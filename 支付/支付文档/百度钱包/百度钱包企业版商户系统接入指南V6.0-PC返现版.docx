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97C" w:rsidRPr="00A223C7" w:rsidRDefault="00960E4C" w:rsidP="00CC282C">
      <w:pPr>
        <w:widowControl w:val="0"/>
        <w:snapToGrid/>
        <w:spacing w:before="0" w:after="0" w:line="240" w:lineRule="auto"/>
        <w:ind w:left="0"/>
        <w:rPr>
          <w:rFonts w:ascii="微软雅黑" w:eastAsia="微软雅黑" w:hAnsi="微软雅黑" w:cs="Times New Roman"/>
          <w:kern w:val="2"/>
          <w:szCs w:val="20"/>
        </w:rPr>
      </w:pPr>
      <w:r w:rsidRPr="00A223C7">
        <w:rPr>
          <w:rFonts w:ascii="微软雅黑" w:eastAsia="微软雅黑" w:hAnsi="微软雅黑" w:cs="Times New Roman"/>
          <w:kern w:val="2"/>
          <w:szCs w:val="20"/>
        </w:rPr>
        <w:br/>
      </w:r>
      <w:r w:rsidRPr="00A223C7">
        <w:rPr>
          <w:rFonts w:ascii="微软雅黑" w:eastAsia="微软雅黑" w:hAnsi="微软雅黑" w:cs="Times New Roman"/>
          <w:kern w:val="2"/>
          <w:szCs w:val="20"/>
        </w:rPr>
        <w:br/>
      </w:r>
    </w:p>
    <w:p w:rsidR="00CD397C" w:rsidRPr="00A223C7" w:rsidRDefault="00A47AE7">
      <w:pPr>
        <w:ind w:left="0"/>
        <w:jc w:val="center"/>
        <w:rPr>
          <w:rFonts w:ascii="微软雅黑" w:eastAsia="微软雅黑" w:hAnsi="微软雅黑"/>
          <w:b/>
          <w:sz w:val="52"/>
          <w:szCs w:val="52"/>
        </w:rPr>
      </w:pPr>
      <w:r w:rsidRPr="00A223C7">
        <w:rPr>
          <w:rFonts w:ascii="微软雅黑" w:eastAsia="微软雅黑" w:hAnsi="微软雅黑" w:cs="Times New Roman" w:hint="eastAsia"/>
          <w:b/>
          <w:kern w:val="2"/>
          <w:sz w:val="48"/>
          <w:szCs w:val="20"/>
        </w:rPr>
        <w:t>百度钱包企业版商户系统接入指南</w:t>
      </w:r>
    </w:p>
    <w:p w:rsidR="00CD397C" w:rsidRPr="00A223C7" w:rsidRDefault="00D91DB8">
      <w:pPr>
        <w:ind w:left="0"/>
        <w:jc w:val="center"/>
        <w:rPr>
          <w:rFonts w:ascii="微软雅黑" w:eastAsia="微软雅黑" w:hAnsi="微软雅黑" w:cs="Times New Roman"/>
          <w:color w:val="444444"/>
        </w:rPr>
      </w:pPr>
      <w:bookmarkStart w:id="0" w:name="OLE_LINK1"/>
      <w:bookmarkStart w:id="1" w:name="OLE_LINK2"/>
      <w:r>
        <w:rPr>
          <w:rFonts w:ascii="微软雅黑" w:eastAsia="微软雅黑" w:hAnsi="微软雅黑" w:cs="Times New Roman"/>
          <w:color w:val="444444"/>
        </w:rPr>
        <w:pict>
          <v:rect id="Rectangle 1" o:spid="_x0000_i1025" style="width:369pt;height:1pt" o:preferrelative="t" o:hrpct="987" o:hralign="center" o:hrstd="t" o:hr="t" fillcolor="#aca899" stroked="f"/>
        </w:pict>
      </w:r>
      <w:bookmarkEnd w:id="0"/>
      <w:bookmarkEnd w:id="1"/>
    </w:p>
    <w:p w:rsidR="00CD397C" w:rsidRPr="00A223C7" w:rsidRDefault="00A47AE7">
      <w:pPr>
        <w:ind w:left="0"/>
        <w:jc w:val="center"/>
        <w:rPr>
          <w:rFonts w:ascii="微软雅黑" w:eastAsia="微软雅黑" w:hAnsi="微软雅黑"/>
          <w:b/>
          <w:sz w:val="30"/>
          <w:szCs w:val="30"/>
        </w:rPr>
      </w:pPr>
      <w:r w:rsidRPr="00A223C7">
        <w:rPr>
          <w:rFonts w:ascii="微软雅黑" w:eastAsia="微软雅黑" w:hAnsi="微软雅黑" w:hint="eastAsia"/>
          <w:b/>
          <w:sz w:val="30"/>
          <w:szCs w:val="30"/>
        </w:rPr>
        <w:t>PC版</w:t>
      </w:r>
    </w:p>
    <w:p w:rsidR="00CD397C" w:rsidRPr="00A223C7" w:rsidRDefault="00A47AE7">
      <w:pPr>
        <w:ind w:left="0"/>
        <w:jc w:val="center"/>
        <w:rPr>
          <w:rFonts w:ascii="微软雅黑" w:eastAsia="微软雅黑" w:hAnsi="微软雅黑"/>
          <w:b/>
          <w:sz w:val="30"/>
          <w:szCs w:val="30"/>
        </w:rPr>
      </w:pPr>
      <w:r w:rsidRPr="00A223C7">
        <w:rPr>
          <w:rFonts w:ascii="微软雅黑" w:eastAsia="微软雅黑" w:hAnsi="微软雅黑" w:hint="eastAsia"/>
          <w:b/>
          <w:sz w:val="30"/>
          <w:szCs w:val="30"/>
        </w:rPr>
        <w:t>版本号：</w:t>
      </w:r>
      <w:r w:rsidR="004627C2">
        <w:rPr>
          <w:rFonts w:ascii="微软雅黑" w:eastAsia="微软雅黑" w:hAnsi="微软雅黑"/>
          <w:b/>
          <w:sz w:val="30"/>
          <w:szCs w:val="30"/>
        </w:rPr>
        <w:t>6.0</w:t>
      </w:r>
    </w:p>
    <w:p w:rsidR="00CD397C" w:rsidRPr="00A223C7" w:rsidRDefault="00FD290D" w:rsidP="009B37CC">
      <w:pPr>
        <w:widowControl w:val="0"/>
        <w:snapToGrid/>
        <w:spacing w:before="0" w:after="0" w:line="240" w:lineRule="auto"/>
        <w:ind w:left="0"/>
        <w:rPr>
          <w:rFonts w:ascii="微软雅黑" w:eastAsia="微软雅黑" w:hAnsi="微软雅黑" w:cs="Times New Roman"/>
          <w:kern w:val="2"/>
          <w:szCs w:val="20"/>
        </w:rPr>
      </w:pPr>
      <w:r>
        <w:rPr>
          <w:rFonts w:ascii="微软雅黑" w:eastAsia="微软雅黑" w:hAnsi="微软雅黑" w:cs="Times New Roman"/>
          <w:kern w:val="2"/>
          <w:szCs w:val="20"/>
        </w:rPr>
        <w:br/>
      </w:r>
      <w:r>
        <w:rPr>
          <w:rFonts w:ascii="微软雅黑" w:eastAsia="微软雅黑" w:hAnsi="微软雅黑" w:cs="Times New Roman"/>
          <w:kern w:val="2"/>
          <w:szCs w:val="20"/>
        </w:rPr>
        <w:br/>
      </w:r>
      <w:r>
        <w:rPr>
          <w:rFonts w:ascii="微软雅黑" w:eastAsia="微软雅黑" w:hAnsi="微软雅黑" w:cs="Times New Roman"/>
          <w:kern w:val="2"/>
          <w:szCs w:val="20"/>
        </w:rPr>
        <w:br/>
      </w:r>
      <w:r>
        <w:rPr>
          <w:rFonts w:ascii="微软雅黑" w:eastAsia="微软雅黑" w:hAnsi="微软雅黑" w:cs="Times New Roman"/>
          <w:kern w:val="2"/>
          <w:szCs w:val="20"/>
        </w:rPr>
        <w:br/>
      </w:r>
      <w:r>
        <w:rPr>
          <w:rFonts w:ascii="微软雅黑" w:eastAsia="微软雅黑" w:hAnsi="微软雅黑" w:cs="Times New Roman"/>
          <w:kern w:val="2"/>
          <w:szCs w:val="20"/>
        </w:rPr>
        <w:br/>
      </w:r>
      <w:r w:rsidR="00A47AE7" w:rsidRPr="00A223C7">
        <w:rPr>
          <w:rFonts w:ascii="微软雅黑" w:eastAsia="微软雅黑" w:hAnsi="微软雅黑" w:cs="Times New Roman"/>
          <w:kern w:val="2"/>
          <w:szCs w:val="20"/>
        </w:rPr>
        <w:br/>
      </w:r>
    </w:p>
    <w:p w:rsidR="00043E6B" w:rsidRPr="00A223C7" w:rsidRDefault="00043E6B" w:rsidP="009B37CC">
      <w:pPr>
        <w:widowControl w:val="0"/>
        <w:snapToGrid/>
        <w:spacing w:before="0" w:after="0" w:line="240" w:lineRule="auto"/>
        <w:ind w:left="0"/>
        <w:rPr>
          <w:rFonts w:ascii="微软雅黑" w:eastAsia="微软雅黑" w:hAnsi="微软雅黑" w:cs="Times New Roman"/>
          <w:kern w:val="2"/>
          <w:szCs w:val="20"/>
        </w:rPr>
      </w:pPr>
    </w:p>
    <w:p w:rsidR="00CD397C" w:rsidRPr="00A223C7" w:rsidRDefault="00A47AE7">
      <w:pPr>
        <w:pStyle w:val="ad"/>
        <w:jc w:val="center"/>
        <w:rPr>
          <w:rFonts w:ascii="微软雅黑" w:eastAsia="微软雅黑" w:hAnsi="微软雅黑" w:cs="Times New Roman"/>
          <w:sz w:val="21"/>
          <w:szCs w:val="21"/>
        </w:rPr>
      </w:pPr>
      <w:r w:rsidRPr="00A223C7">
        <w:rPr>
          <w:rFonts w:ascii="微软雅黑" w:eastAsia="微软雅黑" w:hAnsi="微软雅黑" w:cs="Times New Roman" w:hint="eastAsia"/>
          <w:sz w:val="21"/>
          <w:szCs w:val="21"/>
        </w:rPr>
        <w:t>百度在线网络技术（北京</w:t>
      </w:r>
      <w:r w:rsidRPr="00A223C7">
        <w:rPr>
          <w:rFonts w:ascii="微软雅黑" w:eastAsia="微软雅黑" w:hAnsi="微软雅黑" w:cs="Times New Roman"/>
          <w:sz w:val="21"/>
          <w:szCs w:val="21"/>
        </w:rPr>
        <w:t>）</w:t>
      </w:r>
      <w:r w:rsidRPr="00A223C7">
        <w:rPr>
          <w:rFonts w:ascii="微软雅黑" w:eastAsia="微软雅黑" w:hAnsi="微软雅黑" w:cs="Times New Roman" w:hint="eastAsia"/>
          <w:sz w:val="21"/>
          <w:szCs w:val="21"/>
        </w:rPr>
        <w:t>有限公司</w:t>
      </w:r>
    </w:p>
    <w:p w:rsidR="00CD397C" w:rsidRPr="00A223C7" w:rsidRDefault="00A47AE7">
      <w:pPr>
        <w:pStyle w:val="ad"/>
        <w:jc w:val="center"/>
        <w:rPr>
          <w:rFonts w:ascii="微软雅黑" w:eastAsia="微软雅黑" w:hAnsi="微软雅黑" w:cs="Times New Roman"/>
          <w:sz w:val="21"/>
          <w:szCs w:val="21"/>
        </w:rPr>
      </w:pPr>
      <w:r w:rsidRPr="00A223C7">
        <w:rPr>
          <w:rFonts w:ascii="微软雅黑" w:eastAsia="微软雅黑" w:hAnsi="微软雅黑" w:cs="Times New Roman" w:hint="eastAsia"/>
          <w:sz w:val="21"/>
          <w:szCs w:val="21"/>
        </w:rPr>
        <w:t>（版权所有，翻版必究）</w:t>
      </w:r>
    </w:p>
    <w:p w:rsidR="00CD397C" w:rsidRPr="00A223C7" w:rsidRDefault="00CD397C">
      <w:pPr>
        <w:snapToGrid/>
        <w:spacing w:before="0" w:after="0" w:line="240" w:lineRule="auto"/>
        <w:ind w:left="0"/>
        <w:jc w:val="left"/>
        <w:rPr>
          <w:rFonts w:ascii="微软雅黑" w:eastAsia="微软雅黑" w:hAnsi="微软雅黑"/>
        </w:rPr>
      </w:pPr>
    </w:p>
    <w:p w:rsidR="00CD397C" w:rsidRPr="00A223C7" w:rsidRDefault="00A47AE7" w:rsidP="00280105">
      <w:pPr>
        <w:pStyle w:val="af6"/>
        <w:rPr>
          <w:rFonts w:ascii="微软雅黑" w:eastAsia="微软雅黑" w:hAnsi="微软雅黑"/>
        </w:rPr>
      </w:pPr>
      <w:r w:rsidRPr="00A223C7">
        <w:rPr>
          <w:rFonts w:ascii="微软雅黑" w:eastAsia="微软雅黑" w:hAnsi="微软雅黑" w:hint="eastAsia"/>
        </w:rPr>
        <w:lastRenderedPageBreak/>
        <w:t>修改记录</w:t>
      </w:r>
    </w:p>
    <w:p w:rsidR="00CD397C" w:rsidRPr="00A223C7" w:rsidRDefault="00CD397C">
      <w:pPr>
        <w:snapToGrid/>
        <w:spacing w:before="0" w:after="0" w:line="240" w:lineRule="auto"/>
        <w:ind w:left="0"/>
        <w:jc w:val="center"/>
        <w:rPr>
          <w:rFonts w:ascii="微软雅黑" w:eastAsia="微软雅黑" w:hAnsi="微软雅黑"/>
          <w:b/>
          <w:sz w:val="28"/>
          <w:szCs w:val="28"/>
        </w:rPr>
      </w:pPr>
    </w:p>
    <w:tbl>
      <w:tblPr>
        <w:tblStyle w:val="Table"/>
        <w:tblW w:w="9922" w:type="dxa"/>
        <w:jc w:val="center"/>
        <w:tblInd w:w="0" w:type="dxa"/>
        <w:tblLayout w:type="fixed"/>
        <w:tblLook w:val="04A0" w:firstRow="1" w:lastRow="0" w:firstColumn="1" w:lastColumn="0" w:noHBand="0" w:noVBand="1"/>
      </w:tblPr>
      <w:tblGrid>
        <w:gridCol w:w="851"/>
        <w:gridCol w:w="6237"/>
        <w:gridCol w:w="1417"/>
        <w:gridCol w:w="1417"/>
      </w:tblGrid>
      <w:tr w:rsidR="00280105" w:rsidRPr="00A223C7" w:rsidTr="00461CB9">
        <w:trPr>
          <w:cnfStyle w:val="100000000000" w:firstRow="1" w:lastRow="0" w:firstColumn="0" w:lastColumn="0" w:oddVBand="0" w:evenVBand="0" w:oddHBand="0" w:evenHBand="0" w:firstRowFirstColumn="0" w:firstRowLastColumn="0" w:lastRowFirstColumn="0" w:lastRowLastColumn="0"/>
          <w:jc w:val="center"/>
        </w:trPr>
        <w:tc>
          <w:tcPr>
            <w:tcW w:w="851" w:type="dxa"/>
            <w:tcBorders>
              <w:right w:val="single" w:sz="4" w:space="0" w:color="auto"/>
            </w:tcBorders>
          </w:tcPr>
          <w:p w:rsidR="00280105" w:rsidRPr="00A223C7" w:rsidRDefault="00280105">
            <w:pPr>
              <w:ind w:left="0"/>
              <w:jc w:val="center"/>
              <w:rPr>
                <w:rFonts w:ascii="微软雅黑" w:eastAsia="微软雅黑" w:hAnsi="微软雅黑"/>
                <w:b/>
                <w:sz w:val="20"/>
              </w:rPr>
            </w:pPr>
            <w:r w:rsidRPr="00A223C7">
              <w:rPr>
                <w:rFonts w:ascii="微软雅黑" w:eastAsia="微软雅黑" w:hAnsi="微软雅黑" w:hint="eastAsia"/>
                <w:b/>
                <w:sz w:val="20"/>
              </w:rPr>
              <w:t>版本号</w:t>
            </w:r>
          </w:p>
        </w:tc>
        <w:tc>
          <w:tcPr>
            <w:tcW w:w="6237" w:type="dxa"/>
            <w:tcBorders>
              <w:left w:val="single" w:sz="4" w:space="0" w:color="auto"/>
              <w:right w:val="single" w:sz="4" w:space="0" w:color="auto"/>
            </w:tcBorders>
          </w:tcPr>
          <w:p w:rsidR="00280105" w:rsidRPr="00A223C7" w:rsidRDefault="00280105">
            <w:pPr>
              <w:ind w:left="0"/>
              <w:jc w:val="center"/>
              <w:rPr>
                <w:rFonts w:ascii="微软雅黑" w:eastAsia="微软雅黑" w:hAnsi="微软雅黑"/>
                <w:b/>
                <w:sz w:val="20"/>
              </w:rPr>
            </w:pPr>
            <w:r w:rsidRPr="00A223C7">
              <w:rPr>
                <w:rFonts w:ascii="微软雅黑" w:eastAsia="微软雅黑" w:hAnsi="微软雅黑" w:hint="eastAsia"/>
                <w:b/>
                <w:sz w:val="20"/>
              </w:rPr>
              <w:t>修改内容</w:t>
            </w:r>
          </w:p>
        </w:tc>
        <w:tc>
          <w:tcPr>
            <w:tcW w:w="1417" w:type="dxa"/>
            <w:tcBorders>
              <w:left w:val="single" w:sz="4" w:space="0" w:color="auto"/>
            </w:tcBorders>
          </w:tcPr>
          <w:p w:rsidR="00280105" w:rsidRPr="00A223C7" w:rsidRDefault="00280105">
            <w:pPr>
              <w:ind w:left="0"/>
              <w:jc w:val="center"/>
              <w:rPr>
                <w:rFonts w:ascii="微软雅黑" w:eastAsia="微软雅黑" w:hAnsi="微软雅黑"/>
                <w:b/>
                <w:sz w:val="20"/>
              </w:rPr>
            </w:pPr>
            <w:r w:rsidRPr="00A223C7">
              <w:rPr>
                <w:rFonts w:ascii="微软雅黑" w:eastAsia="微软雅黑" w:hAnsi="微软雅黑" w:hint="eastAsia"/>
                <w:b/>
                <w:sz w:val="20"/>
              </w:rPr>
              <w:t>修改日期</w:t>
            </w:r>
          </w:p>
        </w:tc>
        <w:tc>
          <w:tcPr>
            <w:tcW w:w="1417" w:type="dxa"/>
            <w:tcBorders>
              <w:left w:val="single" w:sz="4" w:space="0" w:color="auto"/>
            </w:tcBorders>
          </w:tcPr>
          <w:p w:rsidR="00280105" w:rsidRPr="00A223C7" w:rsidRDefault="009D6086">
            <w:pPr>
              <w:ind w:left="0"/>
              <w:jc w:val="center"/>
              <w:rPr>
                <w:rFonts w:ascii="微软雅黑" w:eastAsia="微软雅黑" w:hAnsi="微软雅黑"/>
                <w:b/>
                <w:sz w:val="20"/>
              </w:rPr>
            </w:pPr>
            <w:r w:rsidRPr="00A223C7">
              <w:rPr>
                <w:rFonts w:ascii="微软雅黑" w:eastAsia="微软雅黑" w:hAnsi="微软雅黑" w:hint="eastAsia"/>
                <w:b/>
                <w:sz w:val="20"/>
              </w:rPr>
              <w:t>修改</w:t>
            </w:r>
            <w:r w:rsidRPr="00A223C7">
              <w:rPr>
                <w:rFonts w:ascii="微软雅黑" w:eastAsia="微软雅黑" w:hAnsi="微软雅黑"/>
                <w:b/>
                <w:sz w:val="20"/>
              </w:rPr>
              <w:t>人</w:t>
            </w:r>
          </w:p>
        </w:tc>
      </w:tr>
      <w:tr w:rsidR="00280105" w:rsidRPr="00A223C7" w:rsidTr="00461CB9">
        <w:trPr>
          <w:jc w:val="center"/>
        </w:trPr>
        <w:tc>
          <w:tcPr>
            <w:tcW w:w="851" w:type="dxa"/>
          </w:tcPr>
          <w:p w:rsidR="00280105" w:rsidRPr="00A223C7" w:rsidRDefault="00280105">
            <w:pPr>
              <w:ind w:left="0"/>
              <w:jc w:val="center"/>
              <w:rPr>
                <w:rFonts w:ascii="微软雅黑" w:eastAsia="微软雅黑" w:hAnsi="微软雅黑"/>
                <w:sz w:val="20"/>
              </w:rPr>
            </w:pPr>
            <w:r w:rsidRPr="00A223C7">
              <w:rPr>
                <w:rFonts w:ascii="微软雅黑" w:eastAsia="微软雅黑" w:hAnsi="微软雅黑"/>
                <w:sz w:val="20"/>
              </w:rPr>
              <w:t>V</w:t>
            </w:r>
            <w:r w:rsidRPr="00A223C7">
              <w:rPr>
                <w:rFonts w:ascii="微软雅黑" w:eastAsia="微软雅黑" w:hAnsi="微软雅黑" w:hint="eastAsia"/>
                <w:sz w:val="20"/>
              </w:rPr>
              <w:t>1</w:t>
            </w:r>
            <w:r w:rsidRPr="00A223C7">
              <w:rPr>
                <w:rFonts w:ascii="微软雅黑" w:eastAsia="微软雅黑" w:hAnsi="微软雅黑"/>
                <w:sz w:val="20"/>
              </w:rPr>
              <w:t>.0</w:t>
            </w:r>
          </w:p>
        </w:tc>
        <w:tc>
          <w:tcPr>
            <w:tcW w:w="6237" w:type="dxa"/>
          </w:tcPr>
          <w:p w:rsidR="00280105" w:rsidRPr="00A223C7" w:rsidRDefault="00280105">
            <w:pPr>
              <w:ind w:left="0"/>
              <w:rPr>
                <w:rFonts w:ascii="微软雅黑" w:eastAsia="微软雅黑" w:hAnsi="微软雅黑"/>
                <w:sz w:val="20"/>
              </w:rPr>
            </w:pPr>
            <w:r w:rsidRPr="00A223C7">
              <w:rPr>
                <w:rFonts w:ascii="微软雅黑" w:eastAsia="微软雅黑" w:hAnsi="微软雅黑" w:hint="eastAsia"/>
                <w:sz w:val="20"/>
              </w:rPr>
              <w:t>初版</w:t>
            </w:r>
          </w:p>
        </w:tc>
        <w:tc>
          <w:tcPr>
            <w:tcW w:w="1417" w:type="dxa"/>
          </w:tcPr>
          <w:p w:rsidR="00280105" w:rsidRPr="00A223C7" w:rsidRDefault="00280105">
            <w:pPr>
              <w:ind w:left="0"/>
              <w:jc w:val="center"/>
              <w:rPr>
                <w:rFonts w:ascii="微软雅黑" w:eastAsia="微软雅黑" w:hAnsi="微软雅黑"/>
                <w:sz w:val="20"/>
              </w:rPr>
            </w:pPr>
            <w:r w:rsidRPr="00A223C7">
              <w:rPr>
                <w:rFonts w:ascii="微软雅黑" w:eastAsia="微软雅黑" w:hAnsi="微软雅黑" w:hint="eastAsia"/>
                <w:sz w:val="20"/>
              </w:rPr>
              <w:t>2009-08-25</w:t>
            </w:r>
          </w:p>
        </w:tc>
        <w:tc>
          <w:tcPr>
            <w:tcW w:w="1417" w:type="dxa"/>
          </w:tcPr>
          <w:p w:rsidR="00280105" w:rsidRPr="00A223C7" w:rsidRDefault="00280105">
            <w:pPr>
              <w:ind w:left="0"/>
              <w:jc w:val="center"/>
              <w:rPr>
                <w:rFonts w:ascii="微软雅黑" w:eastAsia="微软雅黑" w:hAnsi="微软雅黑"/>
                <w:sz w:val="20"/>
              </w:rPr>
            </w:pPr>
          </w:p>
        </w:tc>
      </w:tr>
      <w:tr w:rsidR="00280105" w:rsidRPr="00A223C7" w:rsidTr="00461CB9">
        <w:trPr>
          <w:jc w:val="center"/>
        </w:trPr>
        <w:tc>
          <w:tcPr>
            <w:tcW w:w="851" w:type="dxa"/>
          </w:tcPr>
          <w:p w:rsidR="00280105" w:rsidRPr="00A223C7" w:rsidRDefault="00280105">
            <w:pPr>
              <w:ind w:left="0"/>
              <w:jc w:val="center"/>
              <w:rPr>
                <w:rFonts w:ascii="微软雅黑" w:eastAsia="微软雅黑" w:hAnsi="微软雅黑"/>
                <w:sz w:val="20"/>
              </w:rPr>
            </w:pPr>
            <w:r w:rsidRPr="00A223C7">
              <w:rPr>
                <w:rFonts w:ascii="微软雅黑" w:eastAsia="微软雅黑" w:hAnsi="微软雅黑"/>
                <w:sz w:val="20"/>
              </w:rPr>
              <w:t>V</w:t>
            </w:r>
            <w:r w:rsidRPr="00A223C7">
              <w:rPr>
                <w:rFonts w:ascii="微软雅黑" w:eastAsia="微软雅黑" w:hAnsi="微软雅黑" w:hint="eastAsia"/>
                <w:sz w:val="20"/>
              </w:rPr>
              <w:t>4</w:t>
            </w:r>
            <w:r w:rsidRPr="00A223C7">
              <w:rPr>
                <w:rFonts w:ascii="微软雅黑" w:eastAsia="微软雅黑" w:hAnsi="微软雅黑"/>
                <w:sz w:val="20"/>
              </w:rPr>
              <w:t>.0</w:t>
            </w:r>
          </w:p>
        </w:tc>
        <w:tc>
          <w:tcPr>
            <w:tcW w:w="6237" w:type="dxa"/>
          </w:tcPr>
          <w:p w:rsidR="00280105" w:rsidRPr="00A223C7" w:rsidRDefault="00280105">
            <w:pPr>
              <w:ind w:left="0"/>
              <w:rPr>
                <w:rFonts w:ascii="微软雅黑" w:eastAsia="微软雅黑" w:hAnsi="微软雅黑"/>
                <w:sz w:val="20"/>
              </w:rPr>
            </w:pPr>
            <w:r w:rsidRPr="00A223C7">
              <w:rPr>
                <w:rFonts w:ascii="微软雅黑" w:eastAsia="微软雅黑" w:hAnsi="微软雅黑" w:hint="eastAsia"/>
                <w:sz w:val="20"/>
              </w:rPr>
              <w:t>增加了快捷四期的修改，</w:t>
            </w:r>
            <w:r w:rsidRPr="00A223C7">
              <w:rPr>
                <w:rFonts w:ascii="微软雅黑" w:eastAsia="微软雅黑" w:hAnsi="微软雅黑"/>
                <w:sz w:val="20"/>
              </w:rPr>
              <w:t>增加了</w:t>
            </w:r>
            <w:r w:rsidRPr="00A223C7">
              <w:rPr>
                <w:rFonts w:ascii="微软雅黑" w:eastAsia="微软雅黑" w:hAnsi="微软雅黑" w:hint="eastAsia"/>
                <w:sz w:val="20"/>
              </w:rPr>
              <w:t>sp_uno参数（客户端用户唯一标示</w:t>
            </w:r>
            <w:r w:rsidRPr="00A223C7">
              <w:rPr>
                <w:rFonts w:ascii="微软雅黑" w:eastAsia="微软雅黑" w:hAnsi="微软雅黑"/>
                <w:sz w:val="20"/>
              </w:rPr>
              <w:t>）</w:t>
            </w:r>
          </w:p>
        </w:tc>
        <w:tc>
          <w:tcPr>
            <w:tcW w:w="1417" w:type="dxa"/>
          </w:tcPr>
          <w:p w:rsidR="00280105" w:rsidRPr="00A223C7" w:rsidRDefault="00280105">
            <w:pPr>
              <w:ind w:left="0"/>
              <w:jc w:val="center"/>
              <w:rPr>
                <w:rFonts w:ascii="微软雅黑" w:eastAsia="微软雅黑" w:hAnsi="微软雅黑"/>
                <w:sz w:val="20"/>
              </w:rPr>
            </w:pPr>
            <w:r w:rsidRPr="00A223C7">
              <w:rPr>
                <w:rFonts w:ascii="微软雅黑" w:eastAsia="微软雅黑" w:hAnsi="微软雅黑"/>
                <w:sz w:val="20"/>
              </w:rPr>
              <w:t>2013-08-26</w:t>
            </w:r>
          </w:p>
        </w:tc>
        <w:tc>
          <w:tcPr>
            <w:tcW w:w="1417" w:type="dxa"/>
          </w:tcPr>
          <w:p w:rsidR="00280105" w:rsidRPr="00A223C7" w:rsidRDefault="00280105">
            <w:pPr>
              <w:ind w:left="0"/>
              <w:jc w:val="center"/>
              <w:rPr>
                <w:rFonts w:ascii="微软雅黑" w:eastAsia="微软雅黑" w:hAnsi="微软雅黑"/>
                <w:sz w:val="20"/>
              </w:rPr>
            </w:pPr>
          </w:p>
        </w:tc>
      </w:tr>
      <w:tr w:rsidR="00280105" w:rsidRPr="00A223C7" w:rsidTr="00461CB9">
        <w:trPr>
          <w:jc w:val="center"/>
        </w:trPr>
        <w:tc>
          <w:tcPr>
            <w:tcW w:w="851" w:type="dxa"/>
          </w:tcPr>
          <w:p w:rsidR="00280105" w:rsidRPr="00A223C7" w:rsidRDefault="00280105">
            <w:pPr>
              <w:ind w:left="0"/>
              <w:jc w:val="center"/>
              <w:rPr>
                <w:rFonts w:ascii="微软雅黑" w:eastAsia="微软雅黑" w:hAnsi="微软雅黑"/>
                <w:sz w:val="20"/>
              </w:rPr>
            </w:pPr>
            <w:r w:rsidRPr="00A223C7">
              <w:rPr>
                <w:rFonts w:ascii="微软雅黑" w:eastAsia="微软雅黑" w:hAnsi="微软雅黑"/>
                <w:sz w:val="20"/>
              </w:rPr>
              <w:t>V</w:t>
            </w:r>
            <w:r w:rsidRPr="00A223C7">
              <w:rPr>
                <w:rFonts w:ascii="微软雅黑" w:eastAsia="微软雅黑" w:hAnsi="微软雅黑" w:hint="eastAsia"/>
                <w:sz w:val="20"/>
              </w:rPr>
              <w:t>4</w:t>
            </w:r>
            <w:r w:rsidRPr="00A223C7">
              <w:rPr>
                <w:rFonts w:ascii="微软雅黑" w:eastAsia="微软雅黑" w:hAnsi="微软雅黑"/>
                <w:sz w:val="20"/>
              </w:rPr>
              <w:t>.0</w:t>
            </w:r>
          </w:p>
        </w:tc>
        <w:tc>
          <w:tcPr>
            <w:tcW w:w="6237" w:type="dxa"/>
          </w:tcPr>
          <w:p w:rsidR="00280105" w:rsidRPr="00A223C7" w:rsidRDefault="00280105">
            <w:pPr>
              <w:ind w:left="0"/>
              <w:rPr>
                <w:rFonts w:ascii="微软雅黑" w:eastAsia="微软雅黑" w:hAnsi="微软雅黑"/>
                <w:sz w:val="20"/>
              </w:rPr>
            </w:pPr>
            <w:r w:rsidRPr="00A223C7">
              <w:rPr>
                <w:rFonts w:ascii="微软雅黑" w:eastAsia="微软雅黑" w:hAnsi="微软雅黑" w:hint="eastAsia"/>
                <w:sz w:val="20"/>
              </w:rPr>
              <w:t>更新银行编号列表</w:t>
            </w:r>
          </w:p>
        </w:tc>
        <w:tc>
          <w:tcPr>
            <w:tcW w:w="1417" w:type="dxa"/>
          </w:tcPr>
          <w:p w:rsidR="00280105" w:rsidRPr="00A223C7" w:rsidRDefault="00280105">
            <w:pPr>
              <w:ind w:left="0"/>
              <w:jc w:val="center"/>
              <w:rPr>
                <w:rFonts w:ascii="微软雅黑" w:eastAsia="微软雅黑" w:hAnsi="微软雅黑"/>
                <w:sz w:val="20"/>
              </w:rPr>
            </w:pPr>
            <w:r w:rsidRPr="00A223C7">
              <w:rPr>
                <w:rFonts w:ascii="微软雅黑" w:eastAsia="微软雅黑" w:hAnsi="微软雅黑" w:hint="eastAsia"/>
                <w:sz w:val="20"/>
              </w:rPr>
              <w:t>2013-09-05</w:t>
            </w:r>
          </w:p>
        </w:tc>
        <w:tc>
          <w:tcPr>
            <w:tcW w:w="1417" w:type="dxa"/>
          </w:tcPr>
          <w:p w:rsidR="00280105" w:rsidRPr="00A223C7" w:rsidRDefault="00280105">
            <w:pPr>
              <w:ind w:left="0"/>
              <w:jc w:val="center"/>
              <w:rPr>
                <w:rFonts w:ascii="微软雅黑" w:eastAsia="微软雅黑" w:hAnsi="微软雅黑"/>
                <w:sz w:val="20"/>
              </w:rPr>
            </w:pPr>
          </w:p>
        </w:tc>
      </w:tr>
      <w:tr w:rsidR="00280105" w:rsidRPr="00A223C7" w:rsidTr="00461CB9">
        <w:trPr>
          <w:jc w:val="center"/>
        </w:trPr>
        <w:tc>
          <w:tcPr>
            <w:tcW w:w="851" w:type="dxa"/>
          </w:tcPr>
          <w:p w:rsidR="00280105" w:rsidRPr="00A223C7" w:rsidRDefault="00280105">
            <w:pPr>
              <w:ind w:left="0"/>
              <w:jc w:val="center"/>
              <w:rPr>
                <w:rFonts w:ascii="微软雅黑" w:eastAsia="微软雅黑" w:hAnsi="微软雅黑"/>
                <w:sz w:val="20"/>
              </w:rPr>
            </w:pPr>
            <w:r w:rsidRPr="00A223C7">
              <w:rPr>
                <w:rFonts w:ascii="微软雅黑" w:eastAsia="微软雅黑" w:hAnsi="微软雅黑"/>
                <w:sz w:val="20"/>
              </w:rPr>
              <w:t>V</w:t>
            </w:r>
            <w:r w:rsidRPr="00A223C7">
              <w:rPr>
                <w:rFonts w:ascii="微软雅黑" w:eastAsia="微软雅黑" w:hAnsi="微软雅黑" w:hint="eastAsia"/>
                <w:sz w:val="20"/>
              </w:rPr>
              <w:t>5</w:t>
            </w:r>
            <w:r w:rsidRPr="00A223C7">
              <w:rPr>
                <w:rFonts w:ascii="微软雅黑" w:eastAsia="微软雅黑" w:hAnsi="微软雅黑"/>
                <w:sz w:val="20"/>
              </w:rPr>
              <w:t>.0</w:t>
            </w:r>
          </w:p>
        </w:tc>
        <w:tc>
          <w:tcPr>
            <w:tcW w:w="6237" w:type="dxa"/>
          </w:tcPr>
          <w:p w:rsidR="00280105" w:rsidRPr="00A223C7" w:rsidRDefault="00280105">
            <w:pPr>
              <w:ind w:left="0"/>
              <w:rPr>
                <w:rFonts w:ascii="微软雅黑" w:eastAsia="微软雅黑" w:hAnsi="微软雅黑"/>
                <w:sz w:val="20"/>
              </w:rPr>
            </w:pPr>
            <w:r w:rsidRPr="00A223C7">
              <w:rPr>
                <w:rFonts w:ascii="微软雅黑" w:eastAsia="微软雅黑" w:hAnsi="微软雅黑" w:hint="eastAsia"/>
                <w:sz w:val="20"/>
              </w:rPr>
              <w:t>增加移动端即时到账接口（不要求登录百度</w:t>
            </w:r>
            <w:r w:rsidRPr="00A223C7">
              <w:rPr>
                <w:rFonts w:ascii="微软雅黑" w:eastAsia="微软雅黑" w:hAnsi="微软雅黑"/>
                <w:sz w:val="20"/>
              </w:rPr>
              <w:t>）</w:t>
            </w:r>
          </w:p>
        </w:tc>
        <w:tc>
          <w:tcPr>
            <w:tcW w:w="1417" w:type="dxa"/>
          </w:tcPr>
          <w:p w:rsidR="00280105" w:rsidRPr="00A223C7" w:rsidRDefault="00280105">
            <w:pPr>
              <w:ind w:left="0"/>
              <w:jc w:val="center"/>
              <w:rPr>
                <w:rFonts w:ascii="微软雅黑" w:eastAsia="微软雅黑" w:hAnsi="微软雅黑"/>
                <w:sz w:val="20"/>
              </w:rPr>
            </w:pPr>
            <w:r w:rsidRPr="00A223C7">
              <w:rPr>
                <w:rFonts w:ascii="微软雅黑" w:eastAsia="微软雅黑" w:hAnsi="微软雅黑" w:hint="eastAsia"/>
                <w:sz w:val="20"/>
              </w:rPr>
              <w:t>2013-10-16</w:t>
            </w:r>
          </w:p>
        </w:tc>
        <w:tc>
          <w:tcPr>
            <w:tcW w:w="1417" w:type="dxa"/>
          </w:tcPr>
          <w:p w:rsidR="00280105" w:rsidRPr="00A223C7" w:rsidRDefault="00280105">
            <w:pPr>
              <w:ind w:left="0"/>
              <w:jc w:val="center"/>
              <w:rPr>
                <w:rFonts w:ascii="微软雅黑" w:eastAsia="微软雅黑" w:hAnsi="微软雅黑"/>
                <w:sz w:val="20"/>
              </w:rPr>
            </w:pPr>
          </w:p>
        </w:tc>
      </w:tr>
      <w:tr w:rsidR="00280105" w:rsidRPr="00A223C7" w:rsidTr="00461CB9">
        <w:trPr>
          <w:jc w:val="center"/>
        </w:trPr>
        <w:tc>
          <w:tcPr>
            <w:tcW w:w="851" w:type="dxa"/>
          </w:tcPr>
          <w:p w:rsidR="00280105" w:rsidRPr="00A223C7" w:rsidRDefault="00280105">
            <w:pPr>
              <w:ind w:left="0"/>
              <w:jc w:val="center"/>
              <w:rPr>
                <w:rFonts w:ascii="微软雅黑" w:eastAsia="微软雅黑" w:hAnsi="微软雅黑"/>
                <w:sz w:val="20"/>
              </w:rPr>
            </w:pPr>
            <w:r w:rsidRPr="00A223C7">
              <w:rPr>
                <w:rFonts w:ascii="微软雅黑" w:eastAsia="微软雅黑" w:hAnsi="微软雅黑"/>
                <w:sz w:val="20"/>
              </w:rPr>
              <w:t>V</w:t>
            </w:r>
            <w:r w:rsidRPr="00A223C7">
              <w:rPr>
                <w:rFonts w:ascii="微软雅黑" w:eastAsia="微软雅黑" w:hAnsi="微软雅黑" w:hint="eastAsia"/>
                <w:sz w:val="20"/>
              </w:rPr>
              <w:t>5</w:t>
            </w:r>
            <w:r w:rsidRPr="00A223C7">
              <w:rPr>
                <w:rFonts w:ascii="微软雅黑" w:eastAsia="微软雅黑" w:hAnsi="微软雅黑"/>
                <w:sz w:val="20"/>
              </w:rPr>
              <w:t>.0</w:t>
            </w:r>
          </w:p>
        </w:tc>
        <w:tc>
          <w:tcPr>
            <w:tcW w:w="6237" w:type="dxa"/>
          </w:tcPr>
          <w:p w:rsidR="00280105" w:rsidRPr="00A223C7" w:rsidRDefault="00280105">
            <w:pPr>
              <w:ind w:left="0"/>
              <w:rPr>
                <w:rFonts w:ascii="微软雅黑" w:eastAsia="微软雅黑" w:hAnsi="微软雅黑"/>
                <w:sz w:val="20"/>
              </w:rPr>
            </w:pPr>
            <w:r w:rsidRPr="00A223C7">
              <w:rPr>
                <w:rFonts w:ascii="微软雅黑" w:eastAsia="微软雅黑" w:hAnsi="微软雅黑" w:hint="eastAsia"/>
                <w:sz w:val="20"/>
              </w:rPr>
              <w:t>更改查询接口请求地址</w:t>
            </w:r>
          </w:p>
        </w:tc>
        <w:tc>
          <w:tcPr>
            <w:tcW w:w="1417" w:type="dxa"/>
          </w:tcPr>
          <w:p w:rsidR="00280105" w:rsidRPr="00A223C7" w:rsidRDefault="00280105">
            <w:pPr>
              <w:ind w:left="0"/>
              <w:jc w:val="center"/>
              <w:rPr>
                <w:rFonts w:ascii="微软雅黑" w:eastAsia="微软雅黑" w:hAnsi="微软雅黑"/>
                <w:sz w:val="20"/>
              </w:rPr>
            </w:pPr>
            <w:r w:rsidRPr="00A223C7">
              <w:rPr>
                <w:rFonts w:ascii="微软雅黑" w:eastAsia="微软雅黑" w:hAnsi="微软雅黑" w:hint="eastAsia"/>
                <w:sz w:val="20"/>
              </w:rPr>
              <w:t>2014-03-14</w:t>
            </w:r>
          </w:p>
        </w:tc>
        <w:tc>
          <w:tcPr>
            <w:tcW w:w="1417" w:type="dxa"/>
          </w:tcPr>
          <w:p w:rsidR="00280105" w:rsidRPr="00A223C7" w:rsidRDefault="00280105">
            <w:pPr>
              <w:ind w:left="0"/>
              <w:jc w:val="center"/>
              <w:rPr>
                <w:rFonts w:ascii="微软雅黑" w:eastAsia="微软雅黑" w:hAnsi="微软雅黑"/>
                <w:sz w:val="20"/>
              </w:rPr>
            </w:pPr>
          </w:p>
        </w:tc>
      </w:tr>
      <w:tr w:rsidR="00280105" w:rsidRPr="00A223C7" w:rsidTr="00461CB9">
        <w:trPr>
          <w:jc w:val="center"/>
        </w:trPr>
        <w:tc>
          <w:tcPr>
            <w:tcW w:w="851" w:type="dxa"/>
          </w:tcPr>
          <w:p w:rsidR="00280105" w:rsidRPr="00A223C7" w:rsidRDefault="00280105">
            <w:pPr>
              <w:ind w:left="0"/>
              <w:jc w:val="center"/>
              <w:rPr>
                <w:rFonts w:ascii="微软雅黑" w:eastAsia="微软雅黑" w:hAnsi="微软雅黑"/>
                <w:sz w:val="20"/>
              </w:rPr>
            </w:pPr>
            <w:r w:rsidRPr="00A223C7">
              <w:rPr>
                <w:rFonts w:ascii="微软雅黑" w:eastAsia="微软雅黑" w:hAnsi="微软雅黑"/>
                <w:sz w:val="20"/>
              </w:rPr>
              <w:t>V</w:t>
            </w:r>
            <w:r w:rsidRPr="00A223C7">
              <w:rPr>
                <w:rFonts w:ascii="微软雅黑" w:eastAsia="微软雅黑" w:hAnsi="微软雅黑" w:hint="eastAsia"/>
                <w:sz w:val="20"/>
              </w:rPr>
              <w:t>5</w:t>
            </w:r>
            <w:r w:rsidRPr="00A223C7">
              <w:rPr>
                <w:rFonts w:ascii="微软雅黑" w:eastAsia="微软雅黑" w:hAnsi="微软雅黑"/>
                <w:sz w:val="20"/>
              </w:rPr>
              <w:t>.0</w:t>
            </w:r>
          </w:p>
        </w:tc>
        <w:tc>
          <w:tcPr>
            <w:tcW w:w="6237" w:type="dxa"/>
          </w:tcPr>
          <w:p w:rsidR="00280105" w:rsidRPr="00A223C7" w:rsidRDefault="00280105">
            <w:pPr>
              <w:ind w:left="0"/>
              <w:rPr>
                <w:rFonts w:ascii="微软雅黑" w:eastAsia="微软雅黑" w:hAnsi="微软雅黑"/>
                <w:sz w:val="20"/>
              </w:rPr>
            </w:pPr>
            <w:r w:rsidRPr="00A223C7">
              <w:rPr>
                <w:rFonts w:ascii="微软雅黑" w:eastAsia="微软雅黑" w:hAnsi="微软雅黑" w:hint="eastAsia"/>
                <w:sz w:val="20"/>
              </w:rPr>
              <w:t>分离PC与H5规范，</w:t>
            </w:r>
            <w:r w:rsidRPr="00A223C7">
              <w:rPr>
                <w:rFonts w:ascii="微软雅黑" w:eastAsia="微软雅黑" w:hAnsi="微软雅黑"/>
                <w:sz w:val="20"/>
              </w:rPr>
              <w:t>从</w:t>
            </w:r>
            <w:r w:rsidRPr="00A223C7">
              <w:rPr>
                <w:rFonts w:ascii="微软雅黑" w:eastAsia="微软雅黑" w:hAnsi="微软雅黑" w:hint="eastAsia"/>
                <w:sz w:val="20"/>
              </w:rPr>
              <w:t>此文档中去掉H5相关规范</w:t>
            </w:r>
          </w:p>
        </w:tc>
        <w:tc>
          <w:tcPr>
            <w:tcW w:w="1417" w:type="dxa"/>
          </w:tcPr>
          <w:p w:rsidR="00280105" w:rsidRPr="00A223C7" w:rsidRDefault="00280105">
            <w:pPr>
              <w:ind w:left="0"/>
              <w:jc w:val="center"/>
              <w:rPr>
                <w:rFonts w:ascii="微软雅黑" w:eastAsia="微软雅黑" w:hAnsi="微软雅黑"/>
                <w:sz w:val="20"/>
              </w:rPr>
            </w:pPr>
            <w:r w:rsidRPr="00A223C7">
              <w:rPr>
                <w:rFonts w:ascii="微软雅黑" w:eastAsia="微软雅黑" w:hAnsi="微软雅黑" w:hint="eastAsia"/>
                <w:sz w:val="20"/>
              </w:rPr>
              <w:t>2014-05-28</w:t>
            </w:r>
          </w:p>
        </w:tc>
        <w:tc>
          <w:tcPr>
            <w:tcW w:w="1417" w:type="dxa"/>
          </w:tcPr>
          <w:p w:rsidR="00280105" w:rsidRPr="00A223C7" w:rsidRDefault="00280105">
            <w:pPr>
              <w:ind w:left="0"/>
              <w:jc w:val="center"/>
              <w:rPr>
                <w:rFonts w:ascii="微软雅黑" w:eastAsia="微软雅黑" w:hAnsi="微软雅黑"/>
                <w:sz w:val="20"/>
              </w:rPr>
            </w:pPr>
          </w:p>
        </w:tc>
      </w:tr>
      <w:tr w:rsidR="00280105" w:rsidRPr="00A223C7" w:rsidTr="00461CB9">
        <w:trPr>
          <w:jc w:val="center"/>
        </w:trPr>
        <w:tc>
          <w:tcPr>
            <w:tcW w:w="851" w:type="dxa"/>
          </w:tcPr>
          <w:p w:rsidR="00280105" w:rsidRPr="00A223C7" w:rsidRDefault="00280105">
            <w:pPr>
              <w:ind w:left="0"/>
              <w:jc w:val="center"/>
              <w:rPr>
                <w:rFonts w:ascii="微软雅黑" w:eastAsia="微软雅黑" w:hAnsi="微软雅黑"/>
                <w:sz w:val="20"/>
              </w:rPr>
            </w:pPr>
            <w:r w:rsidRPr="00A223C7">
              <w:rPr>
                <w:rFonts w:ascii="微软雅黑" w:eastAsia="微软雅黑" w:hAnsi="微软雅黑"/>
                <w:sz w:val="20"/>
              </w:rPr>
              <w:t>V</w:t>
            </w:r>
            <w:r w:rsidRPr="00A223C7">
              <w:rPr>
                <w:rFonts w:ascii="微软雅黑" w:eastAsia="微软雅黑" w:hAnsi="微软雅黑" w:hint="eastAsia"/>
                <w:sz w:val="20"/>
              </w:rPr>
              <w:t>5</w:t>
            </w:r>
            <w:r w:rsidRPr="00A223C7">
              <w:rPr>
                <w:rFonts w:ascii="微软雅黑" w:eastAsia="微软雅黑" w:hAnsi="微软雅黑"/>
                <w:sz w:val="20"/>
              </w:rPr>
              <w:t>.1</w:t>
            </w:r>
          </w:p>
        </w:tc>
        <w:tc>
          <w:tcPr>
            <w:tcW w:w="6237" w:type="dxa"/>
          </w:tcPr>
          <w:p w:rsidR="00280105" w:rsidRPr="00A223C7" w:rsidRDefault="00280105">
            <w:pPr>
              <w:ind w:left="0"/>
              <w:rPr>
                <w:rFonts w:ascii="微软雅黑" w:eastAsia="微软雅黑" w:hAnsi="微软雅黑"/>
                <w:sz w:val="20"/>
              </w:rPr>
            </w:pPr>
            <w:r w:rsidRPr="00A223C7">
              <w:rPr>
                <w:rFonts w:ascii="微软雅黑" w:eastAsia="微软雅黑" w:hAnsi="微软雅黑" w:hint="eastAsia"/>
                <w:sz w:val="20"/>
              </w:rPr>
              <w:t>更改提交地址域名</w:t>
            </w:r>
          </w:p>
        </w:tc>
        <w:tc>
          <w:tcPr>
            <w:tcW w:w="1417" w:type="dxa"/>
          </w:tcPr>
          <w:p w:rsidR="00280105" w:rsidRPr="00A223C7" w:rsidRDefault="00280105">
            <w:pPr>
              <w:ind w:left="0"/>
              <w:jc w:val="center"/>
              <w:rPr>
                <w:rFonts w:ascii="微软雅黑" w:eastAsia="微软雅黑" w:hAnsi="微软雅黑"/>
                <w:sz w:val="20"/>
              </w:rPr>
            </w:pPr>
            <w:r w:rsidRPr="00A223C7">
              <w:rPr>
                <w:rFonts w:ascii="微软雅黑" w:eastAsia="微软雅黑" w:hAnsi="微软雅黑" w:hint="eastAsia"/>
                <w:sz w:val="20"/>
              </w:rPr>
              <w:t>2014-07-15</w:t>
            </w:r>
          </w:p>
        </w:tc>
        <w:tc>
          <w:tcPr>
            <w:tcW w:w="1417" w:type="dxa"/>
          </w:tcPr>
          <w:p w:rsidR="00280105" w:rsidRPr="00A223C7" w:rsidRDefault="00280105">
            <w:pPr>
              <w:ind w:left="0"/>
              <w:jc w:val="center"/>
              <w:rPr>
                <w:rFonts w:ascii="微软雅黑" w:eastAsia="微软雅黑" w:hAnsi="微软雅黑"/>
                <w:sz w:val="20"/>
              </w:rPr>
            </w:pPr>
          </w:p>
        </w:tc>
      </w:tr>
      <w:tr w:rsidR="00280105" w:rsidRPr="00A223C7" w:rsidTr="00461CB9">
        <w:trPr>
          <w:jc w:val="center"/>
        </w:trPr>
        <w:tc>
          <w:tcPr>
            <w:tcW w:w="851" w:type="dxa"/>
          </w:tcPr>
          <w:p w:rsidR="00280105" w:rsidRPr="00A223C7" w:rsidRDefault="00280105">
            <w:pPr>
              <w:ind w:left="0"/>
              <w:jc w:val="center"/>
              <w:rPr>
                <w:rFonts w:ascii="微软雅黑" w:eastAsia="微软雅黑" w:hAnsi="微软雅黑"/>
                <w:sz w:val="20"/>
              </w:rPr>
            </w:pPr>
            <w:r w:rsidRPr="00A223C7">
              <w:rPr>
                <w:rFonts w:ascii="微软雅黑" w:eastAsia="微软雅黑" w:hAnsi="微软雅黑"/>
                <w:sz w:val="20"/>
              </w:rPr>
              <w:t>V</w:t>
            </w:r>
            <w:r w:rsidRPr="00A223C7">
              <w:rPr>
                <w:rFonts w:ascii="微软雅黑" w:eastAsia="微软雅黑" w:hAnsi="微软雅黑" w:hint="eastAsia"/>
                <w:sz w:val="20"/>
              </w:rPr>
              <w:t>5</w:t>
            </w:r>
            <w:r w:rsidRPr="00A223C7">
              <w:rPr>
                <w:rFonts w:ascii="微软雅黑" w:eastAsia="微软雅黑" w:hAnsi="微软雅黑"/>
                <w:sz w:val="20"/>
              </w:rPr>
              <w:t>.2</w:t>
            </w:r>
          </w:p>
        </w:tc>
        <w:tc>
          <w:tcPr>
            <w:tcW w:w="6237" w:type="dxa"/>
          </w:tcPr>
          <w:p w:rsidR="00280105" w:rsidRPr="00A223C7" w:rsidRDefault="00280105">
            <w:pPr>
              <w:ind w:left="0"/>
              <w:rPr>
                <w:rFonts w:ascii="微软雅黑" w:eastAsia="微软雅黑" w:hAnsi="微软雅黑"/>
                <w:sz w:val="20"/>
              </w:rPr>
            </w:pPr>
            <w:r w:rsidRPr="00A223C7">
              <w:rPr>
                <w:rFonts w:ascii="微软雅黑" w:eastAsia="微软雅黑" w:hAnsi="微软雅黑" w:hint="eastAsia"/>
                <w:sz w:val="20"/>
              </w:rPr>
              <w:t>增加工商银行企业网银银行编号</w:t>
            </w:r>
          </w:p>
        </w:tc>
        <w:tc>
          <w:tcPr>
            <w:tcW w:w="1417" w:type="dxa"/>
          </w:tcPr>
          <w:p w:rsidR="00280105" w:rsidRPr="00A223C7" w:rsidRDefault="00280105">
            <w:pPr>
              <w:ind w:left="0"/>
              <w:jc w:val="center"/>
              <w:rPr>
                <w:rFonts w:ascii="微软雅黑" w:eastAsia="微软雅黑" w:hAnsi="微软雅黑"/>
                <w:sz w:val="20"/>
              </w:rPr>
            </w:pPr>
            <w:r w:rsidRPr="00A223C7">
              <w:rPr>
                <w:rFonts w:ascii="微软雅黑" w:eastAsia="微软雅黑" w:hAnsi="微软雅黑" w:hint="eastAsia"/>
                <w:sz w:val="20"/>
              </w:rPr>
              <w:t>2014-07-22</w:t>
            </w:r>
          </w:p>
        </w:tc>
        <w:tc>
          <w:tcPr>
            <w:tcW w:w="1417" w:type="dxa"/>
          </w:tcPr>
          <w:p w:rsidR="00280105" w:rsidRPr="00A223C7" w:rsidRDefault="00280105">
            <w:pPr>
              <w:ind w:left="0"/>
              <w:jc w:val="center"/>
              <w:rPr>
                <w:rFonts w:ascii="微软雅黑" w:eastAsia="微软雅黑" w:hAnsi="微软雅黑"/>
                <w:sz w:val="20"/>
              </w:rPr>
            </w:pPr>
          </w:p>
        </w:tc>
      </w:tr>
      <w:tr w:rsidR="00280105" w:rsidRPr="00A223C7" w:rsidTr="00461CB9">
        <w:trPr>
          <w:jc w:val="center"/>
        </w:trPr>
        <w:tc>
          <w:tcPr>
            <w:tcW w:w="851" w:type="dxa"/>
          </w:tcPr>
          <w:p w:rsidR="00280105" w:rsidRPr="00A223C7" w:rsidRDefault="00280105">
            <w:pPr>
              <w:ind w:left="0"/>
              <w:jc w:val="center"/>
              <w:rPr>
                <w:rFonts w:ascii="微软雅黑" w:eastAsia="微软雅黑" w:hAnsi="微软雅黑"/>
                <w:sz w:val="20"/>
              </w:rPr>
            </w:pPr>
            <w:r w:rsidRPr="00A223C7">
              <w:rPr>
                <w:rFonts w:ascii="微软雅黑" w:eastAsia="微软雅黑" w:hAnsi="微软雅黑" w:hint="eastAsia"/>
                <w:sz w:val="20"/>
              </w:rPr>
              <w:t>V</w:t>
            </w:r>
            <w:r w:rsidRPr="00A223C7">
              <w:rPr>
                <w:rFonts w:ascii="微软雅黑" w:eastAsia="微软雅黑" w:hAnsi="微软雅黑"/>
                <w:sz w:val="20"/>
              </w:rPr>
              <w:t>5.3</w:t>
            </w:r>
          </w:p>
        </w:tc>
        <w:tc>
          <w:tcPr>
            <w:tcW w:w="6237" w:type="dxa"/>
          </w:tcPr>
          <w:p w:rsidR="00280105" w:rsidRPr="00A223C7" w:rsidRDefault="00280105">
            <w:pPr>
              <w:ind w:left="0"/>
              <w:rPr>
                <w:rFonts w:ascii="微软雅黑" w:eastAsia="微软雅黑" w:hAnsi="微软雅黑"/>
                <w:sz w:val="20"/>
              </w:rPr>
            </w:pPr>
            <w:r w:rsidRPr="00A223C7">
              <w:rPr>
                <w:rFonts w:ascii="微软雅黑" w:eastAsia="微软雅黑" w:hAnsi="微软雅黑" w:hint="eastAsia"/>
                <w:sz w:val="20"/>
              </w:rPr>
              <w:t>增加</w:t>
            </w:r>
            <w:r w:rsidRPr="00A223C7">
              <w:rPr>
                <w:rFonts w:ascii="微软雅黑" w:eastAsia="微软雅黑" w:hAnsi="微软雅黑"/>
                <w:sz w:val="20"/>
              </w:rPr>
              <w:t>统一收银台接口，增加风控字段描述</w:t>
            </w:r>
          </w:p>
        </w:tc>
        <w:tc>
          <w:tcPr>
            <w:tcW w:w="1417" w:type="dxa"/>
          </w:tcPr>
          <w:p w:rsidR="00280105" w:rsidRPr="00A223C7" w:rsidRDefault="00280105">
            <w:pPr>
              <w:ind w:left="0"/>
              <w:jc w:val="center"/>
              <w:rPr>
                <w:rFonts w:ascii="微软雅黑" w:eastAsia="微软雅黑" w:hAnsi="微软雅黑"/>
                <w:sz w:val="20"/>
              </w:rPr>
            </w:pPr>
            <w:r w:rsidRPr="00A223C7">
              <w:rPr>
                <w:rFonts w:ascii="微软雅黑" w:eastAsia="微软雅黑" w:hAnsi="微软雅黑"/>
                <w:sz w:val="20"/>
              </w:rPr>
              <w:t>2014-09-22</w:t>
            </w:r>
          </w:p>
        </w:tc>
        <w:tc>
          <w:tcPr>
            <w:tcW w:w="1417" w:type="dxa"/>
          </w:tcPr>
          <w:p w:rsidR="00280105" w:rsidRPr="00A223C7" w:rsidRDefault="00280105">
            <w:pPr>
              <w:ind w:left="0"/>
              <w:jc w:val="center"/>
              <w:rPr>
                <w:rFonts w:ascii="微软雅黑" w:eastAsia="微软雅黑" w:hAnsi="微软雅黑"/>
                <w:sz w:val="20"/>
              </w:rPr>
            </w:pPr>
          </w:p>
        </w:tc>
      </w:tr>
      <w:tr w:rsidR="00280105" w:rsidRPr="00A223C7" w:rsidTr="00461CB9">
        <w:trPr>
          <w:jc w:val="center"/>
        </w:trPr>
        <w:tc>
          <w:tcPr>
            <w:tcW w:w="851" w:type="dxa"/>
          </w:tcPr>
          <w:p w:rsidR="00280105" w:rsidRPr="00A223C7" w:rsidRDefault="00280105">
            <w:pPr>
              <w:ind w:left="0"/>
              <w:jc w:val="center"/>
              <w:rPr>
                <w:rFonts w:ascii="微软雅黑" w:eastAsia="微软雅黑" w:hAnsi="微软雅黑"/>
                <w:sz w:val="20"/>
              </w:rPr>
            </w:pPr>
            <w:r w:rsidRPr="00A223C7">
              <w:rPr>
                <w:rFonts w:ascii="微软雅黑" w:eastAsia="微软雅黑" w:hAnsi="微软雅黑" w:hint="eastAsia"/>
                <w:sz w:val="20"/>
              </w:rPr>
              <w:t>v5.4</w:t>
            </w:r>
          </w:p>
        </w:tc>
        <w:tc>
          <w:tcPr>
            <w:tcW w:w="6237" w:type="dxa"/>
          </w:tcPr>
          <w:p w:rsidR="00280105" w:rsidRPr="00A223C7" w:rsidRDefault="00280105">
            <w:pPr>
              <w:ind w:left="0"/>
              <w:rPr>
                <w:rFonts w:ascii="微软雅黑" w:eastAsia="微软雅黑" w:hAnsi="微软雅黑"/>
                <w:sz w:val="20"/>
              </w:rPr>
            </w:pPr>
            <w:r w:rsidRPr="00A223C7">
              <w:rPr>
                <w:rFonts w:ascii="微软雅黑" w:eastAsia="微软雅黑" w:hAnsi="微软雅黑" w:hint="eastAsia"/>
                <w:sz w:val="20"/>
              </w:rPr>
              <w:t>增加加密方法及修改风控字段</w:t>
            </w:r>
          </w:p>
        </w:tc>
        <w:tc>
          <w:tcPr>
            <w:tcW w:w="1417" w:type="dxa"/>
          </w:tcPr>
          <w:p w:rsidR="00280105" w:rsidRPr="00A223C7" w:rsidRDefault="00280105">
            <w:pPr>
              <w:ind w:left="0"/>
              <w:jc w:val="center"/>
              <w:rPr>
                <w:rFonts w:ascii="微软雅黑" w:eastAsia="微软雅黑" w:hAnsi="微软雅黑"/>
                <w:sz w:val="20"/>
              </w:rPr>
            </w:pPr>
            <w:r w:rsidRPr="00A223C7">
              <w:rPr>
                <w:rFonts w:ascii="微软雅黑" w:eastAsia="微软雅黑" w:hAnsi="微软雅黑" w:hint="eastAsia"/>
                <w:sz w:val="20"/>
              </w:rPr>
              <w:t>2014-10-17</w:t>
            </w:r>
          </w:p>
        </w:tc>
        <w:tc>
          <w:tcPr>
            <w:tcW w:w="1417" w:type="dxa"/>
          </w:tcPr>
          <w:p w:rsidR="00280105" w:rsidRPr="00A223C7" w:rsidRDefault="00280105">
            <w:pPr>
              <w:ind w:left="0"/>
              <w:jc w:val="center"/>
              <w:rPr>
                <w:rFonts w:ascii="微软雅黑" w:eastAsia="微软雅黑" w:hAnsi="微软雅黑"/>
                <w:sz w:val="20"/>
              </w:rPr>
            </w:pPr>
          </w:p>
        </w:tc>
      </w:tr>
      <w:tr w:rsidR="00280105" w:rsidRPr="00A223C7" w:rsidTr="00461CB9">
        <w:trPr>
          <w:jc w:val="center"/>
        </w:trPr>
        <w:tc>
          <w:tcPr>
            <w:tcW w:w="851" w:type="dxa"/>
          </w:tcPr>
          <w:p w:rsidR="00280105" w:rsidRPr="00A223C7" w:rsidRDefault="00280105">
            <w:pPr>
              <w:ind w:left="0"/>
              <w:jc w:val="center"/>
              <w:rPr>
                <w:rFonts w:ascii="微软雅黑" w:eastAsia="微软雅黑" w:hAnsi="微软雅黑"/>
                <w:sz w:val="20"/>
              </w:rPr>
            </w:pPr>
            <w:r w:rsidRPr="00A223C7">
              <w:rPr>
                <w:rFonts w:ascii="微软雅黑" w:eastAsia="微软雅黑" w:hAnsi="微软雅黑"/>
                <w:sz w:val="20"/>
              </w:rPr>
              <w:t>V5.5</w:t>
            </w:r>
          </w:p>
        </w:tc>
        <w:tc>
          <w:tcPr>
            <w:tcW w:w="6237" w:type="dxa"/>
          </w:tcPr>
          <w:p w:rsidR="00280105" w:rsidRPr="00A223C7" w:rsidRDefault="00280105">
            <w:pPr>
              <w:ind w:left="0"/>
              <w:rPr>
                <w:rFonts w:ascii="微软雅黑" w:eastAsia="微软雅黑" w:hAnsi="微软雅黑"/>
                <w:sz w:val="20"/>
              </w:rPr>
            </w:pPr>
            <w:r w:rsidRPr="00A223C7">
              <w:rPr>
                <w:rFonts w:ascii="微软雅黑" w:eastAsia="微软雅黑" w:hAnsi="微软雅黑" w:hint="eastAsia"/>
                <w:sz w:val="20"/>
              </w:rPr>
              <w:t>增加商户统计字段</w:t>
            </w:r>
          </w:p>
        </w:tc>
        <w:tc>
          <w:tcPr>
            <w:tcW w:w="1417" w:type="dxa"/>
          </w:tcPr>
          <w:p w:rsidR="00280105" w:rsidRPr="00A223C7" w:rsidRDefault="00280105">
            <w:pPr>
              <w:ind w:left="0"/>
              <w:jc w:val="center"/>
              <w:rPr>
                <w:rFonts w:ascii="微软雅黑" w:eastAsia="微软雅黑" w:hAnsi="微软雅黑"/>
                <w:sz w:val="20"/>
              </w:rPr>
            </w:pPr>
            <w:r w:rsidRPr="00A223C7">
              <w:rPr>
                <w:rFonts w:ascii="微软雅黑" w:eastAsia="微软雅黑" w:hAnsi="微软雅黑" w:hint="eastAsia"/>
                <w:sz w:val="20"/>
              </w:rPr>
              <w:t>2</w:t>
            </w:r>
            <w:r w:rsidRPr="00A223C7">
              <w:rPr>
                <w:rFonts w:ascii="微软雅黑" w:eastAsia="微软雅黑" w:hAnsi="微软雅黑"/>
                <w:sz w:val="20"/>
              </w:rPr>
              <w:t>015-01-21</w:t>
            </w:r>
          </w:p>
        </w:tc>
        <w:tc>
          <w:tcPr>
            <w:tcW w:w="1417" w:type="dxa"/>
          </w:tcPr>
          <w:p w:rsidR="00280105" w:rsidRPr="00A223C7" w:rsidRDefault="00280105">
            <w:pPr>
              <w:ind w:left="0"/>
              <w:jc w:val="center"/>
              <w:rPr>
                <w:rFonts w:ascii="微软雅黑" w:eastAsia="微软雅黑" w:hAnsi="微软雅黑"/>
                <w:sz w:val="20"/>
              </w:rPr>
            </w:pPr>
          </w:p>
        </w:tc>
      </w:tr>
      <w:tr w:rsidR="00280105" w:rsidRPr="00A223C7" w:rsidTr="00461CB9">
        <w:trPr>
          <w:jc w:val="center"/>
        </w:trPr>
        <w:tc>
          <w:tcPr>
            <w:tcW w:w="851" w:type="dxa"/>
          </w:tcPr>
          <w:p w:rsidR="00280105" w:rsidRPr="00A223C7" w:rsidRDefault="00280105">
            <w:pPr>
              <w:ind w:left="0"/>
              <w:jc w:val="center"/>
              <w:rPr>
                <w:rFonts w:ascii="微软雅黑" w:eastAsia="微软雅黑" w:hAnsi="微软雅黑"/>
                <w:sz w:val="20"/>
              </w:rPr>
            </w:pPr>
            <w:r w:rsidRPr="00A223C7">
              <w:rPr>
                <w:rFonts w:ascii="微软雅黑" w:eastAsia="微软雅黑" w:hAnsi="微软雅黑" w:hint="eastAsia"/>
                <w:sz w:val="20"/>
              </w:rPr>
              <w:t>V</w:t>
            </w:r>
            <w:r w:rsidRPr="00A223C7">
              <w:rPr>
                <w:rFonts w:ascii="微软雅黑" w:eastAsia="微软雅黑" w:hAnsi="微软雅黑"/>
                <w:sz w:val="20"/>
              </w:rPr>
              <w:t>5.6</w:t>
            </w:r>
          </w:p>
        </w:tc>
        <w:tc>
          <w:tcPr>
            <w:tcW w:w="6237" w:type="dxa"/>
          </w:tcPr>
          <w:p w:rsidR="00280105" w:rsidRPr="00A223C7" w:rsidRDefault="00280105">
            <w:pPr>
              <w:ind w:left="0"/>
              <w:rPr>
                <w:rFonts w:ascii="微软雅黑" w:eastAsia="微软雅黑" w:hAnsi="微软雅黑"/>
                <w:sz w:val="20"/>
              </w:rPr>
            </w:pPr>
            <w:r w:rsidRPr="00A223C7">
              <w:rPr>
                <w:rFonts w:ascii="微软雅黑" w:eastAsia="微软雅黑" w:hAnsi="微软雅黑" w:hint="eastAsia"/>
                <w:sz w:val="20"/>
              </w:rPr>
              <w:t>增加活动标记字段</w:t>
            </w:r>
          </w:p>
        </w:tc>
        <w:tc>
          <w:tcPr>
            <w:tcW w:w="1417" w:type="dxa"/>
          </w:tcPr>
          <w:p w:rsidR="00280105" w:rsidRPr="00A223C7" w:rsidRDefault="00280105">
            <w:pPr>
              <w:ind w:left="0"/>
              <w:jc w:val="center"/>
              <w:rPr>
                <w:rFonts w:ascii="微软雅黑" w:eastAsia="微软雅黑" w:hAnsi="微软雅黑"/>
                <w:sz w:val="20"/>
              </w:rPr>
            </w:pPr>
            <w:r w:rsidRPr="00A223C7">
              <w:rPr>
                <w:rFonts w:ascii="微软雅黑" w:eastAsia="微软雅黑" w:hAnsi="微软雅黑" w:hint="eastAsia"/>
                <w:sz w:val="20"/>
              </w:rPr>
              <w:t>2015-02-04</w:t>
            </w:r>
          </w:p>
        </w:tc>
        <w:tc>
          <w:tcPr>
            <w:tcW w:w="1417" w:type="dxa"/>
          </w:tcPr>
          <w:p w:rsidR="00280105" w:rsidRPr="00A223C7" w:rsidRDefault="00280105">
            <w:pPr>
              <w:ind w:left="0"/>
              <w:jc w:val="center"/>
              <w:rPr>
                <w:rFonts w:ascii="微软雅黑" w:eastAsia="微软雅黑" w:hAnsi="微软雅黑"/>
                <w:sz w:val="20"/>
              </w:rPr>
            </w:pPr>
          </w:p>
        </w:tc>
      </w:tr>
      <w:tr w:rsidR="00280105" w:rsidRPr="00A223C7" w:rsidTr="00461CB9">
        <w:trPr>
          <w:jc w:val="center"/>
        </w:trPr>
        <w:tc>
          <w:tcPr>
            <w:tcW w:w="851" w:type="dxa"/>
          </w:tcPr>
          <w:p w:rsidR="00280105" w:rsidRPr="00A223C7" w:rsidRDefault="00280105">
            <w:pPr>
              <w:ind w:left="0"/>
              <w:jc w:val="center"/>
              <w:rPr>
                <w:rFonts w:ascii="微软雅黑" w:eastAsia="微软雅黑" w:hAnsi="微软雅黑"/>
                <w:sz w:val="20"/>
              </w:rPr>
            </w:pPr>
            <w:r w:rsidRPr="00A223C7">
              <w:rPr>
                <w:rFonts w:ascii="微软雅黑" w:eastAsia="微软雅黑" w:hAnsi="微软雅黑" w:hint="eastAsia"/>
                <w:sz w:val="20"/>
              </w:rPr>
              <w:t>V</w:t>
            </w:r>
            <w:r w:rsidRPr="00A223C7">
              <w:rPr>
                <w:rFonts w:ascii="微软雅黑" w:eastAsia="微软雅黑" w:hAnsi="微软雅黑"/>
                <w:sz w:val="20"/>
              </w:rPr>
              <w:t>5.7</w:t>
            </w:r>
          </w:p>
        </w:tc>
        <w:tc>
          <w:tcPr>
            <w:tcW w:w="6237" w:type="dxa"/>
          </w:tcPr>
          <w:p w:rsidR="00280105" w:rsidRPr="00A223C7" w:rsidRDefault="00280105">
            <w:pPr>
              <w:ind w:left="0"/>
              <w:rPr>
                <w:rFonts w:ascii="微软雅黑" w:eastAsia="微软雅黑" w:hAnsi="微软雅黑"/>
                <w:sz w:val="20"/>
              </w:rPr>
            </w:pPr>
            <w:r w:rsidRPr="00A223C7">
              <w:rPr>
                <w:rFonts w:ascii="微软雅黑" w:eastAsia="微软雅黑" w:hAnsi="微软雅黑" w:hint="eastAsia"/>
                <w:sz w:val="20"/>
              </w:rPr>
              <w:t>修改百度钱包标识,增加参数说明</w:t>
            </w:r>
          </w:p>
        </w:tc>
        <w:tc>
          <w:tcPr>
            <w:tcW w:w="1417" w:type="dxa"/>
          </w:tcPr>
          <w:p w:rsidR="00280105" w:rsidRPr="00A223C7" w:rsidRDefault="00280105">
            <w:pPr>
              <w:ind w:left="0"/>
              <w:jc w:val="center"/>
              <w:rPr>
                <w:rFonts w:ascii="微软雅黑" w:eastAsia="微软雅黑" w:hAnsi="微软雅黑"/>
                <w:sz w:val="20"/>
              </w:rPr>
            </w:pPr>
            <w:r w:rsidRPr="00A223C7">
              <w:rPr>
                <w:rFonts w:ascii="微软雅黑" w:eastAsia="微软雅黑" w:hAnsi="微软雅黑" w:hint="eastAsia"/>
                <w:sz w:val="20"/>
              </w:rPr>
              <w:t>2015-0</w:t>
            </w:r>
            <w:r w:rsidRPr="00A223C7">
              <w:rPr>
                <w:rFonts w:ascii="微软雅黑" w:eastAsia="微软雅黑" w:hAnsi="微软雅黑"/>
                <w:sz w:val="20"/>
              </w:rPr>
              <w:t>4</w:t>
            </w:r>
            <w:r w:rsidRPr="00A223C7">
              <w:rPr>
                <w:rFonts w:ascii="微软雅黑" w:eastAsia="微软雅黑" w:hAnsi="微软雅黑" w:hint="eastAsia"/>
                <w:sz w:val="20"/>
              </w:rPr>
              <w:t>-</w:t>
            </w:r>
            <w:r w:rsidRPr="00A223C7">
              <w:rPr>
                <w:rFonts w:ascii="微软雅黑" w:eastAsia="微软雅黑" w:hAnsi="微软雅黑"/>
                <w:sz w:val="20"/>
              </w:rPr>
              <w:t>28</w:t>
            </w:r>
          </w:p>
        </w:tc>
        <w:tc>
          <w:tcPr>
            <w:tcW w:w="1417" w:type="dxa"/>
          </w:tcPr>
          <w:p w:rsidR="00280105" w:rsidRPr="00A223C7" w:rsidRDefault="00D0352E">
            <w:pPr>
              <w:ind w:left="0"/>
              <w:jc w:val="center"/>
              <w:rPr>
                <w:rFonts w:ascii="微软雅黑" w:eastAsia="微软雅黑" w:hAnsi="微软雅黑"/>
                <w:sz w:val="20"/>
              </w:rPr>
            </w:pPr>
            <w:r w:rsidRPr="00A223C7">
              <w:rPr>
                <w:rFonts w:ascii="微软雅黑" w:eastAsia="微软雅黑" w:hAnsi="微软雅黑" w:hint="eastAsia"/>
                <w:sz w:val="20"/>
              </w:rPr>
              <w:t>周禹</w:t>
            </w:r>
          </w:p>
        </w:tc>
      </w:tr>
      <w:tr w:rsidR="00280105" w:rsidRPr="00A223C7" w:rsidTr="00461CB9">
        <w:trPr>
          <w:jc w:val="center"/>
        </w:trPr>
        <w:tc>
          <w:tcPr>
            <w:tcW w:w="851" w:type="dxa"/>
          </w:tcPr>
          <w:p w:rsidR="00280105" w:rsidRPr="00A223C7" w:rsidRDefault="00280105">
            <w:pPr>
              <w:ind w:left="0"/>
              <w:jc w:val="center"/>
              <w:rPr>
                <w:rFonts w:ascii="微软雅黑" w:eastAsia="微软雅黑" w:hAnsi="微软雅黑"/>
                <w:sz w:val="20"/>
              </w:rPr>
            </w:pPr>
            <w:r w:rsidRPr="00A223C7">
              <w:rPr>
                <w:rFonts w:ascii="微软雅黑" w:eastAsia="微软雅黑" w:hAnsi="微软雅黑" w:hint="eastAsia"/>
                <w:sz w:val="20"/>
              </w:rPr>
              <w:t>V</w:t>
            </w:r>
            <w:r w:rsidRPr="00A223C7">
              <w:rPr>
                <w:rFonts w:ascii="微软雅黑" w:eastAsia="微软雅黑" w:hAnsi="微软雅黑"/>
                <w:sz w:val="20"/>
              </w:rPr>
              <w:t>5.</w:t>
            </w:r>
            <w:r w:rsidRPr="00A223C7">
              <w:rPr>
                <w:rFonts w:ascii="微软雅黑" w:eastAsia="微软雅黑" w:hAnsi="微软雅黑" w:hint="eastAsia"/>
                <w:sz w:val="20"/>
              </w:rPr>
              <w:t>8</w:t>
            </w:r>
          </w:p>
        </w:tc>
        <w:tc>
          <w:tcPr>
            <w:tcW w:w="6237" w:type="dxa"/>
          </w:tcPr>
          <w:p w:rsidR="00280105" w:rsidRPr="00A223C7" w:rsidRDefault="00280105">
            <w:pPr>
              <w:ind w:left="0"/>
              <w:rPr>
                <w:rFonts w:ascii="微软雅黑" w:eastAsia="微软雅黑" w:hAnsi="微软雅黑"/>
                <w:sz w:val="20"/>
              </w:rPr>
            </w:pPr>
            <w:r w:rsidRPr="00A223C7">
              <w:rPr>
                <w:rFonts w:ascii="微软雅黑" w:eastAsia="微软雅黑" w:hAnsi="微软雅黑" w:hint="eastAsia"/>
                <w:sz w:val="20"/>
              </w:rPr>
              <w:t>增加浦发、农业和建行三家企业网银银行编号</w:t>
            </w:r>
          </w:p>
        </w:tc>
        <w:tc>
          <w:tcPr>
            <w:tcW w:w="1417" w:type="dxa"/>
          </w:tcPr>
          <w:p w:rsidR="00280105" w:rsidRPr="00A223C7" w:rsidRDefault="00280105">
            <w:pPr>
              <w:ind w:left="0"/>
              <w:jc w:val="center"/>
              <w:rPr>
                <w:rFonts w:ascii="微软雅黑" w:eastAsia="微软雅黑" w:hAnsi="微软雅黑"/>
                <w:sz w:val="20"/>
              </w:rPr>
            </w:pPr>
            <w:r w:rsidRPr="00A223C7">
              <w:rPr>
                <w:rFonts w:ascii="微软雅黑" w:eastAsia="微软雅黑" w:hAnsi="微软雅黑" w:hint="eastAsia"/>
                <w:sz w:val="20"/>
              </w:rPr>
              <w:t>2015-06-05</w:t>
            </w:r>
          </w:p>
        </w:tc>
        <w:tc>
          <w:tcPr>
            <w:tcW w:w="1417" w:type="dxa"/>
          </w:tcPr>
          <w:p w:rsidR="00280105" w:rsidRPr="00A223C7" w:rsidRDefault="002365E5">
            <w:pPr>
              <w:ind w:left="0"/>
              <w:jc w:val="center"/>
              <w:rPr>
                <w:rFonts w:ascii="微软雅黑" w:eastAsia="微软雅黑" w:hAnsi="微软雅黑"/>
                <w:sz w:val="20"/>
              </w:rPr>
            </w:pPr>
            <w:r w:rsidRPr="00A223C7">
              <w:rPr>
                <w:rFonts w:ascii="微软雅黑" w:eastAsia="微软雅黑" w:hAnsi="微软雅黑" w:hint="eastAsia"/>
                <w:sz w:val="20"/>
              </w:rPr>
              <w:t>王成</w:t>
            </w:r>
          </w:p>
        </w:tc>
      </w:tr>
      <w:tr w:rsidR="00280105" w:rsidRPr="00A223C7" w:rsidTr="00461CB9">
        <w:trPr>
          <w:jc w:val="center"/>
        </w:trPr>
        <w:tc>
          <w:tcPr>
            <w:tcW w:w="851" w:type="dxa"/>
          </w:tcPr>
          <w:p w:rsidR="00280105" w:rsidRPr="00A223C7" w:rsidRDefault="00280105">
            <w:pPr>
              <w:ind w:left="0"/>
              <w:jc w:val="center"/>
              <w:rPr>
                <w:rFonts w:ascii="微软雅黑" w:eastAsia="微软雅黑" w:hAnsi="微软雅黑"/>
                <w:sz w:val="20"/>
              </w:rPr>
            </w:pPr>
            <w:r w:rsidRPr="00A223C7">
              <w:rPr>
                <w:rFonts w:ascii="微软雅黑" w:eastAsia="微软雅黑" w:hAnsi="微软雅黑" w:hint="eastAsia"/>
                <w:sz w:val="20"/>
              </w:rPr>
              <w:t>V</w:t>
            </w:r>
            <w:r w:rsidRPr="00A223C7">
              <w:rPr>
                <w:rFonts w:ascii="微软雅黑" w:eastAsia="微软雅黑" w:hAnsi="微软雅黑"/>
                <w:sz w:val="20"/>
              </w:rPr>
              <w:t>5.</w:t>
            </w:r>
            <w:r w:rsidRPr="00A223C7">
              <w:rPr>
                <w:rFonts w:ascii="微软雅黑" w:eastAsia="微软雅黑" w:hAnsi="微软雅黑" w:hint="eastAsia"/>
                <w:sz w:val="20"/>
              </w:rPr>
              <w:t>9</w:t>
            </w:r>
          </w:p>
        </w:tc>
        <w:tc>
          <w:tcPr>
            <w:tcW w:w="6237" w:type="dxa"/>
          </w:tcPr>
          <w:p w:rsidR="00280105" w:rsidRPr="00A223C7" w:rsidRDefault="00280105">
            <w:pPr>
              <w:ind w:left="0"/>
              <w:rPr>
                <w:rFonts w:ascii="微软雅黑" w:eastAsia="微软雅黑" w:hAnsi="微软雅黑"/>
                <w:sz w:val="20"/>
              </w:rPr>
            </w:pPr>
            <w:r w:rsidRPr="00A223C7">
              <w:rPr>
                <w:rFonts w:ascii="微软雅黑" w:eastAsia="微软雅黑" w:hAnsi="微软雅黑" w:hint="eastAsia"/>
                <w:sz w:val="20"/>
              </w:rPr>
              <w:t>增加交通银行企业网银银行编号</w:t>
            </w:r>
          </w:p>
        </w:tc>
        <w:tc>
          <w:tcPr>
            <w:tcW w:w="1417" w:type="dxa"/>
          </w:tcPr>
          <w:p w:rsidR="00280105" w:rsidRPr="00A223C7" w:rsidRDefault="00280105">
            <w:pPr>
              <w:ind w:left="0"/>
              <w:jc w:val="center"/>
              <w:rPr>
                <w:rFonts w:ascii="微软雅黑" w:eastAsia="微软雅黑" w:hAnsi="微软雅黑"/>
                <w:sz w:val="20"/>
              </w:rPr>
            </w:pPr>
            <w:r w:rsidRPr="00A223C7">
              <w:rPr>
                <w:rFonts w:ascii="微软雅黑" w:eastAsia="微软雅黑" w:hAnsi="微软雅黑" w:hint="eastAsia"/>
                <w:sz w:val="20"/>
              </w:rPr>
              <w:t>2015-06-11</w:t>
            </w:r>
          </w:p>
        </w:tc>
        <w:tc>
          <w:tcPr>
            <w:tcW w:w="1417" w:type="dxa"/>
          </w:tcPr>
          <w:p w:rsidR="00280105" w:rsidRPr="00A223C7" w:rsidRDefault="002365E5">
            <w:pPr>
              <w:ind w:left="0"/>
              <w:jc w:val="center"/>
              <w:rPr>
                <w:rFonts w:ascii="微软雅黑" w:eastAsia="微软雅黑" w:hAnsi="微软雅黑"/>
                <w:sz w:val="20"/>
              </w:rPr>
            </w:pPr>
            <w:r w:rsidRPr="00A223C7">
              <w:rPr>
                <w:rFonts w:ascii="微软雅黑" w:eastAsia="微软雅黑" w:hAnsi="微软雅黑" w:hint="eastAsia"/>
                <w:sz w:val="20"/>
              </w:rPr>
              <w:t>王成</w:t>
            </w:r>
          </w:p>
        </w:tc>
      </w:tr>
      <w:tr w:rsidR="00461CB9" w:rsidRPr="00A223C7" w:rsidTr="00461CB9">
        <w:tblPrEx>
          <w:jc w:val="left"/>
        </w:tblPrEx>
        <w:tc>
          <w:tcPr>
            <w:tcW w:w="851" w:type="dxa"/>
          </w:tcPr>
          <w:p w:rsidR="00461CB9" w:rsidRPr="00A223C7" w:rsidRDefault="00461CB9" w:rsidP="00461CB9">
            <w:pPr>
              <w:ind w:left="0"/>
              <w:jc w:val="center"/>
              <w:rPr>
                <w:rFonts w:ascii="微软雅黑" w:eastAsia="微软雅黑" w:hAnsi="微软雅黑"/>
                <w:sz w:val="20"/>
              </w:rPr>
            </w:pPr>
            <w:r w:rsidRPr="00A223C7">
              <w:rPr>
                <w:rFonts w:ascii="微软雅黑" w:eastAsia="微软雅黑" w:hAnsi="微软雅黑" w:hint="eastAsia"/>
                <w:sz w:val="20"/>
              </w:rPr>
              <w:t>V</w:t>
            </w:r>
            <w:r>
              <w:rPr>
                <w:rFonts w:ascii="微软雅黑" w:eastAsia="微软雅黑" w:hAnsi="微软雅黑"/>
                <w:sz w:val="20"/>
              </w:rPr>
              <w:t>6.0</w:t>
            </w:r>
          </w:p>
        </w:tc>
        <w:tc>
          <w:tcPr>
            <w:tcW w:w="6237" w:type="dxa"/>
          </w:tcPr>
          <w:p w:rsidR="00461CB9" w:rsidRPr="00A223C7" w:rsidRDefault="00461CB9" w:rsidP="00311444">
            <w:pPr>
              <w:ind w:left="0"/>
              <w:rPr>
                <w:rFonts w:ascii="微软雅黑" w:eastAsia="微软雅黑" w:hAnsi="微软雅黑"/>
                <w:sz w:val="20"/>
              </w:rPr>
            </w:pPr>
            <w:r w:rsidRPr="00A223C7">
              <w:rPr>
                <w:rFonts w:ascii="微软雅黑" w:eastAsia="微软雅黑" w:hAnsi="微软雅黑" w:hint="eastAsia"/>
                <w:sz w:val="20"/>
              </w:rPr>
              <w:t>增加</w:t>
            </w:r>
            <w:r>
              <w:rPr>
                <w:rFonts w:ascii="微软雅黑" w:eastAsia="微软雅黑" w:hAnsi="微软雅黑" w:hint="eastAsia"/>
                <w:sz w:val="20"/>
              </w:rPr>
              <w:t>返现参数</w:t>
            </w:r>
            <w:bookmarkStart w:id="2" w:name="_GoBack"/>
            <w:bookmarkEnd w:id="2"/>
            <w:r w:rsidR="003B559E">
              <w:rPr>
                <w:rFonts w:ascii="微软雅黑" w:eastAsia="微软雅黑" w:hAnsi="微软雅黑" w:cs="Times New Roman"/>
                <w:b/>
              </w:rPr>
              <w:t>sp_pass_through</w:t>
            </w:r>
          </w:p>
        </w:tc>
        <w:tc>
          <w:tcPr>
            <w:tcW w:w="1417" w:type="dxa"/>
          </w:tcPr>
          <w:p w:rsidR="00461CB9" w:rsidRPr="00A223C7" w:rsidRDefault="00461CB9" w:rsidP="00461CB9">
            <w:pPr>
              <w:ind w:left="0"/>
              <w:jc w:val="center"/>
              <w:rPr>
                <w:rFonts w:ascii="微软雅黑" w:eastAsia="微软雅黑" w:hAnsi="微软雅黑"/>
                <w:sz w:val="20"/>
              </w:rPr>
            </w:pPr>
            <w:r>
              <w:rPr>
                <w:rFonts w:ascii="微软雅黑" w:eastAsia="微软雅黑" w:hAnsi="微软雅黑" w:hint="eastAsia"/>
                <w:sz w:val="20"/>
              </w:rPr>
              <w:t>2015-11-</w:t>
            </w:r>
            <w:r>
              <w:rPr>
                <w:rFonts w:ascii="微软雅黑" w:eastAsia="微软雅黑" w:hAnsi="微软雅黑"/>
                <w:sz w:val="20"/>
              </w:rPr>
              <w:t>04</w:t>
            </w:r>
          </w:p>
        </w:tc>
        <w:tc>
          <w:tcPr>
            <w:tcW w:w="1417" w:type="dxa"/>
          </w:tcPr>
          <w:p w:rsidR="00461CB9" w:rsidRPr="00A223C7" w:rsidRDefault="00461CB9" w:rsidP="00311444">
            <w:pPr>
              <w:ind w:left="0"/>
              <w:jc w:val="center"/>
              <w:rPr>
                <w:rFonts w:ascii="微软雅黑" w:eastAsia="微软雅黑" w:hAnsi="微软雅黑"/>
                <w:sz w:val="20"/>
              </w:rPr>
            </w:pPr>
            <w:r>
              <w:rPr>
                <w:rFonts w:ascii="微软雅黑" w:eastAsia="微软雅黑" w:hAnsi="微软雅黑" w:hint="eastAsia"/>
                <w:sz w:val="20"/>
              </w:rPr>
              <w:t>吕卓林</w:t>
            </w:r>
          </w:p>
        </w:tc>
      </w:tr>
    </w:tbl>
    <w:p w:rsidR="00CD397C" w:rsidRPr="00A223C7" w:rsidRDefault="00CD397C">
      <w:pPr>
        <w:ind w:left="0"/>
        <w:rPr>
          <w:rFonts w:ascii="微软雅黑" w:eastAsia="微软雅黑" w:hAnsi="微软雅黑"/>
        </w:rPr>
      </w:pPr>
    </w:p>
    <w:p w:rsidR="00CD397C" w:rsidRPr="00A223C7" w:rsidRDefault="00CD397C">
      <w:pPr>
        <w:ind w:left="0"/>
        <w:rPr>
          <w:rFonts w:ascii="微软雅黑" w:eastAsia="微软雅黑" w:hAnsi="微软雅黑"/>
        </w:rPr>
      </w:pPr>
    </w:p>
    <w:p w:rsidR="00CD397C" w:rsidRPr="00A223C7" w:rsidRDefault="00CD397C">
      <w:pPr>
        <w:ind w:left="0"/>
        <w:rPr>
          <w:rFonts w:ascii="微软雅黑" w:eastAsia="微软雅黑" w:hAnsi="微软雅黑"/>
        </w:rPr>
      </w:pPr>
    </w:p>
    <w:p w:rsidR="00CD397C" w:rsidRPr="00A223C7" w:rsidRDefault="00A47AE7">
      <w:pPr>
        <w:ind w:left="0"/>
        <w:rPr>
          <w:rFonts w:ascii="微软雅黑" w:eastAsia="微软雅黑" w:hAnsi="微软雅黑"/>
          <w:b/>
          <w:sz w:val="28"/>
        </w:rPr>
      </w:pPr>
      <w:r w:rsidRPr="00A223C7">
        <w:rPr>
          <w:rFonts w:ascii="微软雅黑" w:eastAsia="微软雅黑" w:hAnsi="微软雅黑" w:hint="eastAsia"/>
          <w:b/>
          <w:sz w:val="28"/>
        </w:rPr>
        <w:lastRenderedPageBreak/>
        <w:t>版权信息</w:t>
      </w:r>
    </w:p>
    <w:p w:rsidR="00CD397C" w:rsidRPr="00A223C7" w:rsidRDefault="00A47AE7">
      <w:pPr>
        <w:ind w:left="0"/>
        <w:rPr>
          <w:rFonts w:ascii="微软雅黑" w:eastAsia="微软雅黑" w:hAnsi="微软雅黑"/>
          <w:b/>
        </w:rPr>
      </w:pPr>
      <w:r w:rsidRPr="00A223C7">
        <w:rPr>
          <w:rFonts w:ascii="微软雅黑" w:eastAsia="微软雅黑" w:hAnsi="微软雅黑" w:hint="eastAsia"/>
          <w:b/>
        </w:rPr>
        <w:t>本手册中所有的信息为百度在线网络技术（北京</w:t>
      </w:r>
      <w:r w:rsidRPr="00A223C7">
        <w:rPr>
          <w:rFonts w:ascii="微软雅黑" w:eastAsia="微软雅黑" w:hAnsi="微软雅黑"/>
          <w:b/>
        </w:rPr>
        <w:t>）</w:t>
      </w:r>
      <w:r w:rsidRPr="00A223C7">
        <w:rPr>
          <w:rFonts w:ascii="微软雅黑" w:eastAsia="微软雅黑" w:hAnsi="微软雅黑" w:hint="eastAsia"/>
          <w:b/>
        </w:rPr>
        <w:t>有限公司提供。</w:t>
      </w:r>
      <w:r w:rsidRPr="00A223C7">
        <w:rPr>
          <w:rFonts w:ascii="微软雅黑" w:eastAsia="微软雅黑" w:hAnsi="微软雅黑"/>
          <w:b/>
        </w:rPr>
        <w:t>未</w:t>
      </w:r>
      <w:r w:rsidRPr="00A223C7">
        <w:rPr>
          <w:rFonts w:ascii="微软雅黑" w:eastAsia="微软雅黑" w:hAnsi="微软雅黑" w:hint="eastAsia"/>
          <w:b/>
        </w:rPr>
        <w:t>经百度在线网络技术（北京</w:t>
      </w:r>
      <w:r w:rsidRPr="00A223C7">
        <w:rPr>
          <w:rFonts w:ascii="微软雅黑" w:eastAsia="微软雅黑" w:hAnsi="微软雅黑"/>
          <w:b/>
        </w:rPr>
        <w:t>）</w:t>
      </w:r>
      <w:r w:rsidRPr="00A223C7">
        <w:rPr>
          <w:rFonts w:ascii="微软雅黑" w:eastAsia="微软雅黑" w:hAnsi="微软雅黑" w:hint="eastAsia"/>
          <w:b/>
        </w:rPr>
        <w:t>有限公司书面同意，</w:t>
      </w:r>
      <w:r w:rsidRPr="00A223C7">
        <w:rPr>
          <w:rFonts w:ascii="微软雅黑" w:eastAsia="微软雅黑" w:hAnsi="微软雅黑"/>
          <w:b/>
        </w:rPr>
        <w:t>接收本</w:t>
      </w:r>
      <w:r w:rsidRPr="00A223C7">
        <w:rPr>
          <w:rFonts w:ascii="微软雅黑" w:eastAsia="微软雅黑" w:hAnsi="微软雅黑" w:hint="eastAsia"/>
          <w:b/>
        </w:rPr>
        <w:t>手册的人不能复制、</w:t>
      </w:r>
      <w:r w:rsidRPr="00A223C7">
        <w:rPr>
          <w:rFonts w:ascii="微软雅黑" w:eastAsia="微软雅黑" w:hAnsi="微软雅黑"/>
          <w:b/>
        </w:rPr>
        <w:t>公开</w:t>
      </w:r>
      <w:r w:rsidRPr="00A223C7">
        <w:rPr>
          <w:rFonts w:ascii="微软雅黑" w:eastAsia="微软雅黑" w:hAnsi="微软雅黑" w:hint="eastAsia"/>
          <w:b/>
        </w:rPr>
        <w:t>、泄露手册的部分或全部内容。</w:t>
      </w:r>
    </w:p>
    <w:p w:rsidR="00CD397C" w:rsidRPr="00A223C7" w:rsidRDefault="00A47AE7">
      <w:pPr>
        <w:snapToGrid/>
        <w:spacing w:before="0" w:after="0" w:line="240" w:lineRule="auto"/>
        <w:ind w:left="0"/>
        <w:jc w:val="left"/>
        <w:rPr>
          <w:rFonts w:ascii="微软雅黑" w:eastAsia="微软雅黑" w:hAnsi="微软雅黑"/>
          <w:b/>
        </w:rPr>
      </w:pPr>
      <w:r w:rsidRPr="00A223C7">
        <w:rPr>
          <w:rFonts w:ascii="微软雅黑" w:eastAsia="微软雅黑" w:hAnsi="微软雅黑"/>
          <w:b/>
        </w:rPr>
        <w:br w:type="page"/>
      </w:r>
      <w:r w:rsidRPr="00A223C7">
        <w:rPr>
          <w:rFonts w:ascii="微软雅黑" w:eastAsia="微软雅黑" w:hAnsi="微软雅黑" w:hint="eastAsia"/>
          <w:b/>
          <w:sz w:val="52"/>
        </w:rPr>
        <w:lastRenderedPageBreak/>
        <w:t>前言</w:t>
      </w:r>
    </w:p>
    <w:p w:rsidR="00CD397C" w:rsidRPr="00A223C7" w:rsidRDefault="00A47AE7">
      <w:pPr>
        <w:pStyle w:val="11"/>
        <w:numPr>
          <w:ilvl w:val="0"/>
          <w:numId w:val="10"/>
        </w:numPr>
        <w:ind w:firstLineChars="0"/>
        <w:rPr>
          <w:rFonts w:ascii="微软雅黑" w:eastAsia="微软雅黑" w:hAnsi="微软雅黑"/>
          <w:b/>
        </w:rPr>
      </w:pPr>
      <w:r w:rsidRPr="00A223C7">
        <w:rPr>
          <w:rFonts w:ascii="微软雅黑" w:eastAsia="微软雅黑" w:hAnsi="微软雅黑" w:hint="eastAsia"/>
          <w:b/>
        </w:rPr>
        <w:t>面向读者</w:t>
      </w:r>
    </w:p>
    <w:p w:rsidR="00CD397C" w:rsidRPr="00A223C7" w:rsidRDefault="00A47AE7">
      <w:pPr>
        <w:pStyle w:val="11"/>
        <w:ind w:left="360" w:firstLineChars="0" w:firstLine="0"/>
        <w:rPr>
          <w:rFonts w:ascii="微软雅黑" w:eastAsia="微软雅黑" w:hAnsi="微软雅黑"/>
          <w:sz w:val="21"/>
          <w:szCs w:val="21"/>
        </w:rPr>
      </w:pPr>
      <w:r w:rsidRPr="00A223C7">
        <w:rPr>
          <w:rFonts w:ascii="微软雅黑" w:eastAsia="微软雅黑" w:hAnsi="微软雅黑" w:hint="eastAsia"/>
          <w:sz w:val="21"/>
          <w:szCs w:val="21"/>
        </w:rPr>
        <w:t>本文档主要面向需要接入百度钱包企业版的商户系统开发人员。</w:t>
      </w:r>
    </w:p>
    <w:p w:rsidR="00CD397C" w:rsidRPr="00A223C7" w:rsidRDefault="00A47AE7">
      <w:pPr>
        <w:pStyle w:val="11"/>
        <w:numPr>
          <w:ilvl w:val="0"/>
          <w:numId w:val="10"/>
        </w:numPr>
        <w:ind w:firstLineChars="0"/>
        <w:rPr>
          <w:rFonts w:ascii="微软雅黑" w:eastAsia="微软雅黑" w:hAnsi="微软雅黑"/>
          <w:b/>
        </w:rPr>
      </w:pPr>
      <w:r w:rsidRPr="00A223C7">
        <w:rPr>
          <w:rFonts w:ascii="微软雅黑" w:eastAsia="微软雅黑" w:hAnsi="微软雅黑" w:hint="eastAsia"/>
          <w:b/>
        </w:rPr>
        <w:t>读者所需技能</w:t>
      </w:r>
    </w:p>
    <w:p w:rsidR="00CD397C" w:rsidRPr="00A223C7" w:rsidRDefault="00A47AE7">
      <w:pPr>
        <w:pStyle w:val="11"/>
        <w:ind w:left="360" w:firstLineChars="0" w:firstLine="0"/>
        <w:rPr>
          <w:rFonts w:ascii="微软雅黑" w:eastAsia="微软雅黑" w:hAnsi="微软雅黑"/>
          <w:b/>
        </w:rPr>
      </w:pPr>
      <w:r w:rsidRPr="00A223C7">
        <w:rPr>
          <w:rFonts w:ascii="微软雅黑" w:eastAsia="微软雅黑" w:hAnsi="微软雅黑" w:hint="eastAsia"/>
          <w:sz w:val="21"/>
          <w:szCs w:val="21"/>
        </w:rPr>
        <w:t>读者须有http、https、SDK等程序开发背景，</w:t>
      </w:r>
      <w:r w:rsidRPr="00A223C7">
        <w:rPr>
          <w:rFonts w:ascii="微软雅黑" w:eastAsia="微软雅黑" w:hAnsi="微软雅黑"/>
          <w:sz w:val="21"/>
          <w:szCs w:val="21"/>
        </w:rPr>
        <w:t>掌握</w:t>
      </w:r>
      <w:r w:rsidRPr="00A223C7">
        <w:rPr>
          <w:rFonts w:ascii="微软雅黑" w:eastAsia="微软雅黑" w:hAnsi="微软雅黑" w:hint="eastAsia"/>
          <w:sz w:val="21"/>
          <w:szCs w:val="21"/>
        </w:rPr>
        <w:t>相关技能。</w:t>
      </w:r>
    </w:p>
    <w:p w:rsidR="00CD397C" w:rsidRPr="00A223C7" w:rsidRDefault="00A47AE7">
      <w:pPr>
        <w:pStyle w:val="11"/>
        <w:numPr>
          <w:ilvl w:val="0"/>
          <w:numId w:val="10"/>
        </w:numPr>
        <w:ind w:firstLineChars="0"/>
        <w:rPr>
          <w:rFonts w:ascii="微软雅黑" w:eastAsia="微软雅黑" w:hAnsi="微软雅黑"/>
          <w:b/>
        </w:rPr>
      </w:pPr>
      <w:r w:rsidRPr="00A223C7">
        <w:rPr>
          <w:rFonts w:ascii="微软雅黑" w:eastAsia="微软雅黑" w:hAnsi="微软雅黑" w:hint="eastAsia"/>
          <w:b/>
        </w:rPr>
        <w:t>开发环境要求</w:t>
      </w:r>
    </w:p>
    <w:p w:rsidR="00CD397C" w:rsidRPr="00A223C7" w:rsidRDefault="00A47AE7">
      <w:pPr>
        <w:pStyle w:val="11"/>
        <w:ind w:left="360" w:firstLineChars="0" w:firstLine="0"/>
        <w:rPr>
          <w:rFonts w:ascii="微软雅黑" w:eastAsia="微软雅黑" w:hAnsi="微软雅黑"/>
          <w:sz w:val="21"/>
          <w:szCs w:val="21"/>
        </w:rPr>
      </w:pPr>
      <w:r w:rsidRPr="00A223C7">
        <w:rPr>
          <w:rFonts w:ascii="微软雅黑" w:eastAsia="微软雅黑" w:hAnsi="微软雅黑" w:hint="eastAsia"/>
          <w:sz w:val="21"/>
          <w:szCs w:val="21"/>
        </w:rPr>
        <w:t>系统：无</w:t>
      </w:r>
    </w:p>
    <w:p w:rsidR="00CD397C" w:rsidRPr="00A223C7" w:rsidRDefault="00A47AE7">
      <w:pPr>
        <w:pStyle w:val="11"/>
        <w:ind w:left="360" w:firstLineChars="0" w:firstLine="0"/>
        <w:rPr>
          <w:rFonts w:ascii="微软雅黑" w:eastAsia="微软雅黑" w:hAnsi="微软雅黑"/>
          <w:sz w:val="21"/>
          <w:szCs w:val="21"/>
        </w:rPr>
      </w:pPr>
      <w:r w:rsidRPr="00A223C7">
        <w:rPr>
          <w:rFonts w:ascii="微软雅黑" w:eastAsia="微软雅黑" w:hAnsi="微软雅黑" w:hint="eastAsia"/>
          <w:sz w:val="21"/>
          <w:szCs w:val="21"/>
        </w:rPr>
        <w:t>开发平台：无</w:t>
      </w:r>
    </w:p>
    <w:p w:rsidR="00D517AF" w:rsidRPr="00A223C7" w:rsidRDefault="00D517AF">
      <w:pPr>
        <w:pStyle w:val="11"/>
        <w:ind w:left="360" w:firstLineChars="0" w:firstLine="0"/>
        <w:rPr>
          <w:rFonts w:ascii="微软雅黑" w:eastAsia="微软雅黑" w:hAnsi="微软雅黑"/>
          <w:sz w:val="21"/>
          <w:szCs w:val="21"/>
        </w:rPr>
      </w:pPr>
    </w:p>
    <w:p w:rsidR="00D517AF" w:rsidRPr="00A223C7" w:rsidRDefault="00D517AF">
      <w:pPr>
        <w:pStyle w:val="11"/>
        <w:ind w:left="360" w:firstLineChars="0" w:firstLine="0"/>
        <w:rPr>
          <w:rFonts w:ascii="微软雅黑" w:eastAsia="微软雅黑" w:hAnsi="微软雅黑"/>
          <w:sz w:val="21"/>
          <w:szCs w:val="21"/>
        </w:rPr>
      </w:pPr>
    </w:p>
    <w:p w:rsidR="00D517AF" w:rsidRPr="00A223C7" w:rsidRDefault="00D517AF">
      <w:pPr>
        <w:pStyle w:val="11"/>
        <w:ind w:left="360" w:firstLineChars="0" w:firstLine="0"/>
        <w:rPr>
          <w:rFonts w:ascii="微软雅黑" w:eastAsia="微软雅黑" w:hAnsi="微软雅黑"/>
          <w:sz w:val="21"/>
          <w:szCs w:val="21"/>
        </w:rPr>
      </w:pPr>
    </w:p>
    <w:p w:rsidR="00D517AF" w:rsidRPr="00A223C7" w:rsidRDefault="00D517AF">
      <w:pPr>
        <w:pStyle w:val="11"/>
        <w:ind w:left="360" w:firstLineChars="0" w:firstLine="0"/>
        <w:rPr>
          <w:rFonts w:ascii="微软雅黑" w:eastAsia="微软雅黑" w:hAnsi="微软雅黑"/>
          <w:sz w:val="21"/>
          <w:szCs w:val="21"/>
        </w:rPr>
      </w:pPr>
    </w:p>
    <w:p w:rsidR="00D517AF" w:rsidRPr="00A223C7" w:rsidRDefault="00D517AF">
      <w:pPr>
        <w:pStyle w:val="11"/>
        <w:ind w:left="360" w:firstLineChars="0" w:firstLine="0"/>
        <w:rPr>
          <w:rFonts w:ascii="微软雅黑" w:eastAsia="微软雅黑" w:hAnsi="微软雅黑"/>
          <w:sz w:val="21"/>
          <w:szCs w:val="21"/>
        </w:rPr>
      </w:pPr>
    </w:p>
    <w:p w:rsidR="00D517AF" w:rsidRPr="00A223C7" w:rsidRDefault="00D517AF">
      <w:pPr>
        <w:pStyle w:val="11"/>
        <w:ind w:left="360" w:firstLineChars="0" w:firstLine="0"/>
        <w:rPr>
          <w:rFonts w:ascii="微软雅黑" w:eastAsia="微软雅黑" w:hAnsi="微软雅黑"/>
          <w:sz w:val="21"/>
          <w:szCs w:val="21"/>
        </w:rPr>
      </w:pPr>
    </w:p>
    <w:p w:rsidR="00D517AF" w:rsidRPr="00A223C7" w:rsidRDefault="00D517AF">
      <w:pPr>
        <w:pStyle w:val="11"/>
        <w:ind w:left="360" w:firstLineChars="0" w:firstLine="0"/>
        <w:rPr>
          <w:rFonts w:ascii="微软雅黑" w:eastAsia="微软雅黑" w:hAnsi="微软雅黑"/>
          <w:sz w:val="21"/>
          <w:szCs w:val="21"/>
        </w:rPr>
      </w:pPr>
    </w:p>
    <w:p w:rsidR="00D517AF" w:rsidRPr="00A223C7" w:rsidRDefault="00D517AF">
      <w:pPr>
        <w:pStyle w:val="11"/>
        <w:ind w:left="360" w:firstLineChars="0" w:firstLine="0"/>
        <w:rPr>
          <w:rFonts w:ascii="微软雅黑" w:eastAsia="微软雅黑" w:hAnsi="微软雅黑"/>
          <w:sz w:val="21"/>
          <w:szCs w:val="21"/>
        </w:rPr>
      </w:pPr>
    </w:p>
    <w:p w:rsidR="00D517AF" w:rsidRPr="00A223C7" w:rsidRDefault="00D517AF">
      <w:pPr>
        <w:pStyle w:val="11"/>
        <w:ind w:left="360" w:firstLineChars="0" w:firstLine="0"/>
        <w:rPr>
          <w:rFonts w:ascii="微软雅黑" w:eastAsia="微软雅黑" w:hAnsi="微软雅黑"/>
          <w:sz w:val="21"/>
          <w:szCs w:val="21"/>
        </w:rPr>
      </w:pPr>
    </w:p>
    <w:p w:rsidR="00D517AF" w:rsidRPr="00A223C7" w:rsidRDefault="00D517AF">
      <w:pPr>
        <w:pStyle w:val="11"/>
        <w:ind w:left="360" w:firstLineChars="0" w:firstLine="0"/>
        <w:rPr>
          <w:rFonts w:ascii="微软雅黑" w:eastAsia="微软雅黑" w:hAnsi="微软雅黑"/>
          <w:sz w:val="21"/>
          <w:szCs w:val="21"/>
        </w:rPr>
      </w:pPr>
    </w:p>
    <w:p w:rsidR="00CD397C" w:rsidRPr="00A223C7" w:rsidRDefault="00A47AE7">
      <w:pPr>
        <w:pStyle w:val="TOC1"/>
        <w:rPr>
          <w:rFonts w:ascii="微软雅黑" w:hAnsi="微软雅黑"/>
        </w:rPr>
      </w:pPr>
      <w:r w:rsidRPr="00A223C7">
        <w:rPr>
          <w:rFonts w:ascii="微软雅黑" w:hAnsi="微软雅黑" w:hint="eastAsia"/>
        </w:rPr>
        <w:lastRenderedPageBreak/>
        <w:t>目  录</w:t>
      </w:r>
    </w:p>
    <w:p w:rsidR="00E6589A" w:rsidRPr="00A223C7" w:rsidRDefault="00A47AE7">
      <w:pPr>
        <w:pStyle w:val="10"/>
        <w:rPr>
          <w:rFonts w:ascii="微软雅黑" w:hAnsi="微软雅黑" w:cstheme="minorBidi"/>
          <w:b w:val="0"/>
          <w:noProof/>
          <w:kern w:val="2"/>
          <w:sz w:val="21"/>
          <w:szCs w:val="22"/>
        </w:rPr>
      </w:pPr>
      <w:r w:rsidRPr="00A223C7">
        <w:rPr>
          <w:rFonts w:ascii="微软雅黑" w:hAnsi="微软雅黑"/>
          <w:b w:val="0"/>
          <w:sz w:val="20"/>
          <w:szCs w:val="20"/>
        </w:rPr>
        <w:fldChar w:fldCharType="begin"/>
      </w:r>
      <w:r w:rsidRPr="00A223C7">
        <w:rPr>
          <w:rFonts w:ascii="微软雅黑" w:hAnsi="微软雅黑"/>
          <w:b w:val="0"/>
          <w:sz w:val="20"/>
          <w:szCs w:val="20"/>
        </w:rPr>
        <w:instrText xml:space="preserve"> TOC \o "1-3" \h \z \u </w:instrText>
      </w:r>
      <w:r w:rsidRPr="00A223C7">
        <w:rPr>
          <w:rFonts w:ascii="微软雅黑" w:hAnsi="微软雅黑"/>
          <w:b w:val="0"/>
          <w:sz w:val="20"/>
          <w:szCs w:val="20"/>
        </w:rPr>
        <w:fldChar w:fldCharType="separate"/>
      </w:r>
      <w:hyperlink w:anchor="_Toc421887274" w:history="1">
        <w:r w:rsidR="00E6589A" w:rsidRPr="00A223C7">
          <w:rPr>
            <w:rStyle w:val="af1"/>
            <w:rFonts w:ascii="微软雅黑" w:hAnsi="微软雅黑"/>
            <w:noProof/>
          </w:rPr>
          <w:t>1</w:t>
        </w:r>
        <w:r w:rsidR="00E6589A" w:rsidRPr="00A223C7">
          <w:rPr>
            <w:rStyle w:val="af1"/>
            <w:rFonts w:ascii="微软雅黑" w:hAnsi="微软雅黑" w:hint="eastAsia"/>
            <w:noProof/>
          </w:rPr>
          <w:t xml:space="preserve"> 简介</w:t>
        </w:r>
        <w:r w:rsidR="00E6589A" w:rsidRPr="00A223C7">
          <w:rPr>
            <w:rFonts w:ascii="微软雅黑" w:hAnsi="微软雅黑"/>
            <w:noProof/>
            <w:webHidden/>
          </w:rPr>
          <w:tab/>
        </w:r>
        <w:r w:rsidR="00E6589A" w:rsidRPr="00A223C7">
          <w:rPr>
            <w:rFonts w:ascii="微软雅黑" w:hAnsi="微软雅黑"/>
            <w:noProof/>
            <w:webHidden/>
          </w:rPr>
          <w:fldChar w:fldCharType="begin"/>
        </w:r>
        <w:r w:rsidR="00E6589A" w:rsidRPr="00A223C7">
          <w:rPr>
            <w:rFonts w:ascii="微软雅黑" w:hAnsi="微软雅黑"/>
            <w:noProof/>
            <w:webHidden/>
          </w:rPr>
          <w:instrText xml:space="preserve"> PAGEREF _Toc421887274 \h </w:instrText>
        </w:r>
        <w:r w:rsidR="00E6589A" w:rsidRPr="00A223C7">
          <w:rPr>
            <w:rFonts w:ascii="微软雅黑" w:hAnsi="微软雅黑"/>
            <w:noProof/>
            <w:webHidden/>
          </w:rPr>
        </w:r>
        <w:r w:rsidR="00E6589A" w:rsidRPr="00A223C7">
          <w:rPr>
            <w:rFonts w:ascii="微软雅黑" w:hAnsi="微软雅黑"/>
            <w:noProof/>
            <w:webHidden/>
          </w:rPr>
          <w:fldChar w:fldCharType="separate"/>
        </w:r>
        <w:r w:rsidR="00185734">
          <w:rPr>
            <w:rFonts w:ascii="微软雅黑" w:hAnsi="微软雅黑"/>
            <w:noProof/>
            <w:webHidden/>
          </w:rPr>
          <w:t>7</w:t>
        </w:r>
        <w:r w:rsidR="00E6589A" w:rsidRPr="00A223C7">
          <w:rPr>
            <w:rFonts w:ascii="微软雅黑" w:hAnsi="微软雅黑"/>
            <w:noProof/>
            <w:webHidden/>
          </w:rPr>
          <w:fldChar w:fldCharType="end"/>
        </w:r>
      </w:hyperlink>
    </w:p>
    <w:p w:rsidR="00E6589A" w:rsidRPr="00A223C7" w:rsidRDefault="00D91DB8">
      <w:pPr>
        <w:pStyle w:val="21"/>
        <w:rPr>
          <w:rFonts w:ascii="微软雅黑" w:hAnsi="微软雅黑" w:cstheme="minorBidi"/>
          <w:noProof/>
          <w:kern w:val="2"/>
          <w:sz w:val="21"/>
          <w:szCs w:val="22"/>
        </w:rPr>
      </w:pPr>
      <w:hyperlink w:anchor="_Toc421887275" w:history="1">
        <w:r w:rsidR="00E6589A" w:rsidRPr="00A223C7">
          <w:rPr>
            <w:rStyle w:val="af1"/>
            <w:rFonts w:ascii="微软雅黑" w:hAnsi="微软雅黑"/>
            <w:noProof/>
          </w:rPr>
          <w:t>1.1</w:t>
        </w:r>
        <w:r w:rsidR="00E6589A" w:rsidRPr="00A223C7">
          <w:rPr>
            <w:rStyle w:val="af1"/>
            <w:rFonts w:ascii="微软雅黑" w:hAnsi="微软雅黑" w:hint="eastAsia"/>
            <w:noProof/>
          </w:rPr>
          <w:t xml:space="preserve"> 文档概述</w:t>
        </w:r>
        <w:r w:rsidR="00E6589A" w:rsidRPr="00A223C7">
          <w:rPr>
            <w:rFonts w:ascii="微软雅黑" w:hAnsi="微软雅黑"/>
            <w:noProof/>
            <w:webHidden/>
          </w:rPr>
          <w:tab/>
        </w:r>
        <w:r w:rsidR="00E6589A" w:rsidRPr="00A223C7">
          <w:rPr>
            <w:rFonts w:ascii="微软雅黑" w:hAnsi="微软雅黑"/>
            <w:noProof/>
            <w:webHidden/>
          </w:rPr>
          <w:fldChar w:fldCharType="begin"/>
        </w:r>
        <w:r w:rsidR="00E6589A" w:rsidRPr="00A223C7">
          <w:rPr>
            <w:rFonts w:ascii="微软雅黑" w:hAnsi="微软雅黑"/>
            <w:noProof/>
            <w:webHidden/>
          </w:rPr>
          <w:instrText xml:space="preserve"> PAGEREF _Toc421887275 \h </w:instrText>
        </w:r>
        <w:r w:rsidR="00E6589A" w:rsidRPr="00A223C7">
          <w:rPr>
            <w:rFonts w:ascii="微软雅黑" w:hAnsi="微软雅黑"/>
            <w:noProof/>
            <w:webHidden/>
          </w:rPr>
        </w:r>
        <w:r w:rsidR="00E6589A" w:rsidRPr="00A223C7">
          <w:rPr>
            <w:rFonts w:ascii="微软雅黑" w:hAnsi="微软雅黑"/>
            <w:noProof/>
            <w:webHidden/>
          </w:rPr>
          <w:fldChar w:fldCharType="separate"/>
        </w:r>
        <w:r w:rsidR="00185734">
          <w:rPr>
            <w:rFonts w:ascii="微软雅黑" w:hAnsi="微软雅黑"/>
            <w:noProof/>
            <w:webHidden/>
          </w:rPr>
          <w:t>7</w:t>
        </w:r>
        <w:r w:rsidR="00E6589A" w:rsidRPr="00A223C7">
          <w:rPr>
            <w:rFonts w:ascii="微软雅黑" w:hAnsi="微软雅黑"/>
            <w:noProof/>
            <w:webHidden/>
          </w:rPr>
          <w:fldChar w:fldCharType="end"/>
        </w:r>
      </w:hyperlink>
    </w:p>
    <w:p w:rsidR="00E6589A" w:rsidRPr="00A223C7" w:rsidRDefault="00D91DB8">
      <w:pPr>
        <w:pStyle w:val="21"/>
        <w:rPr>
          <w:rFonts w:ascii="微软雅黑" w:hAnsi="微软雅黑" w:cstheme="minorBidi"/>
          <w:noProof/>
          <w:kern w:val="2"/>
          <w:sz w:val="21"/>
          <w:szCs w:val="22"/>
        </w:rPr>
      </w:pPr>
      <w:hyperlink w:anchor="_Toc421887276" w:history="1">
        <w:r w:rsidR="00E6589A" w:rsidRPr="00A223C7">
          <w:rPr>
            <w:rStyle w:val="af1"/>
            <w:rFonts w:ascii="微软雅黑" w:hAnsi="微软雅黑"/>
            <w:noProof/>
          </w:rPr>
          <w:t>1.2</w:t>
        </w:r>
        <w:r w:rsidR="00E6589A" w:rsidRPr="00A223C7">
          <w:rPr>
            <w:rStyle w:val="af1"/>
            <w:rFonts w:ascii="微软雅黑" w:hAnsi="微软雅黑" w:hint="eastAsia"/>
            <w:noProof/>
          </w:rPr>
          <w:t xml:space="preserve"> 阅读对象及阅读建议</w:t>
        </w:r>
        <w:r w:rsidR="00E6589A" w:rsidRPr="00A223C7">
          <w:rPr>
            <w:rFonts w:ascii="微软雅黑" w:hAnsi="微软雅黑"/>
            <w:noProof/>
            <w:webHidden/>
          </w:rPr>
          <w:tab/>
        </w:r>
        <w:r w:rsidR="00E6589A" w:rsidRPr="00A223C7">
          <w:rPr>
            <w:rFonts w:ascii="微软雅黑" w:hAnsi="微软雅黑"/>
            <w:noProof/>
            <w:webHidden/>
          </w:rPr>
          <w:fldChar w:fldCharType="begin"/>
        </w:r>
        <w:r w:rsidR="00E6589A" w:rsidRPr="00A223C7">
          <w:rPr>
            <w:rFonts w:ascii="微软雅黑" w:hAnsi="微软雅黑"/>
            <w:noProof/>
            <w:webHidden/>
          </w:rPr>
          <w:instrText xml:space="preserve"> PAGEREF _Toc421887276 \h </w:instrText>
        </w:r>
        <w:r w:rsidR="00E6589A" w:rsidRPr="00A223C7">
          <w:rPr>
            <w:rFonts w:ascii="微软雅黑" w:hAnsi="微软雅黑"/>
            <w:noProof/>
            <w:webHidden/>
          </w:rPr>
        </w:r>
        <w:r w:rsidR="00E6589A" w:rsidRPr="00A223C7">
          <w:rPr>
            <w:rFonts w:ascii="微软雅黑" w:hAnsi="微软雅黑"/>
            <w:noProof/>
            <w:webHidden/>
          </w:rPr>
          <w:fldChar w:fldCharType="separate"/>
        </w:r>
        <w:r w:rsidR="00185734">
          <w:rPr>
            <w:rFonts w:ascii="微软雅黑" w:hAnsi="微软雅黑"/>
            <w:noProof/>
            <w:webHidden/>
          </w:rPr>
          <w:t>7</w:t>
        </w:r>
        <w:r w:rsidR="00E6589A" w:rsidRPr="00A223C7">
          <w:rPr>
            <w:rFonts w:ascii="微软雅黑" w:hAnsi="微软雅黑"/>
            <w:noProof/>
            <w:webHidden/>
          </w:rPr>
          <w:fldChar w:fldCharType="end"/>
        </w:r>
      </w:hyperlink>
    </w:p>
    <w:p w:rsidR="00E6589A" w:rsidRPr="00A223C7" w:rsidRDefault="00D91DB8">
      <w:pPr>
        <w:pStyle w:val="21"/>
        <w:rPr>
          <w:rFonts w:ascii="微软雅黑" w:hAnsi="微软雅黑" w:cstheme="minorBidi"/>
          <w:noProof/>
          <w:kern w:val="2"/>
          <w:sz w:val="21"/>
          <w:szCs w:val="22"/>
        </w:rPr>
      </w:pPr>
      <w:hyperlink w:anchor="_Toc421887277" w:history="1">
        <w:r w:rsidR="00E6589A" w:rsidRPr="00A223C7">
          <w:rPr>
            <w:rStyle w:val="af1"/>
            <w:rFonts w:ascii="微软雅黑" w:hAnsi="微软雅黑"/>
            <w:noProof/>
          </w:rPr>
          <w:t>1.3</w:t>
        </w:r>
        <w:r w:rsidR="00E6589A" w:rsidRPr="00A223C7">
          <w:rPr>
            <w:rStyle w:val="af1"/>
            <w:rFonts w:ascii="微软雅黑" w:hAnsi="微软雅黑" w:hint="eastAsia"/>
            <w:noProof/>
          </w:rPr>
          <w:t xml:space="preserve"> 名词解释</w:t>
        </w:r>
        <w:r w:rsidR="00E6589A" w:rsidRPr="00A223C7">
          <w:rPr>
            <w:rFonts w:ascii="微软雅黑" w:hAnsi="微软雅黑"/>
            <w:noProof/>
            <w:webHidden/>
          </w:rPr>
          <w:tab/>
        </w:r>
        <w:r w:rsidR="00E6589A" w:rsidRPr="00A223C7">
          <w:rPr>
            <w:rFonts w:ascii="微软雅黑" w:hAnsi="微软雅黑"/>
            <w:noProof/>
            <w:webHidden/>
          </w:rPr>
          <w:fldChar w:fldCharType="begin"/>
        </w:r>
        <w:r w:rsidR="00E6589A" w:rsidRPr="00A223C7">
          <w:rPr>
            <w:rFonts w:ascii="微软雅黑" w:hAnsi="微软雅黑"/>
            <w:noProof/>
            <w:webHidden/>
          </w:rPr>
          <w:instrText xml:space="preserve"> PAGEREF _Toc421887277 \h </w:instrText>
        </w:r>
        <w:r w:rsidR="00E6589A" w:rsidRPr="00A223C7">
          <w:rPr>
            <w:rFonts w:ascii="微软雅黑" w:hAnsi="微软雅黑"/>
            <w:noProof/>
            <w:webHidden/>
          </w:rPr>
        </w:r>
        <w:r w:rsidR="00E6589A" w:rsidRPr="00A223C7">
          <w:rPr>
            <w:rFonts w:ascii="微软雅黑" w:hAnsi="微软雅黑"/>
            <w:noProof/>
            <w:webHidden/>
          </w:rPr>
          <w:fldChar w:fldCharType="separate"/>
        </w:r>
        <w:r w:rsidR="00185734">
          <w:rPr>
            <w:rFonts w:ascii="微软雅黑" w:hAnsi="微软雅黑"/>
            <w:noProof/>
            <w:webHidden/>
          </w:rPr>
          <w:t>7</w:t>
        </w:r>
        <w:r w:rsidR="00E6589A" w:rsidRPr="00A223C7">
          <w:rPr>
            <w:rFonts w:ascii="微软雅黑" w:hAnsi="微软雅黑"/>
            <w:noProof/>
            <w:webHidden/>
          </w:rPr>
          <w:fldChar w:fldCharType="end"/>
        </w:r>
      </w:hyperlink>
    </w:p>
    <w:p w:rsidR="00E6589A" w:rsidRPr="00A223C7" w:rsidRDefault="00D91DB8">
      <w:pPr>
        <w:pStyle w:val="10"/>
        <w:rPr>
          <w:rFonts w:ascii="微软雅黑" w:hAnsi="微软雅黑" w:cstheme="minorBidi"/>
          <w:b w:val="0"/>
          <w:noProof/>
          <w:kern w:val="2"/>
          <w:sz w:val="21"/>
          <w:szCs w:val="22"/>
        </w:rPr>
      </w:pPr>
      <w:hyperlink w:anchor="_Toc421887278" w:history="1">
        <w:r w:rsidR="00E6589A" w:rsidRPr="00A223C7">
          <w:rPr>
            <w:rStyle w:val="af1"/>
            <w:rFonts w:ascii="微软雅黑" w:hAnsi="微软雅黑"/>
            <w:noProof/>
          </w:rPr>
          <w:t>2</w:t>
        </w:r>
        <w:r w:rsidR="00E6589A" w:rsidRPr="00A223C7">
          <w:rPr>
            <w:rStyle w:val="af1"/>
            <w:rFonts w:ascii="微软雅黑" w:hAnsi="微软雅黑" w:hint="eastAsia"/>
            <w:noProof/>
          </w:rPr>
          <w:t xml:space="preserve"> 签名机制</w:t>
        </w:r>
        <w:r w:rsidR="00E6589A" w:rsidRPr="00A223C7">
          <w:rPr>
            <w:rFonts w:ascii="微软雅黑" w:hAnsi="微软雅黑"/>
            <w:noProof/>
            <w:webHidden/>
          </w:rPr>
          <w:tab/>
        </w:r>
        <w:r w:rsidR="00E6589A" w:rsidRPr="00A223C7">
          <w:rPr>
            <w:rFonts w:ascii="微软雅黑" w:hAnsi="微软雅黑"/>
            <w:noProof/>
            <w:webHidden/>
          </w:rPr>
          <w:fldChar w:fldCharType="begin"/>
        </w:r>
        <w:r w:rsidR="00E6589A" w:rsidRPr="00A223C7">
          <w:rPr>
            <w:rFonts w:ascii="微软雅黑" w:hAnsi="微软雅黑"/>
            <w:noProof/>
            <w:webHidden/>
          </w:rPr>
          <w:instrText xml:space="preserve"> PAGEREF _Toc421887278 \h </w:instrText>
        </w:r>
        <w:r w:rsidR="00E6589A" w:rsidRPr="00A223C7">
          <w:rPr>
            <w:rFonts w:ascii="微软雅黑" w:hAnsi="微软雅黑"/>
            <w:noProof/>
            <w:webHidden/>
          </w:rPr>
        </w:r>
        <w:r w:rsidR="00E6589A" w:rsidRPr="00A223C7">
          <w:rPr>
            <w:rFonts w:ascii="微软雅黑" w:hAnsi="微软雅黑"/>
            <w:noProof/>
            <w:webHidden/>
          </w:rPr>
          <w:fldChar w:fldCharType="separate"/>
        </w:r>
        <w:r w:rsidR="00185734">
          <w:rPr>
            <w:rFonts w:ascii="微软雅黑" w:hAnsi="微软雅黑"/>
            <w:noProof/>
            <w:webHidden/>
          </w:rPr>
          <w:t>9</w:t>
        </w:r>
        <w:r w:rsidR="00E6589A" w:rsidRPr="00A223C7">
          <w:rPr>
            <w:rFonts w:ascii="微软雅黑" w:hAnsi="微软雅黑"/>
            <w:noProof/>
            <w:webHidden/>
          </w:rPr>
          <w:fldChar w:fldCharType="end"/>
        </w:r>
      </w:hyperlink>
    </w:p>
    <w:p w:rsidR="00E6589A" w:rsidRPr="00A223C7" w:rsidRDefault="00D91DB8">
      <w:pPr>
        <w:pStyle w:val="10"/>
        <w:rPr>
          <w:rFonts w:ascii="微软雅黑" w:hAnsi="微软雅黑" w:cstheme="minorBidi"/>
          <w:b w:val="0"/>
          <w:noProof/>
          <w:kern w:val="2"/>
          <w:sz w:val="21"/>
          <w:szCs w:val="22"/>
        </w:rPr>
      </w:pPr>
      <w:hyperlink w:anchor="_Toc421887279" w:history="1">
        <w:r w:rsidR="00E6589A" w:rsidRPr="00A223C7">
          <w:rPr>
            <w:rStyle w:val="af1"/>
            <w:rFonts w:ascii="微软雅黑" w:hAnsi="微软雅黑"/>
            <w:noProof/>
          </w:rPr>
          <w:t>3</w:t>
        </w:r>
        <w:r w:rsidR="00E6589A" w:rsidRPr="00A223C7">
          <w:rPr>
            <w:rStyle w:val="af1"/>
            <w:rFonts w:ascii="微软雅黑" w:hAnsi="微软雅黑" w:hint="eastAsia"/>
            <w:noProof/>
          </w:rPr>
          <w:t xml:space="preserve"> 即时到账支付接入流程</w:t>
        </w:r>
        <w:r w:rsidR="00E6589A" w:rsidRPr="00A223C7">
          <w:rPr>
            <w:rFonts w:ascii="微软雅黑" w:hAnsi="微软雅黑"/>
            <w:noProof/>
            <w:webHidden/>
          </w:rPr>
          <w:tab/>
        </w:r>
        <w:r w:rsidR="00E6589A" w:rsidRPr="00A223C7">
          <w:rPr>
            <w:rFonts w:ascii="微软雅黑" w:hAnsi="微软雅黑"/>
            <w:noProof/>
            <w:webHidden/>
          </w:rPr>
          <w:fldChar w:fldCharType="begin"/>
        </w:r>
        <w:r w:rsidR="00E6589A" w:rsidRPr="00A223C7">
          <w:rPr>
            <w:rFonts w:ascii="微软雅黑" w:hAnsi="微软雅黑"/>
            <w:noProof/>
            <w:webHidden/>
          </w:rPr>
          <w:instrText xml:space="preserve"> PAGEREF _Toc421887279 \h </w:instrText>
        </w:r>
        <w:r w:rsidR="00E6589A" w:rsidRPr="00A223C7">
          <w:rPr>
            <w:rFonts w:ascii="微软雅黑" w:hAnsi="微软雅黑"/>
            <w:noProof/>
            <w:webHidden/>
          </w:rPr>
        </w:r>
        <w:r w:rsidR="00E6589A" w:rsidRPr="00A223C7">
          <w:rPr>
            <w:rFonts w:ascii="微软雅黑" w:hAnsi="微软雅黑"/>
            <w:noProof/>
            <w:webHidden/>
          </w:rPr>
          <w:fldChar w:fldCharType="separate"/>
        </w:r>
        <w:r w:rsidR="00185734">
          <w:rPr>
            <w:rFonts w:ascii="微软雅黑" w:hAnsi="微软雅黑"/>
            <w:noProof/>
            <w:webHidden/>
          </w:rPr>
          <w:t>11</w:t>
        </w:r>
        <w:r w:rsidR="00E6589A" w:rsidRPr="00A223C7">
          <w:rPr>
            <w:rFonts w:ascii="微软雅黑" w:hAnsi="微软雅黑"/>
            <w:noProof/>
            <w:webHidden/>
          </w:rPr>
          <w:fldChar w:fldCharType="end"/>
        </w:r>
      </w:hyperlink>
    </w:p>
    <w:p w:rsidR="00E6589A" w:rsidRPr="00A223C7" w:rsidRDefault="00D91DB8">
      <w:pPr>
        <w:pStyle w:val="21"/>
        <w:rPr>
          <w:rFonts w:ascii="微软雅黑" w:hAnsi="微软雅黑" w:cstheme="minorBidi"/>
          <w:noProof/>
          <w:kern w:val="2"/>
          <w:sz w:val="21"/>
          <w:szCs w:val="22"/>
        </w:rPr>
      </w:pPr>
      <w:hyperlink w:anchor="_Toc421887280" w:history="1">
        <w:r w:rsidR="00E6589A" w:rsidRPr="00A223C7">
          <w:rPr>
            <w:rStyle w:val="af1"/>
            <w:rFonts w:ascii="微软雅黑" w:hAnsi="微软雅黑"/>
            <w:noProof/>
          </w:rPr>
          <w:t>3.1</w:t>
        </w:r>
        <w:r w:rsidR="00E6589A" w:rsidRPr="00A223C7">
          <w:rPr>
            <w:rStyle w:val="af1"/>
            <w:rFonts w:ascii="微软雅黑" w:hAnsi="微软雅黑" w:hint="eastAsia"/>
            <w:noProof/>
          </w:rPr>
          <w:t xml:space="preserve"> 功能概述</w:t>
        </w:r>
        <w:r w:rsidR="00E6589A" w:rsidRPr="00A223C7">
          <w:rPr>
            <w:rFonts w:ascii="微软雅黑" w:hAnsi="微软雅黑"/>
            <w:noProof/>
            <w:webHidden/>
          </w:rPr>
          <w:tab/>
        </w:r>
        <w:r w:rsidR="00E6589A" w:rsidRPr="00A223C7">
          <w:rPr>
            <w:rFonts w:ascii="微软雅黑" w:hAnsi="微软雅黑"/>
            <w:noProof/>
            <w:webHidden/>
          </w:rPr>
          <w:fldChar w:fldCharType="begin"/>
        </w:r>
        <w:r w:rsidR="00E6589A" w:rsidRPr="00A223C7">
          <w:rPr>
            <w:rFonts w:ascii="微软雅黑" w:hAnsi="微软雅黑"/>
            <w:noProof/>
            <w:webHidden/>
          </w:rPr>
          <w:instrText xml:space="preserve"> PAGEREF _Toc421887280 \h </w:instrText>
        </w:r>
        <w:r w:rsidR="00E6589A" w:rsidRPr="00A223C7">
          <w:rPr>
            <w:rFonts w:ascii="微软雅黑" w:hAnsi="微软雅黑"/>
            <w:noProof/>
            <w:webHidden/>
          </w:rPr>
        </w:r>
        <w:r w:rsidR="00E6589A" w:rsidRPr="00A223C7">
          <w:rPr>
            <w:rFonts w:ascii="微软雅黑" w:hAnsi="微软雅黑"/>
            <w:noProof/>
            <w:webHidden/>
          </w:rPr>
          <w:fldChar w:fldCharType="separate"/>
        </w:r>
        <w:r w:rsidR="00185734">
          <w:rPr>
            <w:rFonts w:ascii="微软雅黑" w:hAnsi="微软雅黑"/>
            <w:noProof/>
            <w:webHidden/>
          </w:rPr>
          <w:t>11</w:t>
        </w:r>
        <w:r w:rsidR="00E6589A" w:rsidRPr="00A223C7">
          <w:rPr>
            <w:rFonts w:ascii="微软雅黑" w:hAnsi="微软雅黑"/>
            <w:noProof/>
            <w:webHidden/>
          </w:rPr>
          <w:fldChar w:fldCharType="end"/>
        </w:r>
      </w:hyperlink>
    </w:p>
    <w:p w:rsidR="00E6589A" w:rsidRPr="00A223C7" w:rsidRDefault="00D91DB8">
      <w:pPr>
        <w:pStyle w:val="21"/>
        <w:rPr>
          <w:rFonts w:ascii="微软雅黑" w:hAnsi="微软雅黑" w:cstheme="minorBidi"/>
          <w:noProof/>
          <w:kern w:val="2"/>
          <w:sz w:val="21"/>
          <w:szCs w:val="22"/>
        </w:rPr>
      </w:pPr>
      <w:hyperlink w:anchor="_Toc421887281" w:history="1">
        <w:r w:rsidR="00E6589A" w:rsidRPr="00A223C7">
          <w:rPr>
            <w:rStyle w:val="af1"/>
            <w:rFonts w:ascii="微软雅黑" w:hAnsi="微软雅黑"/>
            <w:noProof/>
          </w:rPr>
          <w:t>3.2</w:t>
        </w:r>
        <w:r w:rsidR="00E6589A" w:rsidRPr="00A223C7">
          <w:rPr>
            <w:rStyle w:val="af1"/>
            <w:rFonts w:ascii="微软雅黑" w:hAnsi="微软雅黑" w:hint="eastAsia"/>
            <w:noProof/>
          </w:rPr>
          <w:t xml:space="preserve"> 交互流程</w:t>
        </w:r>
        <w:r w:rsidR="00E6589A" w:rsidRPr="00A223C7">
          <w:rPr>
            <w:rFonts w:ascii="微软雅黑" w:hAnsi="微软雅黑"/>
            <w:noProof/>
            <w:webHidden/>
          </w:rPr>
          <w:tab/>
        </w:r>
        <w:r w:rsidR="00E6589A" w:rsidRPr="00A223C7">
          <w:rPr>
            <w:rFonts w:ascii="微软雅黑" w:hAnsi="微软雅黑"/>
            <w:noProof/>
            <w:webHidden/>
          </w:rPr>
          <w:fldChar w:fldCharType="begin"/>
        </w:r>
        <w:r w:rsidR="00E6589A" w:rsidRPr="00A223C7">
          <w:rPr>
            <w:rFonts w:ascii="微软雅黑" w:hAnsi="微软雅黑"/>
            <w:noProof/>
            <w:webHidden/>
          </w:rPr>
          <w:instrText xml:space="preserve"> PAGEREF _Toc421887281 \h </w:instrText>
        </w:r>
        <w:r w:rsidR="00E6589A" w:rsidRPr="00A223C7">
          <w:rPr>
            <w:rFonts w:ascii="微软雅黑" w:hAnsi="微软雅黑"/>
            <w:noProof/>
            <w:webHidden/>
          </w:rPr>
        </w:r>
        <w:r w:rsidR="00E6589A" w:rsidRPr="00A223C7">
          <w:rPr>
            <w:rFonts w:ascii="微软雅黑" w:hAnsi="微软雅黑"/>
            <w:noProof/>
            <w:webHidden/>
          </w:rPr>
          <w:fldChar w:fldCharType="separate"/>
        </w:r>
        <w:r w:rsidR="00185734">
          <w:rPr>
            <w:rFonts w:ascii="微软雅黑" w:hAnsi="微软雅黑"/>
            <w:noProof/>
            <w:webHidden/>
          </w:rPr>
          <w:t>11</w:t>
        </w:r>
        <w:r w:rsidR="00E6589A" w:rsidRPr="00A223C7">
          <w:rPr>
            <w:rFonts w:ascii="微软雅黑" w:hAnsi="微软雅黑"/>
            <w:noProof/>
            <w:webHidden/>
          </w:rPr>
          <w:fldChar w:fldCharType="end"/>
        </w:r>
      </w:hyperlink>
    </w:p>
    <w:p w:rsidR="00E6589A" w:rsidRPr="00A223C7" w:rsidRDefault="00D91DB8">
      <w:pPr>
        <w:pStyle w:val="21"/>
        <w:rPr>
          <w:rFonts w:ascii="微软雅黑" w:hAnsi="微软雅黑" w:cstheme="minorBidi"/>
          <w:noProof/>
          <w:kern w:val="2"/>
          <w:sz w:val="21"/>
          <w:szCs w:val="22"/>
        </w:rPr>
      </w:pPr>
      <w:hyperlink w:anchor="_Toc421887282" w:history="1">
        <w:r w:rsidR="00E6589A" w:rsidRPr="00A223C7">
          <w:rPr>
            <w:rStyle w:val="af1"/>
            <w:rFonts w:ascii="微软雅黑" w:hAnsi="微软雅黑"/>
            <w:noProof/>
          </w:rPr>
          <w:t>3.3</w:t>
        </w:r>
        <w:r w:rsidR="00E6589A" w:rsidRPr="00A223C7">
          <w:rPr>
            <w:rStyle w:val="af1"/>
            <w:rFonts w:ascii="微软雅黑" w:hAnsi="微软雅黑" w:hint="eastAsia"/>
            <w:noProof/>
          </w:rPr>
          <w:t xml:space="preserve"> 接口规范</w:t>
        </w:r>
        <w:r w:rsidR="00E6589A" w:rsidRPr="00A223C7">
          <w:rPr>
            <w:rFonts w:ascii="微软雅黑" w:hAnsi="微软雅黑"/>
            <w:noProof/>
            <w:webHidden/>
          </w:rPr>
          <w:tab/>
        </w:r>
        <w:r w:rsidR="00E6589A" w:rsidRPr="00A223C7">
          <w:rPr>
            <w:rFonts w:ascii="微软雅黑" w:hAnsi="微软雅黑"/>
            <w:noProof/>
            <w:webHidden/>
          </w:rPr>
          <w:fldChar w:fldCharType="begin"/>
        </w:r>
        <w:r w:rsidR="00E6589A" w:rsidRPr="00A223C7">
          <w:rPr>
            <w:rFonts w:ascii="微软雅黑" w:hAnsi="微软雅黑"/>
            <w:noProof/>
            <w:webHidden/>
          </w:rPr>
          <w:instrText xml:space="preserve"> PAGEREF _Toc421887282 \h </w:instrText>
        </w:r>
        <w:r w:rsidR="00E6589A" w:rsidRPr="00A223C7">
          <w:rPr>
            <w:rFonts w:ascii="微软雅黑" w:hAnsi="微软雅黑"/>
            <w:noProof/>
            <w:webHidden/>
          </w:rPr>
        </w:r>
        <w:r w:rsidR="00E6589A" w:rsidRPr="00A223C7">
          <w:rPr>
            <w:rFonts w:ascii="微软雅黑" w:hAnsi="微软雅黑"/>
            <w:noProof/>
            <w:webHidden/>
          </w:rPr>
          <w:fldChar w:fldCharType="separate"/>
        </w:r>
        <w:r w:rsidR="00185734">
          <w:rPr>
            <w:rFonts w:ascii="微软雅黑" w:hAnsi="微软雅黑"/>
            <w:noProof/>
            <w:webHidden/>
          </w:rPr>
          <w:t>12</w:t>
        </w:r>
        <w:r w:rsidR="00E6589A" w:rsidRPr="00A223C7">
          <w:rPr>
            <w:rFonts w:ascii="微软雅黑" w:hAnsi="微软雅黑"/>
            <w:noProof/>
            <w:webHidden/>
          </w:rPr>
          <w:fldChar w:fldCharType="end"/>
        </w:r>
      </w:hyperlink>
    </w:p>
    <w:p w:rsidR="00E6589A" w:rsidRPr="00A223C7" w:rsidRDefault="00D91DB8">
      <w:pPr>
        <w:pStyle w:val="30"/>
        <w:rPr>
          <w:rFonts w:ascii="微软雅黑" w:hAnsi="微软雅黑" w:cstheme="minorBidi"/>
          <w:noProof/>
          <w:kern w:val="2"/>
          <w:sz w:val="21"/>
          <w:szCs w:val="22"/>
        </w:rPr>
      </w:pPr>
      <w:hyperlink w:anchor="_Toc421887283" w:history="1">
        <w:r w:rsidR="00E6589A" w:rsidRPr="00A223C7">
          <w:rPr>
            <w:rStyle w:val="af1"/>
            <w:rFonts w:ascii="微软雅黑" w:hAnsi="微软雅黑"/>
            <w:noProof/>
          </w:rPr>
          <w:t>3.3.1</w:t>
        </w:r>
        <w:r w:rsidR="00E6589A" w:rsidRPr="00A223C7">
          <w:rPr>
            <w:rStyle w:val="af1"/>
            <w:rFonts w:ascii="微软雅黑" w:hAnsi="微软雅黑" w:hint="eastAsia"/>
            <w:noProof/>
          </w:rPr>
          <w:t xml:space="preserve"> 不要求登录百度钱包</w:t>
        </w:r>
        <w:r w:rsidR="00E6589A" w:rsidRPr="00A223C7">
          <w:rPr>
            <w:rFonts w:ascii="微软雅黑" w:hAnsi="微软雅黑"/>
            <w:noProof/>
            <w:webHidden/>
          </w:rPr>
          <w:tab/>
        </w:r>
        <w:r w:rsidR="00E6589A" w:rsidRPr="00A223C7">
          <w:rPr>
            <w:rFonts w:ascii="微软雅黑" w:hAnsi="微软雅黑"/>
            <w:noProof/>
            <w:webHidden/>
          </w:rPr>
          <w:fldChar w:fldCharType="begin"/>
        </w:r>
        <w:r w:rsidR="00E6589A" w:rsidRPr="00A223C7">
          <w:rPr>
            <w:rFonts w:ascii="微软雅黑" w:hAnsi="微软雅黑"/>
            <w:noProof/>
            <w:webHidden/>
          </w:rPr>
          <w:instrText xml:space="preserve"> PAGEREF _Toc421887283 \h </w:instrText>
        </w:r>
        <w:r w:rsidR="00E6589A" w:rsidRPr="00A223C7">
          <w:rPr>
            <w:rFonts w:ascii="微软雅黑" w:hAnsi="微软雅黑"/>
            <w:noProof/>
            <w:webHidden/>
          </w:rPr>
        </w:r>
        <w:r w:rsidR="00E6589A" w:rsidRPr="00A223C7">
          <w:rPr>
            <w:rFonts w:ascii="微软雅黑" w:hAnsi="微软雅黑"/>
            <w:noProof/>
            <w:webHidden/>
          </w:rPr>
          <w:fldChar w:fldCharType="separate"/>
        </w:r>
        <w:r w:rsidR="00185734">
          <w:rPr>
            <w:rFonts w:ascii="微软雅黑" w:hAnsi="微软雅黑"/>
            <w:noProof/>
            <w:webHidden/>
          </w:rPr>
          <w:t>12</w:t>
        </w:r>
        <w:r w:rsidR="00E6589A" w:rsidRPr="00A223C7">
          <w:rPr>
            <w:rFonts w:ascii="微软雅黑" w:hAnsi="微软雅黑"/>
            <w:noProof/>
            <w:webHidden/>
          </w:rPr>
          <w:fldChar w:fldCharType="end"/>
        </w:r>
      </w:hyperlink>
    </w:p>
    <w:p w:rsidR="00E6589A" w:rsidRPr="00A223C7" w:rsidRDefault="00D91DB8">
      <w:pPr>
        <w:pStyle w:val="30"/>
        <w:rPr>
          <w:rFonts w:ascii="微软雅黑" w:hAnsi="微软雅黑" w:cstheme="minorBidi"/>
          <w:noProof/>
          <w:kern w:val="2"/>
          <w:sz w:val="21"/>
          <w:szCs w:val="22"/>
        </w:rPr>
      </w:pPr>
      <w:hyperlink w:anchor="_Toc421887284" w:history="1">
        <w:r w:rsidR="00E6589A" w:rsidRPr="00A223C7">
          <w:rPr>
            <w:rStyle w:val="af1"/>
            <w:rFonts w:ascii="微软雅黑" w:hAnsi="微软雅黑"/>
            <w:noProof/>
          </w:rPr>
          <w:t>3.3.2</w:t>
        </w:r>
        <w:r w:rsidR="00E6589A" w:rsidRPr="00A223C7">
          <w:rPr>
            <w:rStyle w:val="af1"/>
            <w:rFonts w:ascii="微软雅黑" w:hAnsi="微软雅黑" w:hint="eastAsia"/>
            <w:noProof/>
          </w:rPr>
          <w:t xml:space="preserve"> 要求登录百度钱包</w:t>
        </w:r>
        <w:r w:rsidR="00E6589A" w:rsidRPr="00A223C7">
          <w:rPr>
            <w:rFonts w:ascii="微软雅黑" w:hAnsi="微软雅黑"/>
            <w:noProof/>
            <w:webHidden/>
          </w:rPr>
          <w:tab/>
        </w:r>
        <w:r w:rsidR="00E6589A" w:rsidRPr="00A223C7">
          <w:rPr>
            <w:rFonts w:ascii="微软雅黑" w:hAnsi="微软雅黑"/>
            <w:noProof/>
            <w:webHidden/>
          </w:rPr>
          <w:fldChar w:fldCharType="begin"/>
        </w:r>
        <w:r w:rsidR="00E6589A" w:rsidRPr="00A223C7">
          <w:rPr>
            <w:rFonts w:ascii="微软雅黑" w:hAnsi="微软雅黑"/>
            <w:noProof/>
            <w:webHidden/>
          </w:rPr>
          <w:instrText xml:space="preserve"> PAGEREF _Toc421887284 \h </w:instrText>
        </w:r>
        <w:r w:rsidR="00E6589A" w:rsidRPr="00A223C7">
          <w:rPr>
            <w:rFonts w:ascii="微软雅黑" w:hAnsi="微软雅黑"/>
            <w:noProof/>
            <w:webHidden/>
          </w:rPr>
        </w:r>
        <w:r w:rsidR="00E6589A" w:rsidRPr="00A223C7">
          <w:rPr>
            <w:rFonts w:ascii="微软雅黑" w:hAnsi="微软雅黑"/>
            <w:noProof/>
            <w:webHidden/>
          </w:rPr>
          <w:fldChar w:fldCharType="separate"/>
        </w:r>
        <w:r w:rsidR="00185734">
          <w:rPr>
            <w:rFonts w:ascii="微软雅黑" w:hAnsi="微软雅黑"/>
            <w:noProof/>
            <w:webHidden/>
          </w:rPr>
          <w:t>19</w:t>
        </w:r>
        <w:r w:rsidR="00E6589A" w:rsidRPr="00A223C7">
          <w:rPr>
            <w:rFonts w:ascii="微软雅黑" w:hAnsi="微软雅黑"/>
            <w:noProof/>
            <w:webHidden/>
          </w:rPr>
          <w:fldChar w:fldCharType="end"/>
        </w:r>
      </w:hyperlink>
    </w:p>
    <w:p w:rsidR="00E6589A" w:rsidRPr="00A223C7" w:rsidRDefault="00D91DB8">
      <w:pPr>
        <w:pStyle w:val="30"/>
        <w:rPr>
          <w:rFonts w:ascii="微软雅黑" w:hAnsi="微软雅黑" w:cstheme="minorBidi"/>
          <w:noProof/>
          <w:kern w:val="2"/>
          <w:sz w:val="21"/>
          <w:szCs w:val="22"/>
        </w:rPr>
      </w:pPr>
      <w:hyperlink w:anchor="_Toc421887285" w:history="1">
        <w:r w:rsidR="00E6589A" w:rsidRPr="00A223C7">
          <w:rPr>
            <w:rStyle w:val="af1"/>
            <w:rFonts w:ascii="微软雅黑" w:hAnsi="微软雅黑"/>
            <w:noProof/>
          </w:rPr>
          <w:t>3.3.3</w:t>
        </w:r>
        <w:r w:rsidR="00E6589A" w:rsidRPr="00A223C7">
          <w:rPr>
            <w:rStyle w:val="af1"/>
            <w:rFonts w:ascii="微软雅黑" w:hAnsi="微软雅黑" w:hint="eastAsia"/>
            <w:noProof/>
          </w:rPr>
          <w:t xml:space="preserve"> 统一收银台支付接口</w:t>
        </w:r>
        <w:r w:rsidR="00E6589A" w:rsidRPr="00A223C7">
          <w:rPr>
            <w:rFonts w:ascii="微软雅黑" w:hAnsi="微软雅黑"/>
            <w:noProof/>
            <w:webHidden/>
          </w:rPr>
          <w:tab/>
        </w:r>
        <w:r w:rsidR="00E6589A" w:rsidRPr="00A223C7">
          <w:rPr>
            <w:rFonts w:ascii="微软雅黑" w:hAnsi="微软雅黑"/>
            <w:noProof/>
            <w:webHidden/>
          </w:rPr>
          <w:fldChar w:fldCharType="begin"/>
        </w:r>
        <w:r w:rsidR="00E6589A" w:rsidRPr="00A223C7">
          <w:rPr>
            <w:rFonts w:ascii="微软雅黑" w:hAnsi="微软雅黑"/>
            <w:noProof/>
            <w:webHidden/>
          </w:rPr>
          <w:instrText xml:space="preserve"> PAGEREF _Toc421887285 \h </w:instrText>
        </w:r>
        <w:r w:rsidR="00E6589A" w:rsidRPr="00A223C7">
          <w:rPr>
            <w:rFonts w:ascii="微软雅黑" w:hAnsi="微软雅黑"/>
            <w:noProof/>
            <w:webHidden/>
          </w:rPr>
        </w:r>
        <w:r w:rsidR="00E6589A" w:rsidRPr="00A223C7">
          <w:rPr>
            <w:rFonts w:ascii="微软雅黑" w:hAnsi="微软雅黑"/>
            <w:noProof/>
            <w:webHidden/>
          </w:rPr>
          <w:fldChar w:fldCharType="separate"/>
        </w:r>
        <w:r w:rsidR="00185734">
          <w:rPr>
            <w:rFonts w:ascii="微软雅黑" w:hAnsi="微软雅黑"/>
            <w:noProof/>
            <w:webHidden/>
          </w:rPr>
          <w:t>19</w:t>
        </w:r>
        <w:r w:rsidR="00E6589A" w:rsidRPr="00A223C7">
          <w:rPr>
            <w:rFonts w:ascii="微软雅黑" w:hAnsi="微软雅黑"/>
            <w:noProof/>
            <w:webHidden/>
          </w:rPr>
          <w:fldChar w:fldCharType="end"/>
        </w:r>
      </w:hyperlink>
    </w:p>
    <w:p w:rsidR="00E6589A" w:rsidRPr="00A223C7" w:rsidRDefault="00D91DB8">
      <w:pPr>
        <w:pStyle w:val="10"/>
        <w:rPr>
          <w:rFonts w:ascii="微软雅黑" w:hAnsi="微软雅黑" w:cstheme="minorBidi"/>
          <w:b w:val="0"/>
          <w:noProof/>
          <w:kern w:val="2"/>
          <w:sz w:val="21"/>
          <w:szCs w:val="22"/>
        </w:rPr>
      </w:pPr>
      <w:hyperlink w:anchor="_Toc421887286" w:history="1">
        <w:r w:rsidR="00E6589A" w:rsidRPr="00A223C7">
          <w:rPr>
            <w:rStyle w:val="af1"/>
            <w:rFonts w:ascii="微软雅黑" w:hAnsi="微软雅黑"/>
            <w:noProof/>
          </w:rPr>
          <w:t>4</w:t>
        </w:r>
        <w:r w:rsidR="00E6589A" w:rsidRPr="00A223C7">
          <w:rPr>
            <w:rStyle w:val="af1"/>
            <w:rFonts w:ascii="微软雅黑" w:hAnsi="微软雅黑" w:hint="eastAsia"/>
            <w:noProof/>
          </w:rPr>
          <w:t xml:space="preserve"> 查询支付结果流程</w:t>
        </w:r>
        <w:r w:rsidR="00E6589A" w:rsidRPr="00A223C7">
          <w:rPr>
            <w:rFonts w:ascii="微软雅黑" w:hAnsi="微软雅黑"/>
            <w:noProof/>
            <w:webHidden/>
          </w:rPr>
          <w:tab/>
        </w:r>
        <w:r w:rsidR="00E6589A" w:rsidRPr="00A223C7">
          <w:rPr>
            <w:rFonts w:ascii="微软雅黑" w:hAnsi="微软雅黑"/>
            <w:noProof/>
            <w:webHidden/>
          </w:rPr>
          <w:fldChar w:fldCharType="begin"/>
        </w:r>
        <w:r w:rsidR="00E6589A" w:rsidRPr="00A223C7">
          <w:rPr>
            <w:rFonts w:ascii="微软雅黑" w:hAnsi="微软雅黑"/>
            <w:noProof/>
            <w:webHidden/>
          </w:rPr>
          <w:instrText xml:space="preserve"> PAGEREF _Toc421887286 \h </w:instrText>
        </w:r>
        <w:r w:rsidR="00E6589A" w:rsidRPr="00A223C7">
          <w:rPr>
            <w:rFonts w:ascii="微软雅黑" w:hAnsi="微软雅黑"/>
            <w:noProof/>
            <w:webHidden/>
          </w:rPr>
        </w:r>
        <w:r w:rsidR="00E6589A" w:rsidRPr="00A223C7">
          <w:rPr>
            <w:rFonts w:ascii="微软雅黑" w:hAnsi="微软雅黑"/>
            <w:noProof/>
            <w:webHidden/>
          </w:rPr>
          <w:fldChar w:fldCharType="separate"/>
        </w:r>
        <w:r w:rsidR="00185734">
          <w:rPr>
            <w:rFonts w:ascii="微软雅黑" w:hAnsi="微软雅黑"/>
            <w:noProof/>
            <w:webHidden/>
          </w:rPr>
          <w:t>20</w:t>
        </w:r>
        <w:r w:rsidR="00E6589A" w:rsidRPr="00A223C7">
          <w:rPr>
            <w:rFonts w:ascii="微软雅黑" w:hAnsi="微软雅黑"/>
            <w:noProof/>
            <w:webHidden/>
          </w:rPr>
          <w:fldChar w:fldCharType="end"/>
        </w:r>
      </w:hyperlink>
    </w:p>
    <w:p w:rsidR="00E6589A" w:rsidRPr="00A223C7" w:rsidRDefault="00D91DB8">
      <w:pPr>
        <w:pStyle w:val="21"/>
        <w:rPr>
          <w:rFonts w:ascii="微软雅黑" w:hAnsi="微软雅黑" w:cstheme="minorBidi"/>
          <w:noProof/>
          <w:kern w:val="2"/>
          <w:sz w:val="21"/>
          <w:szCs w:val="22"/>
        </w:rPr>
      </w:pPr>
      <w:hyperlink w:anchor="_Toc421887287" w:history="1">
        <w:r w:rsidR="00E6589A" w:rsidRPr="00A223C7">
          <w:rPr>
            <w:rStyle w:val="af1"/>
            <w:rFonts w:ascii="微软雅黑" w:hAnsi="微软雅黑"/>
            <w:noProof/>
          </w:rPr>
          <w:t>4.1</w:t>
        </w:r>
        <w:r w:rsidR="00E6589A" w:rsidRPr="00A223C7">
          <w:rPr>
            <w:rStyle w:val="af1"/>
            <w:rFonts w:ascii="微软雅黑" w:hAnsi="微软雅黑" w:hint="eastAsia"/>
            <w:noProof/>
          </w:rPr>
          <w:t xml:space="preserve"> 功能概述</w:t>
        </w:r>
        <w:r w:rsidR="00E6589A" w:rsidRPr="00A223C7">
          <w:rPr>
            <w:rFonts w:ascii="微软雅黑" w:hAnsi="微软雅黑"/>
            <w:noProof/>
            <w:webHidden/>
          </w:rPr>
          <w:tab/>
        </w:r>
        <w:r w:rsidR="00E6589A" w:rsidRPr="00A223C7">
          <w:rPr>
            <w:rFonts w:ascii="微软雅黑" w:hAnsi="微软雅黑"/>
            <w:noProof/>
            <w:webHidden/>
          </w:rPr>
          <w:fldChar w:fldCharType="begin"/>
        </w:r>
        <w:r w:rsidR="00E6589A" w:rsidRPr="00A223C7">
          <w:rPr>
            <w:rFonts w:ascii="微软雅黑" w:hAnsi="微软雅黑"/>
            <w:noProof/>
            <w:webHidden/>
          </w:rPr>
          <w:instrText xml:space="preserve"> PAGEREF _Toc421887287 \h </w:instrText>
        </w:r>
        <w:r w:rsidR="00E6589A" w:rsidRPr="00A223C7">
          <w:rPr>
            <w:rFonts w:ascii="微软雅黑" w:hAnsi="微软雅黑"/>
            <w:noProof/>
            <w:webHidden/>
          </w:rPr>
        </w:r>
        <w:r w:rsidR="00E6589A" w:rsidRPr="00A223C7">
          <w:rPr>
            <w:rFonts w:ascii="微软雅黑" w:hAnsi="微软雅黑"/>
            <w:noProof/>
            <w:webHidden/>
          </w:rPr>
          <w:fldChar w:fldCharType="separate"/>
        </w:r>
        <w:r w:rsidR="00185734">
          <w:rPr>
            <w:rFonts w:ascii="微软雅黑" w:hAnsi="微软雅黑"/>
            <w:noProof/>
            <w:webHidden/>
          </w:rPr>
          <w:t>20</w:t>
        </w:r>
        <w:r w:rsidR="00E6589A" w:rsidRPr="00A223C7">
          <w:rPr>
            <w:rFonts w:ascii="微软雅黑" w:hAnsi="微软雅黑"/>
            <w:noProof/>
            <w:webHidden/>
          </w:rPr>
          <w:fldChar w:fldCharType="end"/>
        </w:r>
      </w:hyperlink>
    </w:p>
    <w:p w:rsidR="00E6589A" w:rsidRPr="00A223C7" w:rsidRDefault="00D91DB8">
      <w:pPr>
        <w:pStyle w:val="21"/>
        <w:rPr>
          <w:rFonts w:ascii="微软雅黑" w:hAnsi="微软雅黑" w:cstheme="minorBidi"/>
          <w:noProof/>
          <w:kern w:val="2"/>
          <w:sz w:val="21"/>
          <w:szCs w:val="22"/>
        </w:rPr>
      </w:pPr>
      <w:hyperlink w:anchor="_Toc421887288" w:history="1">
        <w:r w:rsidR="00E6589A" w:rsidRPr="00A223C7">
          <w:rPr>
            <w:rStyle w:val="af1"/>
            <w:rFonts w:ascii="微软雅黑" w:hAnsi="微软雅黑"/>
            <w:noProof/>
          </w:rPr>
          <w:t>4.2</w:t>
        </w:r>
        <w:r w:rsidR="00E6589A" w:rsidRPr="00A223C7">
          <w:rPr>
            <w:rStyle w:val="af1"/>
            <w:rFonts w:ascii="微软雅黑" w:hAnsi="微软雅黑" w:hint="eastAsia"/>
            <w:noProof/>
          </w:rPr>
          <w:t xml:space="preserve"> 交互流程</w:t>
        </w:r>
        <w:r w:rsidR="00E6589A" w:rsidRPr="00A223C7">
          <w:rPr>
            <w:rFonts w:ascii="微软雅黑" w:hAnsi="微软雅黑"/>
            <w:noProof/>
            <w:webHidden/>
          </w:rPr>
          <w:tab/>
        </w:r>
        <w:r w:rsidR="00E6589A" w:rsidRPr="00A223C7">
          <w:rPr>
            <w:rFonts w:ascii="微软雅黑" w:hAnsi="微软雅黑"/>
            <w:noProof/>
            <w:webHidden/>
          </w:rPr>
          <w:fldChar w:fldCharType="begin"/>
        </w:r>
        <w:r w:rsidR="00E6589A" w:rsidRPr="00A223C7">
          <w:rPr>
            <w:rFonts w:ascii="微软雅黑" w:hAnsi="微软雅黑"/>
            <w:noProof/>
            <w:webHidden/>
          </w:rPr>
          <w:instrText xml:space="preserve"> PAGEREF _Toc421887288 \h </w:instrText>
        </w:r>
        <w:r w:rsidR="00E6589A" w:rsidRPr="00A223C7">
          <w:rPr>
            <w:rFonts w:ascii="微软雅黑" w:hAnsi="微软雅黑"/>
            <w:noProof/>
            <w:webHidden/>
          </w:rPr>
        </w:r>
        <w:r w:rsidR="00E6589A" w:rsidRPr="00A223C7">
          <w:rPr>
            <w:rFonts w:ascii="微软雅黑" w:hAnsi="微软雅黑"/>
            <w:noProof/>
            <w:webHidden/>
          </w:rPr>
          <w:fldChar w:fldCharType="separate"/>
        </w:r>
        <w:r w:rsidR="00185734">
          <w:rPr>
            <w:rFonts w:ascii="微软雅黑" w:hAnsi="微软雅黑"/>
            <w:noProof/>
            <w:webHidden/>
          </w:rPr>
          <w:t>20</w:t>
        </w:r>
        <w:r w:rsidR="00E6589A" w:rsidRPr="00A223C7">
          <w:rPr>
            <w:rFonts w:ascii="微软雅黑" w:hAnsi="微软雅黑"/>
            <w:noProof/>
            <w:webHidden/>
          </w:rPr>
          <w:fldChar w:fldCharType="end"/>
        </w:r>
      </w:hyperlink>
    </w:p>
    <w:p w:rsidR="00E6589A" w:rsidRPr="00A223C7" w:rsidRDefault="00D91DB8">
      <w:pPr>
        <w:pStyle w:val="21"/>
        <w:rPr>
          <w:rFonts w:ascii="微软雅黑" w:hAnsi="微软雅黑" w:cstheme="minorBidi"/>
          <w:noProof/>
          <w:kern w:val="2"/>
          <w:sz w:val="21"/>
          <w:szCs w:val="22"/>
        </w:rPr>
      </w:pPr>
      <w:hyperlink w:anchor="_Toc421887289" w:history="1">
        <w:r w:rsidR="00E6589A" w:rsidRPr="00A223C7">
          <w:rPr>
            <w:rStyle w:val="af1"/>
            <w:rFonts w:ascii="微软雅黑" w:hAnsi="微软雅黑"/>
            <w:noProof/>
          </w:rPr>
          <w:t>4.3</w:t>
        </w:r>
        <w:r w:rsidR="00E6589A" w:rsidRPr="00A223C7">
          <w:rPr>
            <w:rStyle w:val="af1"/>
            <w:rFonts w:ascii="微软雅黑" w:hAnsi="微软雅黑" w:hint="eastAsia"/>
            <w:noProof/>
          </w:rPr>
          <w:t xml:space="preserve"> 接口规范</w:t>
        </w:r>
        <w:r w:rsidR="00E6589A" w:rsidRPr="00A223C7">
          <w:rPr>
            <w:rFonts w:ascii="微软雅黑" w:hAnsi="微软雅黑"/>
            <w:noProof/>
            <w:webHidden/>
          </w:rPr>
          <w:tab/>
        </w:r>
        <w:r w:rsidR="00E6589A" w:rsidRPr="00A223C7">
          <w:rPr>
            <w:rFonts w:ascii="微软雅黑" w:hAnsi="微软雅黑"/>
            <w:noProof/>
            <w:webHidden/>
          </w:rPr>
          <w:fldChar w:fldCharType="begin"/>
        </w:r>
        <w:r w:rsidR="00E6589A" w:rsidRPr="00A223C7">
          <w:rPr>
            <w:rFonts w:ascii="微软雅黑" w:hAnsi="微软雅黑"/>
            <w:noProof/>
            <w:webHidden/>
          </w:rPr>
          <w:instrText xml:space="preserve"> PAGEREF _Toc421887289 \h </w:instrText>
        </w:r>
        <w:r w:rsidR="00E6589A" w:rsidRPr="00A223C7">
          <w:rPr>
            <w:rFonts w:ascii="微软雅黑" w:hAnsi="微软雅黑"/>
            <w:noProof/>
            <w:webHidden/>
          </w:rPr>
        </w:r>
        <w:r w:rsidR="00E6589A" w:rsidRPr="00A223C7">
          <w:rPr>
            <w:rFonts w:ascii="微软雅黑" w:hAnsi="微软雅黑"/>
            <w:noProof/>
            <w:webHidden/>
          </w:rPr>
          <w:fldChar w:fldCharType="separate"/>
        </w:r>
        <w:r w:rsidR="00185734">
          <w:rPr>
            <w:rFonts w:ascii="微软雅黑" w:hAnsi="微软雅黑"/>
            <w:noProof/>
            <w:webHidden/>
          </w:rPr>
          <w:t>21</w:t>
        </w:r>
        <w:r w:rsidR="00E6589A" w:rsidRPr="00A223C7">
          <w:rPr>
            <w:rFonts w:ascii="微软雅黑" w:hAnsi="微软雅黑"/>
            <w:noProof/>
            <w:webHidden/>
          </w:rPr>
          <w:fldChar w:fldCharType="end"/>
        </w:r>
      </w:hyperlink>
    </w:p>
    <w:p w:rsidR="00E6589A" w:rsidRPr="00A223C7" w:rsidRDefault="00D91DB8">
      <w:pPr>
        <w:pStyle w:val="30"/>
        <w:rPr>
          <w:rFonts w:ascii="微软雅黑" w:hAnsi="微软雅黑" w:cstheme="minorBidi"/>
          <w:noProof/>
          <w:kern w:val="2"/>
          <w:sz w:val="21"/>
          <w:szCs w:val="22"/>
        </w:rPr>
      </w:pPr>
      <w:hyperlink w:anchor="_Toc421887290" w:history="1">
        <w:r w:rsidR="00E6589A" w:rsidRPr="00A223C7">
          <w:rPr>
            <w:rStyle w:val="af1"/>
            <w:rFonts w:ascii="微软雅黑" w:hAnsi="微软雅黑"/>
            <w:noProof/>
          </w:rPr>
          <w:t>4.3.1</w:t>
        </w:r>
        <w:r w:rsidR="00E6589A" w:rsidRPr="00A223C7">
          <w:rPr>
            <w:rStyle w:val="af1"/>
            <w:rFonts w:ascii="微软雅黑" w:hAnsi="微软雅黑" w:hint="eastAsia"/>
            <w:noProof/>
          </w:rPr>
          <w:t xml:space="preserve"> 按订单号查询支付结果接口</w:t>
        </w:r>
        <w:r w:rsidR="00E6589A" w:rsidRPr="00A223C7">
          <w:rPr>
            <w:rFonts w:ascii="微软雅黑" w:hAnsi="微软雅黑"/>
            <w:noProof/>
            <w:webHidden/>
          </w:rPr>
          <w:tab/>
        </w:r>
        <w:r w:rsidR="00E6589A" w:rsidRPr="00A223C7">
          <w:rPr>
            <w:rFonts w:ascii="微软雅黑" w:hAnsi="微软雅黑"/>
            <w:noProof/>
            <w:webHidden/>
          </w:rPr>
          <w:fldChar w:fldCharType="begin"/>
        </w:r>
        <w:r w:rsidR="00E6589A" w:rsidRPr="00A223C7">
          <w:rPr>
            <w:rFonts w:ascii="微软雅黑" w:hAnsi="微软雅黑"/>
            <w:noProof/>
            <w:webHidden/>
          </w:rPr>
          <w:instrText xml:space="preserve"> PAGEREF _Toc421887290 \h </w:instrText>
        </w:r>
        <w:r w:rsidR="00E6589A" w:rsidRPr="00A223C7">
          <w:rPr>
            <w:rFonts w:ascii="微软雅黑" w:hAnsi="微软雅黑"/>
            <w:noProof/>
            <w:webHidden/>
          </w:rPr>
        </w:r>
        <w:r w:rsidR="00E6589A" w:rsidRPr="00A223C7">
          <w:rPr>
            <w:rFonts w:ascii="微软雅黑" w:hAnsi="微软雅黑"/>
            <w:noProof/>
            <w:webHidden/>
          </w:rPr>
          <w:fldChar w:fldCharType="separate"/>
        </w:r>
        <w:r w:rsidR="00185734">
          <w:rPr>
            <w:rFonts w:ascii="微软雅黑" w:hAnsi="微软雅黑"/>
            <w:noProof/>
            <w:webHidden/>
          </w:rPr>
          <w:t>21</w:t>
        </w:r>
        <w:r w:rsidR="00E6589A" w:rsidRPr="00A223C7">
          <w:rPr>
            <w:rFonts w:ascii="微软雅黑" w:hAnsi="微软雅黑"/>
            <w:noProof/>
            <w:webHidden/>
          </w:rPr>
          <w:fldChar w:fldCharType="end"/>
        </w:r>
      </w:hyperlink>
    </w:p>
    <w:p w:rsidR="00E6589A" w:rsidRPr="00A223C7" w:rsidRDefault="00D91DB8">
      <w:pPr>
        <w:pStyle w:val="30"/>
        <w:rPr>
          <w:rFonts w:ascii="微软雅黑" w:hAnsi="微软雅黑" w:cstheme="minorBidi"/>
          <w:noProof/>
          <w:kern w:val="2"/>
          <w:sz w:val="21"/>
          <w:szCs w:val="22"/>
        </w:rPr>
      </w:pPr>
      <w:hyperlink w:anchor="_Toc421887291" w:history="1">
        <w:r w:rsidR="00E6589A" w:rsidRPr="00A223C7">
          <w:rPr>
            <w:rStyle w:val="af1"/>
            <w:rFonts w:ascii="微软雅黑" w:hAnsi="微软雅黑"/>
            <w:noProof/>
          </w:rPr>
          <w:t>4.3.2</w:t>
        </w:r>
        <w:r w:rsidR="00E6589A" w:rsidRPr="00A223C7">
          <w:rPr>
            <w:rStyle w:val="af1"/>
            <w:rFonts w:ascii="微软雅黑" w:hAnsi="微软雅黑" w:hint="eastAsia"/>
            <w:noProof/>
          </w:rPr>
          <w:t xml:space="preserve"> 支付结果通知接口</w:t>
        </w:r>
        <w:r w:rsidR="00E6589A" w:rsidRPr="00A223C7">
          <w:rPr>
            <w:rFonts w:ascii="微软雅黑" w:hAnsi="微软雅黑"/>
            <w:noProof/>
            <w:webHidden/>
          </w:rPr>
          <w:tab/>
        </w:r>
        <w:r w:rsidR="00E6589A" w:rsidRPr="00A223C7">
          <w:rPr>
            <w:rFonts w:ascii="微软雅黑" w:hAnsi="微软雅黑"/>
            <w:noProof/>
            <w:webHidden/>
          </w:rPr>
          <w:fldChar w:fldCharType="begin"/>
        </w:r>
        <w:r w:rsidR="00E6589A" w:rsidRPr="00A223C7">
          <w:rPr>
            <w:rFonts w:ascii="微软雅黑" w:hAnsi="微软雅黑"/>
            <w:noProof/>
            <w:webHidden/>
          </w:rPr>
          <w:instrText xml:space="preserve"> PAGEREF _Toc421887291 \h </w:instrText>
        </w:r>
        <w:r w:rsidR="00E6589A" w:rsidRPr="00A223C7">
          <w:rPr>
            <w:rFonts w:ascii="微软雅黑" w:hAnsi="微软雅黑"/>
            <w:noProof/>
            <w:webHidden/>
          </w:rPr>
        </w:r>
        <w:r w:rsidR="00E6589A" w:rsidRPr="00A223C7">
          <w:rPr>
            <w:rFonts w:ascii="微软雅黑" w:hAnsi="微软雅黑"/>
            <w:noProof/>
            <w:webHidden/>
          </w:rPr>
          <w:fldChar w:fldCharType="separate"/>
        </w:r>
        <w:r w:rsidR="00185734">
          <w:rPr>
            <w:rFonts w:ascii="微软雅黑" w:hAnsi="微软雅黑"/>
            <w:noProof/>
            <w:webHidden/>
          </w:rPr>
          <w:t>27</w:t>
        </w:r>
        <w:r w:rsidR="00E6589A" w:rsidRPr="00A223C7">
          <w:rPr>
            <w:rFonts w:ascii="微软雅黑" w:hAnsi="微软雅黑"/>
            <w:noProof/>
            <w:webHidden/>
          </w:rPr>
          <w:fldChar w:fldCharType="end"/>
        </w:r>
      </w:hyperlink>
    </w:p>
    <w:p w:rsidR="00E6589A" w:rsidRPr="00A223C7" w:rsidRDefault="00D91DB8">
      <w:pPr>
        <w:pStyle w:val="10"/>
        <w:rPr>
          <w:rFonts w:ascii="微软雅黑" w:hAnsi="微软雅黑" w:cstheme="minorBidi"/>
          <w:b w:val="0"/>
          <w:noProof/>
          <w:kern w:val="2"/>
          <w:sz w:val="21"/>
          <w:szCs w:val="22"/>
        </w:rPr>
      </w:pPr>
      <w:hyperlink w:anchor="_Toc421887292" w:history="1">
        <w:r w:rsidR="00E6589A" w:rsidRPr="00A223C7">
          <w:rPr>
            <w:rStyle w:val="af1"/>
            <w:rFonts w:ascii="微软雅黑" w:hAnsi="微软雅黑"/>
            <w:noProof/>
          </w:rPr>
          <w:t>5</w:t>
        </w:r>
        <w:r w:rsidR="00E6589A" w:rsidRPr="00A223C7">
          <w:rPr>
            <w:rStyle w:val="af1"/>
            <w:rFonts w:ascii="微软雅黑" w:hAnsi="微软雅黑" w:hint="eastAsia"/>
            <w:noProof/>
          </w:rPr>
          <w:t xml:space="preserve"> 注意事项</w:t>
        </w:r>
        <w:r w:rsidR="00E6589A" w:rsidRPr="00A223C7">
          <w:rPr>
            <w:rFonts w:ascii="微软雅黑" w:hAnsi="微软雅黑"/>
            <w:noProof/>
            <w:webHidden/>
          </w:rPr>
          <w:tab/>
        </w:r>
        <w:r w:rsidR="00E6589A" w:rsidRPr="00A223C7">
          <w:rPr>
            <w:rFonts w:ascii="微软雅黑" w:hAnsi="微软雅黑"/>
            <w:noProof/>
            <w:webHidden/>
          </w:rPr>
          <w:fldChar w:fldCharType="begin"/>
        </w:r>
        <w:r w:rsidR="00E6589A" w:rsidRPr="00A223C7">
          <w:rPr>
            <w:rFonts w:ascii="微软雅黑" w:hAnsi="微软雅黑"/>
            <w:noProof/>
            <w:webHidden/>
          </w:rPr>
          <w:instrText xml:space="preserve"> PAGEREF _Toc421887292 \h </w:instrText>
        </w:r>
        <w:r w:rsidR="00E6589A" w:rsidRPr="00A223C7">
          <w:rPr>
            <w:rFonts w:ascii="微软雅黑" w:hAnsi="微软雅黑"/>
            <w:noProof/>
            <w:webHidden/>
          </w:rPr>
        </w:r>
        <w:r w:rsidR="00E6589A" w:rsidRPr="00A223C7">
          <w:rPr>
            <w:rFonts w:ascii="微软雅黑" w:hAnsi="微软雅黑"/>
            <w:noProof/>
            <w:webHidden/>
          </w:rPr>
          <w:fldChar w:fldCharType="separate"/>
        </w:r>
        <w:r w:rsidR="00185734">
          <w:rPr>
            <w:rFonts w:ascii="微软雅黑" w:hAnsi="微软雅黑"/>
            <w:noProof/>
            <w:webHidden/>
          </w:rPr>
          <w:t>30</w:t>
        </w:r>
        <w:r w:rsidR="00E6589A" w:rsidRPr="00A223C7">
          <w:rPr>
            <w:rFonts w:ascii="微软雅黑" w:hAnsi="微软雅黑"/>
            <w:noProof/>
            <w:webHidden/>
          </w:rPr>
          <w:fldChar w:fldCharType="end"/>
        </w:r>
      </w:hyperlink>
    </w:p>
    <w:p w:rsidR="00E6589A" w:rsidRPr="00A223C7" w:rsidRDefault="00D91DB8">
      <w:pPr>
        <w:pStyle w:val="21"/>
        <w:rPr>
          <w:rFonts w:ascii="微软雅黑" w:hAnsi="微软雅黑" w:cstheme="minorBidi"/>
          <w:noProof/>
          <w:kern w:val="2"/>
          <w:sz w:val="21"/>
          <w:szCs w:val="22"/>
        </w:rPr>
      </w:pPr>
      <w:hyperlink w:anchor="_Toc421887293" w:history="1">
        <w:r w:rsidR="00E6589A" w:rsidRPr="00A223C7">
          <w:rPr>
            <w:rStyle w:val="af1"/>
            <w:rFonts w:ascii="微软雅黑" w:hAnsi="微软雅黑"/>
            <w:noProof/>
          </w:rPr>
          <w:t>5.1</w:t>
        </w:r>
        <w:r w:rsidR="00E6589A" w:rsidRPr="00A223C7">
          <w:rPr>
            <w:rStyle w:val="af1"/>
            <w:rFonts w:ascii="微软雅黑" w:hAnsi="微软雅黑" w:hint="eastAsia"/>
            <w:noProof/>
          </w:rPr>
          <w:t xml:space="preserve"> 重复的通知</w:t>
        </w:r>
        <w:r w:rsidR="00E6589A" w:rsidRPr="00A223C7">
          <w:rPr>
            <w:rFonts w:ascii="微软雅黑" w:hAnsi="微软雅黑"/>
            <w:noProof/>
            <w:webHidden/>
          </w:rPr>
          <w:tab/>
        </w:r>
        <w:r w:rsidR="00E6589A" w:rsidRPr="00A223C7">
          <w:rPr>
            <w:rFonts w:ascii="微软雅黑" w:hAnsi="微软雅黑"/>
            <w:noProof/>
            <w:webHidden/>
          </w:rPr>
          <w:fldChar w:fldCharType="begin"/>
        </w:r>
        <w:r w:rsidR="00E6589A" w:rsidRPr="00A223C7">
          <w:rPr>
            <w:rFonts w:ascii="微软雅黑" w:hAnsi="微软雅黑"/>
            <w:noProof/>
            <w:webHidden/>
          </w:rPr>
          <w:instrText xml:space="preserve"> PAGEREF _Toc421887293 \h </w:instrText>
        </w:r>
        <w:r w:rsidR="00E6589A" w:rsidRPr="00A223C7">
          <w:rPr>
            <w:rFonts w:ascii="微软雅黑" w:hAnsi="微软雅黑"/>
            <w:noProof/>
            <w:webHidden/>
          </w:rPr>
        </w:r>
        <w:r w:rsidR="00E6589A" w:rsidRPr="00A223C7">
          <w:rPr>
            <w:rFonts w:ascii="微软雅黑" w:hAnsi="微软雅黑"/>
            <w:noProof/>
            <w:webHidden/>
          </w:rPr>
          <w:fldChar w:fldCharType="separate"/>
        </w:r>
        <w:r w:rsidR="00185734">
          <w:rPr>
            <w:rFonts w:ascii="微软雅黑" w:hAnsi="微软雅黑"/>
            <w:noProof/>
            <w:webHidden/>
          </w:rPr>
          <w:t>31</w:t>
        </w:r>
        <w:r w:rsidR="00E6589A" w:rsidRPr="00A223C7">
          <w:rPr>
            <w:rFonts w:ascii="微软雅黑" w:hAnsi="微软雅黑"/>
            <w:noProof/>
            <w:webHidden/>
          </w:rPr>
          <w:fldChar w:fldCharType="end"/>
        </w:r>
      </w:hyperlink>
    </w:p>
    <w:p w:rsidR="00E6589A" w:rsidRPr="00A223C7" w:rsidRDefault="00D91DB8">
      <w:pPr>
        <w:pStyle w:val="21"/>
        <w:rPr>
          <w:rFonts w:ascii="微软雅黑" w:hAnsi="微软雅黑" w:cstheme="minorBidi"/>
          <w:noProof/>
          <w:kern w:val="2"/>
          <w:sz w:val="21"/>
          <w:szCs w:val="22"/>
        </w:rPr>
      </w:pPr>
      <w:hyperlink w:anchor="_Toc421887294" w:history="1">
        <w:r w:rsidR="00E6589A" w:rsidRPr="00A223C7">
          <w:rPr>
            <w:rStyle w:val="af1"/>
            <w:rFonts w:ascii="微软雅黑" w:hAnsi="微软雅黑"/>
            <w:noProof/>
          </w:rPr>
          <w:t>5.2</w:t>
        </w:r>
        <w:r w:rsidR="00E6589A" w:rsidRPr="00A223C7">
          <w:rPr>
            <w:rStyle w:val="af1"/>
            <w:rFonts w:ascii="微软雅黑" w:hAnsi="微软雅黑" w:hint="eastAsia"/>
            <w:noProof/>
          </w:rPr>
          <w:t xml:space="preserve"> 前台通知</w:t>
        </w:r>
        <w:r w:rsidR="00E6589A" w:rsidRPr="00A223C7">
          <w:rPr>
            <w:rFonts w:ascii="微软雅黑" w:hAnsi="微软雅黑"/>
            <w:noProof/>
            <w:webHidden/>
          </w:rPr>
          <w:tab/>
        </w:r>
        <w:r w:rsidR="00E6589A" w:rsidRPr="00A223C7">
          <w:rPr>
            <w:rFonts w:ascii="微软雅黑" w:hAnsi="微软雅黑"/>
            <w:noProof/>
            <w:webHidden/>
          </w:rPr>
          <w:fldChar w:fldCharType="begin"/>
        </w:r>
        <w:r w:rsidR="00E6589A" w:rsidRPr="00A223C7">
          <w:rPr>
            <w:rFonts w:ascii="微软雅黑" w:hAnsi="微软雅黑"/>
            <w:noProof/>
            <w:webHidden/>
          </w:rPr>
          <w:instrText xml:space="preserve"> PAGEREF _Toc421887294 \h </w:instrText>
        </w:r>
        <w:r w:rsidR="00E6589A" w:rsidRPr="00A223C7">
          <w:rPr>
            <w:rFonts w:ascii="微软雅黑" w:hAnsi="微软雅黑"/>
            <w:noProof/>
            <w:webHidden/>
          </w:rPr>
        </w:r>
        <w:r w:rsidR="00E6589A" w:rsidRPr="00A223C7">
          <w:rPr>
            <w:rFonts w:ascii="微软雅黑" w:hAnsi="微软雅黑"/>
            <w:noProof/>
            <w:webHidden/>
          </w:rPr>
          <w:fldChar w:fldCharType="separate"/>
        </w:r>
        <w:r w:rsidR="00185734">
          <w:rPr>
            <w:rFonts w:ascii="微软雅黑" w:hAnsi="微软雅黑"/>
            <w:noProof/>
            <w:webHidden/>
          </w:rPr>
          <w:t>31</w:t>
        </w:r>
        <w:r w:rsidR="00E6589A" w:rsidRPr="00A223C7">
          <w:rPr>
            <w:rFonts w:ascii="微软雅黑" w:hAnsi="微软雅黑"/>
            <w:noProof/>
            <w:webHidden/>
          </w:rPr>
          <w:fldChar w:fldCharType="end"/>
        </w:r>
      </w:hyperlink>
    </w:p>
    <w:p w:rsidR="00E6589A" w:rsidRPr="00A223C7" w:rsidRDefault="00D91DB8">
      <w:pPr>
        <w:pStyle w:val="21"/>
        <w:rPr>
          <w:rFonts w:ascii="微软雅黑" w:hAnsi="微软雅黑" w:cstheme="minorBidi"/>
          <w:noProof/>
          <w:kern w:val="2"/>
          <w:sz w:val="21"/>
          <w:szCs w:val="22"/>
        </w:rPr>
      </w:pPr>
      <w:hyperlink w:anchor="_Toc421887295" w:history="1">
        <w:r w:rsidR="00E6589A" w:rsidRPr="00A223C7">
          <w:rPr>
            <w:rStyle w:val="af1"/>
            <w:rFonts w:ascii="微软雅黑" w:hAnsi="微软雅黑"/>
            <w:noProof/>
          </w:rPr>
          <w:t>5.3</w:t>
        </w:r>
        <w:r w:rsidR="00E6589A" w:rsidRPr="00A223C7">
          <w:rPr>
            <w:rStyle w:val="af1"/>
            <w:rFonts w:ascii="微软雅黑" w:hAnsi="微软雅黑" w:hint="eastAsia"/>
            <w:noProof/>
          </w:rPr>
          <w:t xml:space="preserve"> 查单接口</w:t>
        </w:r>
        <w:r w:rsidR="00E6589A" w:rsidRPr="00A223C7">
          <w:rPr>
            <w:rFonts w:ascii="微软雅黑" w:hAnsi="微软雅黑"/>
            <w:noProof/>
            <w:webHidden/>
          </w:rPr>
          <w:tab/>
        </w:r>
        <w:r w:rsidR="00E6589A" w:rsidRPr="00A223C7">
          <w:rPr>
            <w:rFonts w:ascii="微软雅黑" w:hAnsi="微软雅黑"/>
            <w:noProof/>
            <w:webHidden/>
          </w:rPr>
          <w:fldChar w:fldCharType="begin"/>
        </w:r>
        <w:r w:rsidR="00E6589A" w:rsidRPr="00A223C7">
          <w:rPr>
            <w:rFonts w:ascii="微软雅黑" w:hAnsi="微软雅黑"/>
            <w:noProof/>
            <w:webHidden/>
          </w:rPr>
          <w:instrText xml:space="preserve"> PAGEREF _Toc421887295 \h </w:instrText>
        </w:r>
        <w:r w:rsidR="00E6589A" w:rsidRPr="00A223C7">
          <w:rPr>
            <w:rFonts w:ascii="微软雅黑" w:hAnsi="微软雅黑"/>
            <w:noProof/>
            <w:webHidden/>
          </w:rPr>
        </w:r>
        <w:r w:rsidR="00E6589A" w:rsidRPr="00A223C7">
          <w:rPr>
            <w:rFonts w:ascii="微软雅黑" w:hAnsi="微软雅黑"/>
            <w:noProof/>
            <w:webHidden/>
          </w:rPr>
          <w:fldChar w:fldCharType="separate"/>
        </w:r>
        <w:r w:rsidR="00185734">
          <w:rPr>
            <w:rFonts w:ascii="微软雅黑" w:hAnsi="微软雅黑"/>
            <w:noProof/>
            <w:webHidden/>
          </w:rPr>
          <w:t>31</w:t>
        </w:r>
        <w:r w:rsidR="00E6589A" w:rsidRPr="00A223C7">
          <w:rPr>
            <w:rFonts w:ascii="微软雅黑" w:hAnsi="微软雅黑"/>
            <w:noProof/>
            <w:webHidden/>
          </w:rPr>
          <w:fldChar w:fldCharType="end"/>
        </w:r>
      </w:hyperlink>
    </w:p>
    <w:p w:rsidR="00E6589A" w:rsidRPr="00A223C7" w:rsidRDefault="00D91DB8">
      <w:pPr>
        <w:pStyle w:val="21"/>
        <w:rPr>
          <w:rFonts w:ascii="微软雅黑" w:hAnsi="微软雅黑" w:cstheme="minorBidi"/>
          <w:noProof/>
          <w:kern w:val="2"/>
          <w:sz w:val="21"/>
          <w:szCs w:val="22"/>
        </w:rPr>
      </w:pPr>
      <w:hyperlink w:anchor="_Toc421887296" w:history="1">
        <w:r w:rsidR="00E6589A" w:rsidRPr="00A223C7">
          <w:rPr>
            <w:rStyle w:val="af1"/>
            <w:rFonts w:ascii="微软雅黑" w:hAnsi="微软雅黑"/>
            <w:noProof/>
          </w:rPr>
          <w:t>5.4</w:t>
        </w:r>
        <w:r w:rsidR="00E6589A" w:rsidRPr="00A223C7">
          <w:rPr>
            <w:rStyle w:val="af1"/>
            <w:rFonts w:ascii="微软雅黑" w:hAnsi="微软雅黑" w:hint="eastAsia"/>
            <w:noProof/>
          </w:rPr>
          <w:t xml:space="preserve"> 签名字符串和中文编码</w:t>
        </w:r>
        <w:r w:rsidR="00E6589A" w:rsidRPr="00A223C7">
          <w:rPr>
            <w:rFonts w:ascii="微软雅黑" w:hAnsi="微软雅黑"/>
            <w:noProof/>
            <w:webHidden/>
          </w:rPr>
          <w:tab/>
        </w:r>
        <w:r w:rsidR="00E6589A" w:rsidRPr="00A223C7">
          <w:rPr>
            <w:rFonts w:ascii="微软雅黑" w:hAnsi="微软雅黑"/>
            <w:noProof/>
            <w:webHidden/>
          </w:rPr>
          <w:fldChar w:fldCharType="begin"/>
        </w:r>
        <w:r w:rsidR="00E6589A" w:rsidRPr="00A223C7">
          <w:rPr>
            <w:rFonts w:ascii="微软雅黑" w:hAnsi="微软雅黑"/>
            <w:noProof/>
            <w:webHidden/>
          </w:rPr>
          <w:instrText xml:space="preserve"> PAGEREF _Toc421887296 \h </w:instrText>
        </w:r>
        <w:r w:rsidR="00E6589A" w:rsidRPr="00A223C7">
          <w:rPr>
            <w:rFonts w:ascii="微软雅黑" w:hAnsi="微软雅黑"/>
            <w:noProof/>
            <w:webHidden/>
          </w:rPr>
        </w:r>
        <w:r w:rsidR="00E6589A" w:rsidRPr="00A223C7">
          <w:rPr>
            <w:rFonts w:ascii="微软雅黑" w:hAnsi="微软雅黑"/>
            <w:noProof/>
            <w:webHidden/>
          </w:rPr>
          <w:fldChar w:fldCharType="separate"/>
        </w:r>
        <w:r w:rsidR="00185734">
          <w:rPr>
            <w:rFonts w:ascii="微软雅黑" w:hAnsi="微软雅黑"/>
            <w:noProof/>
            <w:webHidden/>
          </w:rPr>
          <w:t>32</w:t>
        </w:r>
        <w:r w:rsidR="00E6589A" w:rsidRPr="00A223C7">
          <w:rPr>
            <w:rFonts w:ascii="微软雅黑" w:hAnsi="微软雅黑"/>
            <w:noProof/>
            <w:webHidden/>
          </w:rPr>
          <w:fldChar w:fldCharType="end"/>
        </w:r>
      </w:hyperlink>
    </w:p>
    <w:p w:rsidR="00E6589A" w:rsidRPr="00A223C7" w:rsidRDefault="00D91DB8">
      <w:pPr>
        <w:pStyle w:val="21"/>
        <w:rPr>
          <w:rFonts w:ascii="微软雅黑" w:hAnsi="微软雅黑" w:cstheme="minorBidi"/>
          <w:noProof/>
          <w:kern w:val="2"/>
          <w:sz w:val="21"/>
          <w:szCs w:val="22"/>
        </w:rPr>
      </w:pPr>
      <w:hyperlink w:anchor="_Toc421887297" w:history="1">
        <w:r w:rsidR="00E6589A" w:rsidRPr="00A223C7">
          <w:rPr>
            <w:rStyle w:val="af1"/>
            <w:rFonts w:ascii="微软雅黑" w:hAnsi="微软雅黑"/>
            <w:noProof/>
          </w:rPr>
          <w:t>5.5</w:t>
        </w:r>
        <w:r w:rsidR="00E6589A" w:rsidRPr="00A223C7">
          <w:rPr>
            <w:rStyle w:val="af1"/>
            <w:rFonts w:ascii="微软雅黑" w:hAnsi="微软雅黑" w:hint="eastAsia"/>
            <w:noProof/>
          </w:rPr>
          <w:t xml:space="preserve"> 百度钱包合作密钥的管理</w:t>
        </w:r>
        <w:r w:rsidR="00E6589A" w:rsidRPr="00A223C7">
          <w:rPr>
            <w:rFonts w:ascii="微软雅黑" w:hAnsi="微软雅黑"/>
            <w:noProof/>
            <w:webHidden/>
          </w:rPr>
          <w:tab/>
        </w:r>
        <w:r w:rsidR="00E6589A" w:rsidRPr="00A223C7">
          <w:rPr>
            <w:rFonts w:ascii="微软雅黑" w:hAnsi="微软雅黑"/>
            <w:noProof/>
            <w:webHidden/>
          </w:rPr>
          <w:fldChar w:fldCharType="begin"/>
        </w:r>
        <w:r w:rsidR="00E6589A" w:rsidRPr="00A223C7">
          <w:rPr>
            <w:rFonts w:ascii="微软雅黑" w:hAnsi="微软雅黑"/>
            <w:noProof/>
            <w:webHidden/>
          </w:rPr>
          <w:instrText xml:space="preserve"> PAGEREF _Toc421887297 \h </w:instrText>
        </w:r>
        <w:r w:rsidR="00E6589A" w:rsidRPr="00A223C7">
          <w:rPr>
            <w:rFonts w:ascii="微软雅黑" w:hAnsi="微软雅黑"/>
            <w:noProof/>
            <w:webHidden/>
          </w:rPr>
        </w:r>
        <w:r w:rsidR="00E6589A" w:rsidRPr="00A223C7">
          <w:rPr>
            <w:rFonts w:ascii="微软雅黑" w:hAnsi="微软雅黑"/>
            <w:noProof/>
            <w:webHidden/>
          </w:rPr>
          <w:fldChar w:fldCharType="separate"/>
        </w:r>
        <w:r w:rsidR="00185734">
          <w:rPr>
            <w:rFonts w:ascii="微软雅黑" w:hAnsi="微软雅黑"/>
            <w:noProof/>
            <w:webHidden/>
          </w:rPr>
          <w:t>32</w:t>
        </w:r>
        <w:r w:rsidR="00E6589A" w:rsidRPr="00A223C7">
          <w:rPr>
            <w:rFonts w:ascii="微软雅黑" w:hAnsi="微软雅黑"/>
            <w:noProof/>
            <w:webHidden/>
          </w:rPr>
          <w:fldChar w:fldCharType="end"/>
        </w:r>
      </w:hyperlink>
    </w:p>
    <w:p w:rsidR="00E6589A" w:rsidRPr="00A223C7" w:rsidRDefault="00D91DB8">
      <w:pPr>
        <w:pStyle w:val="10"/>
        <w:rPr>
          <w:rFonts w:ascii="微软雅黑" w:hAnsi="微软雅黑" w:cstheme="minorBidi"/>
          <w:b w:val="0"/>
          <w:noProof/>
          <w:kern w:val="2"/>
          <w:sz w:val="21"/>
          <w:szCs w:val="22"/>
        </w:rPr>
      </w:pPr>
      <w:hyperlink w:anchor="_Toc421887298" w:history="1">
        <w:r w:rsidR="00E6589A" w:rsidRPr="00A223C7">
          <w:rPr>
            <w:rStyle w:val="af1"/>
            <w:rFonts w:ascii="微软雅黑" w:hAnsi="微软雅黑"/>
            <w:noProof/>
          </w:rPr>
          <w:t>6</w:t>
        </w:r>
        <w:r w:rsidR="00E6589A" w:rsidRPr="00A223C7">
          <w:rPr>
            <w:rStyle w:val="af1"/>
            <w:rFonts w:ascii="微软雅黑" w:hAnsi="微软雅黑" w:hint="eastAsia"/>
            <w:noProof/>
          </w:rPr>
          <w:t xml:space="preserve"> 附录</w:t>
        </w:r>
        <w:r w:rsidR="00E6589A" w:rsidRPr="00A223C7">
          <w:rPr>
            <w:rFonts w:ascii="微软雅黑" w:hAnsi="微软雅黑"/>
            <w:noProof/>
            <w:webHidden/>
          </w:rPr>
          <w:tab/>
        </w:r>
        <w:r w:rsidR="00E6589A" w:rsidRPr="00A223C7">
          <w:rPr>
            <w:rFonts w:ascii="微软雅黑" w:hAnsi="微软雅黑"/>
            <w:noProof/>
            <w:webHidden/>
          </w:rPr>
          <w:fldChar w:fldCharType="begin"/>
        </w:r>
        <w:r w:rsidR="00E6589A" w:rsidRPr="00A223C7">
          <w:rPr>
            <w:rFonts w:ascii="微软雅黑" w:hAnsi="微软雅黑"/>
            <w:noProof/>
            <w:webHidden/>
          </w:rPr>
          <w:instrText xml:space="preserve"> PAGEREF _Toc421887298 \h </w:instrText>
        </w:r>
        <w:r w:rsidR="00E6589A" w:rsidRPr="00A223C7">
          <w:rPr>
            <w:rFonts w:ascii="微软雅黑" w:hAnsi="微软雅黑"/>
            <w:noProof/>
            <w:webHidden/>
          </w:rPr>
        </w:r>
        <w:r w:rsidR="00E6589A" w:rsidRPr="00A223C7">
          <w:rPr>
            <w:rFonts w:ascii="微软雅黑" w:hAnsi="微软雅黑"/>
            <w:noProof/>
            <w:webHidden/>
          </w:rPr>
          <w:fldChar w:fldCharType="separate"/>
        </w:r>
        <w:r w:rsidR="00185734">
          <w:rPr>
            <w:rFonts w:ascii="微软雅黑" w:hAnsi="微软雅黑"/>
            <w:noProof/>
            <w:webHidden/>
          </w:rPr>
          <w:t>33</w:t>
        </w:r>
        <w:r w:rsidR="00E6589A" w:rsidRPr="00A223C7">
          <w:rPr>
            <w:rFonts w:ascii="微软雅黑" w:hAnsi="微软雅黑"/>
            <w:noProof/>
            <w:webHidden/>
          </w:rPr>
          <w:fldChar w:fldCharType="end"/>
        </w:r>
      </w:hyperlink>
    </w:p>
    <w:p w:rsidR="00E6589A" w:rsidRPr="00A223C7" w:rsidRDefault="00D91DB8">
      <w:pPr>
        <w:pStyle w:val="21"/>
        <w:rPr>
          <w:rFonts w:ascii="微软雅黑" w:hAnsi="微软雅黑" w:cstheme="minorBidi"/>
          <w:noProof/>
          <w:kern w:val="2"/>
          <w:sz w:val="21"/>
          <w:szCs w:val="22"/>
        </w:rPr>
      </w:pPr>
      <w:hyperlink w:anchor="_Toc421887299" w:history="1">
        <w:r w:rsidR="00E6589A" w:rsidRPr="00A223C7">
          <w:rPr>
            <w:rStyle w:val="af1"/>
            <w:rFonts w:ascii="微软雅黑" w:hAnsi="微软雅黑"/>
            <w:noProof/>
          </w:rPr>
          <w:t>6.1 ServiceCode</w:t>
        </w:r>
        <w:r w:rsidR="00E6589A" w:rsidRPr="00A223C7">
          <w:rPr>
            <w:rStyle w:val="af1"/>
            <w:rFonts w:ascii="微软雅黑" w:hAnsi="微软雅黑" w:hint="eastAsia"/>
            <w:noProof/>
          </w:rPr>
          <w:t>列表</w:t>
        </w:r>
        <w:r w:rsidR="00E6589A" w:rsidRPr="00A223C7">
          <w:rPr>
            <w:rFonts w:ascii="微软雅黑" w:hAnsi="微软雅黑"/>
            <w:noProof/>
            <w:webHidden/>
          </w:rPr>
          <w:tab/>
        </w:r>
        <w:r w:rsidR="00E6589A" w:rsidRPr="00A223C7">
          <w:rPr>
            <w:rFonts w:ascii="微软雅黑" w:hAnsi="微软雅黑"/>
            <w:noProof/>
            <w:webHidden/>
          </w:rPr>
          <w:fldChar w:fldCharType="begin"/>
        </w:r>
        <w:r w:rsidR="00E6589A" w:rsidRPr="00A223C7">
          <w:rPr>
            <w:rFonts w:ascii="微软雅黑" w:hAnsi="微软雅黑"/>
            <w:noProof/>
            <w:webHidden/>
          </w:rPr>
          <w:instrText xml:space="preserve"> PAGEREF _Toc421887299 \h </w:instrText>
        </w:r>
        <w:r w:rsidR="00E6589A" w:rsidRPr="00A223C7">
          <w:rPr>
            <w:rFonts w:ascii="微软雅黑" w:hAnsi="微软雅黑"/>
            <w:noProof/>
            <w:webHidden/>
          </w:rPr>
        </w:r>
        <w:r w:rsidR="00E6589A" w:rsidRPr="00A223C7">
          <w:rPr>
            <w:rFonts w:ascii="微软雅黑" w:hAnsi="微软雅黑"/>
            <w:noProof/>
            <w:webHidden/>
          </w:rPr>
          <w:fldChar w:fldCharType="separate"/>
        </w:r>
        <w:r w:rsidR="00185734">
          <w:rPr>
            <w:rFonts w:ascii="微软雅黑" w:hAnsi="微软雅黑"/>
            <w:noProof/>
            <w:webHidden/>
          </w:rPr>
          <w:t>33</w:t>
        </w:r>
        <w:r w:rsidR="00E6589A" w:rsidRPr="00A223C7">
          <w:rPr>
            <w:rFonts w:ascii="微软雅黑" w:hAnsi="微软雅黑"/>
            <w:noProof/>
            <w:webHidden/>
          </w:rPr>
          <w:fldChar w:fldCharType="end"/>
        </w:r>
      </w:hyperlink>
    </w:p>
    <w:p w:rsidR="00E6589A" w:rsidRPr="00A223C7" w:rsidRDefault="00D91DB8">
      <w:pPr>
        <w:pStyle w:val="21"/>
        <w:rPr>
          <w:rFonts w:ascii="微软雅黑" w:hAnsi="微软雅黑" w:cstheme="minorBidi"/>
          <w:noProof/>
          <w:kern w:val="2"/>
          <w:sz w:val="21"/>
          <w:szCs w:val="22"/>
        </w:rPr>
      </w:pPr>
      <w:hyperlink w:anchor="_Toc421887300" w:history="1">
        <w:r w:rsidR="00E6589A" w:rsidRPr="00A223C7">
          <w:rPr>
            <w:rStyle w:val="af1"/>
            <w:rFonts w:ascii="微软雅黑" w:hAnsi="微软雅黑"/>
            <w:noProof/>
          </w:rPr>
          <w:t>6.2</w:t>
        </w:r>
        <w:r w:rsidR="00E6589A" w:rsidRPr="00A223C7">
          <w:rPr>
            <w:rStyle w:val="af1"/>
            <w:rFonts w:ascii="微软雅黑" w:hAnsi="微软雅黑" w:hint="eastAsia"/>
            <w:noProof/>
          </w:rPr>
          <w:t xml:space="preserve"> 币种列表</w:t>
        </w:r>
        <w:r w:rsidR="00E6589A" w:rsidRPr="00A223C7">
          <w:rPr>
            <w:rFonts w:ascii="微软雅黑" w:hAnsi="微软雅黑"/>
            <w:noProof/>
            <w:webHidden/>
          </w:rPr>
          <w:tab/>
        </w:r>
        <w:r w:rsidR="00E6589A" w:rsidRPr="00A223C7">
          <w:rPr>
            <w:rFonts w:ascii="微软雅黑" w:hAnsi="微软雅黑"/>
            <w:noProof/>
            <w:webHidden/>
          </w:rPr>
          <w:fldChar w:fldCharType="begin"/>
        </w:r>
        <w:r w:rsidR="00E6589A" w:rsidRPr="00A223C7">
          <w:rPr>
            <w:rFonts w:ascii="微软雅黑" w:hAnsi="微软雅黑"/>
            <w:noProof/>
            <w:webHidden/>
          </w:rPr>
          <w:instrText xml:space="preserve"> PAGEREF _Toc421887300 \h </w:instrText>
        </w:r>
        <w:r w:rsidR="00E6589A" w:rsidRPr="00A223C7">
          <w:rPr>
            <w:rFonts w:ascii="微软雅黑" w:hAnsi="微软雅黑"/>
            <w:noProof/>
            <w:webHidden/>
          </w:rPr>
        </w:r>
        <w:r w:rsidR="00E6589A" w:rsidRPr="00A223C7">
          <w:rPr>
            <w:rFonts w:ascii="微软雅黑" w:hAnsi="微软雅黑"/>
            <w:noProof/>
            <w:webHidden/>
          </w:rPr>
          <w:fldChar w:fldCharType="separate"/>
        </w:r>
        <w:r w:rsidR="00185734">
          <w:rPr>
            <w:rFonts w:ascii="微软雅黑" w:hAnsi="微软雅黑"/>
            <w:noProof/>
            <w:webHidden/>
          </w:rPr>
          <w:t>33</w:t>
        </w:r>
        <w:r w:rsidR="00E6589A" w:rsidRPr="00A223C7">
          <w:rPr>
            <w:rFonts w:ascii="微软雅黑" w:hAnsi="微软雅黑"/>
            <w:noProof/>
            <w:webHidden/>
          </w:rPr>
          <w:fldChar w:fldCharType="end"/>
        </w:r>
      </w:hyperlink>
    </w:p>
    <w:p w:rsidR="00E6589A" w:rsidRPr="00A223C7" w:rsidRDefault="00D91DB8">
      <w:pPr>
        <w:pStyle w:val="21"/>
        <w:rPr>
          <w:rFonts w:ascii="微软雅黑" w:hAnsi="微软雅黑" w:cstheme="minorBidi"/>
          <w:noProof/>
          <w:kern w:val="2"/>
          <w:sz w:val="21"/>
          <w:szCs w:val="22"/>
        </w:rPr>
      </w:pPr>
      <w:hyperlink w:anchor="_Toc421887301" w:history="1">
        <w:r w:rsidR="00E6589A" w:rsidRPr="00A223C7">
          <w:rPr>
            <w:rStyle w:val="af1"/>
            <w:rFonts w:ascii="微软雅黑" w:hAnsi="微软雅黑"/>
            <w:noProof/>
          </w:rPr>
          <w:t>6.3</w:t>
        </w:r>
        <w:r w:rsidR="00E6589A" w:rsidRPr="00A223C7">
          <w:rPr>
            <w:rStyle w:val="af1"/>
            <w:rFonts w:ascii="微软雅黑" w:hAnsi="微软雅黑" w:hint="eastAsia"/>
            <w:noProof/>
          </w:rPr>
          <w:t xml:space="preserve"> 即时到帐接口中支付方式列表</w:t>
        </w:r>
        <w:r w:rsidR="00E6589A" w:rsidRPr="00A223C7">
          <w:rPr>
            <w:rFonts w:ascii="微软雅黑" w:hAnsi="微软雅黑"/>
            <w:noProof/>
            <w:webHidden/>
          </w:rPr>
          <w:tab/>
        </w:r>
        <w:r w:rsidR="00E6589A" w:rsidRPr="00A223C7">
          <w:rPr>
            <w:rFonts w:ascii="微软雅黑" w:hAnsi="微软雅黑"/>
            <w:noProof/>
            <w:webHidden/>
          </w:rPr>
          <w:fldChar w:fldCharType="begin"/>
        </w:r>
        <w:r w:rsidR="00E6589A" w:rsidRPr="00A223C7">
          <w:rPr>
            <w:rFonts w:ascii="微软雅黑" w:hAnsi="微软雅黑"/>
            <w:noProof/>
            <w:webHidden/>
          </w:rPr>
          <w:instrText xml:space="preserve"> PAGEREF _Toc421887301 \h </w:instrText>
        </w:r>
        <w:r w:rsidR="00E6589A" w:rsidRPr="00A223C7">
          <w:rPr>
            <w:rFonts w:ascii="微软雅黑" w:hAnsi="微软雅黑"/>
            <w:noProof/>
            <w:webHidden/>
          </w:rPr>
        </w:r>
        <w:r w:rsidR="00E6589A" w:rsidRPr="00A223C7">
          <w:rPr>
            <w:rFonts w:ascii="微软雅黑" w:hAnsi="微软雅黑"/>
            <w:noProof/>
            <w:webHidden/>
          </w:rPr>
          <w:fldChar w:fldCharType="separate"/>
        </w:r>
        <w:r w:rsidR="00185734">
          <w:rPr>
            <w:rFonts w:ascii="微软雅黑" w:hAnsi="微软雅黑"/>
            <w:noProof/>
            <w:webHidden/>
          </w:rPr>
          <w:t>33</w:t>
        </w:r>
        <w:r w:rsidR="00E6589A" w:rsidRPr="00A223C7">
          <w:rPr>
            <w:rFonts w:ascii="微软雅黑" w:hAnsi="微软雅黑"/>
            <w:noProof/>
            <w:webHidden/>
          </w:rPr>
          <w:fldChar w:fldCharType="end"/>
        </w:r>
      </w:hyperlink>
    </w:p>
    <w:p w:rsidR="00E6589A" w:rsidRPr="00A223C7" w:rsidRDefault="00D91DB8">
      <w:pPr>
        <w:pStyle w:val="21"/>
        <w:rPr>
          <w:rFonts w:ascii="微软雅黑" w:hAnsi="微软雅黑" w:cstheme="minorBidi"/>
          <w:noProof/>
          <w:kern w:val="2"/>
          <w:sz w:val="21"/>
          <w:szCs w:val="22"/>
        </w:rPr>
      </w:pPr>
      <w:hyperlink w:anchor="_Toc421887302" w:history="1">
        <w:r w:rsidR="00E6589A" w:rsidRPr="00A223C7">
          <w:rPr>
            <w:rStyle w:val="af1"/>
            <w:rFonts w:ascii="微软雅黑" w:hAnsi="微软雅黑"/>
            <w:noProof/>
          </w:rPr>
          <w:t>6.4</w:t>
        </w:r>
        <w:r w:rsidR="00E6589A" w:rsidRPr="00A223C7">
          <w:rPr>
            <w:rStyle w:val="af1"/>
            <w:rFonts w:ascii="微软雅黑" w:hAnsi="微软雅黑" w:hint="eastAsia"/>
            <w:noProof/>
          </w:rPr>
          <w:t xml:space="preserve"> 查单接口和通知接口中支付方式列表</w:t>
        </w:r>
        <w:r w:rsidR="00E6589A" w:rsidRPr="00A223C7">
          <w:rPr>
            <w:rFonts w:ascii="微软雅黑" w:hAnsi="微软雅黑"/>
            <w:noProof/>
            <w:webHidden/>
          </w:rPr>
          <w:tab/>
        </w:r>
        <w:r w:rsidR="00E6589A" w:rsidRPr="00A223C7">
          <w:rPr>
            <w:rFonts w:ascii="微软雅黑" w:hAnsi="微软雅黑"/>
            <w:noProof/>
            <w:webHidden/>
          </w:rPr>
          <w:fldChar w:fldCharType="begin"/>
        </w:r>
        <w:r w:rsidR="00E6589A" w:rsidRPr="00A223C7">
          <w:rPr>
            <w:rFonts w:ascii="微软雅黑" w:hAnsi="微软雅黑"/>
            <w:noProof/>
            <w:webHidden/>
          </w:rPr>
          <w:instrText xml:space="preserve"> PAGEREF _Toc421887302 \h </w:instrText>
        </w:r>
        <w:r w:rsidR="00E6589A" w:rsidRPr="00A223C7">
          <w:rPr>
            <w:rFonts w:ascii="微软雅黑" w:hAnsi="微软雅黑"/>
            <w:noProof/>
            <w:webHidden/>
          </w:rPr>
        </w:r>
        <w:r w:rsidR="00E6589A" w:rsidRPr="00A223C7">
          <w:rPr>
            <w:rFonts w:ascii="微软雅黑" w:hAnsi="微软雅黑"/>
            <w:noProof/>
            <w:webHidden/>
          </w:rPr>
          <w:fldChar w:fldCharType="separate"/>
        </w:r>
        <w:r w:rsidR="00185734">
          <w:rPr>
            <w:rFonts w:ascii="微软雅黑" w:hAnsi="微软雅黑"/>
            <w:noProof/>
            <w:webHidden/>
          </w:rPr>
          <w:t>33</w:t>
        </w:r>
        <w:r w:rsidR="00E6589A" w:rsidRPr="00A223C7">
          <w:rPr>
            <w:rFonts w:ascii="微软雅黑" w:hAnsi="微软雅黑"/>
            <w:noProof/>
            <w:webHidden/>
          </w:rPr>
          <w:fldChar w:fldCharType="end"/>
        </w:r>
      </w:hyperlink>
    </w:p>
    <w:p w:rsidR="00E6589A" w:rsidRPr="00A223C7" w:rsidRDefault="00D91DB8">
      <w:pPr>
        <w:pStyle w:val="21"/>
        <w:rPr>
          <w:rFonts w:ascii="微软雅黑" w:hAnsi="微软雅黑" w:cstheme="minorBidi"/>
          <w:noProof/>
          <w:kern w:val="2"/>
          <w:sz w:val="21"/>
          <w:szCs w:val="22"/>
        </w:rPr>
      </w:pPr>
      <w:hyperlink w:anchor="_Toc421887303" w:history="1">
        <w:r w:rsidR="00E6589A" w:rsidRPr="00A223C7">
          <w:rPr>
            <w:rStyle w:val="af1"/>
            <w:rFonts w:ascii="微软雅黑" w:hAnsi="微软雅黑"/>
            <w:noProof/>
          </w:rPr>
          <w:t>6.5</w:t>
        </w:r>
        <w:r w:rsidR="00E6589A" w:rsidRPr="00A223C7">
          <w:rPr>
            <w:rStyle w:val="af1"/>
            <w:rFonts w:ascii="微软雅黑" w:hAnsi="微软雅黑" w:hint="eastAsia"/>
            <w:noProof/>
          </w:rPr>
          <w:t xml:space="preserve"> </w:t>
        </w:r>
        <w:r w:rsidR="0069484A">
          <w:rPr>
            <w:rStyle w:val="af1"/>
            <w:rFonts w:ascii="微软雅黑" w:hAnsi="微软雅黑" w:hint="eastAsia"/>
            <w:noProof/>
          </w:rPr>
          <w:t>签名</w:t>
        </w:r>
        <w:r w:rsidR="00E6589A" w:rsidRPr="00A223C7">
          <w:rPr>
            <w:rStyle w:val="af1"/>
            <w:rFonts w:ascii="微软雅黑" w:hAnsi="微软雅黑" w:hint="eastAsia"/>
            <w:noProof/>
          </w:rPr>
          <w:t>算法列表</w:t>
        </w:r>
        <w:r w:rsidR="00E6589A" w:rsidRPr="00A223C7">
          <w:rPr>
            <w:rFonts w:ascii="微软雅黑" w:hAnsi="微软雅黑"/>
            <w:noProof/>
            <w:webHidden/>
          </w:rPr>
          <w:tab/>
        </w:r>
        <w:r w:rsidR="00E6589A" w:rsidRPr="00A223C7">
          <w:rPr>
            <w:rFonts w:ascii="微软雅黑" w:hAnsi="微软雅黑"/>
            <w:noProof/>
            <w:webHidden/>
          </w:rPr>
          <w:fldChar w:fldCharType="begin"/>
        </w:r>
        <w:r w:rsidR="00E6589A" w:rsidRPr="00A223C7">
          <w:rPr>
            <w:rFonts w:ascii="微软雅黑" w:hAnsi="微软雅黑"/>
            <w:noProof/>
            <w:webHidden/>
          </w:rPr>
          <w:instrText xml:space="preserve"> PAGEREF _Toc421887303 \h </w:instrText>
        </w:r>
        <w:r w:rsidR="00E6589A" w:rsidRPr="00A223C7">
          <w:rPr>
            <w:rFonts w:ascii="微软雅黑" w:hAnsi="微软雅黑"/>
            <w:noProof/>
            <w:webHidden/>
          </w:rPr>
        </w:r>
        <w:r w:rsidR="00E6589A" w:rsidRPr="00A223C7">
          <w:rPr>
            <w:rFonts w:ascii="微软雅黑" w:hAnsi="微软雅黑"/>
            <w:noProof/>
            <w:webHidden/>
          </w:rPr>
          <w:fldChar w:fldCharType="separate"/>
        </w:r>
        <w:r w:rsidR="00185734">
          <w:rPr>
            <w:rFonts w:ascii="微软雅黑" w:hAnsi="微软雅黑"/>
            <w:noProof/>
            <w:webHidden/>
          </w:rPr>
          <w:t>34</w:t>
        </w:r>
        <w:r w:rsidR="00E6589A" w:rsidRPr="00A223C7">
          <w:rPr>
            <w:rFonts w:ascii="微软雅黑" w:hAnsi="微软雅黑"/>
            <w:noProof/>
            <w:webHidden/>
          </w:rPr>
          <w:fldChar w:fldCharType="end"/>
        </w:r>
      </w:hyperlink>
    </w:p>
    <w:p w:rsidR="00E6589A" w:rsidRPr="00A223C7" w:rsidRDefault="00D91DB8">
      <w:pPr>
        <w:pStyle w:val="21"/>
        <w:rPr>
          <w:rFonts w:ascii="微软雅黑" w:hAnsi="微软雅黑" w:cstheme="minorBidi"/>
          <w:noProof/>
          <w:kern w:val="2"/>
          <w:sz w:val="21"/>
          <w:szCs w:val="22"/>
        </w:rPr>
      </w:pPr>
      <w:hyperlink w:anchor="_Toc421887304" w:history="1">
        <w:r w:rsidR="00E6589A" w:rsidRPr="00A223C7">
          <w:rPr>
            <w:rStyle w:val="af1"/>
            <w:rFonts w:ascii="微软雅黑" w:hAnsi="微软雅黑"/>
            <w:noProof/>
          </w:rPr>
          <w:t>6.6</w:t>
        </w:r>
        <w:r w:rsidR="00E6589A" w:rsidRPr="00A223C7">
          <w:rPr>
            <w:rStyle w:val="af1"/>
            <w:rFonts w:ascii="微软雅黑" w:hAnsi="微软雅黑" w:hint="eastAsia"/>
            <w:noProof/>
          </w:rPr>
          <w:t xml:space="preserve"> 支付结果列表</w:t>
        </w:r>
        <w:r w:rsidR="00E6589A" w:rsidRPr="00A223C7">
          <w:rPr>
            <w:rFonts w:ascii="微软雅黑" w:hAnsi="微软雅黑"/>
            <w:noProof/>
            <w:webHidden/>
          </w:rPr>
          <w:tab/>
        </w:r>
        <w:r w:rsidR="00E6589A" w:rsidRPr="00A223C7">
          <w:rPr>
            <w:rFonts w:ascii="微软雅黑" w:hAnsi="微软雅黑"/>
            <w:noProof/>
            <w:webHidden/>
          </w:rPr>
          <w:fldChar w:fldCharType="begin"/>
        </w:r>
        <w:r w:rsidR="00E6589A" w:rsidRPr="00A223C7">
          <w:rPr>
            <w:rFonts w:ascii="微软雅黑" w:hAnsi="微软雅黑"/>
            <w:noProof/>
            <w:webHidden/>
          </w:rPr>
          <w:instrText xml:space="preserve"> PAGEREF _Toc421887304 \h </w:instrText>
        </w:r>
        <w:r w:rsidR="00E6589A" w:rsidRPr="00A223C7">
          <w:rPr>
            <w:rFonts w:ascii="微软雅黑" w:hAnsi="微软雅黑"/>
            <w:noProof/>
            <w:webHidden/>
          </w:rPr>
        </w:r>
        <w:r w:rsidR="00E6589A" w:rsidRPr="00A223C7">
          <w:rPr>
            <w:rFonts w:ascii="微软雅黑" w:hAnsi="微软雅黑"/>
            <w:noProof/>
            <w:webHidden/>
          </w:rPr>
          <w:fldChar w:fldCharType="separate"/>
        </w:r>
        <w:r w:rsidR="00185734">
          <w:rPr>
            <w:rFonts w:ascii="微软雅黑" w:hAnsi="微软雅黑"/>
            <w:noProof/>
            <w:webHidden/>
          </w:rPr>
          <w:t>34</w:t>
        </w:r>
        <w:r w:rsidR="00E6589A" w:rsidRPr="00A223C7">
          <w:rPr>
            <w:rFonts w:ascii="微软雅黑" w:hAnsi="微软雅黑"/>
            <w:noProof/>
            <w:webHidden/>
          </w:rPr>
          <w:fldChar w:fldCharType="end"/>
        </w:r>
      </w:hyperlink>
    </w:p>
    <w:p w:rsidR="00E6589A" w:rsidRPr="00A223C7" w:rsidRDefault="00D91DB8">
      <w:pPr>
        <w:pStyle w:val="21"/>
        <w:rPr>
          <w:rFonts w:ascii="微软雅黑" w:hAnsi="微软雅黑" w:cstheme="minorBidi"/>
          <w:noProof/>
          <w:kern w:val="2"/>
          <w:sz w:val="21"/>
          <w:szCs w:val="22"/>
        </w:rPr>
      </w:pPr>
      <w:hyperlink w:anchor="_Toc421887305" w:history="1">
        <w:r w:rsidR="00E6589A" w:rsidRPr="00A223C7">
          <w:rPr>
            <w:rStyle w:val="af1"/>
            <w:rFonts w:ascii="微软雅黑" w:hAnsi="微软雅黑"/>
            <w:noProof/>
          </w:rPr>
          <w:t>6.7</w:t>
        </w:r>
        <w:r w:rsidR="00E6589A" w:rsidRPr="00A223C7">
          <w:rPr>
            <w:rStyle w:val="af1"/>
            <w:rFonts w:ascii="微软雅黑" w:hAnsi="微软雅黑" w:hint="eastAsia"/>
            <w:noProof/>
          </w:rPr>
          <w:t xml:space="preserve"> 响应数据格式列表</w:t>
        </w:r>
        <w:r w:rsidR="00E6589A" w:rsidRPr="00A223C7">
          <w:rPr>
            <w:rFonts w:ascii="微软雅黑" w:hAnsi="微软雅黑"/>
            <w:noProof/>
            <w:webHidden/>
          </w:rPr>
          <w:tab/>
        </w:r>
        <w:r w:rsidR="00E6589A" w:rsidRPr="00A223C7">
          <w:rPr>
            <w:rFonts w:ascii="微软雅黑" w:hAnsi="微软雅黑"/>
            <w:noProof/>
            <w:webHidden/>
          </w:rPr>
          <w:fldChar w:fldCharType="begin"/>
        </w:r>
        <w:r w:rsidR="00E6589A" w:rsidRPr="00A223C7">
          <w:rPr>
            <w:rFonts w:ascii="微软雅黑" w:hAnsi="微软雅黑"/>
            <w:noProof/>
            <w:webHidden/>
          </w:rPr>
          <w:instrText xml:space="preserve"> PAGEREF _Toc421887305 \h </w:instrText>
        </w:r>
        <w:r w:rsidR="00E6589A" w:rsidRPr="00A223C7">
          <w:rPr>
            <w:rFonts w:ascii="微软雅黑" w:hAnsi="微软雅黑"/>
            <w:noProof/>
            <w:webHidden/>
          </w:rPr>
        </w:r>
        <w:r w:rsidR="00E6589A" w:rsidRPr="00A223C7">
          <w:rPr>
            <w:rFonts w:ascii="微软雅黑" w:hAnsi="微软雅黑"/>
            <w:noProof/>
            <w:webHidden/>
          </w:rPr>
          <w:fldChar w:fldCharType="separate"/>
        </w:r>
        <w:r w:rsidR="00185734">
          <w:rPr>
            <w:rFonts w:ascii="微软雅黑" w:hAnsi="微软雅黑"/>
            <w:noProof/>
            <w:webHidden/>
          </w:rPr>
          <w:t>35</w:t>
        </w:r>
        <w:r w:rsidR="00E6589A" w:rsidRPr="00A223C7">
          <w:rPr>
            <w:rFonts w:ascii="微软雅黑" w:hAnsi="微软雅黑"/>
            <w:noProof/>
            <w:webHidden/>
          </w:rPr>
          <w:fldChar w:fldCharType="end"/>
        </w:r>
      </w:hyperlink>
    </w:p>
    <w:p w:rsidR="00E6589A" w:rsidRPr="00A223C7" w:rsidRDefault="00D91DB8">
      <w:pPr>
        <w:pStyle w:val="21"/>
        <w:rPr>
          <w:rFonts w:ascii="微软雅黑" w:hAnsi="微软雅黑" w:cstheme="minorBidi"/>
          <w:noProof/>
          <w:kern w:val="2"/>
          <w:sz w:val="21"/>
          <w:szCs w:val="22"/>
        </w:rPr>
      </w:pPr>
      <w:hyperlink w:anchor="_Toc421887306" w:history="1">
        <w:r w:rsidR="00E6589A" w:rsidRPr="00A223C7">
          <w:rPr>
            <w:rStyle w:val="af1"/>
            <w:rFonts w:ascii="微软雅黑" w:hAnsi="微软雅黑"/>
            <w:noProof/>
          </w:rPr>
          <w:t>6.8</w:t>
        </w:r>
        <w:r w:rsidR="00E6589A" w:rsidRPr="00A223C7">
          <w:rPr>
            <w:rStyle w:val="af1"/>
            <w:rFonts w:ascii="微软雅黑" w:hAnsi="微软雅黑" w:hint="eastAsia"/>
            <w:noProof/>
          </w:rPr>
          <w:t xml:space="preserve"> 字符编码列表</w:t>
        </w:r>
        <w:r w:rsidR="00E6589A" w:rsidRPr="00A223C7">
          <w:rPr>
            <w:rFonts w:ascii="微软雅黑" w:hAnsi="微软雅黑"/>
            <w:noProof/>
            <w:webHidden/>
          </w:rPr>
          <w:tab/>
        </w:r>
        <w:r w:rsidR="00E6589A" w:rsidRPr="00A223C7">
          <w:rPr>
            <w:rFonts w:ascii="微软雅黑" w:hAnsi="微软雅黑"/>
            <w:noProof/>
            <w:webHidden/>
          </w:rPr>
          <w:fldChar w:fldCharType="begin"/>
        </w:r>
        <w:r w:rsidR="00E6589A" w:rsidRPr="00A223C7">
          <w:rPr>
            <w:rFonts w:ascii="微软雅黑" w:hAnsi="微软雅黑"/>
            <w:noProof/>
            <w:webHidden/>
          </w:rPr>
          <w:instrText xml:space="preserve"> PAGEREF _Toc421887306 \h </w:instrText>
        </w:r>
        <w:r w:rsidR="00E6589A" w:rsidRPr="00A223C7">
          <w:rPr>
            <w:rFonts w:ascii="微软雅黑" w:hAnsi="微软雅黑"/>
            <w:noProof/>
            <w:webHidden/>
          </w:rPr>
        </w:r>
        <w:r w:rsidR="00E6589A" w:rsidRPr="00A223C7">
          <w:rPr>
            <w:rFonts w:ascii="微软雅黑" w:hAnsi="微软雅黑"/>
            <w:noProof/>
            <w:webHidden/>
          </w:rPr>
          <w:fldChar w:fldCharType="separate"/>
        </w:r>
        <w:r w:rsidR="00185734">
          <w:rPr>
            <w:rFonts w:ascii="微软雅黑" w:hAnsi="微软雅黑"/>
            <w:noProof/>
            <w:webHidden/>
          </w:rPr>
          <w:t>35</w:t>
        </w:r>
        <w:r w:rsidR="00E6589A" w:rsidRPr="00A223C7">
          <w:rPr>
            <w:rFonts w:ascii="微软雅黑" w:hAnsi="微软雅黑"/>
            <w:noProof/>
            <w:webHidden/>
          </w:rPr>
          <w:fldChar w:fldCharType="end"/>
        </w:r>
      </w:hyperlink>
    </w:p>
    <w:p w:rsidR="00E6589A" w:rsidRPr="00A223C7" w:rsidRDefault="00D91DB8">
      <w:pPr>
        <w:pStyle w:val="21"/>
        <w:rPr>
          <w:rFonts w:ascii="微软雅黑" w:hAnsi="微软雅黑" w:cstheme="minorBidi"/>
          <w:noProof/>
          <w:kern w:val="2"/>
          <w:sz w:val="21"/>
          <w:szCs w:val="22"/>
        </w:rPr>
      </w:pPr>
      <w:hyperlink w:anchor="_Toc421887307" w:history="1">
        <w:r w:rsidR="00E6589A" w:rsidRPr="00A223C7">
          <w:rPr>
            <w:rStyle w:val="af1"/>
            <w:rFonts w:ascii="微软雅黑" w:hAnsi="微软雅黑"/>
            <w:noProof/>
          </w:rPr>
          <w:t>6.9</w:t>
        </w:r>
        <w:r w:rsidR="00E6589A" w:rsidRPr="00A223C7">
          <w:rPr>
            <w:rStyle w:val="af1"/>
            <w:rFonts w:ascii="微软雅黑" w:hAnsi="微软雅黑" w:hint="eastAsia"/>
            <w:noProof/>
          </w:rPr>
          <w:t xml:space="preserve"> 订单查询错误码列表</w:t>
        </w:r>
        <w:r w:rsidR="00E6589A" w:rsidRPr="00A223C7">
          <w:rPr>
            <w:rFonts w:ascii="微软雅黑" w:hAnsi="微软雅黑"/>
            <w:noProof/>
            <w:webHidden/>
          </w:rPr>
          <w:tab/>
        </w:r>
        <w:r w:rsidR="00E6589A" w:rsidRPr="00A223C7">
          <w:rPr>
            <w:rFonts w:ascii="微软雅黑" w:hAnsi="微软雅黑"/>
            <w:noProof/>
            <w:webHidden/>
          </w:rPr>
          <w:fldChar w:fldCharType="begin"/>
        </w:r>
        <w:r w:rsidR="00E6589A" w:rsidRPr="00A223C7">
          <w:rPr>
            <w:rFonts w:ascii="微软雅黑" w:hAnsi="微软雅黑"/>
            <w:noProof/>
            <w:webHidden/>
          </w:rPr>
          <w:instrText xml:space="preserve"> PAGEREF _Toc421887307 \h </w:instrText>
        </w:r>
        <w:r w:rsidR="00E6589A" w:rsidRPr="00A223C7">
          <w:rPr>
            <w:rFonts w:ascii="微软雅黑" w:hAnsi="微软雅黑"/>
            <w:noProof/>
            <w:webHidden/>
          </w:rPr>
        </w:r>
        <w:r w:rsidR="00E6589A" w:rsidRPr="00A223C7">
          <w:rPr>
            <w:rFonts w:ascii="微软雅黑" w:hAnsi="微软雅黑"/>
            <w:noProof/>
            <w:webHidden/>
          </w:rPr>
          <w:fldChar w:fldCharType="separate"/>
        </w:r>
        <w:r w:rsidR="00185734">
          <w:rPr>
            <w:rFonts w:ascii="微软雅黑" w:hAnsi="微软雅黑"/>
            <w:noProof/>
            <w:webHidden/>
          </w:rPr>
          <w:t>35</w:t>
        </w:r>
        <w:r w:rsidR="00E6589A" w:rsidRPr="00A223C7">
          <w:rPr>
            <w:rFonts w:ascii="微软雅黑" w:hAnsi="微软雅黑"/>
            <w:noProof/>
            <w:webHidden/>
          </w:rPr>
          <w:fldChar w:fldCharType="end"/>
        </w:r>
      </w:hyperlink>
    </w:p>
    <w:p w:rsidR="00E6589A" w:rsidRPr="00A223C7" w:rsidRDefault="00D91DB8">
      <w:pPr>
        <w:pStyle w:val="21"/>
        <w:rPr>
          <w:rFonts w:ascii="微软雅黑" w:hAnsi="微软雅黑" w:cstheme="minorBidi"/>
          <w:noProof/>
          <w:kern w:val="2"/>
          <w:sz w:val="21"/>
          <w:szCs w:val="22"/>
        </w:rPr>
      </w:pPr>
      <w:hyperlink w:anchor="_Toc421887308" w:history="1">
        <w:r w:rsidR="00E6589A" w:rsidRPr="00A223C7">
          <w:rPr>
            <w:rStyle w:val="af1"/>
            <w:rFonts w:ascii="微软雅黑" w:hAnsi="微软雅黑"/>
            <w:noProof/>
          </w:rPr>
          <w:t>6.10</w:t>
        </w:r>
        <w:r w:rsidR="00E6589A" w:rsidRPr="00A223C7">
          <w:rPr>
            <w:rStyle w:val="af1"/>
            <w:rFonts w:ascii="微软雅黑" w:hAnsi="微软雅黑" w:hint="eastAsia"/>
            <w:noProof/>
          </w:rPr>
          <w:t xml:space="preserve"> 银行编号列表</w:t>
        </w:r>
        <w:r w:rsidR="00E6589A" w:rsidRPr="00A223C7">
          <w:rPr>
            <w:rFonts w:ascii="微软雅黑" w:hAnsi="微软雅黑"/>
            <w:noProof/>
            <w:webHidden/>
          </w:rPr>
          <w:tab/>
        </w:r>
        <w:r w:rsidR="00E6589A" w:rsidRPr="00A223C7">
          <w:rPr>
            <w:rFonts w:ascii="微软雅黑" w:hAnsi="微软雅黑"/>
            <w:noProof/>
            <w:webHidden/>
          </w:rPr>
          <w:fldChar w:fldCharType="begin"/>
        </w:r>
        <w:r w:rsidR="00E6589A" w:rsidRPr="00A223C7">
          <w:rPr>
            <w:rFonts w:ascii="微软雅黑" w:hAnsi="微软雅黑"/>
            <w:noProof/>
            <w:webHidden/>
          </w:rPr>
          <w:instrText xml:space="preserve"> PAGEREF _Toc421887308 \h </w:instrText>
        </w:r>
        <w:r w:rsidR="00E6589A" w:rsidRPr="00A223C7">
          <w:rPr>
            <w:rFonts w:ascii="微软雅黑" w:hAnsi="微软雅黑"/>
            <w:noProof/>
            <w:webHidden/>
          </w:rPr>
        </w:r>
        <w:r w:rsidR="00E6589A" w:rsidRPr="00A223C7">
          <w:rPr>
            <w:rFonts w:ascii="微软雅黑" w:hAnsi="微软雅黑"/>
            <w:noProof/>
            <w:webHidden/>
          </w:rPr>
          <w:fldChar w:fldCharType="separate"/>
        </w:r>
        <w:r w:rsidR="00185734">
          <w:rPr>
            <w:rFonts w:ascii="微软雅黑" w:hAnsi="微软雅黑"/>
            <w:noProof/>
            <w:webHidden/>
          </w:rPr>
          <w:t>36</w:t>
        </w:r>
        <w:r w:rsidR="00E6589A" w:rsidRPr="00A223C7">
          <w:rPr>
            <w:rFonts w:ascii="微软雅黑" w:hAnsi="微软雅黑"/>
            <w:noProof/>
            <w:webHidden/>
          </w:rPr>
          <w:fldChar w:fldCharType="end"/>
        </w:r>
      </w:hyperlink>
    </w:p>
    <w:p w:rsidR="00E6589A" w:rsidRPr="00A223C7" w:rsidRDefault="00D91DB8">
      <w:pPr>
        <w:pStyle w:val="21"/>
        <w:rPr>
          <w:rFonts w:ascii="微软雅黑" w:hAnsi="微软雅黑" w:cstheme="minorBidi"/>
          <w:noProof/>
          <w:kern w:val="2"/>
          <w:sz w:val="21"/>
          <w:szCs w:val="22"/>
        </w:rPr>
      </w:pPr>
      <w:hyperlink w:anchor="_Toc421887309" w:history="1">
        <w:r w:rsidR="00E6589A" w:rsidRPr="00A223C7">
          <w:rPr>
            <w:rStyle w:val="af1"/>
            <w:rFonts w:ascii="微软雅黑" w:hAnsi="微软雅黑"/>
            <w:noProof/>
          </w:rPr>
          <w:t>6.11</w:t>
        </w:r>
        <w:r w:rsidR="00E6589A" w:rsidRPr="00A223C7">
          <w:rPr>
            <w:rStyle w:val="af1"/>
            <w:rFonts w:ascii="微软雅黑" w:hAnsi="微软雅黑" w:hint="eastAsia"/>
            <w:noProof/>
          </w:rPr>
          <w:t xml:space="preserve"> 商户风控字段值及格式</w:t>
        </w:r>
        <w:r w:rsidR="00E6589A" w:rsidRPr="00A223C7">
          <w:rPr>
            <w:rFonts w:ascii="微软雅黑" w:hAnsi="微软雅黑"/>
            <w:noProof/>
            <w:webHidden/>
          </w:rPr>
          <w:tab/>
        </w:r>
        <w:r w:rsidR="00E6589A" w:rsidRPr="00A223C7">
          <w:rPr>
            <w:rFonts w:ascii="微软雅黑" w:hAnsi="微软雅黑"/>
            <w:noProof/>
            <w:webHidden/>
          </w:rPr>
          <w:fldChar w:fldCharType="begin"/>
        </w:r>
        <w:r w:rsidR="00E6589A" w:rsidRPr="00A223C7">
          <w:rPr>
            <w:rFonts w:ascii="微软雅黑" w:hAnsi="微软雅黑"/>
            <w:noProof/>
            <w:webHidden/>
          </w:rPr>
          <w:instrText xml:space="preserve"> PAGEREF _Toc421887309 \h </w:instrText>
        </w:r>
        <w:r w:rsidR="00E6589A" w:rsidRPr="00A223C7">
          <w:rPr>
            <w:rFonts w:ascii="微软雅黑" w:hAnsi="微软雅黑"/>
            <w:noProof/>
            <w:webHidden/>
          </w:rPr>
        </w:r>
        <w:r w:rsidR="00E6589A" w:rsidRPr="00A223C7">
          <w:rPr>
            <w:rFonts w:ascii="微软雅黑" w:hAnsi="微软雅黑"/>
            <w:noProof/>
            <w:webHidden/>
          </w:rPr>
          <w:fldChar w:fldCharType="separate"/>
        </w:r>
        <w:r w:rsidR="00185734">
          <w:rPr>
            <w:rFonts w:ascii="微软雅黑" w:hAnsi="微软雅黑"/>
            <w:noProof/>
            <w:webHidden/>
          </w:rPr>
          <w:t>37</w:t>
        </w:r>
        <w:r w:rsidR="00E6589A" w:rsidRPr="00A223C7">
          <w:rPr>
            <w:rFonts w:ascii="微软雅黑" w:hAnsi="微软雅黑"/>
            <w:noProof/>
            <w:webHidden/>
          </w:rPr>
          <w:fldChar w:fldCharType="end"/>
        </w:r>
      </w:hyperlink>
    </w:p>
    <w:p w:rsidR="00E6589A" w:rsidRPr="00A223C7" w:rsidRDefault="00D91DB8">
      <w:pPr>
        <w:pStyle w:val="21"/>
        <w:rPr>
          <w:rFonts w:ascii="微软雅黑" w:hAnsi="微软雅黑" w:cstheme="minorBidi"/>
          <w:noProof/>
          <w:kern w:val="2"/>
          <w:sz w:val="21"/>
          <w:szCs w:val="22"/>
        </w:rPr>
      </w:pPr>
      <w:hyperlink w:anchor="_Toc421887310" w:history="1">
        <w:r w:rsidR="00E6589A" w:rsidRPr="00A223C7">
          <w:rPr>
            <w:rStyle w:val="af1"/>
            <w:rFonts w:ascii="微软雅黑" w:hAnsi="微软雅黑"/>
            <w:noProof/>
          </w:rPr>
          <w:t>6.12</w:t>
        </w:r>
        <w:r w:rsidR="00E6589A" w:rsidRPr="00A223C7">
          <w:rPr>
            <w:rStyle w:val="af1"/>
            <w:rFonts w:ascii="微软雅黑" w:hAnsi="微软雅黑" w:hint="eastAsia"/>
            <w:noProof/>
          </w:rPr>
          <w:t xml:space="preserve"> 商户统计字段格式</w:t>
        </w:r>
        <w:r w:rsidR="00E6589A" w:rsidRPr="00A223C7">
          <w:rPr>
            <w:rFonts w:ascii="微软雅黑" w:hAnsi="微软雅黑"/>
            <w:noProof/>
            <w:webHidden/>
          </w:rPr>
          <w:tab/>
        </w:r>
        <w:r w:rsidR="00E6589A" w:rsidRPr="00A223C7">
          <w:rPr>
            <w:rFonts w:ascii="微软雅黑" w:hAnsi="微软雅黑"/>
            <w:noProof/>
            <w:webHidden/>
          </w:rPr>
          <w:fldChar w:fldCharType="begin"/>
        </w:r>
        <w:r w:rsidR="00E6589A" w:rsidRPr="00A223C7">
          <w:rPr>
            <w:rFonts w:ascii="微软雅黑" w:hAnsi="微软雅黑"/>
            <w:noProof/>
            <w:webHidden/>
          </w:rPr>
          <w:instrText xml:space="preserve"> PAGEREF _Toc421887310 \h </w:instrText>
        </w:r>
        <w:r w:rsidR="00E6589A" w:rsidRPr="00A223C7">
          <w:rPr>
            <w:rFonts w:ascii="微软雅黑" w:hAnsi="微软雅黑"/>
            <w:noProof/>
            <w:webHidden/>
          </w:rPr>
        </w:r>
        <w:r w:rsidR="00E6589A" w:rsidRPr="00A223C7">
          <w:rPr>
            <w:rFonts w:ascii="微软雅黑" w:hAnsi="微软雅黑"/>
            <w:noProof/>
            <w:webHidden/>
          </w:rPr>
          <w:fldChar w:fldCharType="separate"/>
        </w:r>
        <w:r w:rsidR="00185734">
          <w:rPr>
            <w:rFonts w:ascii="微软雅黑" w:hAnsi="微软雅黑"/>
            <w:noProof/>
            <w:webHidden/>
          </w:rPr>
          <w:t>39</w:t>
        </w:r>
        <w:r w:rsidR="00E6589A" w:rsidRPr="00A223C7">
          <w:rPr>
            <w:rFonts w:ascii="微软雅黑" w:hAnsi="微软雅黑"/>
            <w:noProof/>
            <w:webHidden/>
          </w:rPr>
          <w:fldChar w:fldCharType="end"/>
        </w:r>
      </w:hyperlink>
    </w:p>
    <w:p w:rsidR="00CD397C" w:rsidRPr="00A223C7" w:rsidRDefault="00A47AE7">
      <w:pPr>
        <w:rPr>
          <w:rFonts w:ascii="微软雅黑" w:eastAsia="微软雅黑" w:hAnsi="微软雅黑"/>
        </w:rPr>
      </w:pPr>
      <w:r w:rsidRPr="00A223C7">
        <w:rPr>
          <w:rFonts w:ascii="微软雅黑" w:eastAsia="微软雅黑" w:hAnsi="微软雅黑"/>
          <w:b/>
          <w:sz w:val="20"/>
          <w:szCs w:val="20"/>
        </w:rPr>
        <w:fldChar w:fldCharType="end"/>
      </w:r>
      <w:r w:rsidRPr="00A223C7">
        <w:rPr>
          <w:rFonts w:ascii="微软雅黑" w:eastAsia="微软雅黑" w:hAnsi="微软雅黑"/>
        </w:rPr>
        <w:br w:type="page"/>
      </w:r>
    </w:p>
    <w:p w:rsidR="00CD397C" w:rsidRPr="00A223C7" w:rsidRDefault="00A47AE7">
      <w:pPr>
        <w:pStyle w:val="1"/>
        <w:rPr>
          <w:rFonts w:ascii="微软雅黑" w:hAnsi="微软雅黑"/>
        </w:rPr>
      </w:pPr>
      <w:bookmarkStart w:id="3" w:name="_Toc421887274"/>
      <w:r w:rsidRPr="00A223C7">
        <w:rPr>
          <w:rFonts w:ascii="微软雅黑" w:hAnsi="微软雅黑" w:hint="eastAsia"/>
        </w:rPr>
        <w:lastRenderedPageBreak/>
        <w:t>简介</w:t>
      </w:r>
      <w:bookmarkEnd w:id="3"/>
    </w:p>
    <w:p w:rsidR="00CD397C" w:rsidRPr="00A223C7" w:rsidRDefault="00A47AE7">
      <w:pPr>
        <w:pStyle w:val="2"/>
        <w:rPr>
          <w:rFonts w:ascii="微软雅黑" w:hAnsi="微软雅黑"/>
        </w:rPr>
      </w:pPr>
      <w:bookmarkStart w:id="4" w:name="_Toc421887275"/>
      <w:r w:rsidRPr="00A223C7">
        <w:rPr>
          <w:rFonts w:ascii="微软雅黑" w:hAnsi="微软雅黑" w:hint="eastAsia"/>
        </w:rPr>
        <w:t>文档概述</w:t>
      </w:r>
      <w:bookmarkEnd w:id="4"/>
    </w:p>
    <w:p w:rsidR="00CD397C" w:rsidRPr="00A223C7" w:rsidRDefault="00A47AE7">
      <w:pPr>
        <w:ind w:left="0"/>
        <w:rPr>
          <w:rFonts w:ascii="微软雅黑" w:eastAsia="微软雅黑" w:hAnsi="微软雅黑"/>
        </w:rPr>
      </w:pPr>
      <w:r w:rsidRPr="00A223C7">
        <w:rPr>
          <w:rFonts w:ascii="微软雅黑" w:eastAsia="微软雅黑" w:hAnsi="微软雅黑" w:hint="eastAsia"/>
        </w:rPr>
        <w:tab/>
        <w:t>第三方商户可以通过百度钱包企业版接入百度钱包系统，通过百度钱包进行便捷、安全的支付交易，百度钱包企业版提供即时到账、交易结果查询等功能。本文档拟对商户接入百度钱包企业版系统后进行的交互流程，以及调用接口进行描述，帮助商户系统开发人员顺利接入。文档主要内容包括百度钱包企业版接口调用方式、即时到账和支付结果查询接口参数规范、以及百度钱包企业版接入要求等内容。</w:t>
      </w:r>
    </w:p>
    <w:p w:rsidR="00CD397C" w:rsidRPr="00A223C7" w:rsidRDefault="00A47AE7">
      <w:pPr>
        <w:pStyle w:val="2"/>
        <w:rPr>
          <w:rFonts w:ascii="微软雅黑" w:hAnsi="微软雅黑"/>
        </w:rPr>
      </w:pPr>
      <w:bookmarkStart w:id="5" w:name="_Toc421887276"/>
      <w:r w:rsidRPr="00A223C7">
        <w:rPr>
          <w:rFonts w:ascii="微软雅黑" w:hAnsi="微软雅黑" w:hint="eastAsia"/>
        </w:rPr>
        <w:t>阅读对象及阅读建议</w:t>
      </w:r>
      <w:bookmarkEnd w:id="5"/>
    </w:p>
    <w:p w:rsidR="00CD397C" w:rsidRPr="00A223C7" w:rsidRDefault="00A47AE7">
      <w:pPr>
        <w:pStyle w:val="11"/>
        <w:widowControl w:val="0"/>
        <w:numPr>
          <w:ilvl w:val="0"/>
          <w:numId w:val="11"/>
        </w:numPr>
        <w:ind w:left="777" w:firstLineChars="0" w:hanging="357"/>
        <w:jc w:val="both"/>
        <w:rPr>
          <w:rFonts w:ascii="微软雅黑" w:eastAsia="微软雅黑" w:hAnsi="微软雅黑" w:cs="Arial"/>
          <w:sz w:val="21"/>
          <w:szCs w:val="21"/>
        </w:rPr>
      </w:pPr>
      <w:r w:rsidRPr="00A223C7">
        <w:rPr>
          <w:rFonts w:ascii="微软雅黑" w:eastAsia="微软雅黑" w:hAnsi="微软雅黑" w:cs="Arial" w:hint="eastAsia"/>
          <w:sz w:val="21"/>
          <w:szCs w:val="21"/>
        </w:rPr>
        <w:t>接入百度钱包系统的商户系统开发人员</w:t>
      </w:r>
    </w:p>
    <w:p w:rsidR="00CD397C" w:rsidRPr="003F1D74" w:rsidRDefault="00A47AE7" w:rsidP="003F1D74">
      <w:pPr>
        <w:pStyle w:val="11"/>
        <w:widowControl w:val="0"/>
        <w:numPr>
          <w:ilvl w:val="0"/>
          <w:numId w:val="11"/>
        </w:numPr>
        <w:ind w:firstLineChars="0"/>
        <w:jc w:val="both"/>
        <w:rPr>
          <w:rFonts w:ascii="微软雅黑" w:eastAsia="微软雅黑" w:hAnsi="微软雅黑" w:cs="Arial"/>
          <w:sz w:val="21"/>
          <w:szCs w:val="21"/>
        </w:rPr>
      </w:pPr>
      <w:r w:rsidRPr="00A223C7">
        <w:rPr>
          <w:rFonts w:ascii="微软雅黑" w:eastAsia="微软雅黑" w:hAnsi="微软雅黑" w:cs="Arial" w:hint="eastAsia"/>
          <w:sz w:val="21"/>
          <w:szCs w:val="21"/>
        </w:rPr>
        <w:t>百度钱包的对外接口相关技术人员，包括SDK开发和技术支持</w:t>
      </w:r>
    </w:p>
    <w:p w:rsidR="00CD397C" w:rsidRPr="00A223C7" w:rsidRDefault="00A47AE7">
      <w:pPr>
        <w:pStyle w:val="11"/>
        <w:ind w:firstLineChars="0"/>
        <w:rPr>
          <w:rFonts w:ascii="微软雅黑" w:eastAsia="微软雅黑" w:hAnsi="微软雅黑" w:cs="Arial"/>
          <w:b/>
          <w:color w:val="FF0000"/>
          <w:sz w:val="21"/>
          <w:szCs w:val="21"/>
        </w:rPr>
      </w:pPr>
      <w:r w:rsidRPr="00A223C7">
        <w:rPr>
          <w:rFonts w:ascii="微软雅黑" w:eastAsia="微软雅黑" w:hAnsi="微软雅黑" w:cs="Arial" w:hint="eastAsia"/>
          <w:b/>
          <w:color w:val="FF0000"/>
          <w:sz w:val="21"/>
          <w:szCs w:val="21"/>
        </w:rPr>
        <w:t>请商户系统开发人员注意“</w:t>
      </w:r>
      <w:r w:rsidR="009663C6" w:rsidRPr="00A223C7">
        <w:rPr>
          <w:rFonts w:ascii="微软雅黑" w:eastAsia="微软雅黑" w:hAnsi="微软雅黑"/>
          <w:b/>
          <w:noProof/>
        </w:rPr>
        <w:drawing>
          <wp:inline distT="0" distB="0" distL="0" distR="0">
            <wp:extent cx="257175" cy="228600"/>
            <wp:effectExtent l="0" t="0" r="9525" b="0"/>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A223C7">
        <w:rPr>
          <w:rFonts w:ascii="微软雅黑" w:eastAsia="微软雅黑" w:hAnsi="微软雅黑" w:cs="Arial" w:hint="eastAsia"/>
          <w:b/>
          <w:color w:val="FF0000"/>
          <w:sz w:val="21"/>
          <w:szCs w:val="21"/>
        </w:rPr>
        <w:t>”</w:t>
      </w:r>
      <w:r w:rsidRPr="00A223C7">
        <w:rPr>
          <w:rFonts w:ascii="微软雅黑" w:eastAsia="微软雅黑" w:hAnsi="微软雅黑" w:cs="Arial"/>
          <w:b/>
          <w:color w:val="FF0000"/>
          <w:sz w:val="21"/>
          <w:szCs w:val="21"/>
        </w:rPr>
        <w:t>标识</w:t>
      </w:r>
      <w:r w:rsidRPr="00A223C7">
        <w:rPr>
          <w:rFonts w:ascii="微软雅黑" w:eastAsia="微软雅黑" w:hAnsi="微软雅黑" w:cs="Arial" w:hint="eastAsia"/>
          <w:b/>
          <w:color w:val="FF0000"/>
          <w:sz w:val="21"/>
          <w:szCs w:val="21"/>
        </w:rPr>
        <w:t>下的内容以及红色字体内容，如果忽略它们，可能会引发资金风险。</w:t>
      </w:r>
    </w:p>
    <w:p w:rsidR="00CD397C" w:rsidRPr="00A223C7" w:rsidRDefault="00A47AE7">
      <w:pPr>
        <w:pStyle w:val="2"/>
        <w:rPr>
          <w:rFonts w:ascii="微软雅黑" w:hAnsi="微软雅黑"/>
        </w:rPr>
      </w:pPr>
      <w:bookmarkStart w:id="6" w:name="_Toc421887277"/>
      <w:r w:rsidRPr="00A223C7">
        <w:rPr>
          <w:rFonts w:ascii="微软雅黑" w:hAnsi="微软雅黑" w:hint="eastAsia"/>
        </w:rPr>
        <w:t>名词解释</w:t>
      </w:r>
      <w:bookmarkEnd w:id="6"/>
    </w:p>
    <w:p w:rsidR="00CD397C" w:rsidRPr="00A223C7" w:rsidRDefault="00A47AE7">
      <w:pPr>
        <w:pStyle w:val="TableDescription"/>
        <w:rPr>
          <w:rFonts w:ascii="微软雅黑" w:eastAsia="微软雅黑" w:hAnsi="微软雅黑"/>
        </w:rPr>
      </w:pPr>
      <w:r w:rsidRPr="00A223C7">
        <w:rPr>
          <w:rFonts w:ascii="微软雅黑" w:eastAsia="微软雅黑" w:hAnsi="微软雅黑" w:hint="eastAsia"/>
        </w:rPr>
        <w:t xml:space="preserve">名词解释 </w:t>
      </w:r>
    </w:p>
    <w:tbl>
      <w:tblPr>
        <w:tblW w:w="8938" w:type="dxa"/>
        <w:jc w:val="center"/>
        <w:tblLayout w:type="fixed"/>
        <w:tblLook w:val="04A0" w:firstRow="1" w:lastRow="0" w:firstColumn="1" w:lastColumn="0" w:noHBand="0" w:noVBand="1"/>
      </w:tblPr>
      <w:tblGrid>
        <w:gridCol w:w="1319"/>
        <w:gridCol w:w="7619"/>
      </w:tblGrid>
      <w:tr w:rsidR="00CD397C" w:rsidRPr="00A223C7" w:rsidTr="00BF5D0A">
        <w:trPr>
          <w:cantSplit/>
          <w:jc w:val="center"/>
        </w:trPr>
        <w:tc>
          <w:tcPr>
            <w:tcW w:w="1319" w:type="dxa"/>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tcPr>
          <w:p w:rsidR="00CD397C" w:rsidRPr="00A223C7" w:rsidRDefault="00A47AE7">
            <w:pPr>
              <w:pStyle w:val="TableHeading"/>
              <w:rPr>
                <w:rFonts w:ascii="微软雅黑" w:eastAsia="微软雅黑" w:hAnsi="微软雅黑"/>
                <w:b w:val="0"/>
              </w:rPr>
            </w:pPr>
            <w:r w:rsidRPr="00A223C7">
              <w:rPr>
                <w:rFonts w:ascii="微软雅黑" w:eastAsia="微软雅黑" w:hAnsi="微软雅黑" w:hint="eastAsia"/>
              </w:rPr>
              <w:t>术语</w:t>
            </w:r>
          </w:p>
        </w:tc>
        <w:tc>
          <w:tcPr>
            <w:tcW w:w="7619" w:type="dxa"/>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tcPr>
          <w:p w:rsidR="00CD397C" w:rsidRPr="00A223C7" w:rsidRDefault="00A47AE7">
            <w:pPr>
              <w:pStyle w:val="TableHeading"/>
              <w:rPr>
                <w:rFonts w:ascii="微软雅黑" w:eastAsia="微软雅黑" w:hAnsi="微软雅黑"/>
                <w:b w:val="0"/>
              </w:rPr>
            </w:pPr>
            <w:r w:rsidRPr="00A223C7">
              <w:rPr>
                <w:rFonts w:ascii="微软雅黑" w:eastAsia="微软雅黑" w:hAnsi="微软雅黑" w:hint="eastAsia"/>
              </w:rPr>
              <w:t>解释</w:t>
            </w:r>
          </w:p>
        </w:tc>
      </w:tr>
      <w:tr w:rsidR="00CD397C" w:rsidRPr="00A223C7" w:rsidTr="00BF5D0A">
        <w:trPr>
          <w:cantSplit/>
          <w:jc w:val="center"/>
        </w:trPr>
        <w:tc>
          <w:tcPr>
            <w:tcW w:w="1319"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tcPr>
          <w:p w:rsidR="00CD397C" w:rsidRPr="00A223C7" w:rsidRDefault="00A47AE7">
            <w:pPr>
              <w:pStyle w:val="TableText"/>
              <w:rPr>
                <w:rFonts w:ascii="微软雅黑" w:eastAsia="微软雅黑" w:hAnsi="微软雅黑"/>
              </w:rPr>
            </w:pPr>
            <w:r w:rsidRPr="00A223C7">
              <w:rPr>
                <w:rFonts w:ascii="微软雅黑" w:eastAsia="微软雅黑" w:hAnsi="微软雅黑" w:hint="eastAsia"/>
              </w:rPr>
              <w:t>对外接口</w:t>
            </w:r>
          </w:p>
        </w:tc>
        <w:tc>
          <w:tcPr>
            <w:tcW w:w="7619"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tcPr>
          <w:p w:rsidR="00CD397C" w:rsidRPr="00A223C7" w:rsidRDefault="00A47AE7">
            <w:pPr>
              <w:pStyle w:val="TableText"/>
              <w:rPr>
                <w:rFonts w:ascii="微软雅黑" w:eastAsia="微软雅黑" w:hAnsi="微软雅黑"/>
              </w:rPr>
            </w:pPr>
            <w:r w:rsidRPr="00A223C7">
              <w:rPr>
                <w:rFonts w:ascii="微软雅黑" w:eastAsia="微软雅黑" w:hAnsi="微软雅黑" w:hint="eastAsia"/>
              </w:rPr>
              <w:t>对外接口是商户系统和百度钱包系统交互的途径和契约，分为两类：服务接口和通知接口。</w:t>
            </w:r>
          </w:p>
          <w:p w:rsidR="00CD397C" w:rsidRPr="00A223C7" w:rsidRDefault="00A47AE7">
            <w:pPr>
              <w:pStyle w:val="TableText"/>
              <w:rPr>
                <w:rFonts w:ascii="微软雅黑" w:eastAsia="微软雅黑" w:hAnsi="微软雅黑"/>
              </w:rPr>
            </w:pPr>
            <w:r w:rsidRPr="00A223C7">
              <w:rPr>
                <w:rFonts w:ascii="微软雅黑" w:eastAsia="微软雅黑" w:hAnsi="微软雅黑" w:hint="eastAsia"/>
              </w:rPr>
              <w:t>服务接口由商户调用，百度钱包负责处理；通知接口由百度钱包调用，商户负责处理。</w:t>
            </w:r>
          </w:p>
          <w:p w:rsidR="00CD397C" w:rsidRPr="00A223C7" w:rsidRDefault="00A47AE7">
            <w:pPr>
              <w:pStyle w:val="TableText"/>
              <w:rPr>
                <w:rFonts w:ascii="微软雅黑" w:eastAsia="微软雅黑" w:hAnsi="微软雅黑"/>
              </w:rPr>
            </w:pPr>
            <w:r w:rsidRPr="00A223C7">
              <w:rPr>
                <w:rFonts w:ascii="微软雅黑" w:eastAsia="微软雅黑" w:hAnsi="微软雅黑" w:hint="eastAsia"/>
              </w:rPr>
              <w:t>接口的规范包括URL和请求参数两部分，详见“接口规范”章节。</w:t>
            </w:r>
          </w:p>
        </w:tc>
      </w:tr>
      <w:tr w:rsidR="00CD397C" w:rsidRPr="00A223C7" w:rsidTr="00BF5D0A">
        <w:trPr>
          <w:cantSplit/>
          <w:jc w:val="center"/>
        </w:trPr>
        <w:tc>
          <w:tcPr>
            <w:tcW w:w="1319"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tcPr>
          <w:p w:rsidR="00CD397C" w:rsidRPr="00A223C7" w:rsidRDefault="00A47AE7">
            <w:pPr>
              <w:pStyle w:val="TableText"/>
              <w:rPr>
                <w:rFonts w:ascii="微软雅黑" w:eastAsia="微软雅黑" w:hAnsi="微软雅黑"/>
              </w:rPr>
            </w:pPr>
            <w:r w:rsidRPr="00A223C7">
              <w:rPr>
                <w:rFonts w:ascii="微软雅黑" w:eastAsia="微软雅黑" w:hAnsi="微软雅黑" w:hint="eastAsia"/>
              </w:rPr>
              <w:t>百度钱包商户号</w:t>
            </w:r>
          </w:p>
        </w:tc>
        <w:tc>
          <w:tcPr>
            <w:tcW w:w="7619"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tcPr>
          <w:p w:rsidR="00CD397C" w:rsidRPr="00A223C7" w:rsidRDefault="00A47AE7">
            <w:pPr>
              <w:pStyle w:val="TableText"/>
              <w:rPr>
                <w:rFonts w:ascii="微软雅黑" w:eastAsia="微软雅黑" w:hAnsi="微软雅黑"/>
              </w:rPr>
            </w:pPr>
            <w:r w:rsidRPr="00A223C7">
              <w:rPr>
                <w:rFonts w:ascii="微软雅黑" w:eastAsia="微软雅黑" w:hAnsi="微软雅黑" w:hint="eastAsia"/>
              </w:rPr>
              <w:t>百度钱包为接入百度钱包系统的每家商户分配一个独一无二的ID，作为商户身份的唯一标识，我们把这个ID称为百度钱包商户号。</w:t>
            </w:r>
          </w:p>
          <w:p w:rsidR="00CD397C" w:rsidRPr="00A223C7" w:rsidRDefault="00A47AE7">
            <w:pPr>
              <w:pStyle w:val="TableText"/>
              <w:rPr>
                <w:rFonts w:ascii="微软雅黑" w:eastAsia="微软雅黑" w:hAnsi="微软雅黑"/>
              </w:rPr>
            </w:pPr>
            <w:r w:rsidRPr="00A223C7">
              <w:rPr>
                <w:rFonts w:ascii="微软雅黑" w:eastAsia="微软雅黑" w:hAnsi="微软雅黑" w:hint="eastAsia"/>
              </w:rPr>
              <w:t>百度钱包商户号在商户与百度钱包签约时分配。</w:t>
            </w:r>
          </w:p>
        </w:tc>
      </w:tr>
      <w:tr w:rsidR="00CD397C" w:rsidRPr="00A223C7" w:rsidTr="00BF5D0A">
        <w:trPr>
          <w:cantSplit/>
          <w:jc w:val="center"/>
        </w:trPr>
        <w:tc>
          <w:tcPr>
            <w:tcW w:w="1319"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tcPr>
          <w:p w:rsidR="00CD397C" w:rsidRPr="00A223C7" w:rsidRDefault="00A47AE7">
            <w:pPr>
              <w:pStyle w:val="TableText"/>
              <w:rPr>
                <w:rFonts w:ascii="微软雅黑" w:eastAsia="微软雅黑" w:hAnsi="微软雅黑"/>
              </w:rPr>
            </w:pPr>
            <w:r w:rsidRPr="00A223C7">
              <w:rPr>
                <w:rFonts w:ascii="微软雅黑" w:eastAsia="微软雅黑" w:hAnsi="微软雅黑" w:hint="eastAsia"/>
              </w:rPr>
              <w:lastRenderedPageBreak/>
              <w:t>百度钱包合作密钥</w:t>
            </w:r>
          </w:p>
        </w:tc>
        <w:tc>
          <w:tcPr>
            <w:tcW w:w="7619"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tcPr>
          <w:p w:rsidR="00CD397C" w:rsidRPr="00A223C7" w:rsidRDefault="00A47AE7">
            <w:pPr>
              <w:pStyle w:val="TableText"/>
              <w:rPr>
                <w:rFonts w:ascii="微软雅黑" w:eastAsia="微软雅黑" w:hAnsi="微软雅黑"/>
              </w:rPr>
            </w:pPr>
            <w:r w:rsidRPr="00A223C7">
              <w:rPr>
                <w:rFonts w:ascii="微软雅黑" w:eastAsia="微软雅黑" w:hAnsi="微软雅黑" w:hint="eastAsia"/>
              </w:rPr>
              <w:t>为了保证商户系统和百度钱包系统之间通信的真实性，百度钱包与商户签约时，为每个商户分配一个保密的、独一无二的key，我们把这个key称为百度钱包合作密钥。</w:t>
            </w:r>
          </w:p>
          <w:p w:rsidR="00CD397C" w:rsidRPr="00A223C7" w:rsidRDefault="00A47AE7">
            <w:pPr>
              <w:pStyle w:val="TableText"/>
              <w:rPr>
                <w:rFonts w:ascii="微软雅黑" w:eastAsia="微软雅黑" w:hAnsi="微软雅黑"/>
              </w:rPr>
            </w:pPr>
            <w:r w:rsidRPr="00A223C7">
              <w:rPr>
                <w:rFonts w:ascii="微软雅黑" w:eastAsia="微软雅黑" w:hAnsi="微软雅黑" w:hint="eastAsia"/>
              </w:rPr>
              <w:t>百度钱包合作密钥将用于对通信数据的签名，必须确保只有商户和百度钱包知道，否则通信数据可能被篡改或伪造。</w:t>
            </w:r>
          </w:p>
        </w:tc>
      </w:tr>
      <w:tr w:rsidR="00CD397C" w:rsidRPr="00A223C7" w:rsidTr="00BF5D0A">
        <w:trPr>
          <w:cantSplit/>
          <w:jc w:val="center"/>
        </w:trPr>
        <w:tc>
          <w:tcPr>
            <w:tcW w:w="1319"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tcPr>
          <w:p w:rsidR="00CD397C" w:rsidRPr="00A223C7" w:rsidRDefault="00A47AE7">
            <w:pPr>
              <w:pStyle w:val="TableText"/>
              <w:rPr>
                <w:rFonts w:ascii="微软雅黑" w:eastAsia="微软雅黑" w:hAnsi="微软雅黑"/>
              </w:rPr>
            </w:pPr>
            <w:r w:rsidRPr="00A223C7">
              <w:rPr>
                <w:rFonts w:ascii="微软雅黑" w:eastAsia="微软雅黑" w:hAnsi="微软雅黑" w:hint="eastAsia"/>
              </w:rPr>
              <w:t>不要求登陆百度钱包</w:t>
            </w:r>
          </w:p>
        </w:tc>
        <w:tc>
          <w:tcPr>
            <w:tcW w:w="7619"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tcPr>
          <w:p w:rsidR="00CD397C" w:rsidRPr="00A223C7" w:rsidRDefault="00A47AE7">
            <w:pPr>
              <w:pStyle w:val="TableText"/>
              <w:rPr>
                <w:rFonts w:ascii="微软雅黑" w:eastAsia="微软雅黑" w:hAnsi="微软雅黑"/>
              </w:rPr>
            </w:pPr>
            <w:r w:rsidRPr="00A223C7">
              <w:rPr>
                <w:rFonts w:ascii="微软雅黑" w:eastAsia="微软雅黑" w:hAnsi="微软雅黑" w:hint="eastAsia"/>
              </w:rPr>
              <w:t>不要求登陆百度钱包指：由商户发起请求，用户在商户处完成相关操作后，跳转到百度钱包系统，用户无需注册百度钱包账号即可完成后续交易。</w:t>
            </w:r>
          </w:p>
        </w:tc>
      </w:tr>
      <w:tr w:rsidR="00CD397C" w:rsidRPr="00A223C7" w:rsidTr="00BF5D0A">
        <w:trPr>
          <w:cantSplit/>
          <w:jc w:val="center"/>
        </w:trPr>
        <w:tc>
          <w:tcPr>
            <w:tcW w:w="1319"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tcPr>
          <w:p w:rsidR="00CD397C" w:rsidRPr="00A223C7" w:rsidRDefault="00A47AE7">
            <w:pPr>
              <w:pStyle w:val="TableText"/>
              <w:rPr>
                <w:rFonts w:ascii="微软雅黑" w:eastAsia="微软雅黑" w:hAnsi="微软雅黑"/>
              </w:rPr>
            </w:pPr>
            <w:r w:rsidRPr="00A223C7">
              <w:rPr>
                <w:rFonts w:ascii="微软雅黑" w:eastAsia="微软雅黑" w:hAnsi="微软雅黑" w:hint="eastAsia"/>
              </w:rPr>
              <w:t>登陆百度钱</w:t>
            </w:r>
            <w:r w:rsidR="00BF5D0A" w:rsidRPr="00A223C7">
              <w:rPr>
                <w:rFonts w:ascii="微软雅黑" w:eastAsia="微软雅黑" w:hAnsi="微软雅黑" w:hint="eastAsia"/>
              </w:rPr>
              <w:t>包</w:t>
            </w:r>
          </w:p>
        </w:tc>
        <w:tc>
          <w:tcPr>
            <w:tcW w:w="7619"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tcPr>
          <w:p w:rsidR="00CD397C" w:rsidRPr="00A223C7" w:rsidRDefault="00A47AE7">
            <w:pPr>
              <w:pStyle w:val="TableText"/>
              <w:rPr>
                <w:rFonts w:ascii="微软雅黑" w:eastAsia="微软雅黑" w:hAnsi="微软雅黑"/>
              </w:rPr>
            </w:pPr>
            <w:r w:rsidRPr="00A223C7">
              <w:rPr>
                <w:rFonts w:ascii="微软雅黑" w:eastAsia="微软雅黑" w:hAnsi="微软雅黑" w:hint="eastAsia"/>
              </w:rPr>
              <w:t>登陆百度钱包指：由商户发起请求，用户在商户处完成相关操作后，跳转到百度钱包系统，必须要要登陆百度钱包系统才能继续进行交易，如果用户没有百度钱包账户则需注册后才能继续。</w:t>
            </w:r>
          </w:p>
        </w:tc>
      </w:tr>
      <w:tr w:rsidR="00CD397C" w:rsidRPr="00A223C7" w:rsidTr="00BF5D0A">
        <w:trPr>
          <w:cantSplit/>
          <w:jc w:val="center"/>
        </w:trPr>
        <w:tc>
          <w:tcPr>
            <w:tcW w:w="1319"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tcPr>
          <w:p w:rsidR="00CD397C" w:rsidRPr="00A223C7" w:rsidRDefault="00A47AE7">
            <w:pPr>
              <w:pStyle w:val="TableText"/>
              <w:rPr>
                <w:rFonts w:ascii="微软雅黑" w:eastAsia="微软雅黑" w:hAnsi="微软雅黑"/>
              </w:rPr>
            </w:pPr>
            <w:r w:rsidRPr="00A223C7">
              <w:rPr>
                <w:rFonts w:ascii="微软雅黑" w:eastAsia="微软雅黑" w:hAnsi="微软雅黑" w:hint="eastAsia"/>
              </w:rPr>
              <w:t>统一收银台</w:t>
            </w:r>
          </w:p>
        </w:tc>
        <w:tc>
          <w:tcPr>
            <w:tcW w:w="7619"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vAlign w:val="center"/>
          </w:tcPr>
          <w:p w:rsidR="00CD397C" w:rsidRPr="00A223C7" w:rsidRDefault="00A47AE7">
            <w:pPr>
              <w:pStyle w:val="TableText"/>
              <w:rPr>
                <w:rFonts w:ascii="微软雅黑" w:eastAsia="微软雅黑" w:hAnsi="微软雅黑"/>
              </w:rPr>
            </w:pPr>
            <w:r w:rsidRPr="00A223C7">
              <w:rPr>
                <w:rFonts w:ascii="微软雅黑" w:eastAsia="微软雅黑" w:hAnsi="微软雅黑" w:hint="eastAsia"/>
              </w:rPr>
              <w:t>在商户开通统一收银台的情况下，进入收银台时，首先会根据商户的选择进行登录支付或是免登支付。</w:t>
            </w:r>
          </w:p>
          <w:p w:rsidR="00CD397C" w:rsidRPr="00A223C7" w:rsidRDefault="00A47AE7">
            <w:pPr>
              <w:pStyle w:val="TableText"/>
              <w:rPr>
                <w:rFonts w:ascii="微软雅黑" w:eastAsia="微软雅黑" w:hAnsi="微软雅黑"/>
              </w:rPr>
            </w:pPr>
            <w:r w:rsidRPr="00A223C7">
              <w:rPr>
                <w:rFonts w:ascii="微软雅黑" w:eastAsia="微软雅黑" w:hAnsi="微软雅黑"/>
              </w:rPr>
              <w:t>如果</w:t>
            </w:r>
            <w:r w:rsidRPr="00A223C7">
              <w:rPr>
                <w:rFonts w:ascii="微软雅黑" w:eastAsia="微软雅黑" w:hAnsi="微软雅黑" w:hint="eastAsia"/>
              </w:rPr>
              <w:t>商户没有选择支付方式，百度钱包会根据用户当前的百度账号的登录状态</w:t>
            </w:r>
            <w:r w:rsidRPr="00A223C7">
              <w:rPr>
                <w:rFonts w:ascii="微软雅黑" w:eastAsia="微软雅黑" w:hAnsi="微软雅黑"/>
              </w:rPr>
              <w:t>进行</w:t>
            </w:r>
            <w:r w:rsidRPr="00A223C7">
              <w:rPr>
                <w:rFonts w:ascii="微软雅黑" w:eastAsia="微软雅黑" w:hAnsi="微软雅黑" w:hint="eastAsia"/>
              </w:rPr>
              <w:t>支付。</w:t>
            </w:r>
          </w:p>
          <w:p w:rsidR="00CD397C" w:rsidRPr="00A223C7" w:rsidRDefault="00A47AE7">
            <w:pPr>
              <w:pStyle w:val="TableText"/>
              <w:rPr>
                <w:rFonts w:ascii="微软雅黑" w:eastAsia="微软雅黑" w:hAnsi="微软雅黑"/>
              </w:rPr>
            </w:pPr>
            <w:r w:rsidRPr="00A223C7">
              <w:rPr>
                <w:rFonts w:ascii="微软雅黑" w:eastAsia="微软雅黑" w:hAnsi="微软雅黑" w:hint="eastAsia"/>
              </w:rPr>
              <w:t>当百度账号登录状态为非登陆的情况下：用户将进行免登支付。</w:t>
            </w:r>
          </w:p>
          <w:p w:rsidR="00CD397C" w:rsidRPr="00A223C7" w:rsidRDefault="00A47AE7">
            <w:pPr>
              <w:pStyle w:val="TableText"/>
              <w:rPr>
                <w:rFonts w:ascii="微软雅黑" w:eastAsia="微软雅黑" w:hAnsi="微软雅黑"/>
              </w:rPr>
            </w:pPr>
            <w:r w:rsidRPr="00A223C7">
              <w:rPr>
                <w:rFonts w:ascii="微软雅黑" w:eastAsia="微软雅黑" w:hAnsi="微软雅黑" w:hint="eastAsia"/>
              </w:rPr>
              <w:t>当百度账号登录状态为已登录的情况下：用户将进行登录支付。</w:t>
            </w:r>
          </w:p>
        </w:tc>
      </w:tr>
    </w:tbl>
    <w:p w:rsidR="00CD397C" w:rsidRPr="00A223C7" w:rsidRDefault="00CD397C">
      <w:pPr>
        <w:rPr>
          <w:rFonts w:ascii="微软雅黑" w:eastAsia="微软雅黑" w:hAnsi="微软雅黑"/>
        </w:rPr>
      </w:pPr>
    </w:p>
    <w:p w:rsidR="00CD397C" w:rsidRPr="00A223C7" w:rsidRDefault="00A47AE7">
      <w:pPr>
        <w:snapToGrid/>
        <w:spacing w:before="0" w:after="0" w:line="240" w:lineRule="auto"/>
        <w:ind w:left="0"/>
        <w:jc w:val="left"/>
        <w:rPr>
          <w:rFonts w:ascii="微软雅黑" w:eastAsia="微软雅黑" w:hAnsi="微软雅黑"/>
        </w:rPr>
      </w:pPr>
      <w:r w:rsidRPr="00A223C7">
        <w:rPr>
          <w:rFonts w:ascii="微软雅黑" w:eastAsia="微软雅黑" w:hAnsi="微软雅黑"/>
        </w:rPr>
        <w:br w:type="page"/>
      </w:r>
    </w:p>
    <w:p w:rsidR="00CD397C" w:rsidRPr="00A223C7" w:rsidRDefault="00A47AE7">
      <w:pPr>
        <w:pStyle w:val="1"/>
        <w:rPr>
          <w:rFonts w:ascii="微软雅黑" w:hAnsi="微软雅黑"/>
        </w:rPr>
      </w:pPr>
      <w:bookmarkStart w:id="7" w:name="_签名机制"/>
      <w:bookmarkStart w:id="8" w:name="_Toc421887278"/>
      <w:bookmarkEnd w:id="7"/>
      <w:r w:rsidRPr="00A223C7">
        <w:rPr>
          <w:rFonts w:ascii="微软雅黑" w:hAnsi="微软雅黑" w:hint="eastAsia"/>
        </w:rPr>
        <w:lastRenderedPageBreak/>
        <w:t>签名机制</w:t>
      </w:r>
      <w:bookmarkEnd w:id="8"/>
    </w:p>
    <w:p w:rsidR="00CD397C" w:rsidRPr="00A223C7" w:rsidRDefault="00A47AE7">
      <w:pPr>
        <w:pStyle w:val="a7"/>
        <w:ind w:left="0" w:firstLine="420"/>
        <w:rPr>
          <w:rFonts w:ascii="微软雅黑" w:eastAsia="微软雅黑" w:hAnsi="微软雅黑"/>
        </w:rPr>
      </w:pPr>
      <w:r w:rsidRPr="00A223C7">
        <w:rPr>
          <w:rFonts w:ascii="微软雅黑" w:eastAsia="微软雅黑" w:hAnsi="微软雅黑" w:hint="eastAsia"/>
        </w:rPr>
        <w:t>由于商户和百度钱包之间的通信涉及到订单信息和支付信息，必须保证通信数据不被篡改和伪造。否则，将给商户和百度钱包造成资金损失。</w:t>
      </w:r>
    </w:p>
    <w:p w:rsidR="00CD397C" w:rsidRPr="00A223C7" w:rsidRDefault="00A47AE7">
      <w:pPr>
        <w:pStyle w:val="a7"/>
        <w:ind w:left="0" w:firstLine="420"/>
        <w:rPr>
          <w:rFonts w:ascii="微软雅黑" w:eastAsia="微软雅黑" w:hAnsi="微软雅黑"/>
        </w:rPr>
      </w:pPr>
      <w:r w:rsidRPr="00A223C7">
        <w:rPr>
          <w:rFonts w:ascii="微软雅黑" w:eastAsia="微软雅黑" w:hAnsi="微软雅黑" w:hint="eastAsia"/>
        </w:rPr>
        <w:t>百度钱包采用</w:t>
      </w:r>
      <w:r w:rsidRPr="00A223C7">
        <w:rPr>
          <w:rFonts w:ascii="微软雅黑" w:eastAsia="微软雅黑" w:hAnsi="微软雅黑" w:hint="eastAsia"/>
          <w:b/>
        </w:rPr>
        <w:t>签名机制</w:t>
      </w:r>
      <w:r w:rsidRPr="00A223C7">
        <w:rPr>
          <w:rFonts w:ascii="微软雅黑" w:eastAsia="微软雅黑" w:hAnsi="微软雅黑" w:hint="eastAsia"/>
        </w:rPr>
        <w:t>来保证通信安全。本文中的每个接口规范都包括两个参数：sign_method和sign。sign_method</w:t>
      </w:r>
      <w:r w:rsidR="0069484A">
        <w:rPr>
          <w:rFonts w:ascii="微软雅黑" w:eastAsia="微软雅黑" w:hAnsi="微软雅黑" w:hint="eastAsia"/>
        </w:rPr>
        <w:t>是签名</w:t>
      </w:r>
      <w:r w:rsidRPr="00A223C7">
        <w:rPr>
          <w:rFonts w:ascii="微软雅黑" w:eastAsia="微软雅黑" w:hAnsi="微软雅黑" w:hint="eastAsia"/>
        </w:rPr>
        <w:t>算法，sign是签名结果。商户或百度钱包向对方发送数据时，必须指定sign_method并生成相应的sign；对方接收到数据后，必须使用相同的签名算法对sign的值进行验证。如果验证不通过，则说明通信数据已经被篡改或伪造。</w:t>
      </w:r>
    </w:p>
    <w:p w:rsidR="00CD397C" w:rsidRPr="00A223C7" w:rsidRDefault="00A47AE7">
      <w:pPr>
        <w:pStyle w:val="a7"/>
        <w:ind w:left="0" w:firstLine="420"/>
        <w:rPr>
          <w:rFonts w:ascii="微软雅黑" w:eastAsia="微软雅黑" w:hAnsi="微软雅黑"/>
        </w:rPr>
      </w:pPr>
      <w:r w:rsidRPr="00A223C7">
        <w:rPr>
          <w:rFonts w:ascii="微软雅黑" w:eastAsia="微软雅黑" w:hAnsi="微软雅黑" w:hint="eastAsia"/>
        </w:rPr>
        <w:t>百度钱包没有使用RSA、DSA等给予非对称密钥的签名算法，而是使用了MD5、SHA-1等</w:t>
      </w:r>
      <w:r w:rsidR="00090673">
        <w:rPr>
          <w:rFonts w:ascii="微软雅黑" w:eastAsia="微软雅黑" w:hAnsi="微软雅黑" w:hint="eastAsia"/>
        </w:rPr>
        <w:t>签名</w:t>
      </w:r>
      <w:r w:rsidRPr="00A223C7">
        <w:rPr>
          <w:rFonts w:ascii="微软雅黑" w:eastAsia="微软雅黑" w:hAnsi="微软雅黑" w:hint="eastAsia"/>
        </w:rPr>
        <w:t>算法。这些</w:t>
      </w:r>
      <w:r w:rsidR="00090673">
        <w:rPr>
          <w:rFonts w:ascii="微软雅黑" w:eastAsia="微软雅黑" w:hAnsi="微软雅黑" w:hint="eastAsia"/>
        </w:rPr>
        <w:t>签名</w:t>
      </w:r>
      <w:r w:rsidRPr="00A223C7">
        <w:rPr>
          <w:rFonts w:ascii="微软雅黑" w:eastAsia="微软雅黑" w:hAnsi="微软雅黑" w:hint="eastAsia"/>
        </w:rPr>
        <w:t>算法本身并不能用作签名，但是结合百度钱包合作密钥，也可以起到签名的作用，进而达到</w:t>
      </w:r>
      <w:r w:rsidRPr="00A223C7">
        <w:rPr>
          <w:rFonts w:ascii="微软雅黑" w:eastAsia="微软雅黑" w:hAnsi="微软雅黑" w:hint="eastAsia"/>
          <w:b/>
        </w:rPr>
        <w:t>防篡改和伪造</w:t>
      </w:r>
      <w:r w:rsidRPr="00A223C7">
        <w:rPr>
          <w:rFonts w:ascii="微软雅黑" w:eastAsia="微软雅黑" w:hAnsi="微软雅黑" w:hint="eastAsia"/>
        </w:rPr>
        <w:t>的目的。</w:t>
      </w:r>
    </w:p>
    <w:p w:rsidR="00CD397C" w:rsidRPr="00A223C7" w:rsidRDefault="00A47AE7">
      <w:pPr>
        <w:pStyle w:val="a7"/>
        <w:ind w:left="0" w:firstLine="420"/>
        <w:rPr>
          <w:rFonts w:ascii="微软雅黑" w:eastAsia="微软雅黑" w:hAnsi="微软雅黑"/>
        </w:rPr>
      </w:pPr>
      <w:r w:rsidRPr="00A223C7">
        <w:rPr>
          <w:rFonts w:ascii="微软雅黑" w:eastAsia="微软雅黑" w:hAnsi="微软雅黑" w:hint="eastAsia"/>
        </w:rPr>
        <w:t>商户与百度钱包签约时，百度钱包会分配一个百度钱包合作密钥。</w:t>
      </w:r>
      <w:r w:rsidRPr="00A223C7">
        <w:rPr>
          <w:rFonts w:ascii="微软雅黑" w:eastAsia="微软雅黑" w:hAnsi="微软雅黑" w:hint="eastAsia"/>
          <w:b/>
          <w:color w:val="FF0000"/>
        </w:rPr>
        <w:t>每个商户的密钥是唯一的，一定不能让第三方知道。如果密钥泄漏，必须及时通知百度钱包更换密钥。</w:t>
      </w:r>
    </w:p>
    <w:p w:rsidR="00CD397C" w:rsidRPr="00A223C7" w:rsidRDefault="00A47AE7">
      <w:pPr>
        <w:pStyle w:val="a7"/>
        <w:ind w:left="0"/>
        <w:rPr>
          <w:rFonts w:ascii="微软雅黑" w:eastAsia="微软雅黑" w:hAnsi="微软雅黑"/>
        </w:rPr>
      </w:pPr>
      <w:r w:rsidRPr="00A223C7">
        <w:rPr>
          <w:rFonts w:ascii="微软雅黑" w:eastAsia="微软雅黑" w:hAnsi="微软雅黑" w:hint="eastAsia"/>
        </w:rPr>
        <w:t>签名机制包括拼接待签名数据和对待签名数据进行</w:t>
      </w:r>
      <w:r w:rsidR="00090673">
        <w:rPr>
          <w:rFonts w:ascii="微软雅黑" w:eastAsia="微软雅黑" w:hAnsi="微软雅黑" w:hint="eastAsia"/>
        </w:rPr>
        <w:t>签名</w:t>
      </w:r>
      <w:r w:rsidRPr="00A223C7">
        <w:rPr>
          <w:rFonts w:ascii="微软雅黑" w:eastAsia="微软雅黑" w:hAnsi="微软雅黑" w:hint="eastAsia"/>
        </w:rPr>
        <w:t>两个步骤：</w:t>
      </w:r>
    </w:p>
    <w:p w:rsidR="00CD397C" w:rsidRPr="00A223C7" w:rsidRDefault="00A47AE7">
      <w:pPr>
        <w:pStyle w:val="a7"/>
        <w:widowControl w:val="0"/>
        <w:numPr>
          <w:ilvl w:val="0"/>
          <w:numId w:val="12"/>
        </w:numPr>
        <w:snapToGrid/>
        <w:spacing w:before="0" w:after="0" w:line="240" w:lineRule="auto"/>
        <w:rPr>
          <w:rFonts w:ascii="微软雅黑" w:eastAsia="微软雅黑" w:hAnsi="微软雅黑"/>
        </w:rPr>
      </w:pPr>
      <w:r w:rsidRPr="00A223C7">
        <w:rPr>
          <w:rFonts w:ascii="微软雅黑" w:eastAsia="微软雅黑" w:hAnsi="微软雅黑" w:hint="eastAsia"/>
        </w:rPr>
        <w:t>待签名数据由</w:t>
      </w:r>
      <w:r w:rsidRPr="00A223C7">
        <w:rPr>
          <w:rFonts w:ascii="微软雅黑" w:eastAsia="微软雅黑" w:hAnsi="微软雅黑" w:hint="eastAsia"/>
          <w:b/>
        </w:rPr>
        <w:t>除sign之外</w:t>
      </w:r>
      <w:r w:rsidRPr="00A223C7">
        <w:rPr>
          <w:rFonts w:ascii="微软雅黑" w:eastAsia="微软雅黑" w:hAnsi="微软雅黑" w:hint="eastAsia"/>
        </w:rPr>
        <w:t>的所有请求参数和百度钱包合作密钥按以下规则拼接而成：</w:t>
      </w:r>
    </w:p>
    <w:p w:rsidR="00CD397C" w:rsidRPr="00A223C7" w:rsidRDefault="00A47AE7">
      <w:pPr>
        <w:pStyle w:val="a7"/>
        <w:widowControl w:val="0"/>
        <w:numPr>
          <w:ilvl w:val="1"/>
          <w:numId w:val="12"/>
        </w:numPr>
        <w:snapToGrid/>
        <w:spacing w:before="0" w:after="0" w:line="240" w:lineRule="auto"/>
        <w:rPr>
          <w:rFonts w:ascii="微软雅黑" w:eastAsia="微软雅黑" w:hAnsi="微软雅黑"/>
        </w:rPr>
      </w:pPr>
      <w:r w:rsidRPr="00A223C7">
        <w:rPr>
          <w:rFonts w:ascii="微软雅黑" w:eastAsia="微软雅黑" w:hAnsi="微软雅黑" w:hint="eastAsia"/>
        </w:rPr>
        <w:t>请求参数都按照名称</w:t>
      </w:r>
      <w:r w:rsidRPr="00A223C7">
        <w:rPr>
          <w:rFonts w:ascii="微软雅黑" w:eastAsia="微软雅黑" w:hAnsi="微软雅黑" w:hint="eastAsia"/>
          <w:b/>
          <w:color w:val="FF0000"/>
        </w:rPr>
        <w:t>字符升序</w:t>
      </w:r>
      <w:r w:rsidRPr="00A223C7">
        <w:rPr>
          <w:rFonts w:ascii="微软雅黑" w:eastAsia="微软雅黑" w:hAnsi="微软雅黑" w:hint="eastAsia"/>
        </w:rPr>
        <w:t>排列（参数名称不允许相同 ）</w:t>
      </w:r>
    </w:p>
    <w:p w:rsidR="00CD397C" w:rsidRPr="00A223C7" w:rsidRDefault="00A47AE7">
      <w:pPr>
        <w:pStyle w:val="a7"/>
        <w:widowControl w:val="0"/>
        <w:numPr>
          <w:ilvl w:val="1"/>
          <w:numId w:val="12"/>
        </w:numPr>
        <w:snapToGrid/>
        <w:spacing w:before="0" w:after="0" w:line="240" w:lineRule="auto"/>
        <w:rPr>
          <w:rFonts w:ascii="微软雅黑" w:eastAsia="微软雅黑" w:hAnsi="微软雅黑"/>
        </w:rPr>
      </w:pPr>
      <w:r w:rsidRPr="00A223C7">
        <w:rPr>
          <w:rFonts w:ascii="微软雅黑" w:eastAsia="微软雅黑" w:hAnsi="微软雅黑" w:hint="eastAsia"/>
        </w:rPr>
        <w:t>某些请求参数的值是允许包含中文的，为了避免中文的编码问题，我们规定</w:t>
      </w:r>
      <w:r w:rsidRPr="00A223C7">
        <w:rPr>
          <w:rFonts w:ascii="微软雅黑" w:eastAsia="微软雅黑" w:hAnsi="微软雅黑" w:hint="eastAsia"/>
          <w:b/>
          <w:color w:val="FF0000"/>
        </w:rPr>
        <w:t>所有参数</w:t>
      </w:r>
      <w:r w:rsidRPr="00A223C7">
        <w:rPr>
          <w:rFonts w:ascii="微软雅黑" w:eastAsia="微软雅黑" w:hAnsi="微软雅黑" w:hint="eastAsia"/>
        </w:rPr>
        <w:t>的</w:t>
      </w:r>
      <w:r w:rsidRPr="00A223C7">
        <w:rPr>
          <w:rFonts w:ascii="微软雅黑" w:eastAsia="微软雅黑" w:hAnsi="微软雅黑" w:hint="eastAsia"/>
          <w:b/>
          <w:color w:val="FF0000"/>
        </w:rPr>
        <w:t>值</w:t>
      </w:r>
      <w:r w:rsidRPr="00A223C7">
        <w:rPr>
          <w:rFonts w:ascii="微软雅黑" w:eastAsia="微软雅黑" w:hAnsi="微软雅黑" w:hint="eastAsia"/>
        </w:rPr>
        <w:t>必须按照input_charset进行编码（input_charset的含义请参见即时到帐接口规范）</w:t>
      </w:r>
    </w:p>
    <w:p w:rsidR="00CD397C" w:rsidRPr="00A223C7" w:rsidRDefault="00A47AE7">
      <w:pPr>
        <w:pStyle w:val="a7"/>
        <w:widowControl w:val="0"/>
        <w:numPr>
          <w:ilvl w:val="1"/>
          <w:numId w:val="12"/>
        </w:numPr>
        <w:snapToGrid/>
        <w:spacing w:before="0" w:after="0" w:line="240" w:lineRule="auto"/>
        <w:rPr>
          <w:rFonts w:ascii="微软雅黑" w:eastAsia="微软雅黑" w:hAnsi="微软雅黑"/>
          <w:b/>
          <w:color w:val="FF0000"/>
        </w:rPr>
      </w:pPr>
      <w:r w:rsidRPr="00A223C7">
        <w:rPr>
          <w:rFonts w:ascii="微软雅黑" w:eastAsia="微软雅黑" w:hAnsi="微软雅黑" w:hint="eastAsia"/>
          <w:b/>
          <w:color w:val="FF0000"/>
        </w:rPr>
        <w:t>对于可选参数（接口规范中的非“必须”参数），如果没有使用，则无需参与拼接。</w:t>
      </w:r>
      <w:r w:rsidRPr="00A223C7">
        <w:rPr>
          <w:rFonts w:ascii="微软雅黑" w:eastAsia="微软雅黑" w:hAnsi="微软雅黑" w:hint="eastAsia"/>
        </w:rPr>
        <w:t>这样可以增强接口参数的可扩展性。</w:t>
      </w:r>
    </w:p>
    <w:p w:rsidR="00CD397C" w:rsidRPr="00A223C7" w:rsidRDefault="00A47AE7">
      <w:pPr>
        <w:pStyle w:val="a7"/>
        <w:widowControl w:val="0"/>
        <w:numPr>
          <w:ilvl w:val="1"/>
          <w:numId w:val="12"/>
        </w:numPr>
        <w:snapToGrid/>
        <w:spacing w:before="0" w:after="0" w:line="240" w:lineRule="auto"/>
        <w:rPr>
          <w:rFonts w:ascii="微软雅黑" w:eastAsia="微软雅黑" w:hAnsi="微软雅黑"/>
        </w:rPr>
      </w:pPr>
      <w:r w:rsidRPr="00A223C7">
        <w:rPr>
          <w:rFonts w:ascii="微软雅黑" w:eastAsia="微软雅黑" w:hAnsi="微软雅黑" w:hint="eastAsia"/>
        </w:rPr>
        <w:t>将百度钱包合作密钥作为最后一个参数，参数名为key，参数值就是百度钱包合作密钥本身</w:t>
      </w:r>
    </w:p>
    <w:p w:rsidR="00CD397C" w:rsidRPr="00A223C7" w:rsidRDefault="00A47AE7">
      <w:pPr>
        <w:pStyle w:val="a7"/>
        <w:widowControl w:val="0"/>
        <w:numPr>
          <w:ilvl w:val="1"/>
          <w:numId w:val="12"/>
        </w:numPr>
        <w:snapToGrid/>
        <w:spacing w:before="0" w:after="0" w:line="240" w:lineRule="auto"/>
        <w:rPr>
          <w:rFonts w:ascii="微软雅黑" w:eastAsia="微软雅黑" w:hAnsi="微软雅黑"/>
        </w:rPr>
      </w:pPr>
      <w:r w:rsidRPr="00A223C7">
        <w:rPr>
          <w:rFonts w:ascii="微软雅黑" w:eastAsia="微软雅黑" w:hAnsi="微软雅黑" w:hint="eastAsia"/>
        </w:rPr>
        <w:t>将请求参数按上述顺序用&amp;拼接起来</w:t>
      </w:r>
    </w:p>
    <w:p w:rsidR="00CD397C" w:rsidRPr="00A223C7" w:rsidRDefault="00A47AE7">
      <w:pPr>
        <w:pStyle w:val="a7"/>
        <w:ind w:left="420"/>
        <w:rPr>
          <w:rFonts w:ascii="微软雅黑" w:eastAsia="微软雅黑" w:hAnsi="微软雅黑"/>
        </w:rPr>
      </w:pPr>
      <w:r w:rsidRPr="00A223C7">
        <w:rPr>
          <w:rFonts w:ascii="微软雅黑" w:eastAsia="微软雅黑" w:hAnsi="微软雅黑" w:hint="eastAsia"/>
          <w:b/>
          <w:color w:val="FF0000"/>
        </w:rPr>
        <w:lastRenderedPageBreak/>
        <w:t>需要注意的是：在</w:t>
      </w:r>
      <w:r w:rsidRPr="00A223C7">
        <w:rPr>
          <w:rFonts w:ascii="微软雅黑" w:eastAsia="微软雅黑" w:hAnsi="微软雅黑" w:hint="eastAsia"/>
          <w:b/>
          <w:color w:val="FF0000"/>
          <w:u w:val="single"/>
        </w:rPr>
        <w:t>签名</w:t>
      </w:r>
      <w:r w:rsidRPr="00A223C7">
        <w:rPr>
          <w:rFonts w:ascii="微软雅黑" w:eastAsia="微软雅黑" w:hAnsi="微软雅黑" w:hint="eastAsia"/>
          <w:b/>
          <w:color w:val="FF0000"/>
        </w:rPr>
        <w:t>时，如果参数的值包括&amp;、@等特殊字符或中文，这些字符需要保持原样，不要做URL编码</w:t>
      </w:r>
      <w:r w:rsidRPr="00A223C7">
        <w:rPr>
          <w:rFonts w:ascii="微软雅黑" w:eastAsia="微软雅黑" w:hAnsi="微软雅黑" w:hint="eastAsia"/>
        </w:rPr>
        <w:t>。发送HTTP请求时，是需要进行URL编码的。</w:t>
      </w:r>
    </w:p>
    <w:p w:rsidR="00CD397C" w:rsidRPr="00A223C7" w:rsidRDefault="00A47AE7">
      <w:pPr>
        <w:pStyle w:val="a7"/>
        <w:widowControl w:val="0"/>
        <w:numPr>
          <w:ilvl w:val="0"/>
          <w:numId w:val="12"/>
        </w:numPr>
        <w:snapToGrid/>
        <w:spacing w:before="0" w:after="0" w:line="240" w:lineRule="auto"/>
        <w:ind w:left="777" w:hanging="357"/>
        <w:rPr>
          <w:rFonts w:ascii="微软雅黑" w:eastAsia="微软雅黑" w:hAnsi="微软雅黑"/>
        </w:rPr>
      </w:pPr>
      <w:r w:rsidRPr="00A223C7">
        <w:rPr>
          <w:rFonts w:ascii="微软雅黑" w:eastAsia="微软雅黑" w:hAnsi="微软雅黑" w:hint="eastAsia"/>
        </w:rPr>
        <w:t>用指定的</w:t>
      </w:r>
      <w:r w:rsidR="00090673">
        <w:rPr>
          <w:rFonts w:ascii="微软雅黑" w:eastAsia="微软雅黑" w:hAnsi="微软雅黑" w:hint="eastAsia"/>
        </w:rPr>
        <w:t>签名</w:t>
      </w:r>
      <w:r w:rsidRPr="00A223C7">
        <w:rPr>
          <w:rFonts w:ascii="微软雅黑" w:eastAsia="微软雅黑" w:hAnsi="微软雅黑" w:hint="eastAsia"/>
        </w:rPr>
        <w:t>算法对待签名数据进行</w:t>
      </w:r>
      <w:r w:rsidR="00090673">
        <w:rPr>
          <w:rFonts w:ascii="微软雅黑" w:eastAsia="微软雅黑" w:hAnsi="微软雅黑" w:hint="eastAsia"/>
        </w:rPr>
        <w:t>签名</w:t>
      </w:r>
      <w:r w:rsidRPr="00A223C7">
        <w:rPr>
          <w:rFonts w:ascii="微软雅黑" w:eastAsia="微软雅黑" w:hAnsi="微软雅黑" w:hint="eastAsia"/>
        </w:rPr>
        <w:t>，生成签名数据（不区分大小写），作为附加的请求参数sign的值。</w:t>
      </w:r>
    </w:p>
    <w:p w:rsidR="00CD397C" w:rsidRPr="00A223C7" w:rsidRDefault="00CD397C">
      <w:pPr>
        <w:pStyle w:val="a7"/>
        <w:ind w:left="420"/>
        <w:rPr>
          <w:rFonts w:ascii="微软雅黑" w:eastAsia="微软雅黑" w:hAnsi="微软雅黑"/>
        </w:rPr>
      </w:pPr>
    </w:p>
    <w:p w:rsidR="00CD397C" w:rsidRPr="00A223C7" w:rsidRDefault="00A47AE7">
      <w:pPr>
        <w:pStyle w:val="a7"/>
        <w:ind w:left="420"/>
        <w:rPr>
          <w:rFonts w:ascii="微软雅黑" w:eastAsia="微软雅黑" w:hAnsi="微软雅黑"/>
        </w:rPr>
      </w:pPr>
      <w:r w:rsidRPr="00A223C7">
        <w:rPr>
          <w:rFonts w:ascii="微软雅黑" w:eastAsia="微软雅黑" w:hAnsi="微软雅黑" w:hint="eastAsia"/>
        </w:rPr>
        <w:t>下面是一个使用MD5算法进行签名的示例：</w:t>
      </w:r>
    </w:p>
    <w:p w:rsidR="00CD397C" w:rsidRPr="00A223C7" w:rsidRDefault="00A47AE7">
      <w:pPr>
        <w:pStyle w:val="TerminalDisplay"/>
        <w:rPr>
          <w:rFonts w:ascii="微软雅黑" w:eastAsia="微软雅黑" w:hAnsi="微软雅黑"/>
        </w:rPr>
      </w:pPr>
      <w:r w:rsidRPr="00A223C7">
        <w:rPr>
          <w:rFonts w:ascii="微软雅黑" w:eastAsia="微软雅黑" w:hAnsi="微软雅黑"/>
        </w:rPr>
        <w:t xml:space="preserve">sign = </w:t>
      </w:r>
    </w:p>
    <w:p w:rsidR="00CD397C" w:rsidRPr="00A223C7" w:rsidRDefault="00A47AE7">
      <w:pPr>
        <w:pStyle w:val="TerminalDisplay"/>
        <w:rPr>
          <w:rFonts w:ascii="微软雅黑" w:eastAsia="微软雅黑" w:hAnsi="微软雅黑"/>
        </w:rPr>
      </w:pPr>
      <w:r w:rsidRPr="00A223C7">
        <w:rPr>
          <w:rFonts w:ascii="微软雅黑" w:eastAsia="微软雅黑" w:hAnsi="微软雅黑" w:hint="eastAsia"/>
        </w:rPr>
        <w:t>MD5(currency=1&amp;extra=&amp;goods_desc=使用百度钱包支付的订单&amp;goods_url=</w:t>
      </w:r>
    </w:p>
    <w:p w:rsidR="00CD397C" w:rsidRPr="00A223C7" w:rsidRDefault="00A47AE7">
      <w:pPr>
        <w:pStyle w:val="TerminalDisplay"/>
        <w:rPr>
          <w:rFonts w:ascii="微软雅黑" w:eastAsia="微软雅黑" w:hAnsi="微软雅黑"/>
        </w:rPr>
      </w:pPr>
      <w:r w:rsidRPr="00A223C7">
        <w:rPr>
          <w:rFonts w:ascii="微软雅黑" w:eastAsia="微软雅黑" w:hAnsi="微软雅黑"/>
        </w:rPr>
        <w:t>&amp;goods_category=1&amp;input_charset=1&amp;order_create_time=20080808080808&amp;order_no=20080808123456123456&amp;pay_type=1&amp;return_url=http://127.0.0.1/return_url&amp;service_code=1&amp;sign_method=1&amp;sp_no=1234567890&amp;total_amount=2500&amp;transport_amount=500&amp;unit_amount=1000&amp;unit_count=2&amp;key=XXXXXXXXXXXXXXXX)</w:t>
      </w:r>
    </w:p>
    <w:p w:rsidR="00CD397C" w:rsidRPr="00A223C7" w:rsidRDefault="00A47AE7">
      <w:pPr>
        <w:pStyle w:val="TerminalDisplay"/>
        <w:ind w:firstLine="345"/>
        <w:rPr>
          <w:rFonts w:ascii="微软雅黑" w:eastAsia="微软雅黑" w:hAnsi="微软雅黑"/>
        </w:rPr>
      </w:pPr>
      <w:r w:rsidRPr="00A223C7">
        <w:rPr>
          <w:rFonts w:ascii="微软雅黑" w:eastAsia="微软雅黑" w:hAnsi="微软雅黑"/>
        </w:rPr>
        <w:t xml:space="preserve">= </w:t>
      </w:r>
    </w:p>
    <w:p w:rsidR="00CD397C" w:rsidRPr="00A223C7" w:rsidRDefault="00A47AE7">
      <w:pPr>
        <w:pStyle w:val="TerminalDisplay"/>
        <w:ind w:firstLine="345"/>
        <w:rPr>
          <w:rFonts w:ascii="微软雅黑" w:eastAsia="微软雅黑" w:hAnsi="微软雅黑"/>
        </w:rPr>
      </w:pPr>
      <w:r w:rsidRPr="00A223C7">
        <w:rPr>
          <w:rFonts w:ascii="微软雅黑" w:eastAsia="微软雅黑" w:hAnsi="微软雅黑"/>
        </w:rPr>
        <w:t>39375042FD5F801C2B0A128B145589C3</w:t>
      </w:r>
    </w:p>
    <w:p w:rsidR="00CD397C" w:rsidRPr="00A223C7" w:rsidRDefault="00A47AE7">
      <w:pPr>
        <w:pStyle w:val="a7"/>
        <w:ind w:left="0" w:firstLine="420"/>
        <w:rPr>
          <w:rFonts w:ascii="微软雅黑" w:eastAsia="微软雅黑" w:hAnsi="微软雅黑"/>
        </w:rPr>
      </w:pPr>
      <w:r w:rsidRPr="00A223C7">
        <w:rPr>
          <w:rFonts w:ascii="微软雅黑" w:eastAsia="微软雅黑" w:hAnsi="微软雅黑" w:hint="eastAsia"/>
        </w:rPr>
        <w:t>其中，goods_desc的值（红字部分）应该是按照input_charset编码后的结果。</w:t>
      </w:r>
    </w:p>
    <w:p w:rsidR="00CD397C" w:rsidRPr="00A223C7" w:rsidRDefault="00A47AE7">
      <w:pPr>
        <w:pStyle w:val="NotesHeading"/>
        <w:rPr>
          <w:rFonts w:ascii="微软雅黑" w:eastAsia="微软雅黑" w:hAnsi="微软雅黑"/>
        </w:rPr>
      </w:pPr>
      <w:r w:rsidRPr="00A223C7">
        <w:rPr>
          <w:rFonts w:ascii="微软雅黑" w:eastAsia="微软雅黑" w:hAnsi="微软雅黑"/>
        </w:rPr>
        <w:sym w:font="Wingdings" w:char="F026"/>
      </w:r>
      <w:r w:rsidRPr="00A223C7">
        <w:rPr>
          <w:rFonts w:ascii="微软雅黑" w:eastAsia="微软雅黑" w:hAnsi="微软雅黑" w:hint="eastAsia"/>
        </w:rPr>
        <w:t xml:space="preserve">  说明：</w:t>
      </w:r>
    </w:p>
    <w:p w:rsidR="00CD397C" w:rsidRPr="00A223C7" w:rsidRDefault="00A47AE7">
      <w:pPr>
        <w:rPr>
          <w:rFonts w:ascii="微软雅黑" w:eastAsia="微软雅黑" w:hAnsi="微软雅黑"/>
          <w:color w:val="000000"/>
        </w:rPr>
      </w:pPr>
      <w:r w:rsidRPr="00A223C7">
        <w:rPr>
          <w:rFonts w:ascii="微软雅黑" w:eastAsia="微软雅黑" w:hAnsi="微软雅黑" w:hint="eastAsia"/>
          <w:color w:val="000000"/>
        </w:rPr>
        <w:t>为什么签名前，</w:t>
      </w:r>
      <w:r w:rsidRPr="00A223C7">
        <w:rPr>
          <w:rFonts w:ascii="微软雅黑" w:eastAsia="微软雅黑" w:hAnsi="微软雅黑"/>
          <w:color w:val="000000"/>
        </w:rPr>
        <w:t>要对</w:t>
      </w:r>
      <w:r w:rsidRPr="00A223C7">
        <w:rPr>
          <w:rFonts w:ascii="微软雅黑" w:eastAsia="微软雅黑" w:hAnsi="微软雅黑" w:hint="eastAsia"/>
          <w:color w:val="000000"/>
        </w:rPr>
        <w:t>中文进行特定的编码？</w:t>
      </w:r>
    </w:p>
    <w:p w:rsidR="00CD397C" w:rsidRPr="00A223C7" w:rsidRDefault="00A47AE7">
      <w:pPr>
        <w:pStyle w:val="NotesText"/>
        <w:rPr>
          <w:rFonts w:ascii="微软雅黑" w:eastAsia="微软雅黑" w:hAnsi="微软雅黑"/>
        </w:rPr>
      </w:pPr>
      <w:r w:rsidRPr="00A223C7">
        <w:rPr>
          <w:rFonts w:ascii="微软雅黑" w:eastAsia="微软雅黑" w:hAnsi="微软雅黑" w:hint="eastAsia"/>
        </w:rPr>
        <w:t>相同的字符串(包括中文)，如果内部编码格式不同，那么对应的字节流可能也不相同。MD5等</w:t>
      </w:r>
      <w:r w:rsidR="00090673">
        <w:rPr>
          <w:rFonts w:ascii="微软雅黑" w:eastAsia="微软雅黑" w:hAnsi="微软雅黑" w:hint="eastAsia"/>
        </w:rPr>
        <w:t>签名</w:t>
      </w:r>
      <w:r w:rsidRPr="00A223C7">
        <w:rPr>
          <w:rFonts w:ascii="微软雅黑" w:eastAsia="微软雅黑" w:hAnsi="微软雅黑" w:hint="eastAsia"/>
        </w:rPr>
        <w:t>算法是对字节流进行操作的。因此，相同字符串的</w:t>
      </w:r>
      <w:r w:rsidR="00090673">
        <w:rPr>
          <w:rFonts w:ascii="微软雅黑" w:eastAsia="微软雅黑" w:hAnsi="微软雅黑" w:hint="eastAsia"/>
        </w:rPr>
        <w:t>签名</w:t>
      </w:r>
      <w:r w:rsidRPr="00A223C7">
        <w:rPr>
          <w:rFonts w:ascii="微软雅黑" w:eastAsia="微软雅黑" w:hAnsi="微软雅黑" w:hint="eastAsia"/>
        </w:rPr>
        <w:t>结果未必相同，取决于内部编码。</w:t>
      </w:r>
    </w:p>
    <w:p w:rsidR="00CD397C" w:rsidRPr="00A223C7" w:rsidRDefault="00A47AE7">
      <w:pPr>
        <w:pStyle w:val="NotesText"/>
        <w:rPr>
          <w:rFonts w:ascii="微软雅黑" w:eastAsia="微软雅黑" w:hAnsi="微软雅黑"/>
        </w:rPr>
      </w:pPr>
      <w:r w:rsidRPr="00A223C7">
        <w:rPr>
          <w:rFonts w:ascii="微软雅黑" w:eastAsia="微软雅黑" w:hAnsi="微软雅黑" w:hint="eastAsia"/>
        </w:rPr>
        <w:t>商户和百度钱包必须协商好中文的编码，才能成功验签。如果商户的请求参数中可能包含中文，那么必须指定input_charset参数，并按照input_charset进行编码后，才能签名。百度钱包收到请求数据后，使用相同的编码进行验签。</w:t>
      </w:r>
    </w:p>
    <w:p w:rsidR="00CD397C" w:rsidRPr="00A223C7" w:rsidRDefault="00A47AE7">
      <w:pPr>
        <w:pStyle w:val="1"/>
        <w:rPr>
          <w:rFonts w:ascii="微软雅黑" w:hAnsi="微软雅黑"/>
        </w:rPr>
      </w:pPr>
      <w:bookmarkStart w:id="9" w:name="_Toc421887279"/>
      <w:r w:rsidRPr="00A223C7">
        <w:rPr>
          <w:rFonts w:ascii="微软雅黑" w:hAnsi="微软雅黑" w:hint="eastAsia"/>
        </w:rPr>
        <w:lastRenderedPageBreak/>
        <w:t>即时到账支付接入流程</w:t>
      </w:r>
      <w:bookmarkEnd w:id="9"/>
    </w:p>
    <w:p w:rsidR="00CD397C" w:rsidRPr="00A223C7" w:rsidRDefault="00A47AE7">
      <w:pPr>
        <w:pStyle w:val="2"/>
        <w:rPr>
          <w:rFonts w:ascii="微软雅黑" w:hAnsi="微软雅黑"/>
        </w:rPr>
      </w:pPr>
      <w:bookmarkStart w:id="10" w:name="_Toc421887280"/>
      <w:r w:rsidRPr="00A223C7">
        <w:rPr>
          <w:rFonts w:ascii="微软雅黑" w:hAnsi="微软雅黑" w:hint="eastAsia"/>
        </w:rPr>
        <w:t>功能概述</w:t>
      </w:r>
      <w:bookmarkEnd w:id="10"/>
    </w:p>
    <w:p w:rsidR="00CD397C" w:rsidRPr="00A223C7" w:rsidRDefault="00A47AE7">
      <w:pPr>
        <w:pStyle w:val="a7"/>
        <w:ind w:left="0" w:firstLine="420"/>
        <w:rPr>
          <w:rFonts w:ascii="微软雅黑" w:eastAsia="微软雅黑" w:hAnsi="微软雅黑"/>
        </w:rPr>
      </w:pPr>
      <w:r w:rsidRPr="00A223C7">
        <w:rPr>
          <w:rFonts w:ascii="微软雅黑" w:eastAsia="微软雅黑" w:hAnsi="微软雅黑" w:hint="eastAsia"/>
        </w:rPr>
        <w:t>即时到账支付是指：买家在商户网站提交订单后，来到百度钱包进行付款；百度钱包在买家付款成功后立刻将款额打到商户的百度钱包账户。</w:t>
      </w:r>
    </w:p>
    <w:p w:rsidR="00CD397C" w:rsidRPr="00A223C7" w:rsidRDefault="003B559E">
      <w:pPr>
        <w:pStyle w:val="a7"/>
        <w:rPr>
          <w:rFonts w:ascii="微软雅黑" w:eastAsia="微软雅黑" w:hAnsi="微软雅黑"/>
        </w:rPr>
      </w:pPr>
      <w:r>
        <w:rPr>
          <w:rFonts w:ascii="微软雅黑" w:eastAsia="微软雅黑" w:hAnsi="微软雅黑"/>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6" type="#_x0000_t75" style="width:246.75pt;height:28.5pt">
            <v:imagedata r:id="rId12" o:title=""/>
          </v:shape>
        </w:pict>
      </w:r>
    </w:p>
    <w:p w:rsidR="00CD397C" w:rsidRPr="00A223C7" w:rsidRDefault="00A47AE7">
      <w:pPr>
        <w:pStyle w:val="a7"/>
        <w:ind w:left="0"/>
        <w:rPr>
          <w:rFonts w:ascii="微软雅黑" w:eastAsia="微软雅黑" w:hAnsi="微软雅黑"/>
        </w:rPr>
      </w:pPr>
      <w:r w:rsidRPr="00A223C7">
        <w:rPr>
          <w:rFonts w:ascii="微软雅黑" w:eastAsia="微软雅黑" w:hAnsi="微软雅黑" w:hint="eastAsia"/>
        </w:rPr>
        <w:t>买家支付成功后，百度钱包会通知商户支付结果。这样，商户就可以及时修改订单的支付状态。</w:t>
      </w:r>
    </w:p>
    <w:p w:rsidR="00CD397C" w:rsidRPr="00A223C7" w:rsidRDefault="003B559E">
      <w:pPr>
        <w:pStyle w:val="a7"/>
        <w:rPr>
          <w:rFonts w:ascii="微软雅黑" w:eastAsia="微软雅黑" w:hAnsi="微软雅黑"/>
        </w:rPr>
      </w:pPr>
      <w:r>
        <w:rPr>
          <w:rFonts w:ascii="微软雅黑" w:eastAsia="微软雅黑" w:hAnsi="微软雅黑"/>
        </w:rPr>
        <w:pict>
          <v:shape id="Picture 3" o:spid="_x0000_i1027" type="#_x0000_t75" style="width:246.75pt;height:28.5pt">
            <v:imagedata r:id="rId13" o:title=""/>
          </v:shape>
        </w:pict>
      </w:r>
    </w:p>
    <w:p w:rsidR="00CD397C" w:rsidRPr="00A223C7" w:rsidRDefault="00A47AE7">
      <w:pPr>
        <w:pStyle w:val="2"/>
        <w:rPr>
          <w:rFonts w:ascii="微软雅黑" w:hAnsi="微软雅黑"/>
        </w:rPr>
      </w:pPr>
      <w:bookmarkStart w:id="11" w:name="_Toc421887281"/>
      <w:r w:rsidRPr="00A223C7">
        <w:rPr>
          <w:rFonts w:ascii="微软雅黑" w:hAnsi="微软雅黑" w:hint="eastAsia"/>
        </w:rPr>
        <w:t>交互流程</w:t>
      </w:r>
      <w:bookmarkEnd w:id="11"/>
    </w:p>
    <w:p w:rsidR="00CD397C" w:rsidRPr="00A223C7" w:rsidRDefault="003B559E">
      <w:pPr>
        <w:pStyle w:val="a7"/>
        <w:rPr>
          <w:rFonts w:ascii="微软雅黑" w:eastAsia="微软雅黑" w:hAnsi="微软雅黑"/>
        </w:rPr>
      </w:pPr>
      <w:r>
        <w:rPr>
          <w:rFonts w:ascii="微软雅黑" w:eastAsia="微软雅黑" w:hAnsi="微软雅黑"/>
        </w:rPr>
        <w:pict>
          <v:shape id="Picture 4" o:spid="_x0000_i1028" type="#_x0000_t75" style="width:192pt;height:192.75pt">
            <v:imagedata r:id="rId14" o:title=""/>
          </v:shape>
        </w:pict>
      </w:r>
    </w:p>
    <w:p w:rsidR="00CD397C" w:rsidRPr="00A223C7" w:rsidRDefault="00A47AE7">
      <w:pPr>
        <w:pStyle w:val="INStep"/>
        <w:rPr>
          <w:rFonts w:ascii="微软雅黑" w:eastAsia="微软雅黑" w:hAnsi="微软雅黑"/>
        </w:rPr>
      </w:pPr>
      <w:r w:rsidRPr="00A223C7">
        <w:rPr>
          <w:rFonts w:ascii="微软雅黑" w:eastAsia="微软雅黑" w:hAnsi="微软雅黑" w:hint="eastAsia"/>
        </w:rPr>
        <w:t>商户发起申请</w:t>
      </w:r>
    </w:p>
    <w:p w:rsidR="00CD397C" w:rsidRPr="00A223C7" w:rsidRDefault="00A47AE7">
      <w:pPr>
        <w:pStyle w:val="a7"/>
        <w:ind w:left="0" w:firstLine="420"/>
        <w:rPr>
          <w:rFonts w:ascii="微软雅黑" w:eastAsia="微软雅黑" w:hAnsi="微软雅黑"/>
        </w:rPr>
      </w:pPr>
      <w:r w:rsidRPr="00A223C7">
        <w:rPr>
          <w:rFonts w:ascii="微软雅黑" w:eastAsia="微软雅黑" w:hAnsi="微软雅黑" w:hint="eastAsia"/>
        </w:rPr>
        <w:t>买家向商户网站提交订单请求后，商户网站生成“去百度钱包支付”的链接或表单。用户点击链接或提交表单后直接来到百度钱包网站进行支付。</w:t>
      </w:r>
    </w:p>
    <w:p w:rsidR="00CD397C" w:rsidRPr="00A223C7" w:rsidRDefault="00A47AE7">
      <w:pPr>
        <w:pStyle w:val="INStep"/>
        <w:rPr>
          <w:rFonts w:ascii="微软雅黑" w:eastAsia="微软雅黑" w:hAnsi="微软雅黑"/>
        </w:rPr>
      </w:pPr>
      <w:r w:rsidRPr="00A223C7">
        <w:rPr>
          <w:rFonts w:ascii="微软雅黑" w:eastAsia="微软雅黑" w:hAnsi="微软雅黑" w:hint="eastAsia"/>
        </w:rPr>
        <w:t>百度钱包处理请求</w:t>
      </w:r>
    </w:p>
    <w:p w:rsidR="00CD397C" w:rsidRPr="00A223C7" w:rsidRDefault="00A47AE7">
      <w:pPr>
        <w:pStyle w:val="a7"/>
        <w:ind w:left="0" w:firstLine="420"/>
        <w:rPr>
          <w:rFonts w:ascii="微软雅黑" w:eastAsia="微软雅黑" w:hAnsi="微软雅黑"/>
        </w:rPr>
      </w:pPr>
      <w:r w:rsidRPr="00A223C7">
        <w:rPr>
          <w:rFonts w:ascii="微软雅黑" w:eastAsia="微软雅黑" w:hAnsi="微软雅黑" w:hint="eastAsia"/>
        </w:rPr>
        <w:t>百度钱包收到即时到账支付请求后，首先验证请求参数的合法性，然后根据请求参数，展现相应的支付页面。支付页面显示的内容主要包括商户信息、订单信息、支付信息。</w:t>
      </w:r>
    </w:p>
    <w:p w:rsidR="00CD397C" w:rsidRPr="00A223C7" w:rsidRDefault="00A47AE7">
      <w:pPr>
        <w:pStyle w:val="INStep"/>
        <w:rPr>
          <w:rFonts w:ascii="微软雅黑" w:eastAsia="微软雅黑" w:hAnsi="微软雅黑"/>
        </w:rPr>
      </w:pPr>
      <w:r w:rsidRPr="00A223C7">
        <w:rPr>
          <w:rFonts w:ascii="微软雅黑" w:eastAsia="微软雅黑" w:hAnsi="微软雅黑" w:hint="eastAsia"/>
        </w:rPr>
        <w:lastRenderedPageBreak/>
        <w:t>结果返回</w:t>
      </w:r>
    </w:p>
    <w:p w:rsidR="00CD397C" w:rsidRPr="00A223C7" w:rsidRDefault="00A47AE7">
      <w:pPr>
        <w:pStyle w:val="a7"/>
        <w:ind w:left="0" w:firstLine="420"/>
        <w:rPr>
          <w:rFonts w:ascii="微软雅黑" w:eastAsia="微软雅黑" w:hAnsi="微软雅黑"/>
        </w:rPr>
      </w:pPr>
      <w:r w:rsidRPr="00A223C7">
        <w:rPr>
          <w:rFonts w:ascii="微软雅黑" w:eastAsia="微软雅黑" w:hAnsi="微软雅黑" w:hint="eastAsia"/>
        </w:rPr>
        <w:t>买家成功完成支付后，百度钱包网站系统将买家重定向到请求参数中的page_url上（page_url的含义参见“即时到帐支付接口规范”）。同时，百度钱包系统会向商户请求return_url，支付结果包含在参数中，从而将支付结果通知给商户。</w:t>
      </w:r>
      <w:r w:rsidRPr="00A223C7">
        <w:rPr>
          <w:rFonts w:ascii="微软雅黑" w:eastAsia="微软雅黑" w:hAnsi="微软雅黑" w:hint="eastAsia"/>
          <w:b/>
        </w:rPr>
        <w:t>如果通知失败了，百度钱包系统会重试若干次，以避免掉单现象。</w:t>
      </w:r>
    </w:p>
    <w:p w:rsidR="00CD397C" w:rsidRPr="00A223C7" w:rsidRDefault="00A47AE7">
      <w:pPr>
        <w:pStyle w:val="a7"/>
        <w:ind w:left="0" w:firstLine="420"/>
        <w:rPr>
          <w:rFonts w:ascii="微软雅黑" w:eastAsia="微软雅黑" w:hAnsi="微软雅黑"/>
        </w:rPr>
      </w:pPr>
      <w:r w:rsidRPr="00A223C7">
        <w:rPr>
          <w:rFonts w:ascii="微软雅黑" w:eastAsia="微软雅黑" w:hAnsi="微软雅黑" w:hint="eastAsia"/>
        </w:rPr>
        <w:t xml:space="preserve">需要额外注意的是：对于同一笔订单，商户网站系统必须能够识别重复的通知，并对重复的通知进行除重处理，否则就可能因通知多次而引发资金问题。 </w:t>
      </w:r>
    </w:p>
    <w:p w:rsidR="00CD397C" w:rsidRPr="00A223C7" w:rsidRDefault="00A47AE7">
      <w:pPr>
        <w:pStyle w:val="a7"/>
        <w:ind w:left="0" w:firstLine="420"/>
        <w:rPr>
          <w:rFonts w:ascii="微软雅黑" w:eastAsia="微软雅黑" w:hAnsi="微软雅黑"/>
        </w:rPr>
      </w:pPr>
      <w:r w:rsidRPr="00A223C7">
        <w:rPr>
          <w:rFonts w:ascii="微软雅黑" w:eastAsia="微软雅黑" w:hAnsi="微软雅黑" w:hint="eastAsia"/>
        </w:rPr>
        <w:t>page_url的值由商户定义，百度钱包会将支付结果作为page_url的参数。因此，page_url也可以起到通知支付结果的作用，我们称之为前台通知。而return_url的作用则是后台通知。前台通知和后台通知可能在同一时间到达商户系统。如果商户系统不能处理这种并发通知，则需要注意，不要将page_url作为接受通知的地址。</w:t>
      </w:r>
    </w:p>
    <w:p w:rsidR="00CD397C" w:rsidRPr="00A223C7" w:rsidRDefault="009663C6">
      <w:pPr>
        <w:pStyle w:val="NotesHeading"/>
        <w:keepLines/>
        <w:rPr>
          <w:rFonts w:ascii="微软雅黑" w:eastAsia="微软雅黑" w:hAnsi="微软雅黑"/>
        </w:rPr>
      </w:pPr>
      <w:r w:rsidRPr="00A223C7">
        <w:rPr>
          <w:rFonts w:ascii="微软雅黑" w:eastAsia="微软雅黑" w:hAnsi="微软雅黑"/>
          <w:noProof/>
        </w:rPr>
        <w:drawing>
          <wp:inline distT="0" distB="0" distL="0" distR="0" wp14:anchorId="24355FBB" wp14:editId="2EA65F7A">
            <wp:extent cx="257175" cy="228600"/>
            <wp:effectExtent l="0" t="0" r="952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00A47AE7" w:rsidRPr="00A223C7">
        <w:rPr>
          <w:rFonts w:ascii="微软雅黑" w:eastAsia="微软雅黑" w:hAnsi="微软雅黑" w:hint="eastAsia"/>
        </w:rPr>
        <w:t xml:space="preserve">  注意</w:t>
      </w:r>
      <w:r w:rsidR="00A47AE7" w:rsidRPr="00A223C7">
        <w:rPr>
          <w:rFonts w:ascii="微软雅黑" w:eastAsia="微软雅黑" w:hAnsi="微软雅黑"/>
        </w:rPr>
        <w:t>：</w:t>
      </w:r>
    </w:p>
    <w:p w:rsidR="00CD397C" w:rsidRPr="00A223C7" w:rsidRDefault="00A47AE7">
      <w:pPr>
        <w:pStyle w:val="NotesTextlist"/>
        <w:keepNext/>
        <w:keepLines/>
        <w:rPr>
          <w:rFonts w:ascii="微软雅黑" w:eastAsia="微软雅黑" w:hAnsi="微软雅黑"/>
        </w:rPr>
      </w:pPr>
      <w:r w:rsidRPr="00A223C7">
        <w:rPr>
          <w:rFonts w:ascii="微软雅黑" w:eastAsia="微软雅黑" w:hAnsi="微软雅黑" w:hint="eastAsia"/>
        </w:rPr>
        <w:t>对于同一笔订单，商户网站系统必须能够识别重复的通知，</w:t>
      </w:r>
      <w:r w:rsidRPr="00A223C7">
        <w:rPr>
          <w:rFonts w:ascii="微软雅黑" w:eastAsia="微软雅黑" w:hAnsi="微软雅黑"/>
        </w:rPr>
        <w:t>并</w:t>
      </w:r>
      <w:r w:rsidRPr="00A223C7">
        <w:rPr>
          <w:rFonts w:ascii="微软雅黑" w:eastAsia="微软雅黑" w:hAnsi="微软雅黑" w:hint="eastAsia"/>
        </w:rPr>
        <w:t>对重复的通知进行除重处理，</w:t>
      </w:r>
      <w:r w:rsidRPr="00A223C7">
        <w:rPr>
          <w:rFonts w:ascii="微软雅黑" w:eastAsia="微软雅黑" w:hAnsi="微软雅黑"/>
        </w:rPr>
        <w:t>否则</w:t>
      </w:r>
      <w:r w:rsidRPr="00A223C7">
        <w:rPr>
          <w:rFonts w:ascii="微软雅黑" w:eastAsia="微软雅黑" w:hAnsi="微软雅黑" w:hint="eastAsia"/>
        </w:rPr>
        <w:t>就可能因通知多次引发资金问题。</w:t>
      </w:r>
    </w:p>
    <w:p w:rsidR="00CD397C" w:rsidRPr="00766B97" w:rsidRDefault="00A47AE7" w:rsidP="00766B97">
      <w:pPr>
        <w:pStyle w:val="NotesTextlist"/>
        <w:keepNext/>
        <w:keepLines/>
        <w:rPr>
          <w:rFonts w:ascii="微软雅黑" w:eastAsia="微软雅黑" w:hAnsi="微软雅黑"/>
        </w:rPr>
      </w:pPr>
      <w:r w:rsidRPr="00A223C7">
        <w:rPr>
          <w:rFonts w:ascii="微软雅黑" w:eastAsia="微软雅黑" w:hAnsi="微软雅黑" w:hint="eastAsia"/>
        </w:rPr>
        <w:t>如果商户系统不能处理并发通知，则不要将page_url作为接受通知的地址。</w:t>
      </w:r>
    </w:p>
    <w:p w:rsidR="00CD397C" w:rsidRPr="00A223C7" w:rsidRDefault="00A47AE7">
      <w:pPr>
        <w:pStyle w:val="2"/>
        <w:rPr>
          <w:rFonts w:ascii="微软雅黑" w:hAnsi="微软雅黑"/>
        </w:rPr>
      </w:pPr>
      <w:bookmarkStart w:id="12" w:name="_Toc421887282"/>
      <w:r w:rsidRPr="00A223C7">
        <w:rPr>
          <w:rFonts w:ascii="微软雅黑" w:hAnsi="微软雅黑" w:hint="eastAsia"/>
        </w:rPr>
        <w:t>接口规范</w:t>
      </w:r>
      <w:bookmarkEnd w:id="12"/>
    </w:p>
    <w:p w:rsidR="00CD397C" w:rsidRPr="00A223C7" w:rsidRDefault="00A47AE7">
      <w:pPr>
        <w:pStyle w:val="3"/>
        <w:rPr>
          <w:rFonts w:ascii="微软雅黑" w:hAnsi="微软雅黑"/>
        </w:rPr>
      </w:pPr>
      <w:bookmarkStart w:id="13" w:name="_Toc421887283"/>
      <w:r w:rsidRPr="00A223C7">
        <w:rPr>
          <w:rFonts w:ascii="微软雅黑" w:hAnsi="微软雅黑" w:hint="eastAsia"/>
        </w:rPr>
        <w:t>不要求登录百度钱包</w:t>
      </w:r>
      <w:bookmarkEnd w:id="13"/>
    </w:p>
    <w:p w:rsidR="00CD397C" w:rsidRPr="00A223C7" w:rsidRDefault="00A47AE7">
      <w:pPr>
        <w:pStyle w:val="a7"/>
        <w:ind w:left="420"/>
        <w:rPr>
          <w:rFonts w:ascii="微软雅黑" w:eastAsia="微软雅黑" w:hAnsi="微软雅黑"/>
        </w:rPr>
      </w:pPr>
      <w:r w:rsidRPr="00A223C7">
        <w:rPr>
          <w:rFonts w:ascii="微软雅黑" w:eastAsia="微软雅黑" w:hAnsi="微软雅黑" w:hint="eastAsia"/>
          <w:b/>
        </w:rPr>
        <w:t>URL</w:t>
      </w:r>
      <w:r w:rsidRPr="00A223C7">
        <w:rPr>
          <w:rFonts w:ascii="微软雅黑" w:eastAsia="微软雅黑" w:hAnsi="微软雅黑" w:hint="eastAsia"/>
        </w:rPr>
        <w:t>：</w:t>
      </w:r>
      <w:hyperlink r:id="rId15" w:history="1">
        <w:r w:rsidRPr="00A223C7">
          <w:rPr>
            <w:rStyle w:val="af1"/>
            <w:rFonts w:ascii="微软雅黑" w:eastAsia="微软雅黑" w:hAnsi="微软雅黑" w:hint="eastAsia"/>
          </w:rPr>
          <w:t>https://www.baifubao.com/api/0/pay/0/direct</w:t>
        </w:r>
      </w:hyperlink>
    </w:p>
    <w:p w:rsidR="00CD397C" w:rsidRPr="00A223C7" w:rsidRDefault="00A47AE7">
      <w:pPr>
        <w:pStyle w:val="a7"/>
        <w:ind w:left="0" w:firstLine="420"/>
        <w:rPr>
          <w:rFonts w:ascii="微软雅黑" w:eastAsia="微软雅黑" w:hAnsi="微软雅黑"/>
        </w:rPr>
      </w:pPr>
      <w:r w:rsidRPr="00A223C7">
        <w:rPr>
          <w:rFonts w:ascii="微软雅黑" w:eastAsia="微软雅黑" w:hAnsi="微软雅黑" w:hint="eastAsia"/>
          <w:b/>
        </w:rPr>
        <w:t>请求方式</w:t>
      </w:r>
      <w:r w:rsidRPr="00A223C7">
        <w:rPr>
          <w:rFonts w:ascii="微软雅黑" w:eastAsia="微软雅黑" w:hAnsi="微软雅黑" w:hint="eastAsia"/>
        </w:rPr>
        <w:t>：GET</w:t>
      </w:r>
    </w:p>
    <w:p w:rsidR="00CD397C" w:rsidRPr="00A223C7" w:rsidRDefault="00A47AE7">
      <w:pPr>
        <w:pStyle w:val="a7"/>
        <w:ind w:left="0" w:firstLine="420"/>
        <w:rPr>
          <w:rFonts w:ascii="微软雅黑" w:eastAsia="微软雅黑" w:hAnsi="微软雅黑"/>
        </w:rPr>
      </w:pPr>
      <w:r w:rsidRPr="00A223C7">
        <w:rPr>
          <w:rFonts w:ascii="微软雅黑" w:eastAsia="微软雅黑" w:hAnsi="微软雅黑" w:hint="eastAsia"/>
          <w:b/>
        </w:rPr>
        <w:t>请求参数</w:t>
      </w:r>
      <w:r w:rsidRPr="00A223C7">
        <w:rPr>
          <w:rFonts w:ascii="微软雅黑" w:eastAsia="微软雅黑" w:hAnsi="微软雅黑" w:hint="eastAsia"/>
        </w:rPr>
        <w:t>：</w:t>
      </w:r>
    </w:p>
    <w:tbl>
      <w:tblPr>
        <w:tblW w:w="9959" w:type="dxa"/>
        <w:tblInd w:w="-560" w:type="dxa"/>
        <w:tblLayout w:type="fixed"/>
        <w:tblLook w:val="04A0" w:firstRow="1" w:lastRow="0" w:firstColumn="1" w:lastColumn="0" w:noHBand="0" w:noVBand="1"/>
      </w:tblPr>
      <w:tblGrid>
        <w:gridCol w:w="1936"/>
        <w:gridCol w:w="2679"/>
        <w:gridCol w:w="3121"/>
        <w:gridCol w:w="1038"/>
        <w:gridCol w:w="1185"/>
      </w:tblGrid>
      <w:tr w:rsidR="00CD397C" w:rsidRPr="00A223C7" w:rsidTr="005A6FB3">
        <w:trPr>
          <w:cantSplit/>
        </w:trPr>
        <w:tc>
          <w:tcPr>
            <w:tcW w:w="1936" w:type="dxa"/>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tcPr>
          <w:p w:rsidR="00CD397C" w:rsidRPr="00A223C7" w:rsidRDefault="00A47AE7">
            <w:pPr>
              <w:pStyle w:val="TableHeading"/>
              <w:ind w:rightChars="130" w:right="273"/>
              <w:rPr>
                <w:rFonts w:ascii="微软雅黑" w:eastAsia="微软雅黑" w:hAnsi="微软雅黑" w:cs="Times New Roman"/>
                <w:b w:val="0"/>
              </w:rPr>
            </w:pPr>
            <w:r w:rsidRPr="00A223C7">
              <w:rPr>
                <w:rFonts w:ascii="微软雅黑" w:eastAsia="微软雅黑" w:hAnsi="微软雅黑" w:cs="Times New Roman"/>
              </w:rPr>
              <w:t>参数名</w:t>
            </w:r>
          </w:p>
        </w:tc>
        <w:tc>
          <w:tcPr>
            <w:tcW w:w="2679" w:type="dxa"/>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tcPr>
          <w:p w:rsidR="00CD397C" w:rsidRPr="00A223C7" w:rsidRDefault="00A47AE7">
            <w:pPr>
              <w:pStyle w:val="TableHeading"/>
              <w:rPr>
                <w:rFonts w:ascii="微软雅黑" w:eastAsia="微软雅黑" w:hAnsi="微软雅黑"/>
                <w:b w:val="0"/>
              </w:rPr>
            </w:pPr>
            <w:r w:rsidRPr="00A223C7">
              <w:rPr>
                <w:rFonts w:ascii="微软雅黑" w:eastAsia="微软雅黑" w:hAnsi="微软雅黑" w:hint="eastAsia"/>
              </w:rPr>
              <w:t>参数含义</w:t>
            </w:r>
          </w:p>
        </w:tc>
        <w:tc>
          <w:tcPr>
            <w:tcW w:w="3121" w:type="dxa"/>
            <w:tcBorders>
              <w:top w:val="single" w:sz="6" w:space="0" w:color="548DD4"/>
              <w:left w:val="single" w:sz="6" w:space="0" w:color="548DD4"/>
              <w:bottom w:val="single" w:sz="6" w:space="0" w:color="548DD4"/>
              <w:right w:val="single" w:sz="6" w:space="0" w:color="548DD4"/>
            </w:tcBorders>
            <w:shd w:val="clear" w:color="auto" w:fill="4F81BD"/>
          </w:tcPr>
          <w:p w:rsidR="00CD397C" w:rsidRPr="00A223C7" w:rsidRDefault="00A47AE7">
            <w:pPr>
              <w:pStyle w:val="TableHeading"/>
              <w:rPr>
                <w:rFonts w:ascii="微软雅黑" w:eastAsia="微软雅黑" w:hAnsi="微软雅黑"/>
              </w:rPr>
            </w:pPr>
            <w:r w:rsidRPr="00A223C7">
              <w:rPr>
                <w:rFonts w:ascii="微软雅黑" w:eastAsia="微软雅黑" w:hAnsi="微软雅黑" w:hint="eastAsia"/>
              </w:rPr>
              <w:t>格式说明</w:t>
            </w:r>
          </w:p>
        </w:tc>
        <w:tc>
          <w:tcPr>
            <w:tcW w:w="1038" w:type="dxa"/>
            <w:tcBorders>
              <w:top w:val="single" w:sz="6" w:space="0" w:color="548DD4"/>
              <w:left w:val="single" w:sz="6" w:space="0" w:color="548DD4"/>
              <w:bottom w:val="single" w:sz="6" w:space="0" w:color="548DD4"/>
              <w:right w:val="single" w:sz="6" w:space="0" w:color="548DD4"/>
            </w:tcBorders>
            <w:shd w:val="clear" w:color="auto" w:fill="4F81BD"/>
          </w:tcPr>
          <w:p w:rsidR="00CD397C" w:rsidRPr="00A223C7" w:rsidRDefault="00A47AE7">
            <w:pPr>
              <w:pStyle w:val="TableHeading"/>
              <w:rPr>
                <w:rFonts w:ascii="微软雅黑" w:eastAsia="微软雅黑" w:hAnsi="微软雅黑"/>
              </w:rPr>
            </w:pPr>
            <w:r w:rsidRPr="00A223C7">
              <w:rPr>
                <w:rFonts w:ascii="微软雅黑" w:eastAsia="微软雅黑" w:hAnsi="微软雅黑" w:hint="eastAsia"/>
              </w:rPr>
              <w:t>长度</w:t>
            </w:r>
          </w:p>
        </w:tc>
        <w:tc>
          <w:tcPr>
            <w:tcW w:w="1185" w:type="dxa"/>
            <w:tcBorders>
              <w:top w:val="single" w:sz="6" w:space="0" w:color="548DD4"/>
              <w:left w:val="single" w:sz="6" w:space="0" w:color="548DD4"/>
              <w:bottom w:val="single" w:sz="6" w:space="0" w:color="548DD4"/>
              <w:right w:val="single" w:sz="6" w:space="0" w:color="548DD4"/>
            </w:tcBorders>
            <w:shd w:val="clear" w:color="auto" w:fill="4F81BD"/>
          </w:tcPr>
          <w:p w:rsidR="00CD397C" w:rsidRPr="00A223C7" w:rsidRDefault="00A47AE7">
            <w:pPr>
              <w:pStyle w:val="TableHeading"/>
              <w:rPr>
                <w:rFonts w:ascii="微软雅黑" w:eastAsia="微软雅黑" w:hAnsi="微软雅黑"/>
              </w:rPr>
            </w:pPr>
            <w:r w:rsidRPr="00A223C7">
              <w:rPr>
                <w:rFonts w:ascii="微软雅黑" w:eastAsia="微软雅黑" w:hAnsi="微软雅黑" w:hint="eastAsia"/>
              </w:rPr>
              <w:t>是否必须</w:t>
            </w:r>
          </w:p>
        </w:tc>
      </w:tr>
      <w:tr w:rsidR="00CD397C" w:rsidRPr="00A223C7" w:rsidTr="005A6FB3">
        <w:trPr>
          <w:cantSplit/>
        </w:trPr>
        <w:tc>
          <w:tcPr>
            <w:tcW w:w="1936"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ightChars="130" w:right="273"/>
              <w:rPr>
                <w:rFonts w:ascii="微软雅黑" w:eastAsia="微软雅黑" w:hAnsi="微软雅黑" w:cs="Times New Roman"/>
                <w:b/>
              </w:rPr>
            </w:pPr>
            <w:r w:rsidRPr="00A223C7">
              <w:rPr>
                <w:rFonts w:ascii="微软雅黑" w:eastAsia="微软雅黑" w:hAnsi="微软雅黑" w:cs="Times New Roman"/>
                <w:b/>
              </w:rPr>
              <w:t>service_code</w:t>
            </w:r>
          </w:p>
        </w:tc>
        <w:tc>
          <w:tcPr>
            <w:tcW w:w="2679"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服务编号</w:t>
            </w:r>
          </w:p>
        </w:tc>
        <w:tc>
          <w:tcPr>
            <w:tcW w:w="3121"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整数，目前必须为1</w:t>
            </w:r>
          </w:p>
        </w:tc>
        <w:tc>
          <w:tcPr>
            <w:tcW w:w="1038" w:type="dxa"/>
            <w:tcBorders>
              <w:top w:val="single" w:sz="6" w:space="0" w:color="548DD4"/>
              <w:left w:val="single" w:sz="6" w:space="0" w:color="548DD4"/>
              <w:bottom w:val="single" w:sz="6" w:space="0" w:color="548DD4"/>
              <w:right w:val="single" w:sz="6" w:space="0" w:color="548DD4"/>
            </w:tcBorders>
          </w:tcPr>
          <w:p w:rsidR="00CD397C" w:rsidRPr="00A223C7" w:rsidRDefault="00CD397C">
            <w:pPr>
              <w:ind w:left="0"/>
              <w:rPr>
                <w:rFonts w:ascii="微软雅黑" w:eastAsia="微软雅黑" w:hAnsi="微软雅黑"/>
              </w:rPr>
            </w:pPr>
          </w:p>
        </w:tc>
        <w:tc>
          <w:tcPr>
            <w:tcW w:w="1185"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是</w:t>
            </w:r>
          </w:p>
        </w:tc>
      </w:tr>
      <w:tr w:rsidR="00CD397C" w:rsidRPr="00A223C7" w:rsidTr="005A6FB3">
        <w:trPr>
          <w:cantSplit/>
        </w:trPr>
        <w:tc>
          <w:tcPr>
            <w:tcW w:w="1936"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ightChars="130" w:right="273"/>
              <w:rPr>
                <w:rFonts w:ascii="微软雅黑" w:eastAsia="微软雅黑" w:hAnsi="微软雅黑" w:cs="Times New Roman"/>
                <w:b/>
              </w:rPr>
            </w:pPr>
            <w:r w:rsidRPr="00A223C7">
              <w:rPr>
                <w:rFonts w:ascii="微软雅黑" w:eastAsia="微软雅黑" w:hAnsi="微软雅黑" w:cs="Times New Roman"/>
                <w:b/>
              </w:rPr>
              <w:lastRenderedPageBreak/>
              <w:t>sp_no</w:t>
            </w:r>
          </w:p>
        </w:tc>
        <w:tc>
          <w:tcPr>
            <w:tcW w:w="2679"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百度钱包商户号</w:t>
            </w:r>
          </w:p>
        </w:tc>
        <w:tc>
          <w:tcPr>
            <w:tcW w:w="3121"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10位数字组成的字符串</w:t>
            </w:r>
          </w:p>
        </w:tc>
        <w:tc>
          <w:tcPr>
            <w:tcW w:w="1038" w:type="dxa"/>
            <w:tcBorders>
              <w:top w:val="single" w:sz="6" w:space="0" w:color="548DD4"/>
              <w:left w:val="single" w:sz="6" w:space="0" w:color="548DD4"/>
              <w:bottom w:val="single" w:sz="6" w:space="0" w:color="548DD4"/>
              <w:right w:val="single" w:sz="6" w:space="0" w:color="548DD4"/>
            </w:tcBorders>
          </w:tcPr>
          <w:p w:rsidR="00CD397C" w:rsidRPr="00A223C7" w:rsidRDefault="00CD397C">
            <w:pPr>
              <w:ind w:left="0"/>
              <w:rPr>
                <w:rFonts w:ascii="微软雅黑" w:eastAsia="微软雅黑" w:hAnsi="微软雅黑"/>
              </w:rPr>
            </w:pPr>
          </w:p>
        </w:tc>
        <w:tc>
          <w:tcPr>
            <w:tcW w:w="1185"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是</w:t>
            </w:r>
          </w:p>
        </w:tc>
      </w:tr>
      <w:tr w:rsidR="00CD397C" w:rsidRPr="00A223C7" w:rsidTr="005A6FB3">
        <w:trPr>
          <w:cantSplit/>
        </w:trPr>
        <w:tc>
          <w:tcPr>
            <w:tcW w:w="1936"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ightChars="130" w:right="273"/>
              <w:rPr>
                <w:rFonts w:ascii="微软雅黑" w:eastAsia="微软雅黑" w:hAnsi="微软雅黑" w:cs="Times New Roman"/>
                <w:b/>
              </w:rPr>
            </w:pPr>
            <w:r w:rsidRPr="00A223C7">
              <w:rPr>
                <w:rFonts w:ascii="微软雅黑" w:eastAsia="微软雅黑" w:hAnsi="微软雅黑" w:cs="Times New Roman"/>
                <w:b/>
              </w:rPr>
              <w:t>order_create_time</w:t>
            </w:r>
          </w:p>
        </w:tc>
        <w:tc>
          <w:tcPr>
            <w:tcW w:w="2679"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创建订单的时间</w:t>
            </w:r>
          </w:p>
        </w:tc>
        <w:tc>
          <w:tcPr>
            <w:tcW w:w="3121"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YYYYMMDDHHMMSS</w:t>
            </w:r>
          </w:p>
        </w:tc>
        <w:tc>
          <w:tcPr>
            <w:tcW w:w="1038" w:type="dxa"/>
            <w:tcBorders>
              <w:top w:val="single" w:sz="6" w:space="0" w:color="548DD4"/>
              <w:left w:val="single" w:sz="6" w:space="0" w:color="548DD4"/>
              <w:bottom w:val="single" w:sz="6" w:space="0" w:color="548DD4"/>
              <w:right w:val="single" w:sz="6" w:space="0" w:color="548DD4"/>
            </w:tcBorders>
          </w:tcPr>
          <w:p w:rsidR="00CD397C" w:rsidRPr="00A223C7" w:rsidRDefault="00CD397C">
            <w:pPr>
              <w:ind w:left="0"/>
              <w:rPr>
                <w:rFonts w:ascii="微软雅黑" w:eastAsia="微软雅黑" w:hAnsi="微软雅黑"/>
              </w:rPr>
            </w:pPr>
          </w:p>
        </w:tc>
        <w:tc>
          <w:tcPr>
            <w:tcW w:w="1185"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是</w:t>
            </w:r>
          </w:p>
        </w:tc>
      </w:tr>
      <w:tr w:rsidR="00CD397C" w:rsidRPr="00A223C7" w:rsidTr="005A6FB3">
        <w:trPr>
          <w:cantSplit/>
        </w:trPr>
        <w:tc>
          <w:tcPr>
            <w:tcW w:w="1936"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ightChars="130" w:right="273"/>
              <w:jc w:val="left"/>
              <w:rPr>
                <w:rFonts w:ascii="微软雅黑" w:eastAsia="微软雅黑" w:hAnsi="微软雅黑" w:cs="Times New Roman"/>
                <w:b/>
              </w:rPr>
            </w:pPr>
            <w:r w:rsidRPr="00A223C7">
              <w:rPr>
                <w:rFonts w:ascii="微软雅黑" w:eastAsia="微软雅黑" w:hAnsi="微软雅黑" w:cs="Times New Roman"/>
                <w:b/>
              </w:rPr>
              <w:t>order_no</w:t>
            </w:r>
          </w:p>
        </w:tc>
        <w:tc>
          <w:tcPr>
            <w:tcW w:w="2679"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订单号，商户须保证订单号在商户系统内部唯一。</w:t>
            </w:r>
          </w:p>
        </w:tc>
        <w:tc>
          <w:tcPr>
            <w:tcW w:w="3121"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不超过20个字符，不支持特殊字符</w:t>
            </w:r>
          </w:p>
        </w:tc>
        <w:tc>
          <w:tcPr>
            <w:tcW w:w="1038"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rPr>
              <w:t>M</w:t>
            </w:r>
            <w:r w:rsidRPr="00A223C7">
              <w:rPr>
                <w:rFonts w:ascii="微软雅黑" w:eastAsia="微软雅黑" w:hAnsi="微软雅黑" w:hint="eastAsia"/>
              </w:rPr>
              <w:t>ax(20)</w:t>
            </w:r>
          </w:p>
        </w:tc>
        <w:tc>
          <w:tcPr>
            <w:tcW w:w="1185"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是</w:t>
            </w:r>
          </w:p>
        </w:tc>
      </w:tr>
      <w:tr w:rsidR="00CD397C" w:rsidRPr="00A223C7" w:rsidTr="005A6FB3">
        <w:trPr>
          <w:cantSplit/>
        </w:trPr>
        <w:tc>
          <w:tcPr>
            <w:tcW w:w="1936"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ightChars="130" w:right="273"/>
              <w:jc w:val="left"/>
              <w:rPr>
                <w:rFonts w:ascii="微软雅黑" w:eastAsia="微软雅黑" w:hAnsi="微软雅黑" w:cs="Times New Roman"/>
                <w:b/>
              </w:rPr>
            </w:pPr>
            <w:r w:rsidRPr="00A223C7">
              <w:rPr>
                <w:rFonts w:ascii="微软雅黑" w:eastAsia="微软雅黑" w:hAnsi="微软雅黑" w:cs="Times New Roman"/>
                <w:b/>
              </w:rPr>
              <w:t>goods_category</w:t>
            </w:r>
          </w:p>
        </w:tc>
        <w:tc>
          <w:tcPr>
            <w:tcW w:w="2679"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pStyle w:val="a7"/>
              <w:ind w:left="0"/>
              <w:jc w:val="left"/>
              <w:rPr>
                <w:rFonts w:ascii="微软雅黑" w:eastAsia="微软雅黑" w:hAnsi="微软雅黑"/>
              </w:rPr>
            </w:pPr>
            <w:r w:rsidRPr="00A223C7">
              <w:rPr>
                <w:rFonts w:ascii="微软雅黑" w:eastAsia="微软雅黑" w:hAnsi="微软雅黑" w:hint="eastAsia"/>
              </w:rPr>
              <w:t>商品分类号。</w:t>
            </w:r>
          </w:p>
          <w:p w:rsidR="00CD397C" w:rsidRPr="00A223C7" w:rsidRDefault="00A47AE7">
            <w:pPr>
              <w:pStyle w:val="a7"/>
              <w:ind w:left="0"/>
              <w:jc w:val="left"/>
              <w:rPr>
                <w:rFonts w:ascii="微软雅黑" w:eastAsia="微软雅黑" w:hAnsi="微软雅黑"/>
                <w:b/>
              </w:rPr>
            </w:pPr>
            <w:r w:rsidRPr="00A223C7">
              <w:rPr>
                <w:rFonts w:ascii="微软雅黑" w:eastAsia="微软雅黑" w:hAnsi="微软雅黑" w:hint="eastAsia"/>
                <w:b/>
              </w:rPr>
              <w:t>与优惠券相关。</w:t>
            </w:r>
          </w:p>
          <w:p w:rsidR="00CD397C" w:rsidRPr="00A223C7" w:rsidRDefault="00A47AE7">
            <w:pPr>
              <w:pStyle w:val="a7"/>
              <w:ind w:left="0"/>
              <w:jc w:val="left"/>
              <w:rPr>
                <w:rFonts w:ascii="微软雅黑" w:eastAsia="微软雅黑" w:hAnsi="微软雅黑"/>
              </w:rPr>
            </w:pPr>
            <w:r w:rsidRPr="00A223C7">
              <w:rPr>
                <w:rFonts w:ascii="微软雅黑" w:eastAsia="微软雅黑" w:hAnsi="微软雅黑" w:hint="eastAsia"/>
              </w:rPr>
              <w:t>在创建优惠券推广计划的时候，可以指定优惠券使用的商品类型。</w:t>
            </w:r>
          </w:p>
          <w:p w:rsidR="00CD397C" w:rsidRPr="00A223C7" w:rsidRDefault="00A47AE7">
            <w:pPr>
              <w:pStyle w:val="a7"/>
              <w:ind w:left="0"/>
              <w:jc w:val="left"/>
              <w:rPr>
                <w:rFonts w:ascii="微软雅黑" w:eastAsia="微软雅黑" w:hAnsi="微软雅黑"/>
              </w:rPr>
            </w:pPr>
            <w:r w:rsidRPr="00A223C7">
              <w:rPr>
                <w:rFonts w:ascii="微软雅黑" w:eastAsia="微软雅黑" w:hAnsi="微软雅黑" w:hint="eastAsia"/>
              </w:rPr>
              <w:t>若订单的类型与优化券的类型一致时，就会出相应的优惠券。</w:t>
            </w:r>
          </w:p>
          <w:p w:rsidR="00CD397C" w:rsidRPr="00A223C7" w:rsidRDefault="00A47AE7">
            <w:pPr>
              <w:pStyle w:val="a7"/>
              <w:ind w:left="0"/>
              <w:jc w:val="left"/>
              <w:rPr>
                <w:rFonts w:ascii="微软雅黑" w:eastAsia="微软雅黑" w:hAnsi="微软雅黑"/>
              </w:rPr>
            </w:pPr>
            <w:r w:rsidRPr="00A223C7">
              <w:rPr>
                <w:rFonts w:ascii="微软雅黑" w:eastAsia="微软雅黑" w:hAnsi="微软雅黑" w:hint="eastAsia"/>
              </w:rPr>
              <w:t>没有指定时，出用户可用的全部优惠券</w:t>
            </w:r>
          </w:p>
        </w:tc>
        <w:tc>
          <w:tcPr>
            <w:tcW w:w="3121"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取值由钱包系统分配</w:t>
            </w:r>
          </w:p>
        </w:tc>
        <w:tc>
          <w:tcPr>
            <w:tcW w:w="1038" w:type="dxa"/>
            <w:tcBorders>
              <w:top w:val="single" w:sz="6" w:space="0" w:color="548DD4"/>
              <w:left w:val="single" w:sz="6" w:space="0" w:color="548DD4"/>
              <w:bottom w:val="single" w:sz="6" w:space="0" w:color="548DD4"/>
              <w:right w:val="single" w:sz="6" w:space="0" w:color="548DD4"/>
            </w:tcBorders>
          </w:tcPr>
          <w:p w:rsidR="00CD397C" w:rsidRPr="00A223C7" w:rsidRDefault="00CD397C">
            <w:pPr>
              <w:pStyle w:val="a7"/>
              <w:ind w:left="0"/>
              <w:jc w:val="left"/>
              <w:rPr>
                <w:rFonts w:ascii="微软雅黑" w:eastAsia="微软雅黑" w:hAnsi="微软雅黑"/>
              </w:rPr>
            </w:pPr>
          </w:p>
        </w:tc>
        <w:tc>
          <w:tcPr>
            <w:tcW w:w="1185" w:type="dxa"/>
            <w:tcBorders>
              <w:top w:val="single" w:sz="6" w:space="0" w:color="548DD4"/>
              <w:left w:val="single" w:sz="6" w:space="0" w:color="548DD4"/>
              <w:bottom w:val="single" w:sz="6" w:space="0" w:color="548DD4"/>
              <w:right w:val="single" w:sz="6" w:space="0" w:color="548DD4"/>
            </w:tcBorders>
          </w:tcPr>
          <w:p w:rsidR="00CD397C" w:rsidRPr="00A223C7" w:rsidRDefault="00A47AE7">
            <w:pPr>
              <w:pStyle w:val="a7"/>
              <w:tabs>
                <w:tab w:val="left" w:pos="362"/>
              </w:tabs>
              <w:ind w:left="0"/>
              <w:jc w:val="left"/>
              <w:rPr>
                <w:rFonts w:ascii="微软雅黑" w:eastAsia="微软雅黑" w:hAnsi="微软雅黑"/>
              </w:rPr>
            </w:pPr>
            <w:r w:rsidRPr="00A223C7">
              <w:rPr>
                <w:rFonts w:ascii="微软雅黑" w:eastAsia="微软雅黑" w:hAnsi="微软雅黑" w:hint="eastAsia"/>
              </w:rPr>
              <w:t>否</w:t>
            </w:r>
          </w:p>
        </w:tc>
      </w:tr>
      <w:tr w:rsidR="00CD397C" w:rsidRPr="00A223C7" w:rsidTr="005A6FB3">
        <w:trPr>
          <w:cantSplit/>
        </w:trPr>
        <w:tc>
          <w:tcPr>
            <w:tcW w:w="1936"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ightChars="130" w:right="273"/>
              <w:rPr>
                <w:rFonts w:ascii="微软雅黑" w:eastAsia="微软雅黑" w:hAnsi="微软雅黑" w:cs="Times New Roman"/>
                <w:b/>
              </w:rPr>
            </w:pPr>
            <w:r w:rsidRPr="00A223C7">
              <w:rPr>
                <w:rFonts w:ascii="微软雅黑" w:eastAsia="微软雅黑" w:hAnsi="微软雅黑" w:cs="Times New Roman"/>
                <w:b/>
              </w:rPr>
              <w:t>goods_name</w:t>
            </w:r>
          </w:p>
        </w:tc>
        <w:tc>
          <w:tcPr>
            <w:tcW w:w="2679"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商品的名称</w:t>
            </w:r>
          </w:p>
        </w:tc>
        <w:tc>
          <w:tcPr>
            <w:tcW w:w="3121"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b/>
              </w:rPr>
              <w:t>允许包含中文</w:t>
            </w:r>
            <w:r w:rsidRPr="00A223C7">
              <w:rPr>
                <w:rFonts w:ascii="微软雅黑" w:eastAsia="微软雅黑" w:hAnsi="微软雅黑" w:hint="eastAsia"/>
              </w:rPr>
              <w:t>；不超过128个字符或64个汉字</w:t>
            </w:r>
          </w:p>
        </w:tc>
        <w:tc>
          <w:tcPr>
            <w:tcW w:w="1038"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rPr>
              <w:t>M</w:t>
            </w:r>
            <w:r w:rsidRPr="00A223C7">
              <w:rPr>
                <w:rFonts w:ascii="微软雅黑" w:eastAsia="微软雅黑" w:hAnsi="微软雅黑" w:hint="eastAsia"/>
              </w:rPr>
              <w:t>ax(128)</w:t>
            </w:r>
          </w:p>
        </w:tc>
        <w:tc>
          <w:tcPr>
            <w:tcW w:w="1185"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是</w:t>
            </w:r>
          </w:p>
        </w:tc>
      </w:tr>
      <w:tr w:rsidR="00CD397C" w:rsidRPr="00A223C7" w:rsidTr="005A6FB3">
        <w:trPr>
          <w:cantSplit/>
        </w:trPr>
        <w:tc>
          <w:tcPr>
            <w:tcW w:w="1936"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ightChars="130" w:right="273"/>
              <w:rPr>
                <w:rFonts w:ascii="微软雅黑" w:eastAsia="微软雅黑" w:hAnsi="微软雅黑" w:cs="Times New Roman"/>
              </w:rPr>
            </w:pPr>
            <w:r w:rsidRPr="00A223C7">
              <w:rPr>
                <w:rFonts w:ascii="微软雅黑" w:eastAsia="微软雅黑" w:hAnsi="微软雅黑" w:cs="Times New Roman"/>
                <w:b/>
              </w:rPr>
              <w:t>goods_desc</w:t>
            </w:r>
          </w:p>
        </w:tc>
        <w:tc>
          <w:tcPr>
            <w:tcW w:w="2679"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商品的描述信息</w:t>
            </w:r>
          </w:p>
        </w:tc>
        <w:tc>
          <w:tcPr>
            <w:tcW w:w="3121"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b/>
              </w:rPr>
              <w:t>允许包含中文</w:t>
            </w:r>
            <w:r w:rsidRPr="00A223C7">
              <w:rPr>
                <w:rFonts w:ascii="微软雅黑" w:eastAsia="微软雅黑" w:hAnsi="微软雅黑" w:hint="eastAsia"/>
              </w:rPr>
              <w:t>；不超过255个字符或127个汉字</w:t>
            </w:r>
          </w:p>
        </w:tc>
        <w:tc>
          <w:tcPr>
            <w:tcW w:w="1038"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rPr>
              <w:t>M</w:t>
            </w:r>
            <w:r w:rsidRPr="00A223C7">
              <w:rPr>
                <w:rFonts w:ascii="微软雅黑" w:eastAsia="微软雅黑" w:hAnsi="微软雅黑" w:hint="eastAsia"/>
              </w:rPr>
              <w:t>ax(255)</w:t>
            </w:r>
          </w:p>
        </w:tc>
        <w:tc>
          <w:tcPr>
            <w:tcW w:w="1185"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否</w:t>
            </w:r>
          </w:p>
        </w:tc>
      </w:tr>
      <w:tr w:rsidR="00CD397C" w:rsidRPr="00A223C7" w:rsidTr="005A6FB3">
        <w:trPr>
          <w:cantSplit/>
        </w:trPr>
        <w:tc>
          <w:tcPr>
            <w:tcW w:w="1936"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ightChars="130" w:right="273"/>
              <w:rPr>
                <w:rFonts w:ascii="微软雅黑" w:eastAsia="微软雅黑" w:hAnsi="微软雅黑" w:cs="Times New Roman"/>
                <w:b/>
              </w:rPr>
            </w:pPr>
            <w:r w:rsidRPr="00A223C7">
              <w:rPr>
                <w:rFonts w:ascii="微软雅黑" w:eastAsia="微软雅黑" w:hAnsi="微软雅黑" w:cs="Times New Roman"/>
                <w:b/>
              </w:rPr>
              <w:t>goods_url</w:t>
            </w:r>
          </w:p>
        </w:tc>
        <w:tc>
          <w:tcPr>
            <w:tcW w:w="2679"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商品在商户网站上的URL。</w:t>
            </w:r>
          </w:p>
        </w:tc>
        <w:tc>
          <w:tcPr>
            <w:tcW w:w="3121"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URL</w:t>
            </w:r>
          </w:p>
        </w:tc>
        <w:tc>
          <w:tcPr>
            <w:tcW w:w="1038"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rPr>
              <w:t>M</w:t>
            </w:r>
            <w:r w:rsidRPr="00A223C7">
              <w:rPr>
                <w:rFonts w:ascii="微软雅黑" w:eastAsia="微软雅黑" w:hAnsi="微软雅黑" w:hint="eastAsia"/>
              </w:rPr>
              <w:t>ax(255)</w:t>
            </w:r>
          </w:p>
        </w:tc>
        <w:tc>
          <w:tcPr>
            <w:tcW w:w="1185"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否</w:t>
            </w:r>
          </w:p>
        </w:tc>
      </w:tr>
      <w:tr w:rsidR="00CD397C" w:rsidRPr="00A223C7" w:rsidTr="005A6FB3">
        <w:trPr>
          <w:cantSplit/>
        </w:trPr>
        <w:tc>
          <w:tcPr>
            <w:tcW w:w="1936"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ightChars="130" w:right="273"/>
              <w:rPr>
                <w:rFonts w:ascii="微软雅黑" w:eastAsia="微软雅黑" w:hAnsi="微软雅黑" w:cs="Times New Roman"/>
                <w:b/>
              </w:rPr>
            </w:pPr>
            <w:r w:rsidRPr="00A223C7">
              <w:rPr>
                <w:rFonts w:ascii="微软雅黑" w:eastAsia="微软雅黑" w:hAnsi="微软雅黑" w:cs="Times New Roman"/>
                <w:b/>
              </w:rPr>
              <w:lastRenderedPageBreak/>
              <w:t>unit_amount</w:t>
            </w:r>
          </w:p>
        </w:tc>
        <w:tc>
          <w:tcPr>
            <w:tcW w:w="2679"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商品单价，以分为单位</w:t>
            </w:r>
          </w:p>
        </w:tc>
        <w:tc>
          <w:tcPr>
            <w:tcW w:w="3121"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非负整数</w:t>
            </w:r>
          </w:p>
        </w:tc>
        <w:tc>
          <w:tcPr>
            <w:tcW w:w="1038" w:type="dxa"/>
            <w:tcBorders>
              <w:top w:val="single" w:sz="6" w:space="0" w:color="548DD4"/>
              <w:left w:val="single" w:sz="6" w:space="0" w:color="548DD4"/>
              <w:bottom w:val="single" w:sz="6" w:space="0" w:color="548DD4"/>
              <w:right w:val="single" w:sz="6" w:space="0" w:color="548DD4"/>
            </w:tcBorders>
          </w:tcPr>
          <w:p w:rsidR="00CD397C" w:rsidRPr="00A223C7" w:rsidRDefault="00CD397C">
            <w:pPr>
              <w:ind w:left="0"/>
              <w:rPr>
                <w:rFonts w:ascii="微软雅黑" w:eastAsia="微软雅黑" w:hAnsi="微软雅黑"/>
              </w:rPr>
            </w:pPr>
          </w:p>
        </w:tc>
        <w:tc>
          <w:tcPr>
            <w:tcW w:w="1185"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否</w:t>
            </w:r>
          </w:p>
          <w:p w:rsidR="00CD397C" w:rsidRPr="00A223C7" w:rsidRDefault="00A47AE7">
            <w:pPr>
              <w:ind w:left="0"/>
              <w:rPr>
                <w:rFonts w:ascii="微软雅黑" w:eastAsia="微软雅黑" w:hAnsi="微软雅黑"/>
                <w:color w:val="FF0000"/>
              </w:rPr>
            </w:pPr>
            <w:r w:rsidRPr="00A223C7">
              <w:rPr>
                <w:rFonts w:ascii="微软雅黑" w:eastAsia="微软雅黑" w:hAnsi="微软雅黑" w:hint="eastAsia"/>
                <w:color w:val="FF0000"/>
              </w:rPr>
              <w:t>(商品单价，商品数量，运费三者必须同时存在或是同时不存在)</w:t>
            </w:r>
          </w:p>
        </w:tc>
      </w:tr>
      <w:tr w:rsidR="00CD397C" w:rsidRPr="00A223C7" w:rsidTr="005A6FB3">
        <w:trPr>
          <w:cantSplit/>
        </w:trPr>
        <w:tc>
          <w:tcPr>
            <w:tcW w:w="1936"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ightChars="130" w:right="273"/>
              <w:rPr>
                <w:rFonts w:ascii="微软雅黑" w:eastAsia="微软雅黑" w:hAnsi="微软雅黑" w:cs="Times New Roman"/>
                <w:b/>
              </w:rPr>
            </w:pPr>
            <w:r w:rsidRPr="00A223C7">
              <w:rPr>
                <w:rFonts w:ascii="微软雅黑" w:eastAsia="微软雅黑" w:hAnsi="微软雅黑" w:cs="Times New Roman"/>
                <w:b/>
              </w:rPr>
              <w:t>unit_count</w:t>
            </w:r>
          </w:p>
        </w:tc>
        <w:tc>
          <w:tcPr>
            <w:tcW w:w="2679"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商品数量</w:t>
            </w:r>
          </w:p>
        </w:tc>
        <w:tc>
          <w:tcPr>
            <w:tcW w:w="3121"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非负整数</w:t>
            </w:r>
          </w:p>
        </w:tc>
        <w:tc>
          <w:tcPr>
            <w:tcW w:w="1038" w:type="dxa"/>
            <w:tcBorders>
              <w:top w:val="single" w:sz="6" w:space="0" w:color="548DD4"/>
              <w:left w:val="single" w:sz="6" w:space="0" w:color="548DD4"/>
              <w:bottom w:val="single" w:sz="6" w:space="0" w:color="548DD4"/>
              <w:right w:val="single" w:sz="6" w:space="0" w:color="548DD4"/>
            </w:tcBorders>
          </w:tcPr>
          <w:p w:rsidR="00CD397C" w:rsidRPr="00A223C7" w:rsidRDefault="00CD397C">
            <w:pPr>
              <w:ind w:left="0"/>
              <w:rPr>
                <w:rFonts w:ascii="微软雅黑" w:eastAsia="微软雅黑" w:hAnsi="微软雅黑" w:cs="Times New Roman"/>
                <w:b/>
              </w:rPr>
            </w:pPr>
          </w:p>
        </w:tc>
        <w:tc>
          <w:tcPr>
            <w:tcW w:w="1185"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cs="Times New Roman"/>
                <w:b/>
              </w:rPr>
            </w:pPr>
            <w:r w:rsidRPr="00A223C7">
              <w:rPr>
                <w:rFonts w:ascii="微软雅黑" w:eastAsia="微软雅黑" w:hAnsi="微软雅黑" w:hint="eastAsia"/>
              </w:rPr>
              <w:t>否</w:t>
            </w:r>
          </w:p>
        </w:tc>
      </w:tr>
      <w:tr w:rsidR="00CD397C" w:rsidRPr="00A223C7" w:rsidTr="005A6FB3">
        <w:trPr>
          <w:cantSplit/>
        </w:trPr>
        <w:tc>
          <w:tcPr>
            <w:tcW w:w="1936"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ightChars="130" w:right="273"/>
              <w:rPr>
                <w:rFonts w:ascii="微软雅黑" w:eastAsia="微软雅黑" w:hAnsi="微软雅黑" w:cs="Times New Roman"/>
                <w:b/>
              </w:rPr>
            </w:pPr>
            <w:r w:rsidRPr="00A223C7">
              <w:rPr>
                <w:rFonts w:ascii="微软雅黑" w:eastAsia="微软雅黑" w:hAnsi="微软雅黑" w:cs="Times New Roman"/>
                <w:b/>
              </w:rPr>
              <w:t>transport_amount</w:t>
            </w:r>
          </w:p>
        </w:tc>
        <w:tc>
          <w:tcPr>
            <w:tcW w:w="2679"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运费</w:t>
            </w:r>
          </w:p>
        </w:tc>
        <w:tc>
          <w:tcPr>
            <w:tcW w:w="3121"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非负整数</w:t>
            </w:r>
          </w:p>
        </w:tc>
        <w:tc>
          <w:tcPr>
            <w:tcW w:w="1038" w:type="dxa"/>
            <w:tcBorders>
              <w:top w:val="single" w:sz="6" w:space="0" w:color="548DD4"/>
              <w:left w:val="single" w:sz="6" w:space="0" w:color="548DD4"/>
              <w:bottom w:val="single" w:sz="6" w:space="0" w:color="548DD4"/>
              <w:right w:val="single" w:sz="6" w:space="0" w:color="548DD4"/>
            </w:tcBorders>
          </w:tcPr>
          <w:p w:rsidR="00CD397C" w:rsidRPr="00A223C7" w:rsidRDefault="00CD397C">
            <w:pPr>
              <w:ind w:left="0"/>
              <w:rPr>
                <w:rFonts w:ascii="微软雅黑" w:eastAsia="微软雅黑" w:hAnsi="微软雅黑"/>
              </w:rPr>
            </w:pPr>
          </w:p>
        </w:tc>
        <w:tc>
          <w:tcPr>
            <w:tcW w:w="1185"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否</w:t>
            </w:r>
          </w:p>
        </w:tc>
      </w:tr>
      <w:tr w:rsidR="00CD397C" w:rsidRPr="00A223C7" w:rsidTr="005A6FB3">
        <w:trPr>
          <w:cantSplit/>
        </w:trPr>
        <w:tc>
          <w:tcPr>
            <w:tcW w:w="1936"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ightChars="130" w:right="273"/>
              <w:rPr>
                <w:rFonts w:ascii="微软雅黑" w:eastAsia="微软雅黑" w:hAnsi="微软雅黑" w:cs="Times New Roman"/>
              </w:rPr>
            </w:pPr>
            <w:r w:rsidRPr="00A223C7">
              <w:rPr>
                <w:rFonts w:ascii="微软雅黑" w:eastAsia="微软雅黑" w:hAnsi="微软雅黑" w:cs="Times New Roman"/>
                <w:b/>
              </w:rPr>
              <w:t>total_amount</w:t>
            </w:r>
          </w:p>
        </w:tc>
        <w:tc>
          <w:tcPr>
            <w:tcW w:w="2679"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总金额，以分为单位</w:t>
            </w:r>
          </w:p>
        </w:tc>
        <w:tc>
          <w:tcPr>
            <w:tcW w:w="3121"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非负整数</w:t>
            </w:r>
          </w:p>
        </w:tc>
        <w:tc>
          <w:tcPr>
            <w:tcW w:w="1038" w:type="dxa"/>
            <w:tcBorders>
              <w:top w:val="single" w:sz="6" w:space="0" w:color="548DD4"/>
              <w:left w:val="single" w:sz="6" w:space="0" w:color="548DD4"/>
              <w:bottom w:val="single" w:sz="6" w:space="0" w:color="548DD4"/>
              <w:right w:val="single" w:sz="6" w:space="0" w:color="548DD4"/>
            </w:tcBorders>
          </w:tcPr>
          <w:p w:rsidR="00CD397C" w:rsidRPr="00A223C7" w:rsidRDefault="00CD397C">
            <w:pPr>
              <w:ind w:left="0"/>
              <w:rPr>
                <w:rFonts w:ascii="微软雅黑" w:eastAsia="微软雅黑" w:hAnsi="微软雅黑"/>
              </w:rPr>
            </w:pPr>
          </w:p>
        </w:tc>
        <w:tc>
          <w:tcPr>
            <w:tcW w:w="1185"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是</w:t>
            </w:r>
          </w:p>
        </w:tc>
      </w:tr>
      <w:tr w:rsidR="00CD397C" w:rsidRPr="00A223C7" w:rsidTr="005A6FB3">
        <w:trPr>
          <w:cantSplit/>
        </w:trPr>
        <w:tc>
          <w:tcPr>
            <w:tcW w:w="1936"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ightChars="130" w:right="273"/>
              <w:rPr>
                <w:rFonts w:ascii="微软雅黑" w:eastAsia="微软雅黑" w:hAnsi="微软雅黑" w:cs="Times New Roman"/>
              </w:rPr>
            </w:pPr>
            <w:r w:rsidRPr="00A223C7">
              <w:rPr>
                <w:rFonts w:ascii="微软雅黑" w:eastAsia="微软雅黑" w:hAnsi="微软雅黑" w:cs="Times New Roman"/>
                <w:b/>
              </w:rPr>
              <w:t>currency</w:t>
            </w:r>
          </w:p>
        </w:tc>
        <w:tc>
          <w:tcPr>
            <w:tcW w:w="2679"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币种，默认人民币</w:t>
            </w:r>
          </w:p>
        </w:tc>
        <w:tc>
          <w:tcPr>
            <w:tcW w:w="3121"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取值范围参见附录</w:t>
            </w:r>
          </w:p>
        </w:tc>
        <w:tc>
          <w:tcPr>
            <w:tcW w:w="1038" w:type="dxa"/>
            <w:tcBorders>
              <w:top w:val="single" w:sz="6" w:space="0" w:color="548DD4"/>
              <w:left w:val="single" w:sz="6" w:space="0" w:color="548DD4"/>
              <w:bottom w:val="single" w:sz="6" w:space="0" w:color="548DD4"/>
              <w:right w:val="single" w:sz="6" w:space="0" w:color="548DD4"/>
            </w:tcBorders>
          </w:tcPr>
          <w:p w:rsidR="00CD397C" w:rsidRPr="00A223C7" w:rsidRDefault="00CD397C">
            <w:pPr>
              <w:ind w:left="0"/>
              <w:rPr>
                <w:rFonts w:ascii="微软雅黑" w:eastAsia="微软雅黑" w:hAnsi="微软雅黑"/>
              </w:rPr>
            </w:pPr>
          </w:p>
        </w:tc>
        <w:tc>
          <w:tcPr>
            <w:tcW w:w="1185"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是</w:t>
            </w:r>
          </w:p>
        </w:tc>
      </w:tr>
      <w:tr w:rsidR="00CD397C" w:rsidRPr="00A223C7" w:rsidTr="005A6FB3">
        <w:trPr>
          <w:cantSplit/>
        </w:trPr>
        <w:tc>
          <w:tcPr>
            <w:tcW w:w="1936"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ightChars="130" w:right="273"/>
              <w:rPr>
                <w:rFonts w:ascii="微软雅黑" w:eastAsia="微软雅黑" w:hAnsi="微软雅黑" w:cs="Times New Roman"/>
                <w:b/>
              </w:rPr>
            </w:pPr>
            <w:r w:rsidRPr="00A223C7">
              <w:rPr>
                <w:rFonts w:ascii="微软雅黑" w:eastAsia="微软雅黑" w:hAnsi="微软雅黑" w:cs="Times New Roman"/>
                <w:b/>
              </w:rPr>
              <w:t>buyer_sp_username</w:t>
            </w:r>
          </w:p>
        </w:tc>
        <w:tc>
          <w:tcPr>
            <w:tcW w:w="2679"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买家在商户网站的用户名</w:t>
            </w:r>
          </w:p>
        </w:tc>
        <w:tc>
          <w:tcPr>
            <w:tcW w:w="3121"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b/>
              </w:rPr>
              <w:t>允许包含中文</w:t>
            </w:r>
            <w:r w:rsidRPr="00A223C7">
              <w:rPr>
                <w:rFonts w:ascii="微软雅黑" w:eastAsia="微软雅黑" w:hAnsi="微软雅黑" w:hint="eastAsia"/>
              </w:rPr>
              <w:t>；不超过64字符或32个汉字</w:t>
            </w:r>
          </w:p>
        </w:tc>
        <w:tc>
          <w:tcPr>
            <w:tcW w:w="1038"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rPr>
              <w:t>M</w:t>
            </w:r>
            <w:r w:rsidRPr="00A223C7">
              <w:rPr>
                <w:rFonts w:ascii="微软雅黑" w:eastAsia="微软雅黑" w:hAnsi="微软雅黑" w:hint="eastAsia"/>
              </w:rPr>
              <w:t>ax(64)</w:t>
            </w:r>
          </w:p>
        </w:tc>
        <w:tc>
          <w:tcPr>
            <w:tcW w:w="1185"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否</w:t>
            </w:r>
          </w:p>
        </w:tc>
      </w:tr>
      <w:tr w:rsidR="00CD397C" w:rsidRPr="00A223C7" w:rsidTr="005A6FB3">
        <w:trPr>
          <w:cantSplit/>
        </w:trPr>
        <w:tc>
          <w:tcPr>
            <w:tcW w:w="1936"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ightChars="130" w:right="273"/>
              <w:rPr>
                <w:rFonts w:ascii="微软雅黑" w:eastAsia="微软雅黑" w:hAnsi="微软雅黑" w:cs="Times New Roman"/>
              </w:rPr>
            </w:pPr>
            <w:r w:rsidRPr="00A223C7">
              <w:rPr>
                <w:rFonts w:ascii="微软雅黑" w:eastAsia="微软雅黑" w:hAnsi="微软雅黑" w:cs="Times New Roman"/>
                <w:b/>
              </w:rPr>
              <w:t>return_url</w:t>
            </w:r>
          </w:p>
        </w:tc>
        <w:tc>
          <w:tcPr>
            <w:tcW w:w="2679"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百度钱包主动通知商户支付结果的URL</w:t>
            </w:r>
          </w:p>
        </w:tc>
        <w:tc>
          <w:tcPr>
            <w:tcW w:w="3121"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仅支持http(s)的URL。</w:t>
            </w:r>
          </w:p>
        </w:tc>
        <w:tc>
          <w:tcPr>
            <w:tcW w:w="1038"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rPr>
              <w:t>M</w:t>
            </w:r>
            <w:r w:rsidRPr="00A223C7">
              <w:rPr>
                <w:rFonts w:ascii="微软雅黑" w:eastAsia="微软雅黑" w:hAnsi="微软雅黑" w:hint="eastAsia"/>
              </w:rPr>
              <w:t>ax(255)</w:t>
            </w:r>
          </w:p>
        </w:tc>
        <w:tc>
          <w:tcPr>
            <w:tcW w:w="1185"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是</w:t>
            </w:r>
          </w:p>
        </w:tc>
      </w:tr>
      <w:tr w:rsidR="00CD397C" w:rsidRPr="00A223C7" w:rsidTr="005A6FB3">
        <w:trPr>
          <w:cantSplit/>
        </w:trPr>
        <w:tc>
          <w:tcPr>
            <w:tcW w:w="1936"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ightChars="130" w:right="273"/>
              <w:rPr>
                <w:rFonts w:ascii="微软雅黑" w:eastAsia="微软雅黑" w:hAnsi="微软雅黑" w:cs="Times New Roman"/>
                <w:b/>
              </w:rPr>
            </w:pPr>
            <w:r w:rsidRPr="00A223C7">
              <w:rPr>
                <w:rFonts w:ascii="微软雅黑" w:eastAsia="微软雅黑" w:hAnsi="微软雅黑" w:cs="Times New Roman"/>
                <w:b/>
              </w:rPr>
              <w:t>page_url</w:t>
            </w:r>
          </w:p>
        </w:tc>
        <w:tc>
          <w:tcPr>
            <w:tcW w:w="2679"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用户点击该URL可以返回到商户网站；该URL也可以起到通知支付结果的作用</w:t>
            </w:r>
          </w:p>
        </w:tc>
        <w:tc>
          <w:tcPr>
            <w:tcW w:w="3121"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仅支持http(s)的URL。</w:t>
            </w:r>
          </w:p>
        </w:tc>
        <w:tc>
          <w:tcPr>
            <w:tcW w:w="1038"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rPr>
              <w:t>M</w:t>
            </w:r>
            <w:r w:rsidRPr="00A223C7">
              <w:rPr>
                <w:rFonts w:ascii="微软雅黑" w:eastAsia="微软雅黑" w:hAnsi="微软雅黑" w:hint="eastAsia"/>
              </w:rPr>
              <w:t>ax(255)</w:t>
            </w:r>
          </w:p>
        </w:tc>
        <w:tc>
          <w:tcPr>
            <w:tcW w:w="1185"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否</w:t>
            </w:r>
          </w:p>
        </w:tc>
      </w:tr>
      <w:tr w:rsidR="00CD397C" w:rsidRPr="00A223C7" w:rsidTr="005A6FB3">
        <w:trPr>
          <w:cantSplit/>
        </w:trPr>
        <w:tc>
          <w:tcPr>
            <w:tcW w:w="1936"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ightChars="130" w:right="273"/>
              <w:rPr>
                <w:rFonts w:ascii="微软雅黑" w:eastAsia="微软雅黑" w:hAnsi="微软雅黑" w:cs="Times New Roman"/>
                <w:b/>
              </w:rPr>
            </w:pPr>
            <w:r w:rsidRPr="00A223C7">
              <w:rPr>
                <w:rFonts w:ascii="微软雅黑" w:eastAsia="微软雅黑" w:hAnsi="微软雅黑" w:cs="Times New Roman"/>
                <w:b/>
              </w:rPr>
              <w:t>pay_type</w:t>
            </w:r>
          </w:p>
        </w:tc>
        <w:tc>
          <w:tcPr>
            <w:tcW w:w="2679"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默认支付方式</w:t>
            </w:r>
          </w:p>
        </w:tc>
        <w:tc>
          <w:tcPr>
            <w:tcW w:w="3121"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取值范围参见附录</w:t>
            </w:r>
          </w:p>
        </w:tc>
        <w:tc>
          <w:tcPr>
            <w:tcW w:w="1038" w:type="dxa"/>
            <w:tcBorders>
              <w:top w:val="single" w:sz="6" w:space="0" w:color="548DD4"/>
              <w:left w:val="single" w:sz="6" w:space="0" w:color="548DD4"/>
              <w:bottom w:val="single" w:sz="6" w:space="0" w:color="548DD4"/>
              <w:right w:val="single" w:sz="6" w:space="0" w:color="548DD4"/>
            </w:tcBorders>
          </w:tcPr>
          <w:p w:rsidR="00CD397C" w:rsidRPr="00A223C7" w:rsidRDefault="00CD397C">
            <w:pPr>
              <w:ind w:left="0"/>
              <w:rPr>
                <w:rFonts w:ascii="微软雅黑" w:eastAsia="微软雅黑" w:hAnsi="微软雅黑"/>
              </w:rPr>
            </w:pPr>
          </w:p>
        </w:tc>
        <w:tc>
          <w:tcPr>
            <w:tcW w:w="1185"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是</w:t>
            </w:r>
          </w:p>
        </w:tc>
      </w:tr>
      <w:tr w:rsidR="00CD397C" w:rsidRPr="00A223C7" w:rsidTr="005A6FB3">
        <w:trPr>
          <w:cantSplit/>
        </w:trPr>
        <w:tc>
          <w:tcPr>
            <w:tcW w:w="1936"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ightChars="130" w:right="273"/>
              <w:rPr>
                <w:rFonts w:ascii="微软雅黑" w:eastAsia="微软雅黑" w:hAnsi="微软雅黑" w:cs="Times New Roman"/>
                <w:b/>
              </w:rPr>
            </w:pPr>
            <w:r w:rsidRPr="00A223C7">
              <w:rPr>
                <w:rFonts w:ascii="微软雅黑" w:eastAsia="微软雅黑" w:hAnsi="微软雅黑" w:cs="Times New Roman"/>
                <w:b/>
              </w:rPr>
              <w:lastRenderedPageBreak/>
              <w:t>bank_no</w:t>
            </w:r>
          </w:p>
        </w:tc>
        <w:tc>
          <w:tcPr>
            <w:tcW w:w="2679"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网银支付或银行网关支付时，默认银行的编码</w:t>
            </w:r>
          </w:p>
        </w:tc>
        <w:tc>
          <w:tcPr>
            <w:tcW w:w="3121"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取值范围参见附录</w:t>
            </w:r>
          </w:p>
        </w:tc>
        <w:tc>
          <w:tcPr>
            <w:tcW w:w="1038" w:type="dxa"/>
            <w:tcBorders>
              <w:top w:val="single" w:sz="6" w:space="0" w:color="548DD4"/>
              <w:left w:val="single" w:sz="6" w:space="0" w:color="548DD4"/>
              <w:bottom w:val="single" w:sz="6" w:space="0" w:color="548DD4"/>
              <w:right w:val="single" w:sz="6" w:space="0" w:color="548DD4"/>
            </w:tcBorders>
          </w:tcPr>
          <w:p w:rsidR="00CD397C" w:rsidRPr="00A223C7" w:rsidRDefault="00CD397C">
            <w:pPr>
              <w:ind w:left="0"/>
              <w:rPr>
                <w:rFonts w:ascii="微软雅黑" w:eastAsia="微软雅黑" w:hAnsi="微软雅黑"/>
              </w:rPr>
            </w:pPr>
          </w:p>
        </w:tc>
        <w:tc>
          <w:tcPr>
            <w:tcW w:w="1185"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否；如果pay_type是银行网关支付，则必须有值。</w:t>
            </w:r>
          </w:p>
        </w:tc>
      </w:tr>
      <w:tr w:rsidR="00CD397C" w:rsidRPr="00A223C7" w:rsidTr="005A6FB3">
        <w:trPr>
          <w:cantSplit/>
        </w:trPr>
        <w:tc>
          <w:tcPr>
            <w:tcW w:w="1936"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ightChars="130" w:right="273"/>
              <w:rPr>
                <w:rFonts w:ascii="微软雅黑" w:eastAsia="微软雅黑" w:hAnsi="微软雅黑" w:cs="Times New Roman"/>
                <w:b/>
              </w:rPr>
            </w:pPr>
            <w:r w:rsidRPr="00A223C7">
              <w:rPr>
                <w:rFonts w:ascii="微软雅黑" w:eastAsia="微软雅黑" w:hAnsi="微软雅黑" w:cs="Times New Roman"/>
                <w:b/>
              </w:rPr>
              <w:t>expire_time</w:t>
            </w:r>
          </w:p>
        </w:tc>
        <w:tc>
          <w:tcPr>
            <w:tcW w:w="2679"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交易的超时时间</w:t>
            </w:r>
          </w:p>
        </w:tc>
        <w:tc>
          <w:tcPr>
            <w:tcW w:w="3121"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YYYYMMDDHHMMSS，不得早于交易创建的时间。</w:t>
            </w:r>
          </w:p>
        </w:tc>
        <w:tc>
          <w:tcPr>
            <w:tcW w:w="1038" w:type="dxa"/>
            <w:tcBorders>
              <w:top w:val="single" w:sz="6" w:space="0" w:color="548DD4"/>
              <w:left w:val="single" w:sz="6" w:space="0" w:color="548DD4"/>
              <w:bottom w:val="single" w:sz="6" w:space="0" w:color="548DD4"/>
              <w:right w:val="single" w:sz="6" w:space="0" w:color="548DD4"/>
            </w:tcBorders>
          </w:tcPr>
          <w:p w:rsidR="00CD397C" w:rsidRPr="00A223C7" w:rsidRDefault="00CD397C">
            <w:pPr>
              <w:ind w:left="0"/>
              <w:rPr>
                <w:rFonts w:ascii="微软雅黑" w:eastAsia="微软雅黑" w:hAnsi="微软雅黑"/>
              </w:rPr>
            </w:pPr>
          </w:p>
        </w:tc>
        <w:tc>
          <w:tcPr>
            <w:tcW w:w="1185"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否</w:t>
            </w:r>
          </w:p>
        </w:tc>
      </w:tr>
      <w:tr w:rsidR="00CD397C" w:rsidRPr="00A223C7" w:rsidTr="005A6FB3">
        <w:trPr>
          <w:cantSplit/>
        </w:trPr>
        <w:tc>
          <w:tcPr>
            <w:tcW w:w="1936"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ightChars="130" w:right="273"/>
              <w:rPr>
                <w:rFonts w:ascii="微软雅黑" w:eastAsia="微软雅黑" w:hAnsi="微软雅黑" w:cs="Times New Roman"/>
                <w:b/>
              </w:rPr>
            </w:pPr>
            <w:r w:rsidRPr="00A223C7">
              <w:rPr>
                <w:rFonts w:ascii="微软雅黑" w:eastAsia="微软雅黑" w:hAnsi="微软雅黑" w:cs="Times New Roman"/>
                <w:b/>
              </w:rPr>
              <w:t>input_charset</w:t>
            </w:r>
          </w:p>
        </w:tc>
        <w:tc>
          <w:tcPr>
            <w:tcW w:w="2679"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请求参数的字符编码</w:t>
            </w:r>
          </w:p>
        </w:tc>
        <w:tc>
          <w:tcPr>
            <w:tcW w:w="3121"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取值范围参见附录</w:t>
            </w:r>
          </w:p>
        </w:tc>
        <w:tc>
          <w:tcPr>
            <w:tcW w:w="1038" w:type="dxa"/>
            <w:tcBorders>
              <w:top w:val="single" w:sz="6" w:space="0" w:color="548DD4"/>
              <w:left w:val="single" w:sz="6" w:space="0" w:color="548DD4"/>
              <w:bottom w:val="single" w:sz="6" w:space="0" w:color="548DD4"/>
              <w:right w:val="single" w:sz="6" w:space="0" w:color="548DD4"/>
            </w:tcBorders>
          </w:tcPr>
          <w:p w:rsidR="00CD397C" w:rsidRPr="00A223C7" w:rsidRDefault="00CD397C">
            <w:pPr>
              <w:ind w:left="0"/>
              <w:rPr>
                <w:rFonts w:ascii="微软雅黑" w:eastAsia="微软雅黑" w:hAnsi="微软雅黑"/>
              </w:rPr>
            </w:pPr>
          </w:p>
        </w:tc>
        <w:tc>
          <w:tcPr>
            <w:tcW w:w="1185"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是</w:t>
            </w:r>
          </w:p>
        </w:tc>
      </w:tr>
      <w:tr w:rsidR="00CD397C" w:rsidRPr="00A223C7" w:rsidTr="005A6FB3">
        <w:trPr>
          <w:cantSplit/>
        </w:trPr>
        <w:tc>
          <w:tcPr>
            <w:tcW w:w="1936"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ightChars="130" w:right="273"/>
              <w:rPr>
                <w:rFonts w:ascii="微软雅黑" w:eastAsia="微软雅黑" w:hAnsi="微软雅黑" w:cs="Times New Roman"/>
                <w:b/>
              </w:rPr>
            </w:pPr>
            <w:r w:rsidRPr="00A223C7">
              <w:rPr>
                <w:rFonts w:ascii="微软雅黑" w:eastAsia="微软雅黑" w:hAnsi="微软雅黑" w:cs="Times New Roman"/>
                <w:b/>
              </w:rPr>
              <w:t>version</w:t>
            </w:r>
          </w:p>
        </w:tc>
        <w:tc>
          <w:tcPr>
            <w:tcW w:w="2679"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接口的版本号</w:t>
            </w:r>
          </w:p>
        </w:tc>
        <w:tc>
          <w:tcPr>
            <w:tcW w:w="3121"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必须为2</w:t>
            </w:r>
          </w:p>
        </w:tc>
        <w:tc>
          <w:tcPr>
            <w:tcW w:w="1038" w:type="dxa"/>
            <w:tcBorders>
              <w:top w:val="single" w:sz="6" w:space="0" w:color="548DD4"/>
              <w:left w:val="single" w:sz="6" w:space="0" w:color="548DD4"/>
              <w:bottom w:val="single" w:sz="6" w:space="0" w:color="548DD4"/>
              <w:right w:val="single" w:sz="6" w:space="0" w:color="548DD4"/>
            </w:tcBorders>
          </w:tcPr>
          <w:p w:rsidR="00CD397C" w:rsidRPr="00A223C7" w:rsidRDefault="00CD397C">
            <w:pPr>
              <w:ind w:left="0"/>
              <w:rPr>
                <w:rFonts w:ascii="微软雅黑" w:eastAsia="微软雅黑" w:hAnsi="微软雅黑"/>
              </w:rPr>
            </w:pPr>
          </w:p>
        </w:tc>
        <w:tc>
          <w:tcPr>
            <w:tcW w:w="1185"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是</w:t>
            </w:r>
          </w:p>
        </w:tc>
      </w:tr>
      <w:tr w:rsidR="00CD397C" w:rsidRPr="00A223C7" w:rsidTr="005A6FB3">
        <w:trPr>
          <w:cantSplit/>
        </w:trPr>
        <w:tc>
          <w:tcPr>
            <w:tcW w:w="1936"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ightChars="130" w:right="273"/>
              <w:rPr>
                <w:rFonts w:ascii="微软雅黑" w:eastAsia="微软雅黑" w:hAnsi="微软雅黑" w:cs="Times New Roman"/>
                <w:b/>
                <w:color w:val="FF0000"/>
              </w:rPr>
            </w:pPr>
            <w:r w:rsidRPr="00A223C7">
              <w:rPr>
                <w:rFonts w:ascii="微软雅黑" w:eastAsia="微软雅黑" w:hAnsi="微软雅黑" w:cs="Times New Roman"/>
                <w:b/>
                <w:color w:val="FF0000"/>
              </w:rPr>
              <w:t>sp_uno</w:t>
            </w:r>
          </w:p>
        </w:tc>
        <w:tc>
          <w:tcPr>
            <w:tcW w:w="2679"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color w:val="FF0000"/>
              </w:rPr>
            </w:pPr>
            <w:r w:rsidRPr="00A223C7">
              <w:rPr>
                <w:rFonts w:ascii="微软雅黑" w:eastAsia="微软雅黑" w:hAnsi="微软雅黑" w:hint="eastAsia"/>
                <w:color w:val="FF0000"/>
              </w:rPr>
              <w:t>用户在商户端的用户id或者用户名(必须在商户端唯一，用来形成快捷支付合约)</w:t>
            </w:r>
          </w:p>
        </w:tc>
        <w:tc>
          <w:tcPr>
            <w:tcW w:w="3121"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color w:val="FF0000"/>
              </w:rPr>
            </w:pPr>
            <w:r w:rsidRPr="00A223C7">
              <w:rPr>
                <w:rFonts w:ascii="微软雅黑" w:eastAsia="微软雅黑" w:hAnsi="微软雅黑" w:hint="eastAsia"/>
                <w:color w:val="FF0000"/>
              </w:rPr>
              <w:t>不超过64个字符</w:t>
            </w:r>
          </w:p>
        </w:tc>
        <w:tc>
          <w:tcPr>
            <w:tcW w:w="1038"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color w:val="FF0000"/>
              </w:rPr>
            </w:pPr>
            <w:r w:rsidRPr="00A223C7">
              <w:rPr>
                <w:rFonts w:ascii="微软雅黑" w:eastAsia="微软雅黑" w:hAnsi="微软雅黑"/>
              </w:rPr>
              <w:t>M</w:t>
            </w:r>
            <w:r w:rsidRPr="00A223C7">
              <w:rPr>
                <w:rFonts w:ascii="微软雅黑" w:eastAsia="微软雅黑" w:hAnsi="微软雅黑" w:hint="eastAsia"/>
              </w:rPr>
              <w:t>ax(64)</w:t>
            </w:r>
          </w:p>
        </w:tc>
        <w:tc>
          <w:tcPr>
            <w:tcW w:w="1185"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color w:val="FF0000"/>
              </w:rPr>
            </w:pPr>
            <w:r w:rsidRPr="00A223C7">
              <w:rPr>
                <w:rFonts w:ascii="微软雅黑" w:eastAsia="微软雅黑" w:hAnsi="微软雅黑" w:hint="eastAsia"/>
                <w:color w:val="FF0000"/>
              </w:rPr>
              <w:t>否;如果是免登陆版必填，用来形成快捷支付合约</w:t>
            </w:r>
          </w:p>
        </w:tc>
      </w:tr>
      <w:tr w:rsidR="00CD397C" w:rsidRPr="00A223C7" w:rsidTr="005A6FB3">
        <w:trPr>
          <w:cantSplit/>
        </w:trPr>
        <w:tc>
          <w:tcPr>
            <w:tcW w:w="1936"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ightChars="130" w:right="273"/>
              <w:rPr>
                <w:rFonts w:ascii="微软雅黑" w:eastAsia="微软雅黑" w:hAnsi="微软雅黑" w:cs="Times New Roman"/>
                <w:b/>
              </w:rPr>
            </w:pPr>
            <w:r w:rsidRPr="00A223C7">
              <w:rPr>
                <w:rFonts w:ascii="微软雅黑" w:eastAsia="微软雅黑" w:hAnsi="微软雅黑" w:cs="Times New Roman" w:hint="eastAsia"/>
                <w:b/>
              </w:rPr>
              <w:t>sp_rcs</w:t>
            </w:r>
          </w:p>
        </w:tc>
        <w:tc>
          <w:tcPr>
            <w:tcW w:w="2679"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cs="Times New Roman"/>
              </w:rPr>
            </w:pPr>
            <w:r w:rsidRPr="00A223C7">
              <w:rPr>
                <w:rFonts w:ascii="微软雅黑" w:eastAsia="微软雅黑" w:hAnsi="微软雅黑" w:cs="Times New Roman" w:hint="eastAsia"/>
              </w:rPr>
              <w:t>商户风控信息</w:t>
            </w:r>
          </w:p>
        </w:tc>
        <w:tc>
          <w:tcPr>
            <w:tcW w:w="3121"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cs="Times New Roman"/>
              </w:rPr>
            </w:pPr>
            <w:r w:rsidRPr="00A223C7">
              <w:rPr>
                <w:rFonts w:ascii="微软雅黑" w:eastAsia="微软雅黑" w:hAnsi="微软雅黑" w:cs="Times New Roman" w:hint="eastAsia"/>
              </w:rPr>
              <w:t>不超过255个字节</w:t>
            </w:r>
          </w:p>
          <w:p w:rsidR="00CD397C" w:rsidRPr="00A223C7" w:rsidRDefault="00A47AE7">
            <w:pPr>
              <w:ind w:left="0"/>
              <w:rPr>
                <w:rFonts w:ascii="微软雅黑" w:eastAsia="微软雅黑" w:hAnsi="微软雅黑" w:cs="Times New Roman"/>
              </w:rPr>
            </w:pPr>
            <w:r w:rsidRPr="00A223C7">
              <w:rPr>
                <w:rFonts w:ascii="微软雅黑" w:eastAsia="微软雅黑" w:hAnsi="微软雅黑" w:cs="Times New Roman" w:hint="eastAsia"/>
              </w:rPr>
              <w:t>参与签名</w:t>
            </w:r>
          </w:p>
          <w:p w:rsidR="00CD397C" w:rsidRPr="00A223C7" w:rsidRDefault="00A47AE7">
            <w:pPr>
              <w:ind w:left="0"/>
              <w:rPr>
                <w:rFonts w:ascii="微软雅黑" w:eastAsia="微软雅黑" w:hAnsi="微软雅黑" w:cs="Times New Roman"/>
              </w:rPr>
            </w:pPr>
            <w:r w:rsidRPr="00A223C7">
              <w:rPr>
                <w:rFonts w:ascii="微软雅黑" w:eastAsia="微软雅黑" w:hAnsi="微软雅黑" w:cs="Times New Roman" w:hint="eastAsia"/>
              </w:rPr>
              <w:t>具体格式见附录</w:t>
            </w:r>
          </w:p>
        </w:tc>
        <w:tc>
          <w:tcPr>
            <w:tcW w:w="1038"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cs="Times New Roman"/>
              </w:rPr>
            </w:pPr>
            <w:r w:rsidRPr="00A223C7">
              <w:rPr>
                <w:rFonts w:ascii="微软雅黑" w:eastAsia="微软雅黑" w:hAnsi="微软雅黑" w:cs="Times New Roman" w:hint="eastAsia"/>
              </w:rPr>
              <w:t>Max(255)</w:t>
            </w:r>
          </w:p>
        </w:tc>
        <w:tc>
          <w:tcPr>
            <w:tcW w:w="1185"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cs="Times New Roman"/>
              </w:rPr>
            </w:pPr>
            <w:r w:rsidRPr="00A223C7">
              <w:rPr>
                <w:rFonts w:ascii="微软雅黑" w:eastAsia="微软雅黑" w:hAnsi="微软雅黑" w:cs="Times New Roman" w:hint="eastAsia"/>
              </w:rPr>
              <w:t>否</w:t>
            </w:r>
          </w:p>
        </w:tc>
      </w:tr>
      <w:tr w:rsidR="00CD397C" w:rsidRPr="00A223C7" w:rsidTr="005A6FB3">
        <w:trPr>
          <w:cantSplit/>
        </w:trPr>
        <w:tc>
          <w:tcPr>
            <w:tcW w:w="1936"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ightChars="130" w:right="273"/>
              <w:rPr>
                <w:rFonts w:ascii="微软雅黑" w:eastAsia="微软雅黑" w:hAnsi="微软雅黑" w:cs="Times New Roman"/>
              </w:rPr>
            </w:pPr>
            <w:r w:rsidRPr="00A223C7">
              <w:rPr>
                <w:rFonts w:ascii="微软雅黑" w:eastAsia="微软雅黑" w:hAnsi="微软雅黑" w:cs="Times New Roman"/>
                <w:b/>
              </w:rPr>
              <w:t>sign</w:t>
            </w:r>
          </w:p>
        </w:tc>
        <w:tc>
          <w:tcPr>
            <w:tcW w:w="2679"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签名结果</w:t>
            </w:r>
          </w:p>
        </w:tc>
        <w:tc>
          <w:tcPr>
            <w:tcW w:w="3121"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取决于签名方法</w:t>
            </w:r>
          </w:p>
        </w:tc>
        <w:tc>
          <w:tcPr>
            <w:tcW w:w="1038" w:type="dxa"/>
            <w:tcBorders>
              <w:top w:val="single" w:sz="6" w:space="0" w:color="548DD4"/>
              <w:left w:val="single" w:sz="6" w:space="0" w:color="548DD4"/>
              <w:bottom w:val="single" w:sz="6" w:space="0" w:color="548DD4"/>
              <w:right w:val="single" w:sz="6" w:space="0" w:color="548DD4"/>
            </w:tcBorders>
          </w:tcPr>
          <w:p w:rsidR="00CD397C" w:rsidRPr="00A223C7" w:rsidRDefault="00CD397C">
            <w:pPr>
              <w:ind w:left="0"/>
              <w:rPr>
                <w:rFonts w:ascii="微软雅黑" w:eastAsia="微软雅黑" w:hAnsi="微软雅黑"/>
              </w:rPr>
            </w:pPr>
          </w:p>
        </w:tc>
        <w:tc>
          <w:tcPr>
            <w:tcW w:w="1185"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是</w:t>
            </w:r>
          </w:p>
        </w:tc>
      </w:tr>
      <w:tr w:rsidR="00CD397C" w:rsidRPr="00A223C7" w:rsidTr="005A6FB3">
        <w:trPr>
          <w:cantSplit/>
        </w:trPr>
        <w:tc>
          <w:tcPr>
            <w:tcW w:w="1936"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ightChars="130" w:right="273"/>
              <w:rPr>
                <w:rFonts w:ascii="微软雅黑" w:eastAsia="微软雅黑" w:hAnsi="微软雅黑" w:cs="Times New Roman"/>
                <w:b/>
              </w:rPr>
            </w:pPr>
            <w:r w:rsidRPr="00A223C7">
              <w:rPr>
                <w:rFonts w:ascii="微软雅黑" w:eastAsia="微软雅黑" w:hAnsi="微软雅黑" w:cs="Times New Roman"/>
                <w:b/>
              </w:rPr>
              <w:t>sign_method</w:t>
            </w:r>
          </w:p>
        </w:tc>
        <w:tc>
          <w:tcPr>
            <w:tcW w:w="2679"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签名方法</w:t>
            </w:r>
          </w:p>
        </w:tc>
        <w:tc>
          <w:tcPr>
            <w:tcW w:w="3121"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取值范围参见附录</w:t>
            </w:r>
          </w:p>
        </w:tc>
        <w:tc>
          <w:tcPr>
            <w:tcW w:w="1038" w:type="dxa"/>
            <w:tcBorders>
              <w:top w:val="single" w:sz="6" w:space="0" w:color="548DD4"/>
              <w:left w:val="single" w:sz="6" w:space="0" w:color="548DD4"/>
              <w:bottom w:val="single" w:sz="6" w:space="0" w:color="548DD4"/>
              <w:right w:val="single" w:sz="6" w:space="0" w:color="548DD4"/>
            </w:tcBorders>
          </w:tcPr>
          <w:p w:rsidR="00CD397C" w:rsidRPr="00A223C7" w:rsidRDefault="00CD397C">
            <w:pPr>
              <w:ind w:left="0"/>
              <w:rPr>
                <w:rFonts w:ascii="微软雅黑" w:eastAsia="微软雅黑" w:hAnsi="微软雅黑"/>
              </w:rPr>
            </w:pPr>
          </w:p>
        </w:tc>
        <w:tc>
          <w:tcPr>
            <w:tcW w:w="1185"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是</w:t>
            </w:r>
          </w:p>
        </w:tc>
      </w:tr>
      <w:tr w:rsidR="00CD397C" w:rsidRPr="00A223C7" w:rsidTr="005A6FB3">
        <w:trPr>
          <w:cantSplit/>
        </w:trPr>
        <w:tc>
          <w:tcPr>
            <w:tcW w:w="1936"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ightChars="130" w:right="273"/>
              <w:rPr>
                <w:rFonts w:ascii="微软雅黑" w:eastAsia="微软雅黑" w:hAnsi="微软雅黑" w:cs="Times New Roman"/>
                <w:b/>
              </w:rPr>
            </w:pPr>
            <w:r w:rsidRPr="00A223C7">
              <w:rPr>
                <w:rFonts w:ascii="微软雅黑" w:eastAsia="微软雅黑" w:hAnsi="微软雅黑" w:cs="Times New Roman"/>
                <w:b/>
              </w:rPr>
              <w:lastRenderedPageBreak/>
              <w:t xml:space="preserve">extra </w:t>
            </w:r>
          </w:p>
        </w:tc>
        <w:tc>
          <w:tcPr>
            <w:tcW w:w="2679"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商户自定义数据</w:t>
            </w:r>
          </w:p>
        </w:tc>
        <w:tc>
          <w:tcPr>
            <w:tcW w:w="3121"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不超过255个字符</w:t>
            </w:r>
          </w:p>
        </w:tc>
        <w:tc>
          <w:tcPr>
            <w:tcW w:w="1038"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rPr>
              <w:t>M</w:t>
            </w:r>
            <w:r w:rsidRPr="00A223C7">
              <w:rPr>
                <w:rFonts w:ascii="微软雅黑" w:eastAsia="微软雅黑" w:hAnsi="微软雅黑" w:hint="eastAsia"/>
              </w:rPr>
              <w:t>ax(255)</w:t>
            </w:r>
          </w:p>
        </w:tc>
        <w:tc>
          <w:tcPr>
            <w:tcW w:w="1185"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否</w:t>
            </w:r>
          </w:p>
        </w:tc>
      </w:tr>
      <w:tr w:rsidR="00CD397C" w:rsidRPr="00A223C7" w:rsidTr="005A6FB3">
        <w:trPr>
          <w:cantSplit/>
        </w:trPr>
        <w:tc>
          <w:tcPr>
            <w:tcW w:w="1936"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ightChars="130" w:right="273"/>
              <w:rPr>
                <w:rFonts w:ascii="微软雅黑" w:eastAsia="微软雅黑" w:hAnsi="微软雅黑" w:cs="Times New Roman"/>
                <w:b/>
              </w:rPr>
            </w:pPr>
            <w:r w:rsidRPr="00A223C7">
              <w:rPr>
                <w:rFonts w:ascii="微软雅黑" w:eastAsia="微软雅黑" w:hAnsi="微软雅黑" w:cs="Times New Roman"/>
                <w:b/>
              </w:rPr>
              <w:t>sp_statistics</w:t>
            </w:r>
          </w:p>
        </w:tc>
        <w:tc>
          <w:tcPr>
            <w:tcW w:w="2679"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商户统计</w:t>
            </w:r>
          </w:p>
        </w:tc>
        <w:tc>
          <w:tcPr>
            <w:tcW w:w="3121"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具体格式参见附录</w:t>
            </w:r>
          </w:p>
        </w:tc>
        <w:tc>
          <w:tcPr>
            <w:tcW w:w="1038" w:type="dxa"/>
            <w:tcBorders>
              <w:top w:val="single" w:sz="6" w:space="0" w:color="548DD4"/>
              <w:left w:val="single" w:sz="6" w:space="0" w:color="548DD4"/>
              <w:bottom w:val="single" w:sz="6" w:space="0" w:color="548DD4"/>
              <w:right w:val="single" w:sz="6" w:space="0" w:color="548DD4"/>
            </w:tcBorders>
          </w:tcPr>
          <w:p w:rsidR="00CD397C" w:rsidRPr="00A223C7" w:rsidRDefault="00CD397C">
            <w:pPr>
              <w:ind w:left="0"/>
              <w:rPr>
                <w:rFonts w:ascii="微软雅黑" w:eastAsia="微软雅黑" w:hAnsi="微软雅黑"/>
              </w:rPr>
            </w:pPr>
          </w:p>
        </w:tc>
        <w:tc>
          <w:tcPr>
            <w:tcW w:w="1185"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否</w:t>
            </w:r>
          </w:p>
        </w:tc>
      </w:tr>
      <w:tr w:rsidR="00754489" w:rsidRPr="00A223C7" w:rsidTr="005A6FB3">
        <w:trPr>
          <w:cantSplit/>
        </w:trPr>
        <w:tc>
          <w:tcPr>
            <w:tcW w:w="1936"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754489" w:rsidRPr="00A223C7" w:rsidRDefault="00754489">
            <w:pPr>
              <w:ind w:left="0" w:rightChars="130" w:right="273"/>
              <w:rPr>
                <w:rFonts w:ascii="微软雅黑" w:eastAsia="微软雅黑" w:hAnsi="微软雅黑" w:cs="Times New Roman"/>
                <w:b/>
              </w:rPr>
            </w:pPr>
            <w:r>
              <w:rPr>
                <w:rFonts w:ascii="微软雅黑" w:eastAsia="微软雅黑" w:hAnsi="微软雅黑" w:cs="Times New Roman"/>
                <w:b/>
              </w:rPr>
              <w:t>sp_pass_through</w:t>
            </w:r>
          </w:p>
        </w:tc>
        <w:tc>
          <w:tcPr>
            <w:tcW w:w="2679"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754489" w:rsidRPr="00A223C7" w:rsidRDefault="00754489">
            <w:pPr>
              <w:ind w:left="0"/>
              <w:rPr>
                <w:rFonts w:ascii="微软雅黑" w:eastAsia="微软雅黑" w:hAnsi="微软雅黑"/>
              </w:rPr>
            </w:pPr>
            <w:r>
              <w:rPr>
                <w:rFonts w:ascii="微软雅黑" w:eastAsia="微软雅黑" w:hAnsi="微软雅黑" w:hint="eastAsia"/>
              </w:rPr>
              <w:t>返现</w:t>
            </w:r>
          </w:p>
        </w:tc>
        <w:tc>
          <w:tcPr>
            <w:tcW w:w="3121" w:type="dxa"/>
            <w:tcBorders>
              <w:top w:val="single" w:sz="6" w:space="0" w:color="548DD4"/>
              <w:left w:val="single" w:sz="6" w:space="0" w:color="548DD4"/>
              <w:bottom w:val="single" w:sz="6" w:space="0" w:color="548DD4"/>
              <w:right w:val="single" w:sz="6" w:space="0" w:color="548DD4"/>
            </w:tcBorders>
          </w:tcPr>
          <w:p w:rsidR="00754489" w:rsidRPr="00A223C7" w:rsidRDefault="00754489" w:rsidP="00754489">
            <w:pPr>
              <w:ind w:left="0"/>
              <w:rPr>
                <w:rFonts w:ascii="微软雅黑" w:eastAsia="微软雅黑" w:hAnsi="微软雅黑"/>
              </w:rPr>
            </w:pPr>
            <w:r>
              <w:rPr>
                <w:rFonts w:ascii="微软雅黑" w:eastAsia="微软雅黑" w:hAnsi="微软雅黑" w:hint="eastAsia"/>
              </w:rPr>
              <w:t>此参数由钱包给出，并且具有固定值，参与返现的商户才能使用此参数。参数值：</w:t>
            </w:r>
            <w:r w:rsidRPr="00B73C2B">
              <w:rPr>
                <w:rFonts w:ascii="微软雅黑" w:eastAsia="微软雅黑" w:hAnsi="微软雅黑"/>
                <w:color w:val="FF0000"/>
              </w:rPr>
              <w:t>%7B%22offline_pay%22%3A1%7D</w:t>
            </w:r>
          </w:p>
        </w:tc>
        <w:tc>
          <w:tcPr>
            <w:tcW w:w="1038" w:type="dxa"/>
            <w:tcBorders>
              <w:top w:val="single" w:sz="6" w:space="0" w:color="548DD4"/>
              <w:left w:val="single" w:sz="6" w:space="0" w:color="548DD4"/>
              <w:bottom w:val="single" w:sz="6" w:space="0" w:color="548DD4"/>
              <w:right w:val="single" w:sz="6" w:space="0" w:color="548DD4"/>
            </w:tcBorders>
          </w:tcPr>
          <w:p w:rsidR="00754489" w:rsidRPr="00A223C7" w:rsidRDefault="00754489">
            <w:pPr>
              <w:ind w:left="0"/>
              <w:rPr>
                <w:rFonts w:ascii="微软雅黑" w:eastAsia="微软雅黑" w:hAnsi="微软雅黑"/>
              </w:rPr>
            </w:pPr>
          </w:p>
        </w:tc>
        <w:tc>
          <w:tcPr>
            <w:tcW w:w="1185" w:type="dxa"/>
            <w:tcBorders>
              <w:top w:val="single" w:sz="6" w:space="0" w:color="548DD4"/>
              <w:left w:val="single" w:sz="6" w:space="0" w:color="548DD4"/>
              <w:bottom w:val="single" w:sz="6" w:space="0" w:color="548DD4"/>
              <w:right w:val="single" w:sz="6" w:space="0" w:color="548DD4"/>
            </w:tcBorders>
          </w:tcPr>
          <w:p w:rsidR="00754489" w:rsidRPr="00A223C7" w:rsidRDefault="00754489">
            <w:pPr>
              <w:ind w:left="0"/>
              <w:rPr>
                <w:rFonts w:ascii="微软雅黑" w:eastAsia="微软雅黑" w:hAnsi="微软雅黑"/>
              </w:rPr>
            </w:pPr>
            <w:r>
              <w:rPr>
                <w:rFonts w:ascii="微软雅黑" w:eastAsia="微软雅黑" w:hAnsi="微软雅黑" w:hint="eastAsia"/>
              </w:rPr>
              <w:t>否</w:t>
            </w:r>
          </w:p>
        </w:tc>
      </w:tr>
      <w:tr w:rsidR="00CD397C" w:rsidRPr="00A223C7" w:rsidTr="005A6FB3">
        <w:trPr>
          <w:cantSplit/>
        </w:trPr>
        <w:tc>
          <w:tcPr>
            <w:tcW w:w="1936"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ightChars="130" w:right="273"/>
              <w:rPr>
                <w:rFonts w:ascii="微软雅黑" w:eastAsia="微软雅黑" w:hAnsi="微软雅黑" w:cs="Times New Roman"/>
                <w:b/>
              </w:rPr>
            </w:pPr>
            <w:r w:rsidRPr="00A223C7">
              <w:rPr>
                <w:rFonts w:ascii="微软雅黑" w:eastAsia="微软雅黑" w:hAnsi="微软雅黑" w:cs="Times New Roman" w:hint="eastAsia"/>
                <w:b/>
              </w:rPr>
              <w:t>hd_tag</w:t>
            </w:r>
          </w:p>
        </w:tc>
        <w:tc>
          <w:tcPr>
            <w:tcW w:w="2679"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活动标记</w:t>
            </w:r>
          </w:p>
        </w:tc>
        <w:tc>
          <w:tcPr>
            <w:tcW w:w="3121"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此参数由钱包给出。</w:t>
            </w:r>
          </w:p>
          <w:p w:rsidR="00CD397C" w:rsidRPr="00A223C7" w:rsidRDefault="00A47AE7">
            <w:pPr>
              <w:ind w:left="0"/>
              <w:rPr>
                <w:rFonts w:ascii="微软雅黑" w:eastAsia="微软雅黑" w:hAnsi="微软雅黑"/>
              </w:rPr>
            </w:pPr>
            <w:r w:rsidRPr="00A223C7">
              <w:rPr>
                <w:rFonts w:ascii="微软雅黑" w:eastAsia="微软雅黑" w:hAnsi="微软雅黑" w:hint="eastAsia"/>
              </w:rPr>
              <w:t>在双方平台确认限制活动并且给出配置的限制活动参数的情况下再传输， 否则请勿传输，可能会引起交易异常。</w:t>
            </w:r>
          </w:p>
        </w:tc>
        <w:tc>
          <w:tcPr>
            <w:tcW w:w="1038"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rPr>
              <w:t>M</w:t>
            </w:r>
            <w:r w:rsidRPr="00A223C7">
              <w:rPr>
                <w:rFonts w:ascii="微软雅黑" w:eastAsia="微软雅黑" w:hAnsi="微软雅黑" w:hint="eastAsia"/>
              </w:rPr>
              <w:t>ax(255)</w:t>
            </w:r>
          </w:p>
        </w:tc>
        <w:tc>
          <w:tcPr>
            <w:tcW w:w="1185"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否</w:t>
            </w:r>
          </w:p>
        </w:tc>
      </w:tr>
    </w:tbl>
    <w:p w:rsidR="00CD397C" w:rsidRPr="00A223C7" w:rsidRDefault="00A47AE7">
      <w:pPr>
        <w:pStyle w:val="a7"/>
        <w:ind w:left="0" w:firstLine="420"/>
        <w:rPr>
          <w:rFonts w:ascii="微软雅黑" w:eastAsia="微软雅黑" w:hAnsi="微软雅黑"/>
        </w:rPr>
      </w:pPr>
      <w:r w:rsidRPr="00A223C7">
        <w:rPr>
          <w:rFonts w:ascii="微软雅黑" w:eastAsia="微软雅黑" w:hAnsi="微软雅黑" w:hint="eastAsia"/>
          <w:b/>
        </w:rPr>
        <w:t>参数说明</w:t>
      </w:r>
      <w:r w:rsidRPr="00A223C7">
        <w:rPr>
          <w:rFonts w:ascii="微软雅黑" w:eastAsia="微软雅黑" w:hAnsi="微软雅黑" w:hint="eastAsia"/>
        </w:rPr>
        <w:t>：</w:t>
      </w:r>
    </w:p>
    <w:p w:rsidR="00CD397C" w:rsidRPr="00A223C7" w:rsidRDefault="00A47AE7">
      <w:pPr>
        <w:pStyle w:val="a7"/>
        <w:widowControl w:val="0"/>
        <w:numPr>
          <w:ilvl w:val="0"/>
          <w:numId w:val="13"/>
        </w:numPr>
        <w:snapToGrid/>
        <w:spacing w:before="0" w:after="0" w:line="240" w:lineRule="auto"/>
        <w:rPr>
          <w:rFonts w:ascii="微软雅黑" w:eastAsia="微软雅黑" w:hAnsi="微软雅黑"/>
        </w:rPr>
      </w:pPr>
      <w:r w:rsidRPr="00A223C7">
        <w:rPr>
          <w:rFonts w:ascii="微软雅黑" w:eastAsia="微软雅黑" w:hAnsi="微软雅黑" w:hint="eastAsia"/>
        </w:rPr>
        <w:t>商户通过调用该接口来请求对订单的支付。一次调用只能处理一笔订单，但是一笔订单可以包括多个商品。如果只有1个商品，那么</w:t>
      </w:r>
      <w:r w:rsidRPr="00A223C7">
        <w:rPr>
          <w:rFonts w:ascii="微软雅黑" w:eastAsia="微软雅黑" w:hAnsi="微软雅黑" w:hint="eastAsia"/>
          <w:b/>
        </w:rPr>
        <w:t>goods_desc</w:t>
      </w:r>
      <w:r w:rsidRPr="00A223C7">
        <w:rPr>
          <w:rFonts w:ascii="微软雅黑" w:eastAsia="微软雅黑" w:hAnsi="微软雅黑" w:hint="eastAsia"/>
        </w:rPr>
        <w:t>和</w:t>
      </w:r>
      <w:r w:rsidRPr="00A223C7">
        <w:rPr>
          <w:rFonts w:ascii="微软雅黑" w:eastAsia="微软雅黑" w:hAnsi="微软雅黑" w:hint="eastAsia"/>
          <w:b/>
        </w:rPr>
        <w:t>goods_url</w:t>
      </w:r>
      <w:r w:rsidRPr="00A223C7">
        <w:rPr>
          <w:rFonts w:ascii="微软雅黑" w:eastAsia="微软雅黑" w:hAnsi="微软雅黑" w:hint="eastAsia"/>
        </w:rPr>
        <w:t>可以使该商品的名称和展现URL；如果包括多个商品，那么goods_desc和goods_url不可能与每个商品一一对应，具体内容由商户定义。</w:t>
      </w:r>
    </w:p>
    <w:p w:rsidR="00CD397C" w:rsidRPr="00A223C7" w:rsidRDefault="00A47AE7">
      <w:pPr>
        <w:pStyle w:val="a7"/>
        <w:widowControl w:val="0"/>
        <w:numPr>
          <w:ilvl w:val="0"/>
          <w:numId w:val="13"/>
        </w:numPr>
        <w:snapToGrid/>
        <w:spacing w:before="0" w:after="0" w:line="240" w:lineRule="auto"/>
        <w:rPr>
          <w:rFonts w:ascii="微软雅黑" w:eastAsia="微软雅黑" w:hAnsi="微软雅黑"/>
        </w:rPr>
      </w:pPr>
      <w:r w:rsidRPr="00A223C7">
        <w:rPr>
          <w:rFonts w:ascii="微软雅黑" w:eastAsia="微软雅黑" w:hAnsi="微软雅黑" w:hint="eastAsia"/>
        </w:rPr>
        <w:t>该接口“可能包含中文”的参数包括：</w:t>
      </w:r>
      <w:r w:rsidRPr="00A223C7">
        <w:rPr>
          <w:rFonts w:ascii="微软雅黑" w:eastAsia="微软雅黑" w:hAnsi="微软雅黑" w:hint="eastAsia"/>
          <w:b/>
        </w:rPr>
        <w:t>goods_name、goods_desc、buyer_sp_username</w:t>
      </w:r>
      <w:r w:rsidRPr="00A223C7">
        <w:rPr>
          <w:rFonts w:ascii="微软雅黑" w:eastAsia="微软雅黑" w:hAnsi="微软雅黑" w:hint="eastAsia"/>
        </w:rPr>
        <w:t>，因此指定了</w:t>
      </w:r>
      <w:r w:rsidRPr="00A223C7">
        <w:rPr>
          <w:rFonts w:ascii="微软雅黑" w:eastAsia="微软雅黑" w:hAnsi="微软雅黑" w:hint="eastAsia"/>
          <w:b/>
        </w:rPr>
        <w:t>input_charset</w:t>
      </w:r>
      <w:r w:rsidRPr="00A223C7">
        <w:rPr>
          <w:rFonts w:ascii="微软雅黑" w:eastAsia="微软雅黑" w:hAnsi="微软雅黑" w:hint="eastAsia"/>
        </w:rPr>
        <w:t>参数。这三个参数值必须按input_charset编码后，才能参与签名。</w:t>
      </w:r>
    </w:p>
    <w:p w:rsidR="00CD397C" w:rsidRPr="00A223C7" w:rsidRDefault="00A47AE7">
      <w:pPr>
        <w:pStyle w:val="a7"/>
        <w:widowControl w:val="0"/>
        <w:numPr>
          <w:ilvl w:val="0"/>
          <w:numId w:val="13"/>
        </w:numPr>
        <w:snapToGrid/>
        <w:spacing w:before="0" w:after="0" w:line="240" w:lineRule="auto"/>
        <w:rPr>
          <w:rFonts w:ascii="微软雅黑" w:eastAsia="微软雅黑" w:hAnsi="微软雅黑"/>
        </w:rPr>
      </w:pPr>
      <w:r w:rsidRPr="00A223C7">
        <w:rPr>
          <w:rFonts w:ascii="微软雅黑" w:eastAsia="微软雅黑" w:hAnsi="微软雅黑" w:hint="eastAsia"/>
          <w:b/>
        </w:rPr>
        <w:t>g</w:t>
      </w:r>
      <w:r w:rsidRPr="00A223C7">
        <w:rPr>
          <w:rFonts w:ascii="微软雅黑" w:eastAsia="微软雅黑" w:hAnsi="微软雅黑"/>
          <w:b/>
        </w:rPr>
        <w:t>oods_</w:t>
      </w:r>
      <w:r w:rsidRPr="00A223C7">
        <w:rPr>
          <w:rFonts w:ascii="微软雅黑" w:eastAsia="微软雅黑" w:hAnsi="微软雅黑" w:hint="eastAsia"/>
          <w:b/>
        </w:rPr>
        <w:t>name</w:t>
      </w:r>
      <w:r w:rsidRPr="00A223C7">
        <w:rPr>
          <w:rFonts w:ascii="微软雅黑" w:eastAsia="微软雅黑" w:hAnsi="微软雅黑" w:hint="eastAsia"/>
        </w:rPr>
        <w:t>和</w:t>
      </w:r>
      <w:r w:rsidRPr="00A223C7">
        <w:rPr>
          <w:rFonts w:ascii="微软雅黑" w:eastAsia="微软雅黑" w:hAnsi="微软雅黑" w:hint="eastAsia"/>
          <w:b/>
        </w:rPr>
        <w:t>goods_desc</w:t>
      </w:r>
      <w:r w:rsidRPr="00A223C7">
        <w:rPr>
          <w:rFonts w:ascii="微软雅黑" w:eastAsia="微软雅黑" w:hAnsi="微软雅黑" w:hint="eastAsia"/>
        </w:rPr>
        <w:t>同样都是商品的相关信息。区别在于，goods_name是商品名称，比较短；goods_desc是商品的描述，比较长。如果商户觉得goods_name</w:t>
      </w:r>
      <w:r w:rsidRPr="00A223C7">
        <w:rPr>
          <w:rFonts w:ascii="微软雅黑" w:eastAsia="微软雅黑" w:hAnsi="微软雅黑" w:hint="eastAsia"/>
        </w:rPr>
        <w:lastRenderedPageBreak/>
        <w:t>不足以说明商品的信息，则可以使用goods_desc字段。</w:t>
      </w:r>
    </w:p>
    <w:p w:rsidR="00CD397C" w:rsidRPr="00A223C7" w:rsidRDefault="00A47AE7">
      <w:pPr>
        <w:pStyle w:val="a7"/>
        <w:widowControl w:val="0"/>
        <w:numPr>
          <w:ilvl w:val="0"/>
          <w:numId w:val="13"/>
        </w:numPr>
        <w:snapToGrid/>
        <w:spacing w:before="0" w:after="0" w:line="240" w:lineRule="auto"/>
        <w:rPr>
          <w:rFonts w:ascii="微软雅黑" w:eastAsia="微软雅黑" w:hAnsi="微软雅黑"/>
        </w:rPr>
      </w:pPr>
      <w:r w:rsidRPr="00A223C7">
        <w:rPr>
          <w:rFonts w:ascii="微软雅黑" w:eastAsia="微软雅黑" w:hAnsi="微软雅黑" w:hint="eastAsia"/>
          <w:b/>
        </w:rPr>
        <w:t>total_amount</w:t>
      </w:r>
      <w:r w:rsidRPr="00A223C7">
        <w:rPr>
          <w:rFonts w:ascii="微软雅黑" w:eastAsia="微软雅黑" w:hAnsi="微软雅黑" w:hint="eastAsia"/>
        </w:rPr>
        <w:t>的值是必须提供的；unit_amount、unit_count和transport_amount的值或者都提供，或者都不提供。如果这4个参数都提供了，那么必须满足下面等式：</w:t>
      </w:r>
    </w:p>
    <w:p w:rsidR="00CD397C" w:rsidRPr="00A223C7" w:rsidRDefault="00A47AE7">
      <w:pPr>
        <w:pStyle w:val="a7"/>
        <w:ind w:left="360" w:firstLine="422"/>
        <w:rPr>
          <w:rFonts w:ascii="微软雅黑" w:eastAsia="微软雅黑" w:hAnsi="微软雅黑"/>
          <w:b/>
          <w:color w:val="FF0000"/>
        </w:rPr>
      </w:pPr>
      <w:r w:rsidRPr="00A223C7">
        <w:rPr>
          <w:rFonts w:ascii="微软雅黑" w:eastAsia="微软雅黑" w:hAnsi="微软雅黑" w:hint="eastAsia"/>
          <w:b/>
          <w:color w:val="FF0000"/>
        </w:rPr>
        <w:t>total_amount = unit_amount*unit_count+transport_amount</w:t>
      </w:r>
    </w:p>
    <w:p w:rsidR="00CD397C" w:rsidRPr="00A223C7" w:rsidRDefault="00A47AE7">
      <w:pPr>
        <w:pStyle w:val="a7"/>
        <w:ind w:left="360"/>
        <w:rPr>
          <w:rFonts w:ascii="微软雅黑" w:eastAsia="微软雅黑" w:hAnsi="微软雅黑"/>
        </w:rPr>
      </w:pPr>
      <w:r w:rsidRPr="00A223C7">
        <w:rPr>
          <w:rFonts w:ascii="微软雅黑" w:eastAsia="微软雅黑" w:hAnsi="微软雅黑" w:hint="eastAsia"/>
        </w:rPr>
        <w:t>否则，百度钱包将拒绝该支付请求。</w:t>
      </w:r>
    </w:p>
    <w:p w:rsidR="00CD397C" w:rsidRPr="00A223C7" w:rsidRDefault="00A47AE7">
      <w:pPr>
        <w:pStyle w:val="a7"/>
        <w:widowControl w:val="0"/>
        <w:numPr>
          <w:ilvl w:val="0"/>
          <w:numId w:val="13"/>
        </w:numPr>
        <w:snapToGrid/>
        <w:spacing w:before="0" w:after="0" w:line="240" w:lineRule="auto"/>
        <w:rPr>
          <w:rFonts w:ascii="微软雅黑" w:eastAsia="微软雅黑" w:hAnsi="微软雅黑"/>
        </w:rPr>
      </w:pPr>
      <w:r w:rsidRPr="00A223C7">
        <w:rPr>
          <w:rFonts w:ascii="微软雅黑" w:eastAsia="微软雅黑" w:hAnsi="微软雅黑" w:hint="eastAsia"/>
          <w:b/>
        </w:rPr>
        <w:t>buyer_sp_username</w:t>
      </w:r>
      <w:r w:rsidRPr="00A223C7">
        <w:rPr>
          <w:rFonts w:ascii="微软雅黑" w:eastAsia="微软雅黑" w:hAnsi="微软雅黑" w:hint="eastAsia"/>
        </w:rPr>
        <w:t>是买家在商户网站的用户名。如果商户需要在百度钱包的交易记录中保存该信息，则可以使用这个参数。</w:t>
      </w:r>
    </w:p>
    <w:p w:rsidR="00CD397C" w:rsidRPr="00A223C7" w:rsidRDefault="00A47AE7">
      <w:pPr>
        <w:pStyle w:val="a7"/>
        <w:widowControl w:val="0"/>
        <w:numPr>
          <w:ilvl w:val="0"/>
          <w:numId w:val="13"/>
        </w:numPr>
        <w:snapToGrid/>
        <w:spacing w:before="0" w:after="0" w:line="240" w:lineRule="auto"/>
        <w:rPr>
          <w:rFonts w:ascii="微软雅黑" w:eastAsia="微软雅黑" w:hAnsi="微软雅黑"/>
        </w:rPr>
      </w:pPr>
      <w:r w:rsidRPr="00A223C7">
        <w:rPr>
          <w:rFonts w:ascii="微软雅黑" w:eastAsia="微软雅黑" w:hAnsi="微软雅黑" w:hint="eastAsia"/>
          <w:b/>
        </w:rPr>
        <w:t>page_url</w:t>
      </w:r>
      <w:r w:rsidRPr="00A223C7">
        <w:rPr>
          <w:rFonts w:ascii="微软雅黑" w:eastAsia="微软雅黑" w:hAnsi="微软雅黑" w:hint="eastAsia"/>
        </w:rPr>
        <w:t>和</w:t>
      </w:r>
      <w:r w:rsidRPr="00A223C7">
        <w:rPr>
          <w:rFonts w:ascii="微软雅黑" w:eastAsia="微软雅黑" w:hAnsi="微软雅黑" w:hint="eastAsia"/>
          <w:b/>
        </w:rPr>
        <w:t>return_url</w:t>
      </w:r>
      <w:r w:rsidRPr="00A223C7">
        <w:rPr>
          <w:rFonts w:ascii="微软雅黑" w:eastAsia="微软雅黑" w:hAnsi="微软雅黑" w:hint="eastAsia"/>
        </w:rPr>
        <w:t>分别用于前台通知和后台通知。page_url的内容是用户可见的页面，而return_url的内容包括必要的文本信息即可。这两个URL不应该带有参数。</w:t>
      </w:r>
      <w:r w:rsidRPr="00A223C7">
        <w:rPr>
          <w:rFonts w:ascii="微软雅黑" w:eastAsia="微软雅黑" w:hAnsi="微软雅黑" w:hint="eastAsia"/>
          <w:b/>
          <w:color w:val="FF0000"/>
        </w:rPr>
        <w:t>需要注意的是，return_url必须返回200，不能要求登录或重定向。如果page_url必须要求用户登录或有重定向需求，那么return_url必须使用和page_url不同的地址。</w:t>
      </w:r>
    </w:p>
    <w:p w:rsidR="00CD397C" w:rsidRPr="00A223C7" w:rsidRDefault="00A47AE7">
      <w:pPr>
        <w:pStyle w:val="a7"/>
        <w:widowControl w:val="0"/>
        <w:numPr>
          <w:ilvl w:val="0"/>
          <w:numId w:val="13"/>
        </w:numPr>
        <w:snapToGrid/>
        <w:spacing w:before="0" w:after="0" w:line="240" w:lineRule="auto"/>
        <w:rPr>
          <w:rFonts w:ascii="微软雅黑" w:eastAsia="微软雅黑" w:hAnsi="微软雅黑"/>
        </w:rPr>
      </w:pPr>
      <w:r w:rsidRPr="00A223C7">
        <w:rPr>
          <w:rFonts w:ascii="微软雅黑" w:eastAsia="微软雅黑" w:hAnsi="微软雅黑" w:hint="eastAsia"/>
          <w:b/>
        </w:rPr>
        <w:t>pay_type</w:t>
      </w:r>
      <w:r w:rsidRPr="00A223C7">
        <w:rPr>
          <w:rFonts w:ascii="微软雅黑" w:eastAsia="微软雅黑" w:hAnsi="微软雅黑" w:hint="eastAsia"/>
        </w:rPr>
        <w:t>是一个辅助性的参数，旨在提高用户体验。商户可以在自己的网站上提供选项，让买家选择支付方式，然后给pay_type赋上相应的值，发送给百度钱包，百度钱包就可以根据pay_type的值向买家展现相应的支付页面。商户也可以对买家的选择进行统计，分析出买家对支付方式的偏好。</w:t>
      </w:r>
    </w:p>
    <w:p w:rsidR="00CD397C" w:rsidRPr="00A223C7" w:rsidRDefault="00A47AE7">
      <w:pPr>
        <w:pStyle w:val="a7"/>
        <w:widowControl w:val="0"/>
        <w:numPr>
          <w:ilvl w:val="0"/>
          <w:numId w:val="13"/>
        </w:numPr>
        <w:snapToGrid/>
        <w:spacing w:before="0" w:after="0" w:line="240" w:lineRule="auto"/>
        <w:rPr>
          <w:rFonts w:ascii="微软雅黑" w:eastAsia="微软雅黑" w:hAnsi="微软雅黑"/>
        </w:rPr>
      </w:pPr>
      <w:r w:rsidRPr="00A223C7">
        <w:rPr>
          <w:rFonts w:ascii="微软雅黑" w:eastAsia="微软雅黑" w:hAnsi="微软雅黑" w:hint="eastAsia"/>
          <w:b/>
        </w:rPr>
        <w:t>bank_no</w:t>
      </w:r>
      <w:r w:rsidRPr="00A223C7">
        <w:rPr>
          <w:rFonts w:ascii="微软雅黑" w:eastAsia="微软雅黑" w:hAnsi="微软雅黑" w:hint="eastAsia"/>
        </w:rPr>
        <w:t>是默认银行的编号。该参数是配合pay_type使用的。如果pay_type是余额支付，那么bank_no将被忽略；如果pay_type是网银支付，则百度钱包的支付页面将根据bank_no的取值自动帮用户选中银行，以减少用户点击次数；如果pay_type是银行网关支付，那么百度钱包将直接跳转到bank_no代表的银行。</w:t>
      </w:r>
    </w:p>
    <w:p w:rsidR="00CD397C" w:rsidRPr="00A223C7" w:rsidRDefault="00A47AE7">
      <w:pPr>
        <w:pStyle w:val="a7"/>
        <w:widowControl w:val="0"/>
        <w:numPr>
          <w:ilvl w:val="0"/>
          <w:numId w:val="13"/>
        </w:numPr>
        <w:snapToGrid/>
        <w:spacing w:before="0" w:after="0" w:line="240" w:lineRule="auto"/>
        <w:rPr>
          <w:rFonts w:ascii="微软雅黑" w:eastAsia="微软雅黑" w:hAnsi="微软雅黑"/>
        </w:rPr>
      </w:pPr>
      <w:r w:rsidRPr="00A223C7">
        <w:rPr>
          <w:rFonts w:ascii="微软雅黑" w:eastAsia="微软雅黑" w:hAnsi="微软雅黑" w:hint="eastAsia"/>
          <w:b/>
        </w:rPr>
        <w:t>expire_time</w:t>
      </w:r>
      <w:r w:rsidRPr="00A223C7">
        <w:rPr>
          <w:rFonts w:ascii="微软雅黑" w:eastAsia="微软雅黑" w:hAnsi="微软雅黑" w:hint="eastAsia"/>
        </w:rPr>
        <w:t>允许商户指定交易的过期时间。当交易过期后，百度钱包将自动关闭该交易。</w:t>
      </w:r>
    </w:p>
    <w:p w:rsidR="00CD397C" w:rsidRPr="00A223C7" w:rsidRDefault="00A47AE7">
      <w:pPr>
        <w:pStyle w:val="a7"/>
        <w:widowControl w:val="0"/>
        <w:numPr>
          <w:ilvl w:val="0"/>
          <w:numId w:val="13"/>
        </w:numPr>
        <w:snapToGrid/>
        <w:spacing w:before="0" w:after="0" w:line="240" w:lineRule="auto"/>
        <w:rPr>
          <w:rFonts w:ascii="微软雅黑" w:eastAsia="微软雅黑" w:hAnsi="微软雅黑"/>
        </w:rPr>
      </w:pPr>
      <w:r w:rsidRPr="00A223C7">
        <w:rPr>
          <w:rFonts w:ascii="微软雅黑" w:eastAsia="微软雅黑" w:hAnsi="微软雅黑" w:hint="eastAsia"/>
          <w:b/>
        </w:rPr>
        <w:lastRenderedPageBreak/>
        <w:t>extra</w:t>
      </w:r>
      <w:r w:rsidRPr="00A223C7">
        <w:rPr>
          <w:rFonts w:ascii="微软雅黑" w:eastAsia="微软雅黑" w:hAnsi="微软雅黑" w:hint="eastAsia"/>
        </w:rPr>
        <w:t>完全由商户自己使用，对百度钱包是透明的。如果提供了该参数，那么查单接口和通知接口将原样返回该参数。</w:t>
      </w:r>
    </w:p>
    <w:p w:rsidR="00CD397C" w:rsidRPr="00A223C7" w:rsidRDefault="00A47AE7">
      <w:pPr>
        <w:pStyle w:val="11"/>
        <w:numPr>
          <w:ilvl w:val="0"/>
          <w:numId w:val="13"/>
        </w:numPr>
        <w:ind w:firstLineChars="0"/>
        <w:rPr>
          <w:rFonts w:ascii="微软雅黑" w:eastAsia="微软雅黑" w:hAnsi="微软雅黑" w:cs="Arial"/>
          <w:sz w:val="21"/>
          <w:szCs w:val="21"/>
        </w:rPr>
      </w:pPr>
      <w:r w:rsidRPr="00A223C7">
        <w:rPr>
          <w:rFonts w:ascii="微软雅黑" w:eastAsia="微软雅黑" w:hAnsi="微软雅黑" w:cs="Arial" w:hint="eastAsia"/>
          <w:b/>
          <w:sz w:val="21"/>
          <w:szCs w:val="21"/>
        </w:rPr>
        <w:t>sp_rcs</w:t>
      </w:r>
      <w:r w:rsidRPr="00A223C7">
        <w:rPr>
          <w:rFonts w:ascii="微软雅黑" w:eastAsia="微软雅黑" w:hAnsi="微软雅黑" w:cs="Arial" w:hint="eastAsia"/>
          <w:sz w:val="21"/>
          <w:szCs w:val="21"/>
        </w:rPr>
        <w:t>是商户接入百度钱包风控系统的参数值，为可选参数，参与签名。</w:t>
      </w:r>
      <w:r w:rsidRPr="00A223C7">
        <w:rPr>
          <w:rFonts w:ascii="微软雅黑" w:eastAsia="微软雅黑" w:hAnsi="微软雅黑" w:cs="Times New Roman"/>
          <w:b/>
        </w:rPr>
        <w:t xml:space="preserve">         </w:t>
      </w:r>
    </w:p>
    <w:p w:rsidR="00CD397C" w:rsidRPr="00A223C7" w:rsidRDefault="00A47AE7">
      <w:pPr>
        <w:pStyle w:val="a7"/>
        <w:ind w:left="0" w:firstLine="420"/>
        <w:rPr>
          <w:rFonts w:ascii="微软雅黑" w:eastAsia="微软雅黑" w:hAnsi="微软雅黑"/>
        </w:rPr>
      </w:pPr>
      <w:r w:rsidRPr="00A223C7">
        <w:rPr>
          <w:rFonts w:ascii="微软雅黑" w:eastAsia="微软雅黑" w:hAnsi="微软雅黑" w:hint="eastAsia"/>
          <w:b/>
        </w:rPr>
        <w:t>示例</w:t>
      </w:r>
      <w:r w:rsidRPr="00A223C7">
        <w:rPr>
          <w:rFonts w:ascii="微软雅黑" w:eastAsia="微软雅黑" w:hAnsi="微软雅黑" w:hint="eastAsia"/>
        </w:rPr>
        <w:t>：</w:t>
      </w:r>
    </w:p>
    <w:p w:rsidR="00CD397C" w:rsidRPr="00A223C7" w:rsidRDefault="00A47AE7">
      <w:pPr>
        <w:pStyle w:val="a7"/>
        <w:ind w:left="0" w:firstLine="420"/>
        <w:rPr>
          <w:rFonts w:ascii="微软雅黑" w:eastAsia="微软雅黑" w:hAnsi="微软雅黑"/>
        </w:rPr>
      </w:pPr>
      <w:r w:rsidRPr="00A223C7">
        <w:rPr>
          <w:rFonts w:ascii="微软雅黑" w:eastAsia="微软雅黑" w:hAnsi="微软雅黑" w:hint="eastAsia"/>
        </w:rPr>
        <w:t>商户的请求参数：</w:t>
      </w:r>
    </w:p>
    <w:tbl>
      <w:tblPr>
        <w:tblW w:w="9134" w:type="dxa"/>
        <w:tblInd w:w="108" w:type="dxa"/>
        <w:tblBorders>
          <w:top w:val="single" w:sz="8" w:space="0" w:color="C4BC96"/>
          <w:left w:val="single" w:sz="8" w:space="0" w:color="C4BC96"/>
          <w:bottom w:val="single" w:sz="8" w:space="0" w:color="C4BC96"/>
          <w:right w:val="single" w:sz="8" w:space="0" w:color="C4BC96"/>
          <w:insideH w:val="single" w:sz="8" w:space="0" w:color="C4BC96"/>
          <w:insideV w:val="single" w:sz="8" w:space="0" w:color="C4BC96"/>
        </w:tblBorders>
        <w:tblLayout w:type="fixed"/>
        <w:tblLook w:val="04A0" w:firstRow="1" w:lastRow="0" w:firstColumn="1" w:lastColumn="0" w:noHBand="0" w:noVBand="1"/>
      </w:tblPr>
      <w:tblGrid>
        <w:gridCol w:w="2025"/>
        <w:gridCol w:w="4206"/>
        <w:gridCol w:w="2903"/>
      </w:tblGrid>
      <w:tr w:rsidR="00CD397C" w:rsidRPr="00A223C7">
        <w:tc>
          <w:tcPr>
            <w:tcW w:w="2025" w:type="dxa"/>
            <w:shd w:val="clear" w:color="auto" w:fill="EEECE1"/>
          </w:tcPr>
          <w:p w:rsidR="00CD397C" w:rsidRPr="00A223C7" w:rsidRDefault="00A47AE7">
            <w:pPr>
              <w:ind w:left="0"/>
              <w:rPr>
                <w:rFonts w:ascii="微软雅黑" w:eastAsia="微软雅黑" w:hAnsi="微软雅黑"/>
              </w:rPr>
            </w:pPr>
            <w:r w:rsidRPr="00A223C7">
              <w:rPr>
                <w:rFonts w:ascii="微软雅黑" w:eastAsia="微软雅黑" w:hAnsi="微软雅黑" w:hint="eastAsia"/>
              </w:rPr>
              <w:t>参数名</w:t>
            </w:r>
          </w:p>
        </w:tc>
        <w:tc>
          <w:tcPr>
            <w:tcW w:w="4206" w:type="dxa"/>
            <w:shd w:val="clear" w:color="auto" w:fill="EEECE1"/>
          </w:tcPr>
          <w:p w:rsidR="00CD397C" w:rsidRPr="00A223C7" w:rsidRDefault="00A47AE7">
            <w:pPr>
              <w:ind w:leftChars="-2" w:left="-4"/>
              <w:rPr>
                <w:rFonts w:ascii="微软雅黑" w:eastAsia="微软雅黑" w:hAnsi="微软雅黑"/>
              </w:rPr>
            </w:pPr>
            <w:r w:rsidRPr="00A223C7">
              <w:rPr>
                <w:rFonts w:ascii="微软雅黑" w:eastAsia="微软雅黑" w:hAnsi="微软雅黑" w:hint="eastAsia"/>
              </w:rPr>
              <w:t>参数值</w:t>
            </w:r>
          </w:p>
        </w:tc>
        <w:tc>
          <w:tcPr>
            <w:tcW w:w="2903" w:type="dxa"/>
            <w:shd w:val="clear" w:color="auto" w:fill="EEECE1"/>
          </w:tcPr>
          <w:p w:rsidR="00CD397C" w:rsidRPr="00A223C7" w:rsidRDefault="00A47AE7">
            <w:pPr>
              <w:ind w:leftChars="19" w:left="40"/>
              <w:rPr>
                <w:rFonts w:ascii="微软雅黑" w:eastAsia="微软雅黑" w:hAnsi="微软雅黑"/>
              </w:rPr>
            </w:pPr>
            <w:r w:rsidRPr="00A223C7">
              <w:rPr>
                <w:rFonts w:ascii="微软雅黑" w:eastAsia="微软雅黑" w:hAnsi="微软雅黑" w:hint="eastAsia"/>
              </w:rPr>
              <w:t>参数值的说明</w:t>
            </w:r>
          </w:p>
        </w:tc>
      </w:tr>
      <w:tr w:rsidR="00CD397C" w:rsidRPr="00A223C7">
        <w:tc>
          <w:tcPr>
            <w:tcW w:w="2025" w:type="dxa"/>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service_code</w:t>
            </w:r>
          </w:p>
        </w:tc>
        <w:tc>
          <w:tcPr>
            <w:tcW w:w="4206" w:type="dxa"/>
          </w:tcPr>
          <w:p w:rsidR="00CD397C" w:rsidRPr="00A223C7" w:rsidRDefault="00A47AE7">
            <w:pPr>
              <w:ind w:leftChars="-2" w:left="-4"/>
              <w:rPr>
                <w:rFonts w:ascii="微软雅黑" w:eastAsia="微软雅黑" w:hAnsi="微软雅黑"/>
              </w:rPr>
            </w:pPr>
            <w:r w:rsidRPr="00A223C7">
              <w:rPr>
                <w:rFonts w:ascii="微软雅黑" w:eastAsia="微软雅黑" w:hAnsi="微软雅黑" w:hint="eastAsia"/>
              </w:rPr>
              <w:t>1</w:t>
            </w:r>
          </w:p>
        </w:tc>
        <w:tc>
          <w:tcPr>
            <w:tcW w:w="2903" w:type="dxa"/>
          </w:tcPr>
          <w:p w:rsidR="00CD397C" w:rsidRPr="00A223C7" w:rsidRDefault="00A47AE7">
            <w:pPr>
              <w:ind w:leftChars="19" w:left="40"/>
              <w:rPr>
                <w:rFonts w:ascii="微软雅黑" w:eastAsia="微软雅黑" w:hAnsi="微软雅黑"/>
              </w:rPr>
            </w:pPr>
            <w:r w:rsidRPr="00A223C7">
              <w:rPr>
                <w:rFonts w:ascii="微软雅黑" w:eastAsia="微软雅黑" w:hAnsi="微软雅黑" w:hint="eastAsia"/>
              </w:rPr>
              <w:t>表示即时到帐支付</w:t>
            </w:r>
          </w:p>
        </w:tc>
      </w:tr>
      <w:tr w:rsidR="00CD397C" w:rsidRPr="00A223C7">
        <w:tc>
          <w:tcPr>
            <w:tcW w:w="2025" w:type="dxa"/>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sp_no</w:t>
            </w:r>
          </w:p>
        </w:tc>
        <w:tc>
          <w:tcPr>
            <w:tcW w:w="4206" w:type="dxa"/>
          </w:tcPr>
          <w:p w:rsidR="00CD397C" w:rsidRPr="00A223C7" w:rsidRDefault="00A47AE7">
            <w:pPr>
              <w:ind w:leftChars="-2" w:left="-4"/>
              <w:rPr>
                <w:rFonts w:ascii="微软雅黑" w:eastAsia="微软雅黑" w:hAnsi="微软雅黑"/>
              </w:rPr>
            </w:pPr>
            <w:r w:rsidRPr="00A223C7">
              <w:rPr>
                <w:rFonts w:ascii="微软雅黑" w:eastAsia="微软雅黑" w:hAnsi="微软雅黑" w:hint="eastAsia"/>
              </w:rPr>
              <w:t>1234567890</w:t>
            </w:r>
          </w:p>
        </w:tc>
        <w:tc>
          <w:tcPr>
            <w:tcW w:w="2903" w:type="dxa"/>
          </w:tcPr>
          <w:p w:rsidR="00CD397C" w:rsidRPr="00A223C7" w:rsidRDefault="00A47AE7">
            <w:pPr>
              <w:ind w:leftChars="19" w:left="40"/>
              <w:rPr>
                <w:rFonts w:ascii="微软雅黑" w:eastAsia="微软雅黑" w:hAnsi="微软雅黑"/>
              </w:rPr>
            </w:pPr>
            <w:r w:rsidRPr="00A223C7">
              <w:rPr>
                <w:rFonts w:ascii="微软雅黑" w:eastAsia="微软雅黑" w:hAnsi="微软雅黑" w:hint="eastAsia"/>
              </w:rPr>
              <w:t>百度钱包商户号</w:t>
            </w:r>
          </w:p>
        </w:tc>
      </w:tr>
      <w:tr w:rsidR="00CD397C" w:rsidRPr="00A223C7">
        <w:tc>
          <w:tcPr>
            <w:tcW w:w="2025" w:type="dxa"/>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order_create_time</w:t>
            </w:r>
          </w:p>
        </w:tc>
        <w:tc>
          <w:tcPr>
            <w:tcW w:w="4206" w:type="dxa"/>
          </w:tcPr>
          <w:p w:rsidR="00CD397C" w:rsidRPr="00A223C7" w:rsidRDefault="00A47AE7">
            <w:pPr>
              <w:ind w:leftChars="-2" w:left="-4"/>
              <w:rPr>
                <w:rFonts w:ascii="微软雅黑" w:eastAsia="微软雅黑" w:hAnsi="微软雅黑"/>
              </w:rPr>
            </w:pPr>
            <w:r w:rsidRPr="00A223C7">
              <w:rPr>
                <w:rFonts w:ascii="微软雅黑" w:eastAsia="微软雅黑" w:hAnsi="微软雅黑" w:hint="eastAsia"/>
              </w:rPr>
              <w:t>20080808080808</w:t>
            </w:r>
          </w:p>
        </w:tc>
        <w:tc>
          <w:tcPr>
            <w:tcW w:w="2903" w:type="dxa"/>
          </w:tcPr>
          <w:p w:rsidR="00CD397C" w:rsidRPr="00A223C7" w:rsidRDefault="00A47AE7">
            <w:pPr>
              <w:ind w:leftChars="19" w:left="40"/>
              <w:rPr>
                <w:rFonts w:ascii="微软雅黑" w:eastAsia="微软雅黑" w:hAnsi="微软雅黑"/>
              </w:rPr>
            </w:pPr>
            <w:r w:rsidRPr="00A223C7">
              <w:rPr>
                <w:rFonts w:ascii="微软雅黑" w:eastAsia="微软雅黑" w:hAnsi="微软雅黑" w:hint="eastAsia"/>
              </w:rPr>
              <w:t>订单创建时间</w:t>
            </w:r>
          </w:p>
        </w:tc>
      </w:tr>
      <w:tr w:rsidR="00CD397C" w:rsidRPr="00A223C7">
        <w:tc>
          <w:tcPr>
            <w:tcW w:w="2025" w:type="dxa"/>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order_no</w:t>
            </w:r>
          </w:p>
        </w:tc>
        <w:tc>
          <w:tcPr>
            <w:tcW w:w="4206" w:type="dxa"/>
          </w:tcPr>
          <w:p w:rsidR="00CD397C" w:rsidRPr="00A223C7" w:rsidRDefault="00A47AE7">
            <w:pPr>
              <w:ind w:leftChars="-2" w:left="-4"/>
              <w:rPr>
                <w:rFonts w:ascii="微软雅黑" w:eastAsia="微软雅黑" w:hAnsi="微软雅黑"/>
              </w:rPr>
            </w:pPr>
            <w:r w:rsidRPr="00A223C7">
              <w:rPr>
                <w:rFonts w:ascii="微软雅黑" w:eastAsia="微软雅黑" w:hAnsi="微软雅黑" w:hint="eastAsia"/>
              </w:rPr>
              <w:t>20080808123456123456</w:t>
            </w:r>
          </w:p>
        </w:tc>
        <w:tc>
          <w:tcPr>
            <w:tcW w:w="2903" w:type="dxa"/>
          </w:tcPr>
          <w:p w:rsidR="00CD397C" w:rsidRPr="00A223C7" w:rsidRDefault="00A47AE7">
            <w:pPr>
              <w:ind w:leftChars="19" w:left="40"/>
              <w:rPr>
                <w:rFonts w:ascii="微软雅黑" w:eastAsia="微软雅黑" w:hAnsi="微软雅黑"/>
              </w:rPr>
            </w:pPr>
            <w:r w:rsidRPr="00A223C7">
              <w:rPr>
                <w:rFonts w:ascii="微软雅黑" w:eastAsia="微软雅黑" w:hAnsi="微软雅黑" w:hint="eastAsia"/>
              </w:rPr>
              <w:t>订单号</w:t>
            </w:r>
          </w:p>
        </w:tc>
      </w:tr>
      <w:tr w:rsidR="00CD397C" w:rsidRPr="00A223C7">
        <w:tc>
          <w:tcPr>
            <w:tcW w:w="2025" w:type="dxa"/>
          </w:tcPr>
          <w:p w:rsidR="00CD397C" w:rsidRPr="00A223C7" w:rsidRDefault="00A47AE7">
            <w:pPr>
              <w:ind w:left="0"/>
              <w:rPr>
                <w:rFonts w:ascii="微软雅黑" w:eastAsia="微软雅黑" w:hAnsi="微软雅黑"/>
                <w:b/>
              </w:rPr>
            </w:pPr>
            <w:r w:rsidRPr="00A223C7">
              <w:rPr>
                <w:rFonts w:ascii="微软雅黑" w:eastAsia="微软雅黑" w:hAnsi="微软雅黑"/>
                <w:b/>
              </w:rPr>
              <w:t>goods_category</w:t>
            </w:r>
          </w:p>
        </w:tc>
        <w:tc>
          <w:tcPr>
            <w:tcW w:w="4206" w:type="dxa"/>
          </w:tcPr>
          <w:p w:rsidR="00CD397C" w:rsidRPr="00A223C7" w:rsidRDefault="00A47AE7">
            <w:pPr>
              <w:ind w:leftChars="-2" w:left="-4"/>
              <w:rPr>
                <w:rFonts w:ascii="微软雅黑" w:eastAsia="微软雅黑" w:hAnsi="微软雅黑"/>
              </w:rPr>
            </w:pPr>
            <w:r w:rsidRPr="00A223C7">
              <w:rPr>
                <w:rFonts w:ascii="微软雅黑" w:eastAsia="微软雅黑" w:hAnsi="微软雅黑" w:hint="eastAsia"/>
              </w:rPr>
              <w:t>1</w:t>
            </w:r>
          </w:p>
        </w:tc>
        <w:tc>
          <w:tcPr>
            <w:tcW w:w="2903" w:type="dxa"/>
          </w:tcPr>
          <w:p w:rsidR="00CD397C" w:rsidRPr="00A223C7" w:rsidRDefault="00A47AE7">
            <w:pPr>
              <w:ind w:leftChars="19" w:left="40"/>
              <w:rPr>
                <w:rFonts w:ascii="微软雅黑" w:eastAsia="微软雅黑" w:hAnsi="微软雅黑"/>
              </w:rPr>
            </w:pPr>
            <w:r w:rsidRPr="00A223C7">
              <w:rPr>
                <w:rFonts w:ascii="微软雅黑" w:eastAsia="微软雅黑" w:hAnsi="微软雅黑" w:hint="eastAsia"/>
              </w:rPr>
              <w:t>商品分类号</w:t>
            </w:r>
          </w:p>
        </w:tc>
      </w:tr>
      <w:tr w:rsidR="00CD397C" w:rsidRPr="00A223C7">
        <w:tc>
          <w:tcPr>
            <w:tcW w:w="2025"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b/>
              </w:rPr>
              <w:t>goods_name</w:t>
            </w:r>
          </w:p>
        </w:tc>
        <w:tc>
          <w:tcPr>
            <w:tcW w:w="4206" w:type="dxa"/>
          </w:tcPr>
          <w:p w:rsidR="00CD397C" w:rsidRPr="00A223C7" w:rsidRDefault="00A47AE7">
            <w:pPr>
              <w:ind w:leftChars="-2" w:left="-4"/>
              <w:rPr>
                <w:rFonts w:ascii="微软雅黑" w:eastAsia="微软雅黑" w:hAnsi="微软雅黑"/>
              </w:rPr>
            </w:pPr>
            <w:r w:rsidRPr="00A223C7">
              <w:rPr>
                <w:rFonts w:ascii="微软雅黑" w:eastAsia="微软雅黑" w:hAnsi="微软雅黑" w:hint="eastAsia"/>
              </w:rPr>
              <w:t>使用百度钱包支付的商品</w:t>
            </w:r>
          </w:p>
        </w:tc>
        <w:tc>
          <w:tcPr>
            <w:tcW w:w="2903" w:type="dxa"/>
          </w:tcPr>
          <w:p w:rsidR="00CD397C" w:rsidRPr="00A223C7" w:rsidRDefault="00A47AE7">
            <w:pPr>
              <w:ind w:leftChars="19" w:left="40"/>
              <w:rPr>
                <w:rFonts w:ascii="微软雅黑" w:eastAsia="微软雅黑" w:hAnsi="微软雅黑"/>
              </w:rPr>
            </w:pPr>
            <w:r w:rsidRPr="00A223C7">
              <w:rPr>
                <w:rFonts w:ascii="微软雅黑" w:eastAsia="微软雅黑" w:hAnsi="微软雅黑" w:hint="eastAsia"/>
              </w:rPr>
              <w:t>商品的名称</w:t>
            </w:r>
          </w:p>
        </w:tc>
      </w:tr>
      <w:tr w:rsidR="00CD397C" w:rsidRPr="00A223C7">
        <w:tc>
          <w:tcPr>
            <w:tcW w:w="2025" w:type="dxa"/>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goods_desc</w:t>
            </w:r>
          </w:p>
        </w:tc>
        <w:tc>
          <w:tcPr>
            <w:tcW w:w="4206" w:type="dxa"/>
          </w:tcPr>
          <w:p w:rsidR="00CD397C" w:rsidRPr="00A223C7" w:rsidRDefault="00A47AE7">
            <w:pPr>
              <w:ind w:leftChars="-2" w:left="-4"/>
              <w:rPr>
                <w:rFonts w:ascii="微软雅黑" w:eastAsia="微软雅黑" w:hAnsi="微软雅黑"/>
              </w:rPr>
            </w:pPr>
            <w:r w:rsidRPr="00A223C7">
              <w:rPr>
                <w:rFonts w:ascii="微软雅黑" w:eastAsia="微软雅黑" w:hAnsi="微软雅黑" w:hint="eastAsia"/>
              </w:rPr>
              <w:t>这是一笔使用百度钱包银行网关支付的订单</w:t>
            </w:r>
          </w:p>
        </w:tc>
        <w:tc>
          <w:tcPr>
            <w:tcW w:w="2903" w:type="dxa"/>
          </w:tcPr>
          <w:p w:rsidR="00CD397C" w:rsidRPr="00A223C7" w:rsidRDefault="00A47AE7">
            <w:pPr>
              <w:ind w:leftChars="19" w:left="40"/>
              <w:rPr>
                <w:rFonts w:ascii="微软雅黑" w:eastAsia="微软雅黑" w:hAnsi="微软雅黑"/>
              </w:rPr>
            </w:pPr>
            <w:r w:rsidRPr="00A223C7">
              <w:rPr>
                <w:rFonts w:ascii="微软雅黑" w:eastAsia="微软雅黑" w:hAnsi="微软雅黑" w:hint="eastAsia"/>
              </w:rPr>
              <w:t>订单的描述</w:t>
            </w:r>
          </w:p>
        </w:tc>
      </w:tr>
      <w:tr w:rsidR="00CD397C" w:rsidRPr="00A223C7">
        <w:tc>
          <w:tcPr>
            <w:tcW w:w="2025" w:type="dxa"/>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unit_amount</w:t>
            </w:r>
          </w:p>
        </w:tc>
        <w:tc>
          <w:tcPr>
            <w:tcW w:w="4206" w:type="dxa"/>
          </w:tcPr>
          <w:p w:rsidR="00CD397C" w:rsidRPr="00A223C7" w:rsidRDefault="00A47AE7">
            <w:pPr>
              <w:ind w:leftChars="-2" w:left="-4"/>
              <w:rPr>
                <w:rFonts w:ascii="微软雅黑" w:eastAsia="微软雅黑" w:hAnsi="微软雅黑"/>
              </w:rPr>
            </w:pPr>
            <w:r w:rsidRPr="00A223C7">
              <w:rPr>
                <w:rFonts w:ascii="微软雅黑" w:eastAsia="微软雅黑" w:hAnsi="微软雅黑" w:hint="eastAsia"/>
              </w:rPr>
              <w:t>1000</w:t>
            </w:r>
          </w:p>
        </w:tc>
        <w:tc>
          <w:tcPr>
            <w:tcW w:w="2903" w:type="dxa"/>
          </w:tcPr>
          <w:p w:rsidR="00CD397C" w:rsidRPr="00A223C7" w:rsidRDefault="00A47AE7">
            <w:pPr>
              <w:ind w:leftChars="19" w:left="40"/>
              <w:rPr>
                <w:rFonts w:ascii="微软雅黑" w:eastAsia="微软雅黑" w:hAnsi="微软雅黑"/>
              </w:rPr>
            </w:pPr>
            <w:r w:rsidRPr="00A223C7">
              <w:rPr>
                <w:rFonts w:ascii="微软雅黑" w:eastAsia="微软雅黑" w:hAnsi="微软雅黑" w:hint="eastAsia"/>
              </w:rPr>
              <w:t>商品单价为10元</w:t>
            </w:r>
          </w:p>
        </w:tc>
      </w:tr>
      <w:tr w:rsidR="00CD397C" w:rsidRPr="00A223C7">
        <w:tc>
          <w:tcPr>
            <w:tcW w:w="2025" w:type="dxa"/>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unit_count</w:t>
            </w:r>
          </w:p>
        </w:tc>
        <w:tc>
          <w:tcPr>
            <w:tcW w:w="4206" w:type="dxa"/>
          </w:tcPr>
          <w:p w:rsidR="00CD397C" w:rsidRPr="00A223C7" w:rsidRDefault="00A47AE7">
            <w:pPr>
              <w:ind w:leftChars="-2" w:left="-4"/>
              <w:rPr>
                <w:rFonts w:ascii="微软雅黑" w:eastAsia="微软雅黑" w:hAnsi="微软雅黑"/>
              </w:rPr>
            </w:pPr>
            <w:r w:rsidRPr="00A223C7">
              <w:rPr>
                <w:rFonts w:ascii="微软雅黑" w:eastAsia="微软雅黑" w:hAnsi="微软雅黑" w:hint="eastAsia"/>
              </w:rPr>
              <w:t>2</w:t>
            </w:r>
          </w:p>
        </w:tc>
        <w:tc>
          <w:tcPr>
            <w:tcW w:w="2903" w:type="dxa"/>
          </w:tcPr>
          <w:p w:rsidR="00CD397C" w:rsidRPr="00A223C7" w:rsidRDefault="00A47AE7">
            <w:pPr>
              <w:ind w:leftChars="19" w:left="40"/>
              <w:rPr>
                <w:rFonts w:ascii="微软雅黑" w:eastAsia="微软雅黑" w:hAnsi="微软雅黑"/>
              </w:rPr>
            </w:pPr>
            <w:r w:rsidRPr="00A223C7">
              <w:rPr>
                <w:rFonts w:ascii="微软雅黑" w:eastAsia="微软雅黑" w:hAnsi="微软雅黑" w:hint="eastAsia"/>
              </w:rPr>
              <w:t>订单包含2件相同的商品</w:t>
            </w:r>
          </w:p>
        </w:tc>
      </w:tr>
      <w:tr w:rsidR="00CD397C" w:rsidRPr="00A223C7">
        <w:tc>
          <w:tcPr>
            <w:tcW w:w="2025" w:type="dxa"/>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transport_amount</w:t>
            </w:r>
          </w:p>
        </w:tc>
        <w:tc>
          <w:tcPr>
            <w:tcW w:w="4206" w:type="dxa"/>
          </w:tcPr>
          <w:p w:rsidR="00CD397C" w:rsidRPr="00A223C7" w:rsidRDefault="00A47AE7">
            <w:pPr>
              <w:ind w:leftChars="-2" w:left="-4"/>
              <w:rPr>
                <w:rFonts w:ascii="微软雅黑" w:eastAsia="微软雅黑" w:hAnsi="微软雅黑"/>
              </w:rPr>
            </w:pPr>
            <w:r w:rsidRPr="00A223C7">
              <w:rPr>
                <w:rFonts w:ascii="微软雅黑" w:eastAsia="微软雅黑" w:hAnsi="微软雅黑" w:hint="eastAsia"/>
              </w:rPr>
              <w:t>500</w:t>
            </w:r>
          </w:p>
        </w:tc>
        <w:tc>
          <w:tcPr>
            <w:tcW w:w="2903" w:type="dxa"/>
          </w:tcPr>
          <w:p w:rsidR="00CD397C" w:rsidRPr="00A223C7" w:rsidRDefault="00A47AE7">
            <w:pPr>
              <w:ind w:leftChars="19" w:left="40"/>
              <w:rPr>
                <w:rFonts w:ascii="微软雅黑" w:eastAsia="微软雅黑" w:hAnsi="微软雅黑"/>
              </w:rPr>
            </w:pPr>
            <w:r w:rsidRPr="00A223C7">
              <w:rPr>
                <w:rFonts w:ascii="微软雅黑" w:eastAsia="微软雅黑" w:hAnsi="微软雅黑" w:hint="eastAsia"/>
              </w:rPr>
              <w:t>运费为5元</w:t>
            </w:r>
          </w:p>
        </w:tc>
      </w:tr>
      <w:tr w:rsidR="00CD397C" w:rsidRPr="00A223C7">
        <w:tc>
          <w:tcPr>
            <w:tcW w:w="2025"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b/>
              </w:rPr>
              <w:t>total_amount</w:t>
            </w:r>
          </w:p>
        </w:tc>
        <w:tc>
          <w:tcPr>
            <w:tcW w:w="4206" w:type="dxa"/>
          </w:tcPr>
          <w:p w:rsidR="00CD397C" w:rsidRPr="00A223C7" w:rsidRDefault="00A47AE7">
            <w:pPr>
              <w:ind w:leftChars="-2" w:left="-4"/>
              <w:rPr>
                <w:rFonts w:ascii="微软雅黑" w:eastAsia="微软雅黑" w:hAnsi="微软雅黑"/>
              </w:rPr>
            </w:pPr>
            <w:r w:rsidRPr="00A223C7">
              <w:rPr>
                <w:rFonts w:ascii="微软雅黑" w:eastAsia="微软雅黑" w:hAnsi="微软雅黑" w:hint="eastAsia"/>
              </w:rPr>
              <w:t>2500</w:t>
            </w:r>
          </w:p>
        </w:tc>
        <w:tc>
          <w:tcPr>
            <w:tcW w:w="2903" w:type="dxa"/>
          </w:tcPr>
          <w:p w:rsidR="00CD397C" w:rsidRPr="00A223C7" w:rsidRDefault="00A47AE7">
            <w:pPr>
              <w:ind w:leftChars="19" w:left="40"/>
              <w:rPr>
                <w:rFonts w:ascii="微软雅黑" w:eastAsia="微软雅黑" w:hAnsi="微软雅黑"/>
              </w:rPr>
            </w:pPr>
            <w:r w:rsidRPr="00A223C7">
              <w:rPr>
                <w:rFonts w:ascii="微软雅黑" w:eastAsia="微软雅黑" w:hAnsi="微软雅黑" w:hint="eastAsia"/>
              </w:rPr>
              <w:t>买家需要支付25元</w:t>
            </w:r>
          </w:p>
        </w:tc>
      </w:tr>
      <w:tr w:rsidR="00CD397C" w:rsidRPr="00A223C7">
        <w:tc>
          <w:tcPr>
            <w:tcW w:w="2025"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b/>
              </w:rPr>
              <w:t>currency</w:t>
            </w:r>
          </w:p>
        </w:tc>
        <w:tc>
          <w:tcPr>
            <w:tcW w:w="4206" w:type="dxa"/>
          </w:tcPr>
          <w:p w:rsidR="00CD397C" w:rsidRPr="00A223C7" w:rsidRDefault="00A47AE7">
            <w:pPr>
              <w:ind w:leftChars="-2" w:left="-4"/>
              <w:rPr>
                <w:rFonts w:ascii="微软雅黑" w:eastAsia="微软雅黑" w:hAnsi="微软雅黑"/>
              </w:rPr>
            </w:pPr>
            <w:r w:rsidRPr="00A223C7">
              <w:rPr>
                <w:rFonts w:ascii="微软雅黑" w:eastAsia="微软雅黑" w:hAnsi="微软雅黑" w:hint="eastAsia"/>
              </w:rPr>
              <w:t>1</w:t>
            </w:r>
          </w:p>
        </w:tc>
        <w:tc>
          <w:tcPr>
            <w:tcW w:w="2903" w:type="dxa"/>
          </w:tcPr>
          <w:p w:rsidR="00CD397C" w:rsidRPr="00A223C7" w:rsidRDefault="00A47AE7">
            <w:pPr>
              <w:ind w:leftChars="19" w:left="40"/>
              <w:rPr>
                <w:rFonts w:ascii="微软雅黑" w:eastAsia="微软雅黑" w:hAnsi="微软雅黑"/>
              </w:rPr>
            </w:pPr>
            <w:r w:rsidRPr="00A223C7">
              <w:rPr>
                <w:rFonts w:ascii="微软雅黑" w:eastAsia="微软雅黑" w:hAnsi="微软雅黑" w:hint="eastAsia"/>
              </w:rPr>
              <w:t>支付的币种是人民币</w:t>
            </w:r>
          </w:p>
        </w:tc>
      </w:tr>
      <w:tr w:rsidR="00CD397C" w:rsidRPr="00A223C7">
        <w:tc>
          <w:tcPr>
            <w:tcW w:w="2025" w:type="dxa"/>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buyer_sp_username</w:t>
            </w:r>
          </w:p>
        </w:tc>
        <w:tc>
          <w:tcPr>
            <w:tcW w:w="4206" w:type="dxa"/>
          </w:tcPr>
          <w:p w:rsidR="00CD397C" w:rsidRPr="00A223C7" w:rsidRDefault="00A47AE7">
            <w:pPr>
              <w:ind w:leftChars="-2" w:left="-4"/>
              <w:rPr>
                <w:rFonts w:ascii="微软雅黑" w:eastAsia="微软雅黑" w:hAnsi="微软雅黑"/>
              </w:rPr>
            </w:pPr>
            <w:r w:rsidRPr="00A223C7">
              <w:rPr>
                <w:rFonts w:ascii="微软雅黑" w:eastAsia="微软雅黑" w:hAnsi="微软雅黑" w:hint="eastAsia"/>
              </w:rPr>
              <w:t>jarfield</w:t>
            </w:r>
          </w:p>
        </w:tc>
        <w:tc>
          <w:tcPr>
            <w:tcW w:w="2903" w:type="dxa"/>
          </w:tcPr>
          <w:p w:rsidR="00CD397C" w:rsidRPr="00A223C7" w:rsidRDefault="00A47AE7">
            <w:pPr>
              <w:ind w:leftChars="19" w:left="40"/>
              <w:rPr>
                <w:rFonts w:ascii="微软雅黑" w:eastAsia="微软雅黑" w:hAnsi="微软雅黑"/>
              </w:rPr>
            </w:pPr>
            <w:r w:rsidRPr="00A223C7">
              <w:rPr>
                <w:rFonts w:ascii="微软雅黑" w:eastAsia="微软雅黑" w:hAnsi="微软雅黑" w:hint="eastAsia"/>
              </w:rPr>
              <w:t>买家在商户网站的用户名</w:t>
            </w:r>
          </w:p>
        </w:tc>
      </w:tr>
      <w:tr w:rsidR="00CD397C" w:rsidRPr="00A223C7">
        <w:tc>
          <w:tcPr>
            <w:tcW w:w="2025"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b/>
              </w:rPr>
              <w:lastRenderedPageBreak/>
              <w:t>return_url</w:t>
            </w:r>
          </w:p>
        </w:tc>
        <w:tc>
          <w:tcPr>
            <w:tcW w:w="4206" w:type="dxa"/>
          </w:tcPr>
          <w:p w:rsidR="00CD397C" w:rsidRPr="00A223C7" w:rsidRDefault="00A47AE7">
            <w:pPr>
              <w:ind w:leftChars="-2" w:left="-4"/>
              <w:rPr>
                <w:rFonts w:ascii="微软雅黑" w:eastAsia="微软雅黑" w:hAnsi="微软雅黑"/>
              </w:rPr>
            </w:pPr>
            <w:r w:rsidRPr="00A223C7">
              <w:rPr>
                <w:rFonts w:ascii="微软雅黑" w:eastAsia="微软雅黑" w:hAnsi="微软雅黑" w:hint="eastAsia"/>
              </w:rPr>
              <w:t>http://www.yoursite.com/return_url</w:t>
            </w:r>
          </w:p>
        </w:tc>
        <w:tc>
          <w:tcPr>
            <w:tcW w:w="2903" w:type="dxa"/>
          </w:tcPr>
          <w:p w:rsidR="00CD397C" w:rsidRPr="00A223C7" w:rsidRDefault="00A47AE7">
            <w:pPr>
              <w:ind w:leftChars="19" w:left="40"/>
              <w:rPr>
                <w:rFonts w:ascii="微软雅黑" w:eastAsia="微软雅黑" w:hAnsi="微软雅黑"/>
              </w:rPr>
            </w:pPr>
            <w:r w:rsidRPr="00A223C7">
              <w:rPr>
                <w:rFonts w:ascii="微软雅黑" w:eastAsia="微软雅黑" w:hAnsi="微软雅黑" w:hint="eastAsia"/>
              </w:rPr>
              <w:t>商户提供的return_url</w:t>
            </w:r>
          </w:p>
        </w:tc>
      </w:tr>
      <w:tr w:rsidR="00CD397C" w:rsidRPr="00A223C7">
        <w:tc>
          <w:tcPr>
            <w:tcW w:w="2025" w:type="dxa"/>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page_url</w:t>
            </w:r>
          </w:p>
        </w:tc>
        <w:tc>
          <w:tcPr>
            <w:tcW w:w="4206" w:type="dxa"/>
          </w:tcPr>
          <w:p w:rsidR="00CD397C" w:rsidRPr="00A223C7" w:rsidRDefault="00A47AE7">
            <w:pPr>
              <w:ind w:leftChars="-2" w:left="-4"/>
              <w:rPr>
                <w:rFonts w:ascii="微软雅黑" w:eastAsia="微软雅黑" w:hAnsi="微软雅黑"/>
              </w:rPr>
            </w:pPr>
            <w:r w:rsidRPr="00A223C7">
              <w:rPr>
                <w:rFonts w:ascii="微软雅黑" w:eastAsia="微软雅黑" w:hAnsi="微软雅黑" w:hint="eastAsia"/>
              </w:rPr>
              <w:t>http://www.yoursite.com/page_url</w:t>
            </w:r>
          </w:p>
        </w:tc>
        <w:tc>
          <w:tcPr>
            <w:tcW w:w="2903" w:type="dxa"/>
          </w:tcPr>
          <w:p w:rsidR="00CD397C" w:rsidRPr="00A223C7" w:rsidRDefault="00A47AE7">
            <w:pPr>
              <w:ind w:leftChars="19" w:left="40"/>
              <w:rPr>
                <w:rFonts w:ascii="微软雅黑" w:eastAsia="微软雅黑" w:hAnsi="微软雅黑"/>
              </w:rPr>
            </w:pPr>
            <w:r w:rsidRPr="00A223C7">
              <w:rPr>
                <w:rFonts w:ascii="微软雅黑" w:eastAsia="微软雅黑" w:hAnsi="微软雅黑" w:hint="eastAsia"/>
              </w:rPr>
              <w:t>商户提供的page_url</w:t>
            </w:r>
          </w:p>
        </w:tc>
      </w:tr>
      <w:tr w:rsidR="00CD397C" w:rsidRPr="00A223C7">
        <w:tc>
          <w:tcPr>
            <w:tcW w:w="2025" w:type="dxa"/>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pay_type</w:t>
            </w:r>
          </w:p>
        </w:tc>
        <w:tc>
          <w:tcPr>
            <w:tcW w:w="4206" w:type="dxa"/>
          </w:tcPr>
          <w:p w:rsidR="00CD397C" w:rsidRPr="00A223C7" w:rsidRDefault="00A47AE7">
            <w:pPr>
              <w:ind w:leftChars="-2" w:left="-4"/>
              <w:rPr>
                <w:rFonts w:ascii="微软雅黑" w:eastAsia="微软雅黑" w:hAnsi="微软雅黑"/>
              </w:rPr>
            </w:pPr>
            <w:r w:rsidRPr="00A223C7">
              <w:rPr>
                <w:rFonts w:ascii="微软雅黑" w:eastAsia="微软雅黑" w:hAnsi="微软雅黑" w:hint="eastAsia"/>
              </w:rPr>
              <w:t>1</w:t>
            </w:r>
          </w:p>
        </w:tc>
        <w:tc>
          <w:tcPr>
            <w:tcW w:w="2903" w:type="dxa"/>
          </w:tcPr>
          <w:p w:rsidR="00CD397C" w:rsidRPr="00A223C7" w:rsidRDefault="00A47AE7">
            <w:pPr>
              <w:ind w:leftChars="19" w:left="40"/>
              <w:rPr>
                <w:rFonts w:ascii="微软雅黑" w:eastAsia="微软雅黑" w:hAnsi="微软雅黑"/>
              </w:rPr>
            </w:pPr>
            <w:r w:rsidRPr="00A223C7">
              <w:rPr>
                <w:rFonts w:ascii="微软雅黑" w:eastAsia="微软雅黑" w:hAnsi="微软雅黑" w:hint="eastAsia"/>
              </w:rPr>
              <w:t>默认支付方式为余额支付</w:t>
            </w:r>
          </w:p>
        </w:tc>
      </w:tr>
      <w:tr w:rsidR="00CD397C" w:rsidRPr="00A223C7">
        <w:tc>
          <w:tcPr>
            <w:tcW w:w="2025" w:type="dxa"/>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bank_no</w:t>
            </w:r>
          </w:p>
        </w:tc>
        <w:tc>
          <w:tcPr>
            <w:tcW w:w="4206" w:type="dxa"/>
          </w:tcPr>
          <w:p w:rsidR="00CD397C" w:rsidRPr="00A223C7" w:rsidRDefault="00A47AE7">
            <w:pPr>
              <w:ind w:leftChars="-2" w:left="-4"/>
              <w:rPr>
                <w:rFonts w:ascii="微软雅黑" w:eastAsia="微软雅黑" w:hAnsi="微软雅黑"/>
              </w:rPr>
            </w:pPr>
            <w:r w:rsidRPr="00A223C7">
              <w:rPr>
                <w:rFonts w:ascii="微软雅黑" w:eastAsia="微软雅黑" w:hAnsi="微软雅黑" w:hint="eastAsia"/>
              </w:rPr>
              <w:t>201</w:t>
            </w:r>
          </w:p>
        </w:tc>
        <w:tc>
          <w:tcPr>
            <w:tcW w:w="2903" w:type="dxa"/>
          </w:tcPr>
          <w:p w:rsidR="00CD397C" w:rsidRPr="00A223C7" w:rsidRDefault="00A47AE7">
            <w:pPr>
              <w:ind w:leftChars="19" w:left="40"/>
              <w:rPr>
                <w:rFonts w:ascii="微软雅黑" w:eastAsia="微软雅黑" w:hAnsi="微软雅黑"/>
              </w:rPr>
            </w:pPr>
            <w:r w:rsidRPr="00A223C7">
              <w:rPr>
                <w:rFonts w:ascii="微软雅黑" w:eastAsia="微软雅黑" w:hAnsi="微软雅黑" w:hint="eastAsia"/>
              </w:rPr>
              <w:t>默认的银行是招行</w:t>
            </w:r>
          </w:p>
        </w:tc>
      </w:tr>
      <w:tr w:rsidR="00CD397C" w:rsidRPr="00A223C7">
        <w:tc>
          <w:tcPr>
            <w:tcW w:w="2025" w:type="dxa"/>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expire_time</w:t>
            </w:r>
          </w:p>
        </w:tc>
        <w:tc>
          <w:tcPr>
            <w:tcW w:w="4206" w:type="dxa"/>
          </w:tcPr>
          <w:p w:rsidR="00CD397C" w:rsidRPr="00A223C7" w:rsidRDefault="00A47AE7">
            <w:pPr>
              <w:ind w:leftChars="-2" w:left="-4"/>
              <w:rPr>
                <w:rFonts w:ascii="微软雅黑" w:eastAsia="微软雅黑" w:hAnsi="微软雅黑"/>
              </w:rPr>
            </w:pPr>
            <w:r w:rsidRPr="00A223C7">
              <w:rPr>
                <w:rFonts w:ascii="微软雅黑" w:eastAsia="微软雅黑" w:hAnsi="微软雅黑" w:hint="eastAsia"/>
              </w:rPr>
              <w:t>20080908080808</w:t>
            </w:r>
          </w:p>
        </w:tc>
        <w:tc>
          <w:tcPr>
            <w:tcW w:w="2903" w:type="dxa"/>
          </w:tcPr>
          <w:p w:rsidR="00CD397C" w:rsidRPr="00A223C7" w:rsidRDefault="00A47AE7">
            <w:pPr>
              <w:ind w:leftChars="19" w:left="40"/>
              <w:rPr>
                <w:rFonts w:ascii="微软雅黑" w:eastAsia="微软雅黑" w:hAnsi="微软雅黑"/>
              </w:rPr>
            </w:pPr>
            <w:r w:rsidRPr="00A223C7">
              <w:rPr>
                <w:rFonts w:ascii="微软雅黑" w:eastAsia="微软雅黑" w:hAnsi="微软雅黑" w:hint="eastAsia"/>
              </w:rPr>
              <w:t>交易在一个月后过期</w:t>
            </w:r>
          </w:p>
        </w:tc>
      </w:tr>
      <w:tr w:rsidR="00CD397C" w:rsidRPr="00A223C7">
        <w:tc>
          <w:tcPr>
            <w:tcW w:w="2025" w:type="dxa"/>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input_charset</w:t>
            </w:r>
          </w:p>
        </w:tc>
        <w:tc>
          <w:tcPr>
            <w:tcW w:w="4206" w:type="dxa"/>
          </w:tcPr>
          <w:p w:rsidR="00CD397C" w:rsidRPr="00A223C7" w:rsidRDefault="00A47AE7">
            <w:pPr>
              <w:ind w:leftChars="-2" w:left="-4"/>
              <w:rPr>
                <w:rFonts w:ascii="微软雅黑" w:eastAsia="微软雅黑" w:hAnsi="微软雅黑"/>
              </w:rPr>
            </w:pPr>
            <w:r w:rsidRPr="00A223C7">
              <w:rPr>
                <w:rFonts w:ascii="微软雅黑" w:eastAsia="微软雅黑" w:hAnsi="微软雅黑" w:hint="eastAsia"/>
              </w:rPr>
              <w:t>1</w:t>
            </w:r>
          </w:p>
        </w:tc>
        <w:tc>
          <w:tcPr>
            <w:tcW w:w="2903" w:type="dxa"/>
          </w:tcPr>
          <w:p w:rsidR="00CD397C" w:rsidRPr="00A223C7" w:rsidRDefault="00A47AE7">
            <w:pPr>
              <w:ind w:leftChars="19" w:left="40"/>
              <w:rPr>
                <w:rFonts w:ascii="微软雅黑" w:eastAsia="微软雅黑" w:hAnsi="微软雅黑"/>
              </w:rPr>
            </w:pPr>
            <w:r w:rsidRPr="00A223C7">
              <w:rPr>
                <w:rFonts w:ascii="微软雅黑" w:eastAsia="微软雅黑" w:hAnsi="微软雅黑" w:hint="eastAsia"/>
              </w:rPr>
              <w:t>参数值的编码为GBK</w:t>
            </w:r>
          </w:p>
        </w:tc>
      </w:tr>
      <w:tr w:rsidR="00CD397C" w:rsidRPr="00A223C7">
        <w:tc>
          <w:tcPr>
            <w:tcW w:w="2025" w:type="dxa"/>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version</w:t>
            </w:r>
          </w:p>
        </w:tc>
        <w:tc>
          <w:tcPr>
            <w:tcW w:w="4206" w:type="dxa"/>
          </w:tcPr>
          <w:p w:rsidR="00CD397C" w:rsidRPr="00A223C7" w:rsidRDefault="00A47AE7">
            <w:pPr>
              <w:pStyle w:val="a7"/>
              <w:ind w:leftChars="-2" w:left="-4"/>
              <w:rPr>
                <w:rFonts w:ascii="微软雅黑" w:eastAsia="微软雅黑" w:hAnsi="微软雅黑"/>
              </w:rPr>
            </w:pPr>
            <w:r w:rsidRPr="00A223C7">
              <w:rPr>
                <w:rFonts w:ascii="微软雅黑" w:eastAsia="微软雅黑" w:hAnsi="微软雅黑" w:hint="eastAsia"/>
              </w:rPr>
              <w:t>2</w:t>
            </w:r>
          </w:p>
        </w:tc>
        <w:tc>
          <w:tcPr>
            <w:tcW w:w="2903" w:type="dxa"/>
          </w:tcPr>
          <w:p w:rsidR="00CD397C" w:rsidRPr="00A223C7" w:rsidRDefault="00A47AE7">
            <w:pPr>
              <w:ind w:leftChars="19" w:left="40"/>
              <w:rPr>
                <w:rFonts w:ascii="微软雅黑" w:eastAsia="微软雅黑" w:hAnsi="微软雅黑"/>
              </w:rPr>
            </w:pPr>
            <w:r w:rsidRPr="00A223C7">
              <w:rPr>
                <w:rFonts w:ascii="微软雅黑" w:eastAsia="微软雅黑" w:hAnsi="微软雅黑" w:hint="eastAsia"/>
              </w:rPr>
              <w:t>版本号</w:t>
            </w:r>
          </w:p>
        </w:tc>
      </w:tr>
      <w:tr w:rsidR="00CD397C" w:rsidRPr="00A223C7">
        <w:tc>
          <w:tcPr>
            <w:tcW w:w="2025"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b/>
              </w:rPr>
              <w:t>sign</w:t>
            </w:r>
          </w:p>
        </w:tc>
        <w:tc>
          <w:tcPr>
            <w:tcW w:w="4206" w:type="dxa"/>
          </w:tcPr>
          <w:p w:rsidR="00CD397C" w:rsidRPr="00A223C7" w:rsidRDefault="00A47AE7">
            <w:pPr>
              <w:pStyle w:val="a7"/>
              <w:ind w:leftChars="-2" w:left="-4"/>
              <w:rPr>
                <w:rFonts w:ascii="微软雅黑" w:eastAsia="微软雅黑" w:hAnsi="微软雅黑"/>
              </w:rPr>
            </w:pPr>
            <w:r w:rsidRPr="00A223C7">
              <w:rPr>
                <w:rFonts w:ascii="微软雅黑" w:eastAsia="微软雅黑" w:hAnsi="微软雅黑"/>
              </w:rPr>
              <w:t>0EBBD22EF456D779B21A97482B9D3504</w:t>
            </w:r>
          </w:p>
        </w:tc>
        <w:tc>
          <w:tcPr>
            <w:tcW w:w="2903" w:type="dxa"/>
          </w:tcPr>
          <w:p w:rsidR="00CD397C" w:rsidRPr="00A223C7" w:rsidRDefault="00A47AE7">
            <w:pPr>
              <w:ind w:leftChars="19" w:left="40"/>
              <w:rPr>
                <w:rFonts w:ascii="微软雅黑" w:eastAsia="微软雅黑" w:hAnsi="微软雅黑"/>
              </w:rPr>
            </w:pPr>
            <w:r w:rsidRPr="00A223C7">
              <w:rPr>
                <w:rFonts w:ascii="微软雅黑" w:eastAsia="微软雅黑" w:hAnsi="微软雅黑" w:hint="eastAsia"/>
              </w:rPr>
              <w:t>签名结果</w:t>
            </w:r>
          </w:p>
        </w:tc>
      </w:tr>
      <w:tr w:rsidR="00CD397C" w:rsidRPr="00A223C7">
        <w:tc>
          <w:tcPr>
            <w:tcW w:w="2025" w:type="dxa"/>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sign_method</w:t>
            </w:r>
          </w:p>
        </w:tc>
        <w:tc>
          <w:tcPr>
            <w:tcW w:w="4206" w:type="dxa"/>
          </w:tcPr>
          <w:p w:rsidR="00CD397C" w:rsidRPr="00A223C7" w:rsidRDefault="00A47AE7">
            <w:pPr>
              <w:ind w:leftChars="-2" w:left="-4"/>
              <w:rPr>
                <w:rFonts w:ascii="微软雅黑" w:eastAsia="微软雅黑" w:hAnsi="微软雅黑"/>
              </w:rPr>
            </w:pPr>
            <w:r w:rsidRPr="00A223C7">
              <w:rPr>
                <w:rFonts w:ascii="微软雅黑" w:eastAsia="微软雅黑" w:hAnsi="微软雅黑" w:hint="eastAsia"/>
              </w:rPr>
              <w:t>1</w:t>
            </w:r>
          </w:p>
        </w:tc>
        <w:tc>
          <w:tcPr>
            <w:tcW w:w="2903" w:type="dxa"/>
          </w:tcPr>
          <w:p w:rsidR="00CD397C" w:rsidRPr="00A223C7" w:rsidRDefault="00A47AE7">
            <w:pPr>
              <w:ind w:leftChars="19" w:left="40"/>
              <w:rPr>
                <w:rFonts w:ascii="微软雅黑" w:eastAsia="微软雅黑" w:hAnsi="微软雅黑"/>
              </w:rPr>
            </w:pPr>
            <w:r w:rsidRPr="00A223C7">
              <w:rPr>
                <w:rFonts w:ascii="微软雅黑" w:eastAsia="微软雅黑" w:hAnsi="微软雅黑" w:hint="eastAsia"/>
              </w:rPr>
              <w:t>签名算法为MD5</w:t>
            </w:r>
          </w:p>
        </w:tc>
      </w:tr>
    </w:tbl>
    <w:p w:rsidR="00CD397C" w:rsidRPr="00A223C7" w:rsidRDefault="00A47AE7">
      <w:pPr>
        <w:pStyle w:val="a7"/>
        <w:ind w:left="0" w:firstLine="420"/>
        <w:rPr>
          <w:rFonts w:ascii="微软雅黑" w:eastAsia="微软雅黑" w:hAnsi="微软雅黑"/>
        </w:rPr>
      </w:pPr>
      <w:r w:rsidRPr="00A223C7">
        <w:rPr>
          <w:rFonts w:ascii="微软雅黑" w:eastAsia="微软雅黑" w:hAnsi="微软雅黑" w:hint="eastAsia"/>
        </w:rPr>
        <w:t>签名：(其中，</w:t>
      </w:r>
      <w:r w:rsidRPr="00A223C7">
        <w:rPr>
          <w:rFonts w:ascii="微软雅黑" w:eastAsia="微软雅黑" w:hAnsi="微软雅黑" w:hint="eastAsia"/>
          <w:color w:val="FF0000"/>
        </w:rPr>
        <w:t>红字部分</w:t>
      </w:r>
      <w:r w:rsidRPr="00A223C7">
        <w:rPr>
          <w:rFonts w:ascii="微软雅黑" w:eastAsia="微软雅黑" w:hAnsi="微软雅黑" w:hint="eastAsia"/>
        </w:rPr>
        <w:t>是按照GBK编码后的字符串)</w:t>
      </w:r>
    </w:p>
    <w:p w:rsidR="00CD397C" w:rsidRPr="00A223C7" w:rsidRDefault="00A47AE7">
      <w:pPr>
        <w:pStyle w:val="TerminalDisplay"/>
        <w:rPr>
          <w:rFonts w:ascii="微软雅黑" w:eastAsia="微软雅黑" w:hAnsi="微软雅黑"/>
        </w:rPr>
      </w:pPr>
      <w:r w:rsidRPr="00A223C7">
        <w:rPr>
          <w:rFonts w:ascii="微软雅黑" w:eastAsia="微软雅黑" w:hAnsi="微软雅黑"/>
        </w:rPr>
        <w:t xml:space="preserve">sign = </w:t>
      </w:r>
    </w:p>
    <w:p w:rsidR="00CD397C" w:rsidRPr="00A223C7" w:rsidRDefault="00A47AE7">
      <w:pPr>
        <w:pStyle w:val="TerminalDisplay"/>
        <w:rPr>
          <w:rFonts w:ascii="微软雅黑" w:eastAsia="微软雅黑" w:hAnsi="微软雅黑"/>
        </w:rPr>
      </w:pPr>
      <w:r w:rsidRPr="00A223C7">
        <w:rPr>
          <w:rFonts w:ascii="微软雅黑" w:eastAsia="微软雅黑" w:hAnsi="微软雅黑" w:hint="eastAsia"/>
        </w:rPr>
        <w:t>MD5(bank_no=201&amp;buyer_sp_username=jarfield&amp;currency=1&amp;expire_time=20080908080808&amp;goods_category=1&amp;goods_desc=</w:t>
      </w:r>
      <w:r w:rsidRPr="00A223C7">
        <w:rPr>
          <w:rFonts w:ascii="微软雅黑" w:eastAsia="微软雅黑" w:hAnsi="微软雅黑" w:hint="eastAsia"/>
          <w:color w:val="FF0000"/>
        </w:rPr>
        <w:t>这是一笔使用百度钱包纯网关支付的订单</w:t>
      </w:r>
      <w:r w:rsidRPr="00A223C7">
        <w:rPr>
          <w:rFonts w:ascii="微软雅黑" w:eastAsia="微软雅黑" w:hAnsi="微软雅黑" w:hint="eastAsia"/>
        </w:rPr>
        <w:t>&amp;goods_name=</w:t>
      </w:r>
      <w:r w:rsidRPr="00A223C7">
        <w:rPr>
          <w:rFonts w:ascii="微软雅黑" w:eastAsia="微软雅黑" w:hAnsi="微软雅黑" w:hint="eastAsia"/>
          <w:color w:val="FF0000"/>
        </w:rPr>
        <w:t>使用百度钱包支付的商品</w:t>
      </w:r>
      <w:r w:rsidRPr="00A223C7">
        <w:rPr>
          <w:rFonts w:ascii="微软雅黑" w:eastAsia="微软雅黑" w:hAnsi="微软雅黑" w:hint="eastAsia"/>
        </w:rPr>
        <w:t>&amp;input_charset=1&amp;order_create_time=20080808080808&amp;order_no=20080808123456123456</w:t>
      </w:r>
    </w:p>
    <w:p w:rsidR="00CD397C" w:rsidRPr="00A223C7" w:rsidRDefault="00A47AE7">
      <w:pPr>
        <w:pStyle w:val="TerminalDisplay"/>
        <w:rPr>
          <w:rFonts w:ascii="微软雅黑" w:eastAsia="微软雅黑" w:hAnsi="微软雅黑"/>
        </w:rPr>
      </w:pPr>
      <w:r w:rsidRPr="00A223C7">
        <w:rPr>
          <w:rFonts w:ascii="微软雅黑" w:eastAsia="微软雅黑" w:hAnsi="微软雅黑"/>
        </w:rPr>
        <w:t>&amp;page_url=http://www.yoursite.com/page_url&amp;pay_type=1&amp;return_url=http://www.yoursite.com/return_url&amp;service_code=1&amp;sign_method=1&amp;sp_no=1234567890&amp;total_amount=2500&amp;transport_amount=500&amp;unit_amount=1000&amp;unit_count=2&amp;version=2&amp;key=XXXXXXXXXXXXXXXX)</w:t>
      </w:r>
    </w:p>
    <w:p w:rsidR="00CD397C" w:rsidRPr="00A223C7" w:rsidRDefault="00A47AE7">
      <w:pPr>
        <w:pStyle w:val="TerminalDisplay"/>
        <w:rPr>
          <w:rFonts w:ascii="微软雅黑" w:eastAsia="微软雅黑" w:hAnsi="微软雅黑"/>
        </w:rPr>
      </w:pPr>
      <w:r w:rsidRPr="00A223C7">
        <w:rPr>
          <w:rFonts w:ascii="微软雅黑" w:eastAsia="微软雅黑" w:hAnsi="微软雅黑"/>
        </w:rPr>
        <w:t xml:space="preserve">= </w:t>
      </w:r>
    </w:p>
    <w:p w:rsidR="00CD397C" w:rsidRPr="00A223C7" w:rsidRDefault="00A47AE7" w:rsidP="00766B97">
      <w:pPr>
        <w:pStyle w:val="TerminalDisplay"/>
        <w:rPr>
          <w:rFonts w:ascii="微软雅黑" w:eastAsia="微软雅黑" w:hAnsi="微软雅黑"/>
        </w:rPr>
      </w:pPr>
      <w:r w:rsidRPr="00A223C7">
        <w:rPr>
          <w:rFonts w:ascii="微软雅黑" w:eastAsia="微软雅黑" w:hAnsi="微软雅黑"/>
        </w:rPr>
        <w:t>0EBBD22EF456D779B21A97482B9D3504</w:t>
      </w:r>
    </w:p>
    <w:p w:rsidR="00CD397C" w:rsidRPr="00A223C7" w:rsidRDefault="00A47AE7">
      <w:pPr>
        <w:pStyle w:val="3"/>
        <w:rPr>
          <w:rFonts w:ascii="微软雅黑" w:hAnsi="微软雅黑"/>
        </w:rPr>
      </w:pPr>
      <w:bookmarkStart w:id="14" w:name="_Toc421887284"/>
      <w:r w:rsidRPr="00A223C7">
        <w:rPr>
          <w:rFonts w:ascii="微软雅黑" w:hAnsi="微软雅黑" w:hint="eastAsia"/>
        </w:rPr>
        <w:t>要求登录百度钱包</w:t>
      </w:r>
      <w:bookmarkEnd w:id="14"/>
    </w:p>
    <w:p w:rsidR="00CD397C" w:rsidRPr="00A223C7" w:rsidRDefault="00A47AE7">
      <w:pPr>
        <w:pStyle w:val="a7"/>
        <w:ind w:left="0"/>
        <w:rPr>
          <w:rFonts w:ascii="微软雅黑" w:eastAsia="微软雅黑" w:hAnsi="微软雅黑"/>
        </w:rPr>
      </w:pPr>
      <w:r w:rsidRPr="00A223C7">
        <w:rPr>
          <w:rFonts w:ascii="微软雅黑" w:eastAsia="微软雅黑" w:hAnsi="微软雅黑" w:hint="eastAsia"/>
          <w:b/>
        </w:rPr>
        <w:t>URL</w:t>
      </w:r>
      <w:r w:rsidRPr="00A223C7">
        <w:rPr>
          <w:rFonts w:ascii="微软雅黑" w:eastAsia="微软雅黑" w:hAnsi="微软雅黑" w:hint="eastAsia"/>
        </w:rPr>
        <w:t>：</w:t>
      </w:r>
      <w:hyperlink r:id="rId16" w:history="1">
        <w:r w:rsidRPr="00A223C7">
          <w:rPr>
            <w:rStyle w:val="af1"/>
            <w:rFonts w:ascii="微软雅黑" w:eastAsia="微软雅黑" w:hAnsi="微软雅黑" w:hint="eastAsia"/>
          </w:rPr>
          <w:t>https://www.baifubao.com/api/0/pay/0/direct/0</w:t>
        </w:r>
      </w:hyperlink>
    </w:p>
    <w:p w:rsidR="00CD397C" w:rsidRPr="00A223C7" w:rsidRDefault="00A47AE7">
      <w:pPr>
        <w:pStyle w:val="a7"/>
        <w:ind w:left="0" w:firstLine="420"/>
        <w:rPr>
          <w:rFonts w:ascii="微软雅黑" w:eastAsia="微软雅黑" w:hAnsi="微软雅黑"/>
        </w:rPr>
      </w:pPr>
      <w:r w:rsidRPr="00A223C7">
        <w:rPr>
          <w:rFonts w:ascii="微软雅黑" w:eastAsia="微软雅黑" w:hAnsi="微软雅黑" w:hint="eastAsia"/>
        </w:rPr>
        <w:t>其他方面，与</w:t>
      </w:r>
      <w:hyperlink w:anchor="_即时到账支付接口（不要求登录百付宝）" w:history="1">
        <w:r w:rsidRPr="00A223C7">
          <w:rPr>
            <w:rFonts w:ascii="微软雅黑" w:eastAsia="微软雅黑" w:hAnsi="微软雅黑" w:hint="eastAsia"/>
          </w:rPr>
          <w:t>即时到账支付接口（不要求登录百度钱包）</w:t>
        </w:r>
      </w:hyperlink>
      <w:r w:rsidRPr="00A223C7">
        <w:rPr>
          <w:rFonts w:ascii="微软雅黑" w:eastAsia="微软雅黑" w:hAnsi="微软雅黑" w:hint="eastAsia"/>
        </w:rPr>
        <w:t>基本相同。不同点包括：</w:t>
      </w:r>
      <w:r w:rsidRPr="00A223C7">
        <w:rPr>
          <w:rFonts w:ascii="微软雅黑" w:eastAsia="微软雅黑" w:hAnsi="微软雅黑" w:hint="eastAsia"/>
          <w:color w:val="FF0000"/>
        </w:rPr>
        <w:t>请求参数pay_type不支持3（银行网关支付），并且必须填写银行代号</w:t>
      </w:r>
      <w:r w:rsidRPr="00A223C7">
        <w:rPr>
          <w:rFonts w:ascii="微软雅黑" w:eastAsia="微软雅黑" w:hAnsi="微软雅黑" w:hint="eastAsia"/>
        </w:rPr>
        <w:t>。</w:t>
      </w:r>
    </w:p>
    <w:p w:rsidR="00CD397C" w:rsidRPr="00A223C7" w:rsidRDefault="00A47AE7">
      <w:pPr>
        <w:pStyle w:val="3"/>
        <w:rPr>
          <w:rFonts w:ascii="微软雅黑" w:hAnsi="微软雅黑"/>
        </w:rPr>
      </w:pPr>
      <w:bookmarkStart w:id="15" w:name="_Toc421887285"/>
      <w:r w:rsidRPr="00A223C7">
        <w:rPr>
          <w:rFonts w:ascii="微软雅黑" w:hAnsi="微软雅黑" w:hint="eastAsia"/>
        </w:rPr>
        <w:lastRenderedPageBreak/>
        <w:t>统一收银台</w:t>
      </w:r>
      <w:r w:rsidRPr="00A223C7">
        <w:rPr>
          <w:rFonts w:ascii="微软雅黑" w:hAnsi="微软雅黑"/>
        </w:rPr>
        <w:t>支付接口</w:t>
      </w:r>
      <w:bookmarkEnd w:id="15"/>
    </w:p>
    <w:p w:rsidR="00CD397C" w:rsidRPr="00A223C7" w:rsidRDefault="00A47AE7">
      <w:pPr>
        <w:pStyle w:val="a7"/>
        <w:ind w:left="0"/>
        <w:rPr>
          <w:rFonts w:ascii="微软雅黑" w:eastAsia="微软雅黑" w:hAnsi="微软雅黑"/>
        </w:rPr>
      </w:pPr>
      <w:r w:rsidRPr="00A223C7">
        <w:rPr>
          <w:rFonts w:ascii="微软雅黑" w:eastAsia="微软雅黑" w:hAnsi="微软雅黑" w:hint="eastAsia"/>
          <w:b/>
        </w:rPr>
        <w:t>URL</w:t>
      </w:r>
      <w:r w:rsidRPr="00A223C7">
        <w:rPr>
          <w:rFonts w:ascii="微软雅黑" w:eastAsia="微软雅黑" w:hAnsi="微软雅黑" w:hint="eastAsia"/>
        </w:rPr>
        <w:t>：</w:t>
      </w:r>
      <w:r w:rsidRPr="00A223C7">
        <w:rPr>
          <w:rStyle w:val="af1"/>
          <w:rFonts w:ascii="微软雅黑" w:eastAsia="微软雅黑" w:hAnsi="微软雅黑" w:hint="eastAsia"/>
        </w:rPr>
        <w:t>https://www.baifubao.com/api/0/pay/0/</w:t>
      </w:r>
      <w:r w:rsidRPr="00A223C7">
        <w:rPr>
          <w:rStyle w:val="af1"/>
          <w:rFonts w:ascii="微软雅黑" w:eastAsia="微软雅黑" w:hAnsi="微软雅黑"/>
        </w:rPr>
        <w:t>pre_direct</w:t>
      </w:r>
    </w:p>
    <w:p w:rsidR="00CD397C" w:rsidRPr="00A223C7" w:rsidRDefault="00A47AE7">
      <w:pPr>
        <w:pStyle w:val="a7"/>
        <w:ind w:left="0" w:firstLine="420"/>
        <w:rPr>
          <w:rFonts w:ascii="微软雅黑" w:eastAsia="微软雅黑" w:hAnsi="微软雅黑"/>
        </w:rPr>
      </w:pPr>
      <w:r w:rsidRPr="00A223C7">
        <w:rPr>
          <w:rFonts w:ascii="微软雅黑" w:eastAsia="微软雅黑" w:hAnsi="微软雅黑" w:hint="eastAsia"/>
        </w:rPr>
        <w:t>该</w:t>
      </w:r>
      <w:r w:rsidRPr="00A223C7">
        <w:rPr>
          <w:rFonts w:ascii="微软雅黑" w:eastAsia="微软雅黑" w:hAnsi="微软雅黑"/>
        </w:rPr>
        <w:t>接口会会提供给用户选择登录</w:t>
      </w:r>
      <w:r w:rsidRPr="00A223C7">
        <w:rPr>
          <w:rFonts w:ascii="微软雅黑" w:eastAsia="微软雅黑" w:hAnsi="微软雅黑" w:hint="eastAsia"/>
        </w:rPr>
        <w:t>百度</w:t>
      </w:r>
      <w:r w:rsidRPr="00A223C7">
        <w:rPr>
          <w:rFonts w:ascii="微软雅黑" w:eastAsia="微软雅黑" w:hAnsi="微软雅黑"/>
        </w:rPr>
        <w:t>钱包支付，也可以</w:t>
      </w:r>
      <w:r w:rsidRPr="00A223C7">
        <w:rPr>
          <w:rFonts w:ascii="微软雅黑" w:eastAsia="微软雅黑" w:hAnsi="微软雅黑" w:hint="eastAsia"/>
        </w:rPr>
        <w:t>选择不登录</w:t>
      </w:r>
      <w:r w:rsidRPr="00A223C7">
        <w:rPr>
          <w:rFonts w:ascii="微软雅黑" w:eastAsia="微软雅黑" w:hAnsi="微软雅黑"/>
        </w:rPr>
        <w:t>方式</w:t>
      </w:r>
      <w:r w:rsidRPr="00A223C7">
        <w:rPr>
          <w:rFonts w:ascii="微软雅黑" w:eastAsia="微软雅黑" w:hAnsi="微软雅黑" w:hint="eastAsia"/>
        </w:rPr>
        <w:t>完成</w:t>
      </w:r>
      <w:r w:rsidRPr="00A223C7">
        <w:rPr>
          <w:rFonts w:ascii="微软雅黑" w:eastAsia="微软雅黑" w:hAnsi="微软雅黑"/>
        </w:rPr>
        <w:t>支付。</w:t>
      </w:r>
      <w:r w:rsidRPr="00A223C7">
        <w:rPr>
          <w:rFonts w:ascii="微软雅黑" w:eastAsia="微软雅黑" w:hAnsi="微软雅黑" w:hint="eastAsia"/>
        </w:rPr>
        <w:t>接口参数与</w:t>
      </w:r>
      <w:hyperlink w:anchor="_即时到账支付接口（不要求登录百付宝）" w:history="1">
        <w:r w:rsidRPr="00A223C7">
          <w:rPr>
            <w:rFonts w:ascii="微软雅黑" w:eastAsia="微软雅黑" w:hAnsi="微软雅黑" w:hint="eastAsia"/>
          </w:rPr>
          <w:t>即时到账支付接口（不要求登录百度钱包）</w:t>
        </w:r>
      </w:hyperlink>
      <w:r w:rsidRPr="00A223C7">
        <w:rPr>
          <w:rFonts w:ascii="微软雅黑" w:eastAsia="微软雅黑" w:hAnsi="微软雅黑" w:hint="eastAsia"/>
        </w:rPr>
        <w:t>相同。</w:t>
      </w:r>
    </w:p>
    <w:p w:rsidR="00CD397C" w:rsidRPr="00A223C7" w:rsidRDefault="00CD397C">
      <w:pPr>
        <w:pStyle w:val="a7"/>
        <w:ind w:left="0"/>
        <w:rPr>
          <w:rFonts w:ascii="微软雅黑" w:eastAsia="微软雅黑" w:hAnsi="微软雅黑"/>
        </w:rPr>
      </w:pPr>
    </w:p>
    <w:p w:rsidR="00CD397C" w:rsidRPr="00A223C7" w:rsidRDefault="00A47AE7">
      <w:pPr>
        <w:pStyle w:val="1"/>
        <w:rPr>
          <w:rFonts w:ascii="微软雅黑" w:hAnsi="微软雅黑"/>
        </w:rPr>
      </w:pPr>
      <w:bookmarkStart w:id="16" w:name="_Toc421887286"/>
      <w:r w:rsidRPr="00A223C7">
        <w:rPr>
          <w:rFonts w:ascii="微软雅黑" w:hAnsi="微软雅黑" w:hint="eastAsia"/>
        </w:rPr>
        <w:t>查询支付结果流程</w:t>
      </w:r>
      <w:bookmarkEnd w:id="16"/>
    </w:p>
    <w:p w:rsidR="00CD397C" w:rsidRPr="00A223C7" w:rsidRDefault="00A47AE7">
      <w:pPr>
        <w:pStyle w:val="2"/>
        <w:rPr>
          <w:rFonts w:ascii="微软雅黑" w:hAnsi="微软雅黑"/>
        </w:rPr>
      </w:pPr>
      <w:bookmarkStart w:id="17" w:name="_Toc421887287"/>
      <w:r w:rsidRPr="00A223C7">
        <w:rPr>
          <w:rFonts w:ascii="微软雅黑" w:hAnsi="微软雅黑" w:hint="eastAsia"/>
        </w:rPr>
        <w:t>功能概述</w:t>
      </w:r>
      <w:bookmarkEnd w:id="17"/>
    </w:p>
    <w:p w:rsidR="00CD397C" w:rsidRPr="00A223C7" w:rsidRDefault="00A47AE7">
      <w:pPr>
        <w:pStyle w:val="a7"/>
        <w:ind w:left="0" w:firstLine="420"/>
        <w:rPr>
          <w:rFonts w:ascii="微软雅黑" w:eastAsia="微软雅黑" w:hAnsi="微软雅黑"/>
        </w:rPr>
      </w:pPr>
      <w:r w:rsidRPr="00A223C7">
        <w:rPr>
          <w:rFonts w:ascii="微软雅黑" w:eastAsia="微软雅黑" w:hAnsi="微软雅黑" w:hint="eastAsia"/>
        </w:rPr>
        <w:t>除了百度钱包通知这种方式，商户也可以主动向百度钱包查询订单的支付结果。</w:t>
      </w:r>
    </w:p>
    <w:p w:rsidR="00CD397C" w:rsidRPr="00A223C7" w:rsidRDefault="003B559E">
      <w:pPr>
        <w:pStyle w:val="a7"/>
        <w:rPr>
          <w:rFonts w:ascii="微软雅黑" w:eastAsia="微软雅黑" w:hAnsi="微软雅黑"/>
        </w:rPr>
      </w:pPr>
      <w:r>
        <w:rPr>
          <w:rFonts w:ascii="微软雅黑" w:eastAsia="微软雅黑" w:hAnsi="微软雅黑"/>
        </w:rPr>
        <w:pict>
          <v:shape id="Picture 5" o:spid="_x0000_i1029" type="#_x0000_t75" style="width:215.25pt;height:33pt">
            <v:imagedata r:id="rId17" o:title=""/>
          </v:shape>
        </w:pict>
      </w:r>
    </w:p>
    <w:p w:rsidR="00CD397C" w:rsidRPr="00A223C7" w:rsidRDefault="00A47AE7">
      <w:pPr>
        <w:pStyle w:val="a7"/>
        <w:ind w:left="0" w:firstLine="420"/>
        <w:rPr>
          <w:rFonts w:ascii="微软雅黑" w:eastAsia="微软雅黑" w:hAnsi="微软雅黑"/>
        </w:rPr>
      </w:pPr>
      <w:r w:rsidRPr="00A223C7">
        <w:rPr>
          <w:rFonts w:ascii="微软雅黑" w:eastAsia="微软雅黑" w:hAnsi="微软雅黑" w:hint="eastAsia"/>
        </w:rPr>
        <w:t>交易结束后，百度钱包系统会向商户请求return_url，同时将支付结果包含在请求参数中。如果通知失败了，百度钱包系统会重试若干次，以避免掉单现象。为了避免因为商户系统发生更改导致百度钱包系统无法送达支付结果，百度钱包也支持由商户主动发起的查询请求。</w:t>
      </w:r>
    </w:p>
    <w:p w:rsidR="00CD397C" w:rsidRPr="00A223C7" w:rsidRDefault="00A47AE7">
      <w:pPr>
        <w:pStyle w:val="2"/>
        <w:rPr>
          <w:rFonts w:ascii="微软雅黑" w:hAnsi="微软雅黑"/>
        </w:rPr>
      </w:pPr>
      <w:bookmarkStart w:id="18" w:name="_Toc421887288"/>
      <w:r w:rsidRPr="00A223C7">
        <w:rPr>
          <w:rFonts w:ascii="微软雅黑" w:hAnsi="微软雅黑" w:hint="eastAsia"/>
        </w:rPr>
        <w:t>交互流程</w:t>
      </w:r>
      <w:bookmarkEnd w:id="18"/>
    </w:p>
    <w:p w:rsidR="00CD397C" w:rsidRPr="00A223C7" w:rsidRDefault="007563F0">
      <w:pPr>
        <w:pStyle w:val="a7"/>
        <w:jc w:val="center"/>
        <w:rPr>
          <w:rFonts w:ascii="微软雅黑" w:eastAsia="微软雅黑" w:hAnsi="微软雅黑"/>
        </w:rPr>
      </w:pPr>
      <w:r>
        <w:rPr>
          <w:rFonts w:ascii="微软雅黑" w:eastAsia="微软雅黑" w:hAnsi="微软雅黑"/>
          <w:noProof/>
        </w:rPr>
        <mc:AlternateContent>
          <mc:Choice Requires="wpc">
            <w:drawing>
              <wp:inline distT="0" distB="0" distL="0" distR="0">
                <wp:extent cx="2438400" cy="2524125"/>
                <wp:effectExtent l="0" t="0" r="0" b="0"/>
                <wp:docPr id="568" name="画布 5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 name="Group 211"/>
                        <wpg:cNvGrpSpPr>
                          <a:grpSpLocks/>
                        </wpg:cNvGrpSpPr>
                        <wpg:grpSpPr bwMode="auto">
                          <a:xfrm>
                            <a:off x="13335" y="13335"/>
                            <a:ext cx="2412365" cy="2498090"/>
                            <a:chOff x="21" y="21"/>
                            <a:chExt cx="3799" cy="3934"/>
                          </a:xfrm>
                        </wpg:grpSpPr>
                        <wps:wsp>
                          <wps:cNvPr id="2" name="Rectangle 11"/>
                          <wps:cNvSpPr>
                            <a:spLocks noChangeArrowheads="1"/>
                          </wps:cNvSpPr>
                          <wps:spPr bwMode="auto">
                            <a:xfrm>
                              <a:off x="21" y="443"/>
                              <a:ext cx="422" cy="3512"/>
                            </a:xfrm>
                            <a:prstGeom prst="rect">
                              <a:avLst/>
                            </a:prstGeom>
                            <a:solidFill>
                              <a:srgbClr val="CADA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Rectangle 12"/>
                          <wps:cNvSpPr>
                            <a:spLocks noChangeArrowheads="1"/>
                          </wps:cNvSpPr>
                          <wps:spPr bwMode="auto">
                            <a:xfrm>
                              <a:off x="21" y="443"/>
                              <a:ext cx="422" cy="3512"/>
                            </a:xfrm>
                            <a:prstGeom prst="rect">
                              <a:avLst/>
                            </a:pr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Rectangle 13"/>
                          <wps:cNvSpPr>
                            <a:spLocks noChangeArrowheads="1"/>
                          </wps:cNvSpPr>
                          <wps:spPr bwMode="auto">
                            <a:xfrm>
                              <a:off x="21" y="21"/>
                              <a:ext cx="3799" cy="3934"/>
                            </a:xfrm>
                            <a:prstGeom prst="rect">
                              <a:avLst/>
                            </a:pr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Rectangle 14"/>
                          <wps:cNvSpPr>
                            <a:spLocks noChangeArrowheads="1"/>
                          </wps:cNvSpPr>
                          <wps:spPr bwMode="auto">
                            <a:xfrm>
                              <a:off x="21" y="21"/>
                              <a:ext cx="3799" cy="412"/>
                            </a:xfrm>
                            <a:prstGeom prst="rect">
                              <a:avLst/>
                            </a:prstGeom>
                            <a:solidFill>
                              <a:srgbClr val="CADA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5"/>
                          <wps:cNvSpPr>
                            <a:spLocks noChangeArrowheads="1"/>
                          </wps:cNvSpPr>
                          <wps:spPr bwMode="auto">
                            <a:xfrm>
                              <a:off x="21" y="21"/>
                              <a:ext cx="3799" cy="412"/>
                            </a:xfrm>
                            <a:prstGeom prst="rect">
                              <a:avLst/>
                            </a:pr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16"/>
                          <wps:cNvSpPr>
                            <a:spLocks noChangeArrowheads="1"/>
                          </wps:cNvSpPr>
                          <wps:spPr bwMode="auto">
                            <a:xfrm>
                              <a:off x="45" y="112"/>
                              <a:ext cx="1761" cy="5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0673" w:rsidRDefault="00090673">
                                <w:pPr>
                                  <w:ind w:left="0"/>
                                </w:pPr>
                                <w:r>
                                  <w:rPr>
                                    <w:rFonts w:ascii="宋体" w:cs="宋体" w:hint="eastAsia"/>
                                    <w:color w:val="000000"/>
                                    <w:sz w:val="22"/>
                                  </w:rPr>
                                  <w:t>支付结果查询流程</w:t>
                                </w:r>
                              </w:p>
                            </w:txbxContent>
                          </wps:txbx>
                          <wps:bodyPr rot="0" vert="horz" wrap="none" lIns="0" tIns="0" rIns="0" bIns="0" anchor="t" anchorCtr="0">
                            <a:spAutoFit/>
                          </wps:bodyPr>
                        </wps:wsp>
                        <wps:wsp>
                          <wps:cNvPr id="11" name="Rectangle 17"/>
                          <wps:cNvSpPr>
                            <a:spLocks noChangeArrowheads="1"/>
                          </wps:cNvSpPr>
                          <wps:spPr bwMode="auto">
                            <a:xfrm>
                              <a:off x="2131" y="443"/>
                              <a:ext cx="1689" cy="3512"/>
                            </a:xfrm>
                            <a:prstGeom prst="rect">
                              <a:avLst/>
                            </a:pr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Rectangle 18"/>
                          <wps:cNvSpPr>
                            <a:spLocks noChangeArrowheads="1"/>
                          </wps:cNvSpPr>
                          <wps:spPr bwMode="auto">
                            <a:xfrm>
                              <a:off x="2131" y="443"/>
                              <a:ext cx="1689" cy="529"/>
                            </a:xfrm>
                            <a:prstGeom prst="rect">
                              <a:avLst/>
                            </a:prstGeom>
                            <a:solidFill>
                              <a:srgbClr val="CADA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19"/>
                          <wps:cNvSpPr>
                            <a:spLocks noChangeArrowheads="1"/>
                          </wps:cNvSpPr>
                          <wps:spPr bwMode="auto">
                            <a:xfrm>
                              <a:off x="2131" y="443"/>
                              <a:ext cx="1689" cy="529"/>
                            </a:xfrm>
                            <a:prstGeom prst="rect">
                              <a:avLst/>
                            </a:pr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Rectangle 20"/>
                          <wps:cNvSpPr>
                            <a:spLocks noChangeArrowheads="1"/>
                          </wps:cNvSpPr>
                          <wps:spPr bwMode="auto">
                            <a:xfrm>
                              <a:off x="2614" y="492"/>
                              <a:ext cx="721"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0673" w:rsidRDefault="00090673">
                                <w:pPr>
                                  <w:ind w:left="0"/>
                                </w:pPr>
                                <w:r>
                                  <w:rPr>
                                    <w:rFonts w:ascii="宋体" w:cs="宋体" w:hint="eastAsia"/>
                                    <w:color w:val="000000"/>
                                    <w:sz w:val="18"/>
                                    <w:szCs w:val="18"/>
                                  </w:rPr>
                                  <w:t>百度钱包</w:t>
                                </w:r>
                              </w:p>
                            </w:txbxContent>
                          </wps:txbx>
                          <wps:bodyPr rot="0" vert="horz" wrap="none" lIns="0" tIns="0" rIns="0" bIns="0" anchor="t" anchorCtr="0">
                            <a:spAutoFit/>
                          </wps:bodyPr>
                        </wps:wsp>
                        <wps:wsp>
                          <wps:cNvPr id="15" name="Rectangle 21"/>
                          <wps:cNvSpPr>
                            <a:spLocks noChangeArrowheads="1"/>
                          </wps:cNvSpPr>
                          <wps:spPr bwMode="auto">
                            <a:xfrm>
                              <a:off x="2614" y="715"/>
                              <a:ext cx="721"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0673" w:rsidRDefault="00090673">
                                <w:pPr>
                                  <w:ind w:left="0"/>
                                </w:pPr>
                                <w:r>
                                  <w:rPr>
                                    <w:rFonts w:ascii="宋体" w:cs="宋体" w:hint="eastAsia"/>
                                    <w:color w:val="000000"/>
                                    <w:sz w:val="18"/>
                                    <w:szCs w:val="18"/>
                                  </w:rPr>
                                  <w:t>网站系统</w:t>
                                </w:r>
                              </w:p>
                            </w:txbxContent>
                          </wps:txbx>
                          <wps:bodyPr rot="0" vert="horz" wrap="none" lIns="0" tIns="0" rIns="0" bIns="0" anchor="t" anchorCtr="0">
                            <a:spAutoFit/>
                          </wps:bodyPr>
                        </wps:wsp>
                        <wps:wsp>
                          <wps:cNvPr id="16" name="Rectangle 22"/>
                          <wps:cNvSpPr>
                            <a:spLocks noChangeArrowheads="1"/>
                          </wps:cNvSpPr>
                          <wps:spPr bwMode="auto">
                            <a:xfrm>
                              <a:off x="443" y="443"/>
                              <a:ext cx="1688" cy="3512"/>
                            </a:xfrm>
                            <a:prstGeom prst="rect">
                              <a:avLst/>
                            </a:pr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Rectangle 23"/>
                          <wps:cNvSpPr>
                            <a:spLocks noChangeArrowheads="1"/>
                          </wps:cNvSpPr>
                          <wps:spPr bwMode="auto">
                            <a:xfrm>
                              <a:off x="443" y="443"/>
                              <a:ext cx="1688" cy="529"/>
                            </a:xfrm>
                            <a:prstGeom prst="rect">
                              <a:avLst/>
                            </a:prstGeom>
                            <a:solidFill>
                              <a:srgbClr val="CADA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24"/>
                          <wps:cNvSpPr>
                            <a:spLocks noChangeArrowheads="1"/>
                          </wps:cNvSpPr>
                          <wps:spPr bwMode="auto">
                            <a:xfrm>
                              <a:off x="443" y="443"/>
                              <a:ext cx="1688" cy="529"/>
                            </a:xfrm>
                            <a:prstGeom prst="rect">
                              <a:avLst/>
                            </a:pr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Rectangle 25"/>
                          <wps:cNvSpPr>
                            <a:spLocks noChangeArrowheads="1"/>
                          </wps:cNvSpPr>
                          <wps:spPr bwMode="auto">
                            <a:xfrm>
                              <a:off x="1106" y="492"/>
                              <a:ext cx="361"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0673" w:rsidRDefault="00090673">
                                <w:pPr>
                                  <w:ind w:left="0"/>
                                </w:pPr>
                                <w:r>
                                  <w:rPr>
                                    <w:rFonts w:ascii="宋体" w:cs="宋体" w:hint="eastAsia"/>
                                    <w:color w:val="000000"/>
                                    <w:sz w:val="18"/>
                                    <w:szCs w:val="18"/>
                                  </w:rPr>
                                  <w:t>商户</w:t>
                                </w:r>
                              </w:p>
                            </w:txbxContent>
                          </wps:txbx>
                          <wps:bodyPr rot="0" vert="horz" wrap="none" lIns="0" tIns="0" rIns="0" bIns="0" anchor="t" anchorCtr="0">
                            <a:spAutoFit/>
                          </wps:bodyPr>
                        </wps:wsp>
                        <wps:wsp>
                          <wps:cNvPr id="20" name="Rectangle 26"/>
                          <wps:cNvSpPr>
                            <a:spLocks noChangeArrowheads="1"/>
                          </wps:cNvSpPr>
                          <wps:spPr bwMode="auto">
                            <a:xfrm>
                              <a:off x="927" y="715"/>
                              <a:ext cx="721"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0673" w:rsidRDefault="00090673">
                                <w:pPr>
                                  <w:ind w:left="0"/>
                                </w:pPr>
                                <w:r>
                                  <w:rPr>
                                    <w:rFonts w:ascii="宋体" w:cs="宋体" w:hint="eastAsia"/>
                                    <w:color w:val="000000"/>
                                    <w:sz w:val="18"/>
                                    <w:szCs w:val="18"/>
                                  </w:rPr>
                                  <w:t>网站系统</w:t>
                                </w:r>
                              </w:p>
                            </w:txbxContent>
                          </wps:txbx>
                          <wps:bodyPr rot="0" vert="horz" wrap="none" lIns="0" tIns="0" rIns="0" bIns="0" anchor="t" anchorCtr="0">
                            <a:spAutoFit/>
                          </wps:bodyPr>
                        </wps:wsp>
                        <wps:wsp>
                          <wps:cNvPr id="21" name="Rectangle 27"/>
                          <wps:cNvSpPr>
                            <a:spLocks noChangeArrowheads="1"/>
                          </wps:cNvSpPr>
                          <wps:spPr bwMode="auto">
                            <a:xfrm>
                              <a:off x="625" y="1398"/>
                              <a:ext cx="1296" cy="11"/>
                            </a:xfrm>
                            <a:prstGeom prst="rect">
                              <a:avLst/>
                            </a:prstGeom>
                            <a:solidFill>
                              <a:srgbClr val="03B1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2"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625" y="1398"/>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 name="Rectangle 29"/>
                          <wps:cNvSpPr>
                            <a:spLocks noChangeArrowheads="1"/>
                          </wps:cNvSpPr>
                          <wps:spPr bwMode="auto">
                            <a:xfrm>
                              <a:off x="625" y="1398"/>
                              <a:ext cx="1296" cy="11"/>
                            </a:xfrm>
                            <a:prstGeom prst="rect">
                              <a:avLst/>
                            </a:prstGeom>
                            <a:solidFill>
                              <a:srgbClr val="03B1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30"/>
                          <wps:cNvSpPr>
                            <a:spLocks noChangeArrowheads="1"/>
                          </wps:cNvSpPr>
                          <wps:spPr bwMode="auto">
                            <a:xfrm>
                              <a:off x="625" y="1409"/>
                              <a:ext cx="1296" cy="11"/>
                            </a:xfrm>
                            <a:prstGeom prst="rect">
                              <a:avLst/>
                            </a:prstGeom>
                            <a:solidFill>
                              <a:srgbClr val="FDFEF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5"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625" y="1409"/>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 name="Rectangle 32"/>
                          <wps:cNvSpPr>
                            <a:spLocks noChangeArrowheads="1"/>
                          </wps:cNvSpPr>
                          <wps:spPr bwMode="auto">
                            <a:xfrm>
                              <a:off x="625" y="1409"/>
                              <a:ext cx="1296" cy="11"/>
                            </a:xfrm>
                            <a:prstGeom prst="rect">
                              <a:avLst/>
                            </a:prstGeom>
                            <a:solidFill>
                              <a:srgbClr val="FDFEF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33"/>
                          <wps:cNvSpPr>
                            <a:spLocks noChangeArrowheads="1"/>
                          </wps:cNvSpPr>
                          <wps:spPr bwMode="auto">
                            <a:xfrm>
                              <a:off x="625" y="1420"/>
                              <a:ext cx="1296" cy="12"/>
                            </a:xfrm>
                            <a:prstGeom prst="rect">
                              <a:avLst/>
                            </a:prstGeom>
                            <a:solidFill>
                              <a:srgbClr val="FAFDF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625" y="1420"/>
                              <a:ext cx="1296" cy="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Rectangle 35"/>
                          <wps:cNvSpPr>
                            <a:spLocks noChangeArrowheads="1"/>
                          </wps:cNvSpPr>
                          <wps:spPr bwMode="auto">
                            <a:xfrm>
                              <a:off x="625" y="1420"/>
                              <a:ext cx="1296" cy="12"/>
                            </a:xfrm>
                            <a:prstGeom prst="rect">
                              <a:avLst/>
                            </a:prstGeom>
                            <a:solidFill>
                              <a:srgbClr val="FAFDF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36"/>
                          <wps:cNvSpPr>
                            <a:spLocks noChangeArrowheads="1"/>
                          </wps:cNvSpPr>
                          <wps:spPr bwMode="auto">
                            <a:xfrm>
                              <a:off x="625" y="1432"/>
                              <a:ext cx="1296" cy="11"/>
                            </a:xfrm>
                            <a:prstGeom prst="rect">
                              <a:avLst/>
                            </a:prstGeom>
                            <a:solidFill>
                              <a:srgbClr val="F6FC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1" name="Picture 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625" y="1432"/>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 name="Rectangle 38"/>
                          <wps:cNvSpPr>
                            <a:spLocks noChangeArrowheads="1"/>
                          </wps:cNvSpPr>
                          <wps:spPr bwMode="auto">
                            <a:xfrm>
                              <a:off x="625" y="1432"/>
                              <a:ext cx="1296" cy="11"/>
                            </a:xfrm>
                            <a:prstGeom prst="rect">
                              <a:avLst/>
                            </a:prstGeom>
                            <a:solidFill>
                              <a:srgbClr val="F6FC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39"/>
                          <wps:cNvSpPr>
                            <a:spLocks noChangeArrowheads="1"/>
                          </wps:cNvSpPr>
                          <wps:spPr bwMode="auto">
                            <a:xfrm>
                              <a:off x="625" y="1443"/>
                              <a:ext cx="1296" cy="11"/>
                            </a:xfrm>
                            <a:prstGeom prst="rect">
                              <a:avLst/>
                            </a:prstGeom>
                            <a:solidFill>
                              <a:srgbClr val="F1FB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625" y="1443"/>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Rectangle 41"/>
                          <wps:cNvSpPr>
                            <a:spLocks noChangeArrowheads="1"/>
                          </wps:cNvSpPr>
                          <wps:spPr bwMode="auto">
                            <a:xfrm>
                              <a:off x="625" y="1443"/>
                              <a:ext cx="1296" cy="11"/>
                            </a:xfrm>
                            <a:prstGeom prst="rect">
                              <a:avLst/>
                            </a:prstGeom>
                            <a:solidFill>
                              <a:srgbClr val="F1FB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42"/>
                          <wps:cNvSpPr>
                            <a:spLocks noChangeArrowheads="1"/>
                          </wps:cNvSpPr>
                          <wps:spPr bwMode="auto">
                            <a:xfrm>
                              <a:off x="625" y="1454"/>
                              <a:ext cx="1296" cy="11"/>
                            </a:xfrm>
                            <a:prstGeom prst="rect">
                              <a:avLst/>
                            </a:prstGeom>
                            <a:solidFill>
                              <a:srgbClr val="EDF9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4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625" y="1454"/>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8" name="Rectangle 44"/>
                          <wps:cNvSpPr>
                            <a:spLocks noChangeArrowheads="1"/>
                          </wps:cNvSpPr>
                          <wps:spPr bwMode="auto">
                            <a:xfrm>
                              <a:off x="625" y="1454"/>
                              <a:ext cx="1296" cy="11"/>
                            </a:xfrm>
                            <a:prstGeom prst="rect">
                              <a:avLst/>
                            </a:prstGeom>
                            <a:solidFill>
                              <a:srgbClr val="EDF9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45"/>
                          <wps:cNvSpPr>
                            <a:spLocks noChangeArrowheads="1"/>
                          </wps:cNvSpPr>
                          <wps:spPr bwMode="auto">
                            <a:xfrm>
                              <a:off x="625" y="1465"/>
                              <a:ext cx="1296" cy="11"/>
                            </a:xfrm>
                            <a:prstGeom prst="rect">
                              <a:avLst/>
                            </a:prstGeom>
                            <a:solidFill>
                              <a:srgbClr val="E8F8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0" name="Picture 4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625" y="1465"/>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Rectangle 47"/>
                          <wps:cNvSpPr>
                            <a:spLocks noChangeArrowheads="1"/>
                          </wps:cNvSpPr>
                          <wps:spPr bwMode="auto">
                            <a:xfrm>
                              <a:off x="625" y="1465"/>
                              <a:ext cx="1296" cy="11"/>
                            </a:xfrm>
                            <a:prstGeom prst="rect">
                              <a:avLst/>
                            </a:prstGeom>
                            <a:solidFill>
                              <a:srgbClr val="E8F8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48"/>
                          <wps:cNvSpPr>
                            <a:spLocks noChangeArrowheads="1"/>
                          </wps:cNvSpPr>
                          <wps:spPr bwMode="auto">
                            <a:xfrm>
                              <a:off x="625" y="1476"/>
                              <a:ext cx="1296" cy="12"/>
                            </a:xfrm>
                            <a:prstGeom prst="rect">
                              <a:avLst/>
                            </a:prstGeom>
                            <a:solidFill>
                              <a:srgbClr val="E4F7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3" name="Picture 4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625" y="1476"/>
                              <a:ext cx="1296" cy="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4" name="Rectangle 50"/>
                          <wps:cNvSpPr>
                            <a:spLocks noChangeArrowheads="1"/>
                          </wps:cNvSpPr>
                          <wps:spPr bwMode="auto">
                            <a:xfrm>
                              <a:off x="625" y="1476"/>
                              <a:ext cx="1296" cy="12"/>
                            </a:xfrm>
                            <a:prstGeom prst="rect">
                              <a:avLst/>
                            </a:prstGeom>
                            <a:solidFill>
                              <a:srgbClr val="E4F7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Rectangle 51"/>
                          <wps:cNvSpPr>
                            <a:spLocks noChangeArrowheads="1"/>
                          </wps:cNvSpPr>
                          <wps:spPr bwMode="auto">
                            <a:xfrm>
                              <a:off x="625" y="1488"/>
                              <a:ext cx="1296" cy="11"/>
                            </a:xfrm>
                            <a:prstGeom prst="rect">
                              <a:avLst/>
                            </a:prstGeom>
                            <a:solidFill>
                              <a:srgbClr val="DFF4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5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625" y="1488"/>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Rectangle 53"/>
                          <wps:cNvSpPr>
                            <a:spLocks noChangeArrowheads="1"/>
                          </wps:cNvSpPr>
                          <wps:spPr bwMode="auto">
                            <a:xfrm>
                              <a:off x="625" y="1488"/>
                              <a:ext cx="1296" cy="11"/>
                            </a:xfrm>
                            <a:prstGeom prst="rect">
                              <a:avLst/>
                            </a:prstGeom>
                            <a:solidFill>
                              <a:srgbClr val="DFF4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54"/>
                          <wps:cNvSpPr>
                            <a:spLocks noChangeArrowheads="1"/>
                          </wps:cNvSpPr>
                          <wps:spPr bwMode="auto">
                            <a:xfrm>
                              <a:off x="625" y="1499"/>
                              <a:ext cx="1296" cy="11"/>
                            </a:xfrm>
                            <a:prstGeom prst="rect">
                              <a:avLst/>
                            </a:prstGeom>
                            <a:solidFill>
                              <a:srgbClr val="DBF3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9" name="Picture 5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625" y="1499"/>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 name="Rectangle 56"/>
                          <wps:cNvSpPr>
                            <a:spLocks noChangeArrowheads="1"/>
                          </wps:cNvSpPr>
                          <wps:spPr bwMode="auto">
                            <a:xfrm>
                              <a:off x="625" y="1499"/>
                              <a:ext cx="1296" cy="11"/>
                            </a:xfrm>
                            <a:prstGeom prst="rect">
                              <a:avLst/>
                            </a:prstGeom>
                            <a:solidFill>
                              <a:srgbClr val="DBF3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57"/>
                          <wps:cNvSpPr>
                            <a:spLocks noChangeArrowheads="1"/>
                          </wps:cNvSpPr>
                          <wps:spPr bwMode="auto">
                            <a:xfrm>
                              <a:off x="625" y="1510"/>
                              <a:ext cx="1296" cy="11"/>
                            </a:xfrm>
                            <a:prstGeom prst="rect">
                              <a:avLst/>
                            </a:prstGeom>
                            <a:solidFill>
                              <a:srgbClr val="D6F2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2"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625" y="1510"/>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3" name="Rectangle 59"/>
                          <wps:cNvSpPr>
                            <a:spLocks noChangeArrowheads="1"/>
                          </wps:cNvSpPr>
                          <wps:spPr bwMode="auto">
                            <a:xfrm>
                              <a:off x="625" y="1510"/>
                              <a:ext cx="1296" cy="11"/>
                            </a:xfrm>
                            <a:prstGeom prst="rect">
                              <a:avLst/>
                            </a:prstGeom>
                            <a:solidFill>
                              <a:srgbClr val="D6F2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60"/>
                          <wps:cNvSpPr>
                            <a:spLocks noChangeArrowheads="1"/>
                          </wps:cNvSpPr>
                          <wps:spPr bwMode="auto">
                            <a:xfrm>
                              <a:off x="625" y="1521"/>
                              <a:ext cx="1296" cy="11"/>
                            </a:xfrm>
                            <a:prstGeom prst="rect">
                              <a:avLst/>
                            </a:prstGeom>
                            <a:solidFill>
                              <a:srgbClr val="D2F1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5"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625" y="1521"/>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6" name="Rectangle 62"/>
                          <wps:cNvSpPr>
                            <a:spLocks noChangeArrowheads="1"/>
                          </wps:cNvSpPr>
                          <wps:spPr bwMode="auto">
                            <a:xfrm>
                              <a:off x="625" y="1521"/>
                              <a:ext cx="1296" cy="11"/>
                            </a:xfrm>
                            <a:prstGeom prst="rect">
                              <a:avLst/>
                            </a:prstGeom>
                            <a:solidFill>
                              <a:srgbClr val="D2F1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Rectangle 63"/>
                          <wps:cNvSpPr>
                            <a:spLocks noChangeArrowheads="1"/>
                          </wps:cNvSpPr>
                          <wps:spPr bwMode="auto">
                            <a:xfrm>
                              <a:off x="625" y="1532"/>
                              <a:ext cx="1296" cy="11"/>
                            </a:xfrm>
                            <a:prstGeom prst="rect">
                              <a:avLst/>
                            </a:prstGeom>
                            <a:solidFill>
                              <a:srgbClr val="CEF0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8" name="Picture 6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625" y="1532"/>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9" name="Rectangle 65"/>
                          <wps:cNvSpPr>
                            <a:spLocks noChangeArrowheads="1"/>
                          </wps:cNvSpPr>
                          <wps:spPr bwMode="auto">
                            <a:xfrm>
                              <a:off x="625" y="1532"/>
                              <a:ext cx="1296" cy="11"/>
                            </a:xfrm>
                            <a:prstGeom prst="rect">
                              <a:avLst/>
                            </a:prstGeom>
                            <a:solidFill>
                              <a:srgbClr val="CEF0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66"/>
                          <wps:cNvSpPr>
                            <a:spLocks noChangeArrowheads="1"/>
                          </wps:cNvSpPr>
                          <wps:spPr bwMode="auto">
                            <a:xfrm>
                              <a:off x="625" y="1543"/>
                              <a:ext cx="1296" cy="12"/>
                            </a:xfrm>
                            <a:prstGeom prst="rect">
                              <a:avLst/>
                            </a:prstGeom>
                            <a:solidFill>
                              <a:srgbClr val="CAEE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1" name="Picture 6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625" y="1543"/>
                              <a:ext cx="1296" cy="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2" name="Rectangle 68"/>
                          <wps:cNvSpPr>
                            <a:spLocks noChangeArrowheads="1"/>
                          </wps:cNvSpPr>
                          <wps:spPr bwMode="auto">
                            <a:xfrm>
                              <a:off x="625" y="1543"/>
                              <a:ext cx="1296" cy="12"/>
                            </a:xfrm>
                            <a:prstGeom prst="rect">
                              <a:avLst/>
                            </a:prstGeom>
                            <a:solidFill>
                              <a:srgbClr val="CAEE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Rectangle 69"/>
                          <wps:cNvSpPr>
                            <a:spLocks noChangeArrowheads="1"/>
                          </wps:cNvSpPr>
                          <wps:spPr bwMode="auto">
                            <a:xfrm>
                              <a:off x="625" y="1555"/>
                              <a:ext cx="1296" cy="11"/>
                            </a:xfrm>
                            <a:prstGeom prst="rect">
                              <a:avLst/>
                            </a:prstGeom>
                            <a:solidFill>
                              <a:srgbClr val="C6ED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4" name="Picture 7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625" y="1555"/>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5" name="Rectangle 71"/>
                          <wps:cNvSpPr>
                            <a:spLocks noChangeArrowheads="1"/>
                          </wps:cNvSpPr>
                          <wps:spPr bwMode="auto">
                            <a:xfrm>
                              <a:off x="625" y="1555"/>
                              <a:ext cx="1296" cy="11"/>
                            </a:xfrm>
                            <a:prstGeom prst="rect">
                              <a:avLst/>
                            </a:prstGeom>
                            <a:solidFill>
                              <a:srgbClr val="C6ED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Rectangle 72"/>
                          <wps:cNvSpPr>
                            <a:spLocks noChangeArrowheads="1"/>
                          </wps:cNvSpPr>
                          <wps:spPr bwMode="auto">
                            <a:xfrm>
                              <a:off x="625" y="1566"/>
                              <a:ext cx="1296" cy="11"/>
                            </a:xfrm>
                            <a:prstGeom prst="rect">
                              <a:avLst/>
                            </a:prstGeom>
                            <a:solidFill>
                              <a:srgbClr val="C1EC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7" name="Picture 7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625" y="1566"/>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8" name="Rectangle 74"/>
                          <wps:cNvSpPr>
                            <a:spLocks noChangeArrowheads="1"/>
                          </wps:cNvSpPr>
                          <wps:spPr bwMode="auto">
                            <a:xfrm>
                              <a:off x="625" y="1566"/>
                              <a:ext cx="1296" cy="11"/>
                            </a:xfrm>
                            <a:prstGeom prst="rect">
                              <a:avLst/>
                            </a:prstGeom>
                            <a:solidFill>
                              <a:srgbClr val="C1EC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75"/>
                          <wps:cNvSpPr>
                            <a:spLocks noChangeArrowheads="1"/>
                          </wps:cNvSpPr>
                          <wps:spPr bwMode="auto">
                            <a:xfrm>
                              <a:off x="625" y="1577"/>
                              <a:ext cx="1296" cy="11"/>
                            </a:xfrm>
                            <a:prstGeom prst="rect">
                              <a:avLst/>
                            </a:prstGeom>
                            <a:solidFill>
                              <a:srgbClr val="BDE9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0" name="Picture 7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625" y="1577"/>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1" name="Rectangle 77"/>
                          <wps:cNvSpPr>
                            <a:spLocks noChangeArrowheads="1"/>
                          </wps:cNvSpPr>
                          <wps:spPr bwMode="auto">
                            <a:xfrm>
                              <a:off x="625" y="1577"/>
                              <a:ext cx="1296" cy="11"/>
                            </a:xfrm>
                            <a:prstGeom prst="rect">
                              <a:avLst/>
                            </a:prstGeom>
                            <a:solidFill>
                              <a:srgbClr val="BDE9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Rectangle 78"/>
                          <wps:cNvSpPr>
                            <a:spLocks noChangeArrowheads="1"/>
                          </wps:cNvSpPr>
                          <wps:spPr bwMode="auto">
                            <a:xfrm>
                              <a:off x="625" y="1588"/>
                              <a:ext cx="1296" cy="11"/>
                            </a:xfrm>
                            <a:prstGeom prst="rect">
                              <a:avLst/>
                            </a:prstGeom>
                            <a:solidFill>
                              <a:srgbClr val="B8E8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3" name="Picture 7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625" y="1588"/>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Rectangle 80"/>
                          <wps:cNvSpPr>
                            <a:spLocks noChangeArrowheads="1"/>
                          </wps:cNvSpPr>
                          <wps:spPr bwMode="auto">
                            <a:xfrm>
                              <a:off x="625" y="1588"/>
                              <a:ext cx="1296" cy="11"/>
                            </a:xfrm>
                            <a:prstGeom prst="rect">
                              <a:avLst/>
                            </a:prstGeom>
                            <a:solidFill>
                              <a:srgbClr val="B8E8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Rectangle 81"/>
                          <wps:cNvSpPr>
                            <a:spLocks noChangeArrowheads="1"/>
                          </wps:cNvSpPr>
                          <wps:spPr bwMode="auto">
                            <a:xfrm>
                              <a:off x="625" y="1599"/>
                              <a:ext cx="1296" cy="12"/>
                            </a:xfrm>
                            <a:prstGeom prst="rect">
                              <a:avLst/>
                            </a:prstGeom>
                            <a:solidFill>
                              <a:srgbClr val="B4E7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8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25" y="1599"/>
                              <a:ext cx="1296" cy="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7" name="Rectangle 83"/>
                          <wps:cNvSpPr>
                            <a:spLocks noChangeArrowheads="1"/>
                          </wps:cNvSpPr>
                          <wps:spPr bwMode="auto">
                            <a:xfrm>
                              <a:off x="625" y="1599"/>
                              <a:ext cx="1296" cy="12"/>
                            </a:xfrm>
                            <a:prstGeom prst="rect">
                              <a:avLst/>
                            </a:prstGeom>
                            <a:solidFill>
                              <a:srgbClr val="B4E7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Rectangle 84"/>
                          <wps:cNvSpPr>
                            <a:spLocks noChangeArrowheads="1"/>
                          </wps:cNvSpPr>
                          <wps:spPr bwMode="auto">
                            <a:xfrm>
                              <a:off x="625" y="1611"/>
                              <a:ext cx="1296" cy="11"/>
                            </a:xfrm>
                            <a:prstGeom prst="rect">
                              <a:avLst/>
                            </a:prstGeom>
                            <a:solidFill>
                              <a:srgbClr val="AFE6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9" name="Picture 8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625" y="1611"/>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0" name="Rectangle 86"/>
                          <wps:cNvSpPr>
                            <a:spLocks noChangeArrowheads="1"/>
                          </wps:cNvSpPr>
                          <wps:spPr bwMode="auto">
                            <a:xfrm>
                              <a:off x="625" y="1611"/>
                              <a:ext cx="1296" cy="11"/>
                            </a:xfrm>
                            <a:prstGeom prst="rect">
                              <a:avLst/>
                            </a:prstGeom>
                            <a:solidFill>
                              <a:srgbClr val="AFE6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Rectangle 87"/>
                          <wps:cNvSpPr>
                            <a:spLocks noChangeArrowheads="1"/>
                          </wps:cNvSpPr>
                          <wps:spPr bwMode="auto">
                            <a:xfrm>
                              <a:off x="625" y="1622"/>
                              <a:ext cx="1296" cy="11"/>
                            </a:xfrm>
                            <a:prstGeom prst="rect">
                              <a:avLst/>
                            </a:prstGeom>
                            <a:solidFill>
                              <a:srgbClr val="ABE5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2" name="Picture 8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625" y="1622"/>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Rectangle 89"/>
                          <wps:cNvSpPr>
                            <a:spLocks noChangeArrowheads="1"/>
                          </wps:cNvSpPr>
                          <wps:spPr bwMode="auto">
                            <a:xfrm>
                              <a:off x="625" y="1622"/>
                              <a:ext cx="1296" cy="11"/>
                            </a:xfrm>
                            <a:prstGeom prst="rect">
                              <a:avLst/>
                            </a:prstGeom>
                            <a:solidFill>
                              <a:srgbClr val="ABE5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Rectangle 90"/>
                          <wps:cNvSpPr>
                            <a:spLocks noChangeArrowheads="1"/>
                          </wps:cNvSpPr>
                          <wps:spPr bwMode="auto">
                            <a:xfrm>
                              <a:off x="625" y="1633"/>
                              <a:ext cx="1296" cy="11"/>
                            </a:xfrm>
                            <a:prstGeom prst="rect">
                              <a:avLst/>
                            </a:prstGeom>
                            <a:solidFill>
                              <a:srgbClr val="A7E4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5" name="Picture 9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625" y="1633"/>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6" name="Rectangle 92"/>
                          <wps:cNvSpPr>
                            <a:spLocks noChangeArrowheads="1"/>
                          </wps:cNvSpPr>
                          <wps:spPr bwMode="auto">
                            <a:xfrm>
                              <a:off x="625" y="1633"/>
                              <a:ext cx="1296" cy="11"/>
                            </a:xfrm>
                            <a:prstGeom prst="rect">
                              <a:avLst/>
                            </a:prstGeom>
                            <a:solidFill>
                              <a:srgbClr val="A7E4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93"/>
                          <wps:cNvSpPr>
                            <a:spLocks noChangeArrowheads="1"/>
                          </wps:cNvSpPr>
                          <wps:spPr bwMode="auto">
                            <a:xfrm>
                              <a:off x="625" y="1644"/>
                              <a:ext cx="1296" cy="11"/>
                            </a:xfrm>
                            <a:prstGeom prst="rect">
                              <a:avLst/>
                            </a:prstGeom>
                            <a:solidFill>
                              <a:srgbClr val="A2E2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8" name="Picture 9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625" y="1644"/>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9" name="Rectangle 95"/>
                          <wps:cNvSpPr>
                            <a:spLocks noChangeArrowheads="1"/>
                          </wps:cNvSpPr>
                          <wps:spPr bwMode="auto">
                            <a:xfrm>
                              <a:off x="625" y="1644"/>
                              <a:ext cx="1296" cy="11"/>
                            </a:xfrm>
                            <a:prstGeom prst="rect">
                              <a:avLst/>
                            </a:prstGeom>
                            <a:solidFill>
                              <a:srgbClr val="A2E2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 name="Rectangle 96"/>
                          <wps:cNvSpPr>
                            <a:spLocks noChangeArrowheads="1"/>
                          </wps:cNvSpPr>
                          <wps:spPr bwMode="auto">
                            <a:xfrm>
                              <a:off x="625" y="1655"/>
                              <a:ext cx="1296" cy="11"/>
                            </a:xfrm>
                            <a:prstGeom prst="rect">
                              <a:avLst/>
                            </a:prstGeom>
                            <a:solidFill>
                              <a:srgbClr val="9EE0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9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625" y="1655"/>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Rectangle 98"/>
                          <wps:cNvSpPr>
                            <a:spLocks noChangeArrowheads="1"/>
                          </wps:cNvSpPr>
                          <wps:spPr bwMode="auto">
                            <a:xfrm>
                              <a:off x="625" y="1655"/>
                              <a:ext cx="1296" cy="11"/>
                            </a:xfrm>
                            <a:prstGeom prst="rect">
                              <a:avLst/>
                            </a:prstGeom>
                            <a:solidFill>
                              <a:srgbClr val="9EE0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 name="Rectangle 99"/>
                          <wps:cNvSpPr>
                            <a:spLocks noChangeArrowheads="1"/>
                          </wps:cNvSpPr>
                          <wps:spPr bwMode="auto">
                            <a:xfrm>
                              <a:off x="625" y="1666"/>
                              <a:ext cx="1296" cy="12"/>
                            </a:xfrm>
                            <a:prstGeom prst="rect">
                              <a:avLst/>
                            </a:prstGeom>
                            <a:solidFill>
                              <a:srgbClr val="9ADF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94" name="Picture 10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625" y="1666"/>
                              <a:ext cx="1296" cy="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5" name="Rectangle 101"/>
                          <wps:cNvSpPr>
                            <a:spLocks noChangeArrowheads="1"/>
                          </wps:cNvSpPr>
                          <wps:spPr bwMode="auto">
                            <a:xfrm>
                              <a:off x="625" y="1666"/>
                              <a:ext cx="1296" cy="12"/>
                            </a:xfrm>
                            <a:prstGeom prst="rect">
                              <a:avLst/>
                            </a:prstGeom>
                            <a:solidFill>
                              <a:srgbClr val="9ADF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Rectangle 102"/>
                          <wps:cNvSpPr>
                            <a:spLocks noChangeArrowheads="1"/>
                          </wps:cNvSpPr>
                          <wps:spPr bwMode="auto">
                            <a:xfrm>
                              <a:off x="625" y="1678"/>
                              <a:ext cx="1296" cy="11"/>
                            </a:xfrm>
                            <a:prstGeom prst="rect">
                              <a:avLst/>
                            </a:prstGeom>
                            <a:solidFill>
                              <a:srgbClr val="96DE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97" name="Picture 10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625" y="1678"/>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8" name="Rectangle 104"/>
                          <wps:cNvSpPr>
                            <a:spLocks noChangeArrowheads="1"/>
                          </wps:cNvSpPr>
                          <wps:spPr bwMode="auto">
                            <a:xfrm>
                              <a:off x="625" y="1678"/>
                              <a:ext cx="1296" cy="11"/>
                            </a:xfrm>
                            <a:prstGeom prst="rect">
                              <a:avLst/>
                            </a:prstGeom>
                            <a:solidFill>
                              <a:srgbClr val="96DE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 name="Rectangle 105"/>
                          <wps:cNvSpPr>
                            <a:spLocks noChangeArrowheads="1"/>
                          </wps:cNvSpPr>
                          <wps:spPr bwMode="auto">
                            <a:xfrm>
                              <a:off x="625" y="1689"/>
                              <a:ext cx="1296" cy="11"/>
                            </a:xfrm>
                            <a:prstGeom prst="rect">
                              <a:avLst/>
                            </a:prstGeom>
                            <a:solidFill>
                              <a:srgbClr val="91DD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00" name="Picture 10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625" y="1689"/>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1" name="Rectangle 107"/>
                          <wps:cNvSpPr>
                            <a:spLocks noChangeArrowheads="1"/>
                          </wps:cNvSpPr>
                          <wps:spPr bwMode="auto">
                            <a:xfrm>
                              <a:off x="625" y="1689"/>
                              <a:ext cx="1296" cy="11"/>
                            </a:xfrm>
                            <a:prstGeom prst="rect">
                              <a:avLst/>
                            </a:prstGeom>
                            <a:solidFill>
                              <a:srgbClr val="91DD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 name="Rectangle 108"/>
                          <wps:cNvSpPr>
                            <a:spLocks noChangeArrowheads="1"/>
                          </wps:cNvSpPr>
                          <wps:spPr bwMode="auto">
                            <a:xfrm>
                              <a:off x="625" y="1700"/>
                              <a:ext cx="1296" cy="11"/>
                            </a:xfrm>
                            <a:prstGeom prst="rect">
                              <a:avLst/>
                            </a:prstGeom>
                            <a:solidFill>
                              <a:srgbClr val="8DDB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03" name="Picture 10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625" y="1700"/>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4" name="Rectangle 110"/>
                          <wps:cNvSpPr>
                            <a:spLocks noChangeArrowheads="1"/>
                          </wps:cNvSpPr>
                          <wps:spPr bwMode="auto">
                            <a:xfrm>
                              <a:off x="625" y="1700"/>
                              <a:ext cx="1296" cy="11"/>
                            </a:xfrm>
                            <a:prstGeom prst="rect">
                              <a:avLst/>
                            </a:prstGeom>
                            <a:solidFill>
                              <a:srgbClr val="8DDB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 name="Rectangle 111"/>
                          <wps:cNvSpPr>
                            <a:spLocks noChangeArrowheads="1"/>
                          </wps:cNvSpPr>
                          <wps:spPr bwMode="auto">
                            <a:xfrm>
                              <a:off x="625" y="1711"/>
                              <a:ext cx="1296" cy="11"/>
                            </a:xfrm>
                            <a:prstGeom prst="rect">
                              <a:avLst/>
                            </a:prstGeom>
                            <a:solidFill>
                              <a:srgbClr val="88DA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06" name="Picture 11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625" y="1711"/>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7" name="Rectangle 113"/>
                          <wps:cNvSpPr>
                            <a:spLocks noChangeArrowheads="1"/>
                          </wps:cNvSpPr>
                          <wps:spPr bwMode="auto">
                            <a:xfrm>
                              <a:off x="625" y="1711"/>
                              <a:ext cx="1296" cy="11"/>
                            </a:xfrm>
                            <a:prstGeom prst="rect">
                              <a:avLst/>
                            </a:prstGeom>
                            <a:solidFill>
                              <a:srgbClr val="88DA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Rectangle 114"/>
                          <wps:cNvSpPr>
                            <a:spLocks noChangeArrowheads="1"/>
                          </wps:cNvSpPr>
                          <wps:spPr bwMode="auto">
                            <a:xfrm>
                              <a:off x="625" y="1722"/>
                              <a:ext cx="1296" cy="12"/>
                            </a:xfrm>
                            <a:prstGeom prst="rect">
                              <a:avLst/>
                            </a:prstGeom>
                            <a:solidFill>
                              <a:srgbClr val="84D9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09" name="Picture 11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625" y="1722"/>
                              <a:ext cx="1296" cy="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0" name="Rectangle 116"/>
                          <wps:cNvSpPr>
                            <a:spLocks noChangeArrowheads="1"/>
                          </wps:cNvSpPr>
                          <wps:spPr bwMode="auto">
                            <a:xfrm>
                              <a:off x="625" y="1722"/>
                              <a:ext cx="1296" cy="12"/>
                            </a:xfrm>
                            <a:prstGeom prst="rect">
                              <a:avLst/>
                            </a:prstGeom>
                            <a:solidFill>
                              <a:srgbClr val="84D9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 name="Rectangle 117"/>
                          <wps:cNvSpPr>
                            <a:spLocks noChangeArrowheads="1"/>
                          </wps:cNvSpPr>
                          <wps:spPr bwMode="auto">
                            <a:xfrm>
                              <a:off x="625" y="1734"/>
                              <a:ext cx="1296" cy="11"/>
                            </a:xfrm>
                            <a:prstGeom prst="rect">
                              <a:avLst/>
                            </a:prstGeom>
                            <a:solidFill>
                              <a:srgbClr val="80D8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12" name="Picture 11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625" y="1734"/>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3" name="Rectangle 119"/>
                          <wps:cNvSpPr>
                            <a:spLocks noChangeArrowheads="1"/>
                          </wps:cNvSpPr>
                          <wps:spPr bwMode="auto">
                            <a:xfrm>
                              <a:off x="625" y="1734"/>
                              <a:ext cx="1296" cy="11"/>
                            </a:xfrm>
                            <a:prstGeom prst="rect">
                              <a:avLst/>
                            </a:prstGeom>
                            <a:solidFill>
                              <a:srgbClr val="80D8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 name="Rectangle 120"/>
                          <wps:cNvSpPr>
                            <a:spLocks noChangeArrowheads="1"/>
                          </wps:cNvSpPr>
                          <wps:spPr bwMode="auto">
                            <a:xfrm>
                              <a:off x="625" y="1745"/>
                              <a:ext cx="1296" cy="11"/>
                            </a:xfrm>
                            <a:prstGeom prst="rect">
                              <a:avLst/>
                            </a:prstGeom>
                            <a:solidFill>
                              <a:srgbClr val="7BD6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15" name="Picture 12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625" y="1745"/>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6" name="Rectangle 122"/>
                          <wps:cNvSpPr>
                            <a:spLocks noChangeArrowheads="1"/>
                          </wps:cNvSpPr>
                          <wps:spPr bwMode="auto">
                            <a:xfrm>
                              <a:off x="625" y="1745"/>
                              <a:ext cx="1296" cy="11"/>
                            </a:xfrm>
                            <a:prstGeom prst="rect">
                              <a:avLst/>
                            </a:prstGeom>
                            <a:solidFill>
                              <a:srgbClr val="7BD6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 name="Rectangle 123"/>
                          <wps:cNvSpPr>
                            <a:spLocks noChangeArrowheads="1"/>
                          </wps:cNvSpPr>
                          <wps:spPr bwMode="auto">
                            <a:xfrm>
                              <a:off x="625" y="1756"/>
                              <a:ext cx="1296" cy="11"/>
                            </a:xfrm>
                            <a:prstGeom prst="rect">
                              <a:avLst/>
                            </a:prstGeom>
                            <a:solidFill>
                              <a:srgbClr val="77D5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18" name="Picture 12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625" y="1756"/>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9" name="Rectangle 125"/>
                          <wps:cNvSpPr>
                            <a:spLocks noChangeArrowheads="1"/>
                          </wps:cNvSpPr>
                          <wps:spPr bwMode="auto">
                            <a:xfrm>
                              <a:off x="625" y="1756"/>
                              <a:ext cx="1296" cy="11"/>
                            </a:xfrm>
                            <a:prstGeom prst="rect">
                              <a:avLst/>
                            </a:prstGeom>
                            <a:solidFill>
                              <a:srgbClr val="77D5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Rectangle 126"/>
                          <wps:cNvSpPr>
                            <a:spLocks noChangeArrowheads="1"/>
                          </wps:cNvSpPr>
                          <wps:spPr bwMode="auto">
                            <a:xfrm>
                              <a:off x="625" y="1767"/>
                              <a:ext cx="1296" cy="11"/>
                            </a:xfrm>
                            <a:prstGeom prst="rect">
                              <a:avLst/>
                            </a:prstGeom>
                            <a:solidFill>
                              <a:srgbClr val="72D3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21" name="Picture 12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625" y="1767"/>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2" name="Rectangle 128"/>
                          <wps:cNvSpPr>
                            <a:spLocks noChangeArrowheads="1"/>
                          </wps:cNvSpPr>
                          <wps:spPr bwMode="auto">
                            <a:xfrm>
                              <a:off x="625" y="1767"/>
                              <a:ext cx="1296" cy="11"/>
                            </a:xfrm>
                            <a:prstGeom prst="rect">
                              <a:avLst/>
                            </a:prstGeom>
                            <a:solidFill>
                              <a:srgbClr val="72D3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Rectangle 129"/>
                          <wps:cNvSpPr>
                            <a:spLocks noChangeArrowheads="1"/>
                          </wps:cNvSpPr>
                          <wps:spPr bwMode="auto">
                            <a:xfrm>
                              <a:off x="625" y="1778"/>
                              <a:ext cx="1296" cy="12"/>
                            </a:xfrm>
                            <a:prstGeom prst="rect">
                              <a:avLst/>
                            </a:prstGeom>
                            <a:solidFill>
                              <a:srgbClr val="6ED2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24" name="Picture 13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625" y="1778"/>
                              <a:ext cx="1296" cy="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5" name="Rectangle 131"/>
                          <wps:cNvSpPr>
                            <a:spLocks noChangeArrowheads="1"/>
                          </wps:cNvSpPr>
                          <wps:spPr bwMode="auto">
                            <a:xfrm>
                              <a:off x="625" y="1778"/>
                              <a:ext cx="1296" cy="12"/>
                            </a:xfrm>
                            <a:prstGeom prst="rect">
                              <a:avLst/>
                            </a:prstGeom>
                            <a:solidFill>
                              <a:srgbClr val="6ED2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 name="Rectangle 132"/>
                          <wps:cNvSpPr>
                            <a:spLocks noChangeArrowheads="1"/>
                          </wps:cNvSpPr>
                          <wps:spPr bwMode="auto">
                            <a:xfrm>
                              <a:off x="625" y="1790"/>
                              <a:ext cx="1296" cy="11"/>
                            </a:xfrm>
                            <a:prstGeom prst="rect">
                              <a:avLst/>
                            </a:prstGeom>
                            <a:solidFill>
                              <a:srgbClr val="6AD1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27" name="Picture 13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625" y="1790"/>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8" name="Rectangle 134"/>
                          <wps:cNvSpPr>
                            <a:spLocks noChangeArrowheads="1"/>
                          </wps:cNvSpPr>
                          <wps:spPr bwMode="auto">
                            <a:xfrm>
                              <a:off x="625" y="1790"/>
                              <a:ext cx="1296" cy="11"/>
                            </a:xfrm>
                            <a:prstGeom prst="rect">
                              <a:avLst/>
                            </a:prstGeom>
                            <a:solidFill>
                              <a:srgbClr val="6AD1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35"/>
                          <wps:cNvSpPr>
                            <a:spLocks noChangeArrowheads="1"/>
                          </wps:cNvSpPr>
                          <wps:spPr bwMode="auto">
                            <a:xfrm>
                              <a:off x="625" y="1801"/>
                              <a:ext cx="1296" cy="11"/>
                            </a:xfrm>
                            <a:prstGeom prst="rect">
                              <a:avLst/>
                            </a:prstGeom>
                            <a:solidFill>
                              <a:srgbClr val="66D0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30" name="Picture 13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625" y="1801"/>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1" name="Rectangle 137"/>
                          <wps:cNvSpPr>
                            <a:spLocks noChangeArrowheads="1"/>
                          </wps:cNvSpPr>
                          <wps:spPr bwMode="auto">
                            <a:xfrm>
                              <a:off x="625" y="1801"/>
                              <a:ext cx="1296" cy="11"/>
                            </a:xfrm>
                            <a:prstGeom prst="rect">
                              <a:avLst/>
                            </a:prstGeom>
                            <a:solidFill>
                              <a:srgbClr val="66D0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Rectangle 138"/>
                          <wps:cNvSpPr>
                            <a:spLocks noChangeArrowheads="1"/>
                          </wps:cNvSpPr>
                          <wps:spPr bwMode="auto">
                            <a:xfrm>
                              <a:off x="625" y="1812"/>
                              <a:ext cx="1296" cy="11"/>
                            </a:xfrm>
                            <a:prstGeom prst="rect">
                              <a:avLst/>
                            </a:prstGeom>
                            <a:solidFill>
                              <a:srgbClr val="61CF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33" name="Picture 13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625" y="1812"/>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4" name="Rectangle 140"/>
                          <wps:cNvSpPr>
                            <a:spLocks noChangeArrowheads="1"/>
                          </wps:cNvSpPr>
                          <wps:spPr bwMode="auto">
                            <a:xfrm>
                              <a:off x="625" y="1812"/>
                              <a:ext cx="1296" cy="11"/>
                            </a:xfrm>
                            <a:prstGeom prst="rect">
                              <a:avLst/>
                            </a:prstGeom>
                            <a:solidFill>
                              <a:srgbClr val="61CF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 name="Rectangle 141"/>
                          <wps:cNvSpPr>
                            <a:spLocks noChangeArrowheads="1"/>
                          </wps:cNvSpPr>
                          <wps:spPr bwMode="auto">
                            <a:xfrm>
                              <a:off x="625" y="1823"/>
                              <a:ext cx="1296" cy="11"/>
                            </a:xfrm>
                            <a:prstGeom prst="rect">
                              <a:avLst/>
                            </a:prstGeom>
                            <a:solidFill>
                              <a:srgbClr val="5DCC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36" name="Picture 14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625" y="1823"/>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7" name="Rectangle 143"/>
                          <wps:cNvSpPr>
                            <a:spLocks noChangeArrowheads="1"/>
                          </wps:cNvSpPr>
                          <wps:spPr bwMode="auto">
                            <a:xfrm>
                              <a:off x="625" y="1823"/>
                              <a:ext cx="1296" cy="11"/>
                            </a:xfrm>
                            <a:prstGeom prst="rect">
                              <a:avLst/>
                            </a:prstGeom>
                            <a:solidFill>
                              <a:srgbClr val="5DCC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 name="Rectangle 144"/>
                          <wps:cNvSpPr>
                            <a:spLocks noChangeArrowheads="1"/>
                          </wps:cNvSpPr>
                          <wps:spPr bwMode="auto">
                            <a:xfrm>
                              <a:off x="625" y="1834"/>
                              <a:ext cx="1296" cy="11"/>
                            </a:xfrm>
                            <a:prstGeom prst="rect">
                              <a:avLst/>
                            </a:prstGeom>
                            <a:solidFill>
                              <a:srgbClr val="59CB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39" name="Picture 14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625" y="1834"/>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0" name="Rectangle 146"/>
                          <wps:cNvSpPr>
                            <a:spLocks noChangeArrowheads="1"/>
                          </wps:cNvSpPr>
                          <wps:spPr bwMode="auto">
                            <a:xfrm>
                              <a:off x="625" y="1834"/>
                              <a:ext cx="1296" cy="11"/>
                            </a:xfrm>
                            <a:prstGeom prst="rect">
                              <a:avLst/>
                            </a:prstGeom>
                            <a:solidFill>
                              <a:srgbClr val="59CB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 name="Rectangle 147"/>
                          <wps:cNvSpPr>
                            <a:spLocks noChangeArrowheads="1"/>
                          </wps:cNvSpPr>
                          <wps:spPr bwMode="auto">
                            <a:xfrm>
                              <a:off x="625" y="1845"/>
                              <a:ext cx="1296" cy="12"/>
                            </a:xfrm>
                            <a:prstGeom prst="rect">
                              <a:avLst/>
                            </a:prstGeom>
                            <a:solidFill>
                              <a:srgbClr val="54CA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42" name="Picture 14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625" y="1845"/>
                              <a:ext cx="1296" cy="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3" name="Rectangle 149"/>
                          <wps:cNvSpPr>
                            <a:spLocks noChangeArrowheads="1"/>
                          </wps:cNvSpPr>
                          <wps:spPr bwMode="auto">
                            <a:xfrm>
                              <a:off x="625" y="1845"/>
                              <a:ext cx="1296" cy="12"/>
                            </a:xfrm>
                            <a:prstGeom prst="rect">
                              <a:avLst/>
                            </a:prstGeom>
                            <a:solidFill>
                              <a:srgbClr val="54CA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 name="Rectangle 150"/>
                          <wps:cNvSpPr>
                            <a:spLocks noChangeArrowheads="1"/>
                          </wps:cNvSpPr>
                          <wps:spPr bwMode="auto">
                            <a:xfrm>
                              <a:off x="625" y="1857"/>
                              <a:ext cx="1296" cy="11"/>
                            </a:xfrm>
                            <a:prstGeom prst="rect">
                              <a:avLst/>
                            </a:prstGeom>
                            <a:solidFill>
                              <a:srgbClr val="51C8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45" name="Picture 15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625" y="1857"/>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6" name="Rectangle 152"/>
                          <wps:cNvSpPr>
                            <a:spLocks noChangeArrowheads="1"/>
                          </wps:cNvSpPr>
                          <wps:spPr bwMode="auto">
                            <a:xfrm>
                              <a:off x="625" y="1857"/>
                              <a:ext cx="1296" cy="11"/>
                            </a:xfrm>
                            <a:prstGeom prst="rect">
                              <a:avLst/>
                            </a:prstGeom>
                            <a:solidFill>
                              <a:srgbClr val="51C8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 name="Rectangle 153"/>
                          <wps:cNvSpPr>
                            <a:spLocks noChangeArrowheads="1"/>
                          </wps:cNvSpPr>
                          <wps:spPr bwMode="auto">
                            <a:xfrm>
                              <a:off x="625" y="1868"/>
                              <a:ext cx="1296" cy="11"/>
                            </a:xfrm>
                            <a:prstGeom prst="rect">
                              <a:avLst/>
                            </a:prstGeom>
                            <a:solidFill>
                              <a:srgbClr val="4CC7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48" name="Picture 15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625" y="1868"/>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9" name="Rectangle 155"/>
                          <wps:cNvSpPr>
                            <a:spLocks noChangeArrowheads="1"/>
                          </wps:cNvSpPr>
                          <wps:spPr bwMode="auto">
                            <a:xfrm>
                              <a:off x="625" y="1868"/>
                              <a:ext cx="1296" cy="11"/>
                            </a:xfrm>
                            <a:prstGeom prst="rect">
                              <a:avLst/>
                            </a:prstGeom>
                            <a:solidFill>
                              <a:srgbClr val="4CC7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 name="Rectangle 156"/>
                          <wps:cNvSpPr>
                            <a:spLocks noChangeArrowheads="1"/>
                          </wps:cNvSpPr>
                          <wps:spPr bwMode="auto">
                            <a:xfrm>
                              <a:off x="625" y="1879"/>
                              <a:ext cx="1296" cy="11"/>
                            </a:xfrm>
                            <a:prstGeom prst="rect">
                              <a:avLst/>
                            </a:prstGeom>
                            <a:solidFill>
                              <a:srgbClr val="48C6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51" name="Picture 157"/>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625" y="1879"/>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2" name="Rectangle 158"/>
                          <wps:cNvSpPr>
                            <a:spLocks noChangeArrowheads="1"/>
                          </wps:cNvSpPr>
                          <wps:spPr bwMode="auto">
                            <a:xfrm>
                              <a:off x="625" y="1879"/>
                              <a:ext cx="1296" cy="11"/>
                            </a:xfrm>
                            <a:prstGeom prst="rect">
                              <a:avLst/>
                            </a:prstGeom>
                            <a:solidFill>
                              <a:srgbClr val="48C6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 name="Rectangle 159"/>
                          <wps:cNvSpPr>
                            <a:spLocks noChangeArrowheads="1"/>
                          </wps:cNvSpPr>
                          <wps:spPr bwMode="auto">
                            <a:xfrm>
                              <a:off x="625" y="1890"/>
                              <a:ext cx="1296" cy="11"/>
                            </a:xfrm>
                            <a:prstGeom prst="rect">
                              <a:avLst/>
                            </a:prstGeom>
                            <a:solidFill>
                              <a:srgbClr val="42C5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54" name="Picture 16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625" y="1890"/>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5" name="Rectangle 161"/>
                          <wps:cNvSpPr>
                            <a:spLocks noChangeArrowheads="1"/>
                          </wps:cNvSpPr>
                          <wps:spPr bwMode="auto">
                            <a:xfrm>
                              <a:off x="625" y="1890"/>
                              <a:ext cx="1296" cy="11"/>
                            </a:xfrm>
                            <a:prstGeom prst="rect">
                              <a:avLst/>
                            </a:prstGeom>
                            <a:solidFill>
                              <a:srgbClr val="42C5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 name="Rectangle 162"/>
                          <wps:cNvSpPr>
                            <a:spLocks noChangeArrowheads="1"/>
                          </wps:cNvSpPr>
                          <wps:spPr bwMode="auto">
                            <a:xfrm>
                              <a:off x="625" y="1901"/>
                              <a:ext cx="1296" cy="12"/>
                            </a:xfrm>
                            <a:prstGeom prst="rect">
                              <a:avLst/>
                            </a:prstGeom>
                            <a:solidFill>
                              <a:srgbClr val="3EC3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57" name="Picture 16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625" y="1901"/>
                              <a:ext cx="1296" cy="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8" name="Rectangle 164"/>
                          <wps:cNvSpPr>
                            <a:spLocks noChangeArrowheads="1"/>
                          </wps:cNvSpPr>
                          <wps:spPr bwMode="auto">
                            <a:xfrm>
                              <a:off x="625" y="1901"/>
                              <a:ext cx="1296" cy="12"/>
                            </a:xfrm>
                            <a:prstGeom prst="rect">
                              <a:avLst/>
                            </a:prstGeom>
                            <a:solidFill>
                              <a:srgbClr val="3EC3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 name="Rectangle 165"/>
                          <wps:cNvSpPr>
                            <a:spLocks noChangeArrowheads="1"/>
                          </wps:cNvSpPr>
                          <wps:spPr bwMode="auto">
                            <a:xfrm>
                              <a:off x="625" y="1913"/>
                              <a:ext cx="1296" cy="11"/>
                            </a:xfrm>
                            <a:prstGeom prst="rect">
                              <a:avLst/>
                            </a:prstGeom>
                            <a:solidFill>
                              <a:srgbClr val="3BC1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60" name="Picture 16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625" y="1913"/>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1" name="Rectangle 167"/>
                          <wps:cNvSpPr>
                            <a:spLocks noChangeArrowheads="1"/>
                          </wps:cNvSpPr>
                          <wps:spPr bwMode="auto">
                            <a:xfrm>
                              <a:off x="625" y="1913"/>
                              <a:ext cx="1296" cy="11"/>
                            </a:xfrm>
                            <a:prstGeom prst="rect">
                              <a:avLst/>
                            </a:prstGeom>
                            <a:solidFill>
                              <a:srgbClr val="3BC1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 name="Rectangle 168"/>
                          <wps:cNvSpPr>
                            <a:spLocks noChangeArrowheads="1"/>
                          </wps:cNvSpPr>
                          <wps:spPr bwMode="auto">
                            <a:xfrm>
                              <a:off x="625" y="1924"/>
                              <a:ext cx="1296" cy="11"/>
                            </a:xfrm>
                            <a:prstGeom prst="rect">
                              <a:avLst/>
                            </a:prstGeom>
                            <a:solidFill>
                              <a:srgbClr val="36C0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63" name="Picture 16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625" y="1924"/>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4" name="Rectangle 170"/>
                          <wps:cNvSpPr>
                            <a:spLocks noChangeArrowheads="1"/>
                          </wps:cNvSpPr>
                          <wps:spPr bwMode="auto">
                            <a:xfrm>
                              <a:off x="625" y="1924"/>
                              <a:ext cx="1296" cy="11"/>
                            </a:xfrm>
                            <a:prstGeom prst="rect">
                              <a:avLst/>
                            </a:prstGeom>
                            <a:solidFill>
                              <a:srgbClr val="36C0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 name="Rectangle 171"/>
                          <wps:cNvSpPr>
                            <a:spLocks noChangeArrowheads="1"/>
                          </wps:cNvSpPr>
                          <wps:spPr bwMode="auto">
                            <a:xfrm>
                              <a:off x="625" y="1935"/>
                              <a:ext cx="1296" cy="11"/>
                            </a:xfrm>
                            <a:prstGeom prst="rect">
                              <a:avLst/>
                            </a:prstGeom>
                            <a:solidFill>
                              <a:srgbClr val="32BF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66" name="Picture 17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625" y="1935"/>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7" name="Rectangle 173"/>
                          <wps:cNvSpPr>
                            <a:spLocks noChangeArrowheads="1"/>
                          </wps:cNvSpPr>
                          <wps:spPr bwMode="auto">
                            <a:xfrm>
                              <a:off x="625" y="1935"/>
                              <a:ext cx="1296" cy="11"/>
                            </a:xfrm>
                            <a:prstGeom prst="rect">
                              <a:avLst/>
                            </a:prstGeom>
                            <a:solidFill>
                              <a:srgbClr val="32BF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 name="Rectangle 174"/>
                          <wps:cNvSpPr>
                            <a:spLocks noChangeArrowheads="1"/>
                          </wps:cNvSpPr>
                          <wps:spPr bwMode="auto">
                            <a:xfrm>
                              <a:off x="625" y="1946"/>
                              <a:ext cx="1296" cy="11"/>
                            </a:xfrm>
                            <a:prstGeom prst="rect">
                              <a:avLst/>
                            </a:prstGeom>
                            <a:solidFill>
                              <a:srgbClr val="2DBD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69" name="Picture 17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625" y="1946"/>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0" name="Rectangle 176"/>
                          <wps:cNvSpPr>
                            <a:spLocks noChangeArrowheads="1"/>
                          </wps:cNvSpPr>
                          <wps:spPr bwMode="auto">
                            <a:xfrm>
                              <a:off x="625" y="1946"/>
                              <a:ext cx="1296" cy="11"/>
                            </a:xfrm>
                            <a:prstGeom prst="rect">
                              <a:avLst/>
                            </a:prstGeom>
                            <a:solidFill>
                              <a:srgbClr val="2DBD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 name="Rectangle 177"/>
                          <wps:cNvSpPr>
                            <a:spLocks noChangeArrowheads="1"/>
                          </wps:cNvSpPr>
                          <wps:spPr bwMode="auto">
                            <a:xfrm>
                              <a:off x="625" y="1957"/>
                              <a:ext cx="1296" cy="11"/>
                            </a:xfrm>
                            <a:prstGeom prst="rect">
                              <a:avLst/>
                            </a:prstGeom>
                            <a:solidFill>
                              <a:srgbClr val="29BC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72" name="Picture 178"/>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625" y="1957"/>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3" name="Rectangle 179"/>
                          <wps:cNvSpPr>
                            <a:spLocks noChangeArrowheads="1"/>
                          </wps:cNvSpPr>
                          <wps:spPr bwMode="auto">
                            <a:xfrm>
                              <a:off x="625" y="1957"/>
                              <a:ext cx="1296" cy="11"/>
                            </a:xfrm>
                            <a:prstGeom prst="rect">
                              <a:avLst/>
                            </a:prstGeom>
                            <a:solidFill>
                              <a:srgbClr val="29BC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 name="Rectangle 180"/>
                          <wps:cNvSpPr>
                            <a:spLocks noChangeArrowheads="1"/>
                          </wps:cNvSpPr>
                          <wps:spPr bwMode="auto">
                            <a:xfrm>
                              <a:off x="625" y="1968"/>
                              <a:ext cx="1296" cy="12"/>
                            </a:xfrm>
                            <a:prstGeom prst="rect">
                              <a:avLst/>
                            </a:prstGeom>
                            <a:solidFill>
                              <a:srgbClr val="24BB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75" name="Picture 18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625" y="1968"/>
                              <a:ext cx="1296" cy="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6" name="Rectangle 182"/>
                          <wps:cNvSpPr>
                            <a:spLocks noChangeArrowheads="1"/>
                          </wps:cNvSpPr>
                          <wps:spPr bwMode="auto">
                            <a:xfrm>
                              <a:off x="625" y="1968"/>
                              <a:ext cx="1296" cy="12"/>
                            </a:xfrm>
                            <a:prstGeom prst="rect">
                              <a:avLst/>
                            </a:prstGeom>
                            <a:solidFill>
                              <a:srgbClr val="24BB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 name="Rectangle 183"/>
                          <wps:cNvSpPr>
                            <a:spLocks noChangeArrowheads="1"/>
                          </wps:cNvSpPr>
                          <wps:spPr bwMode="auto">
                            <a:xfrm>
                              <a:off x="625" y="1980"/>
                              <a:ext cx="1296" cy="11"/>
                            </a:xfrm>
                            <a:prstGeom prst="rect">
                              <a:avLst/>
                            </a:prstGeom>
                            <a:solidFill>
                              <a:srgbClr val="21B9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78" name="Picture 184"/>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625" y="1980"/>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9" name="Rectangle 185"/>
                          <wps:cNvSpPr>
                            <a:spLocks noChangeArrowheads="1"/>
                          </wps:cNvSpPr>
                          <wps:spPr bwMode="auto">
                            <a:xfrm>
                              <a:off x="625" y="1980"/>
                              <a:ext cx="1296" cy="11"/>
                            </a:xfrm>
                            <a:prstGeom prst="rect">
                              <a:avLst/>
                            </a:prstGeom>
                            <a:solidFill>
                              <a:srgbClr val="21B9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 name="Rectangle 186"/>
                          <wps:cNvSpPr>
                            <a:spLocks noChangeArrowheads="1"/>
                          </wps:cNvSpPr>
                          <wps:spPr bwMode="auto">
                            <a:xfrm>
                              <a:off x="625" y="1991"/>
                              <a:ext cx="1296" cy="11"/>
                            </a:xfrm>
                            <a:prstGeom prst="rect">
                              <a:avLst/>
                            </a:prstGeom>
                            <a:solidFill>
                              <a:srgbClr val="1CB8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81" name="Picture 18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625" y="1991"/>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2" name="Rectangle 188"/>
                          <wps:cNvSpPr>
                            <a:spLocks noChangeArrowheads="1"/>
                          </wps:cNvSpPr>
                          <wps:spPr bwMode="auto">
                            <a:xfrm>
                              <a:off x="625" y="1991"/>
                              <a:ext cx="1296" cy="11"/>
                            </a:xfrm>
                            <a:prstGeom prst="rect">
                              <a:avLst/>
                            </a:prstGeom>
                            <a:solidFill>
                              <a:srgbClr val="1CB8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 name="Rectangle 189"/>
                          <wps:cNvSpPr>
                            <a:spLocks noChangeArrowheads="1"/>
                          </wps:cNvSpPr>
                          <wps:spPr bwMode="auto">
                            <a:xfrm>
                              <a:off x="625" y="2002"/>
                              <a:ext cx="1296" cy="11"/>
                            </a:xfrm>
                            <a:prstGeom prst="rect">
                              <a:avLst/>
                            </a:prstGeom>
                            <a:solidFill>
                              <a:srgbClr val="18B7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84" name="Picture 190"/>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625" y="2002"/>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5" name="Rectangle 191"/>
                          <wps:cNvSpPr>
                            <a:spLocks noChangeArrowheads="1"/>
                          </wps:cNvSpPr>
                          <wps:spPr bwMode="auto">
                            <a:xfrm>
                              <a:off x="625" y="2002"/>
                              <a:ext cx="1296" cy="11"/>
                            </a:xfrm>
                            <a:prstGeom prst="rect">
                              <a:avLst/>
                            </a:prstGeom>
                            <a:solidFill>
                              <a:srgbClr val="18B7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 name="Rectangle 192"/>
                          <wps:cNvSpPr>
                            <a:spLocks noChangeArrowheads="1"/>
                          </wps:cNvSpPr>
                          <wps:spPr bwMode="auto">
                            <a:xfrm>
                              <a:off x="625" y="2013"/>
                              <a:ext cx="1296" cy="11"/>
                            </a:xfrm>
                            <a:prstGeom prst="rect">
                              <a:avLst/>
                            </a:prstGeom>
                            <a:solidFill>
                              <a:srgbClr val="12B5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87" name="Picture 19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625" y="2013"/>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8" name="Rectangle 194"/>
                          <wps:cNvSpPr>
                            <a:spLocks noChangeArrowheads="1"/>
                          </wps:cNvSpPr>
                          <wps:spPr bwMode="auto">
                            <a:xfrm>
                              <a:off x="625" y="2013"/>
                              <a:ext cx="1296" cy="11"/>
                            </a:xfrm>
                            <a:prstGeom prst="rect">
                              <a:avLst/>
                            </a:prstGeom>
                            <a:solidFill>
                              <a:srgbClr val="12B5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 name="Rectangle 195"/>
                          <wps:cNvSpPr>
                            <a:spLocks noChangeArrowheads="1"/>
                          </wps:cNvSpPr>
                          <wps:spPr bwMode="auto">
                            <a:xfrm>
                              <a:off x="625" y="2024"/>
                              <a:ext cx="1296" cy="12"/>
                            </a:xfrm>
                            <a:prstGeom prst="rect">
                              <a:avLst/>
                            </a:prstGeom>
                            <a:solidFill>
                              <a:srgbClr val="0EB4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90" name="Picture 196"/>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625" y="2024"/>
                              <a:ext cx="1296" cy="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1" name="Rectangle 197"/>
                          <wps:cNvSpPr>
                            <a:spLocks noChangeArrowheads="1"/>
                          </wps:cNvSpPr>
                          <wps:spPr bwMode="auto">
                            <a:xfrm>
                              <a:off x="625" y="2024"/>
                              <a:ext cx="1296" cy="12"/>
                            </a:xfrm>
                            <a:prstGeom prst="rect">
                              <a:avLst/>
                            </a:prstGeom>
                            <a:solidFill>
                              <a:srgbClr val="0EB4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 name="Rectangle 198"/>
                          <wps:cNvSpPr>
                            <a:spLocks noChangeArrowheads="1"/>
                          </wps:cNvSpPr>
                          <wps:spPr bwMode="auto">
                            <a:xfrm>
                              <a:off x="625" y="2036"/>
                              <a:ext cx="1296" cy="11"/>
                            </a:xfrm>
                            <a:prstGeom prst="rect">
                              <a:avLst/>
                            </a:prstGeom>
                            <a:solidFill>
                              <a:srgbClr val="0BB3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93" name="Picture 199"/>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625" y="2036"/>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4" name="Rectangle 200"/>
                          <wps:cNvSpPr>
                            <a:spLocks noChangeArrowheads="1"/>
                          </wps:cNvSpPr>
                          <wps:spPr bwMode="auto">
                            <a:xfrm>
                              <a:off x="625" y="2036"/>
                              <a:ext cx="1296" cy="11"/>
                            </a:xfrm>
                            <a:prstGeom prst="rect">
                              <a:avLst/>
                            </a:prstGeom>
                            <a:solidFill>
                              <a:srgbClr val="0BB3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 name="Rectangle 201"/>
                          <wps:cNvSpPr>
                            <a:spLocks noChangeArrowheads="1"/>
                          </wps:cNvSpPr>
                          <wps:spPr bwMode="auto">
                            <a:xfrm>
                              <a:off x="625" y="2047"/>
                              <a:ext cx="1296" cy="11"/>
                            </a:xfrm>
                            <a:prstGeom prst="rect">
                              <a:avLst/>
                            </a:prstGeom>
                            <a:solidFill>
                              <a:srgbClr val="06B2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96" name="Picture 20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625" y="2047"/>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7" name="Rectangle 203"/>
                          <wps:cNvSpPr>
                            <a:spLocks noChangeArrowheads="1"/>
                          </wps:cNvSpPr>
                          <wps:spPr bwMode="auto">
                            <a:xfrm>
                              <a:off x="625" y="2047"/>
                              <a:ext cx="1296" cy="11"/>
                            </a:xfrm>
                            <a:prstGeom prst="rect">
                              <a:avLst/>
                            </a:prstGeom>
                            <a:solidFill>
                              <a:srgbClr val="06B2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 name="Freeform 204"/>
                          <wps:cNvSpPr>
                            <a:spLocks/>
                          </wps:cNvSpPr>
                          <wps:spPr bwMode="auto">
                            <a:xfrm>
                              <a:off x="644" y="1419"/>
                              <a:ext cx="1266" cy="634"/>
                            </a:xfrm>
                            <a:custGeom>
                              <a:avLst/>
                              <a:gdLst>
                                <a:gd name="T0" fmla="*/ 121 w 1814"/>
                                <a:gd name="T1" fmla="*/ 907 h 907"/>
                                <a:gd name="T2" fmla="*/ 1693 w 1814"/>
                                <a:gd name="T3" fmla="*/ 907 h 907"/>
                                <a:gd name="T4" fmla="*/ 1814 w 1814"/>
                                <a:gd name="T5" fmla="*/ 786 h 907"/>
                                <a:gd name="T6" fmla="*/ 1814 w 1814"/>
                                <a:gd name="T7" fmla="*/ 786 h 907"/>
                                <a:gd name="T8" fmla="*/ 1814 w 1814"/>
                                <a:gd name="T9" fmla="*/ 121 h 907"/>
                                <a:gd name="T10" fmla="*/ 1693 w 1814"/>
                                <a:gd name="T11" fmla="*/ 0 h 907"/>
                                <a:gd name="T12" fmla="*/ 1693 w 1814"/>
                                <a:gd name="T13" fmla="*/ 0 h 907"/>
                                <a:gd name="T14" fmla="*/ 121 w 1814"/>
                                <a:gd name="T15" fmla="*/ 0 h 907"/>
                                <a:gd name="T16" fmla="*/ 0 w 1814"/>
                                <a:gd name="T17" fmla="*/ 121 h 907"/>
                                <a:gd name="T18" fmla="*/ 0 w 1814"/>
                                <a:gd name="T19" fmla="*/ 786 h 907"/>
                                <a:gd name="T20" fmla="*/ 121 w 1814"/>
                                <a:gd name="T21" fmla="*/ 907 h 9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814" h="907">
                                  <a:moveTo>
                                    <a:pt x="121" y="907"/>
                                  </a:moveTo>
                                  <a:lnTo>
                                    <a:pt x="1693" y="907"/>
                                  </a:lnTo>
                                  <a:cubicBezTo>
                                    <a:pt x="1760" y="907"/>
                                    <a:pt x="1814" y="853"/>
                                    <a:pt x="1814" y="786"/>
                                  </a:cubicBezTo>
                                  <a:cubicBezTo>
                                    <a:pt x="1814" y="786"/>
                                    <a:pt x="1814" y="786"/>
                                    <a:pt x="1814" y="786"/>
                                  </a:cubicBezTo>
                                  <a:lnTo>
                                    <a:pt x="1814" y="121"/>
                                  </a:lnTo>
                                  <a:cubicBezTo>
                                    <a:pt x="1814" y="54"/>
                                    <a:pt x="1760" y="0"/>
                                    <a:pt x="1693" y="0"/>
                                  </a:cubicBezTo>
                                  <a:lnTo>
                                    <a:pt x="1693" y="0"/>
                                  </a:lnTo>
                                  <a:lnTo>
                                    <a:pt x="121" y="0"/>
                                  </a:lnTo>
                                  <a:cubicBezTo>
                                    <a:pt x="54" y="0"/>
                                    <a:pt x="0" y="54"/>
                                    <a:pt x="0" y="121"/>
                                  </a:cubicBezTo>
                                  <a:lnTo>
                                    <a:pt x="0" y="786"/>
                                  </a:lnTo>
                                  <a:cubicBezTo>
                                    <a:pt x="0" y="853"/>
                                    <a:pt x="54" y="907"/>
                                    <a:pt x="121" y="907"/>
                                  </a:cubicBezTo>
                                  <a:close/>
                                </a:path>
                              </a:pathLst>
                            </a:custGeom>
                            <a:noFill/>
                            <a:ln w="11430" cap="rnd">
                              <a:solidFill>
                                <a:srgbClr val="00B0F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9" name="Rectangle 205"/>
                          <wps:cNvSpPr>
                            <a:spLocks noChangeArrowheads="1"/>
                          </wps:cNvSpPr>
                          <wps:spPr bwMode="auto">
                            <a:xfrm>
                              <a:off x="871" y="1666"/>
                              <a:ext cx="841"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0673" w:rsidRDefault="00090673">
                                <w:pPr>
                                  <w:ind w:left="0"/>
                                </w:pPr>
                                <w:r>
                                  <w:rPr>
                                    <w:rFonts w:ascii="黑体" w:eastAsia="黑体" w:cs="黑体" w:hint="eastAsia"/>
                                    <w:color w:val="000060"/>
                                    <w:sz w:val="14"/>
                                    <w:szCs w:val="14"/>
                                  </w:rPr>
                                  <w:t>发起查询请求</w:t>
                                </w:r>
                              </w:p>
                            </w:txbxContent>
                          </wps:txbx>
                          <wps:bodyPr rot="0" vert="horz" wrap="none" lIns="0" tIns="0" rIns="0" bIns="0" anchor="t" anchorCtr="0">
                            <a:spAutoFit/>
                          </wps:bodyPr>
                        </wps:wsp>
                        <wps:wsp>
                          <wps:cNvPr id="200" name="Rectangle 206"/>
                          <wps:cNvSpPr>
                            <a:spLocks noChangeArrowheads="1"/>
                          </wps:cNvSpPr>
                          <wps:spPr bwMode="auto">
                            <a:xfrm>
                              <a:off x="2323" y="2036"/>
                              <a:ext cx="1296" cy="11"/>
                            </a:xfrm>
                            <a:prstGeom prst="rect">
                              <a:avLst/>
                            </a:prstGeom>
                            <a:solidFill>
                              <a:srgbClr val="02AF5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01" name="Picture 207"/>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2323" y="2036"/>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2" name="Rectangle 208"/>
                          <wps:cNvSpPr>
                            <a:spLocks noChangeArrowheads="1"/>
                          </wps:cNvSpPr>
                          <wps:spPr bwMode="auto">
                            <a:xfrm>
                              <a:off x="2323" y="2036"/>
                              <a:ext cx="1296" cy="11"/>
                            </a:xfrm>
                            <a:prstGeom prst="rect">
                              <a:avLst/>
                            </a:prstGeom>
                            <a:solidFill>
                              <a:srgbClr val="02AF5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 name="Rectangle 209"/>
                          <wps:cNvSpPr>
                            <a:spLocks noChangeArrowheads="1"/>
                          </wps:cNvSpPr>
                          <wps:spPr bwMode="auto">
                            <a:xfrm>
                              <a:off x="2323" y="2047"/>
                              <a:ext cx="1296" cy="11"/>
                            </a:xfrm>
                            <a:prstGeom prst="rect">
                              <a:avLst/>
                            </a:prstGeom>
                            <a:solidFill>
                              <a:srgbClr val="E9EC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04" name="Picture 210"/>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2323" y="2047"/>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wpg:wgp>
                        <wpg:cNvPr id="205" name="Group 412"/>
                        <wpg:cNvGrpSpPr>
                          <a:grpSpLocks/>
                        </wpg:cNvGrpSpPr>
                        <wpg:grpSpPr bwMode="auto">
                          <a:xfrm>
                            <a:off x="404495" y="1299845"/>
                            <a:ext cx="1893570" cy="461645"/>
                            <a:chOff x="637" y="2047"/>
                            <a:chExt cx="2982" cy="727"/>
                          </a:xfrm>
                        </wpg:grpSpPr>
                        <wps:wsp>
                          <wps:cNvPr id="206" name="Rectangle 212"/>
                          <wps:cNvSpPr>
                            <a:spLocks noChangeArrowheads="1"/>
                          </wps:cNvSpPr>
                          <wps:spPr bwMode="auto">
                            <a:xfrm>
                              <a:off x="2323" y="2047"/>
                              <a:ext cx="1296" cy="11"/>
                            </a:xfrm>
                            <a:prstGeom prst="rect">
                              <a:avLst/>
                            </a:prstGeom>
                            <a:solidFill>
                              <a:srgbClr val="E9EC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7" name="Rectangle 213"/>
                          <wps:cNvSpPr>
                            <a:spLocks noChangeArrowheads="1"/>
                          </wps:cNvSpPr>
                          <wps:spPr bwMode="auto">
                            <a:xfrm>
                              <a:off x="2323" y="2058"/>
                              <a:ext cx="1296" cy="11"/>
                            </a:xfrm>
                            <a:prstGeom prst="rect">
                              <a:avLst/>
                            </a:prstGeom>
                            <a:solidFill>
                              <a:srgbClr val="E6E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08" name="Picture 214"/>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2323" y="2058"/>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9" name="Rectangle 215"/>
                          <wps:cNvSpPr>
                            <a:spLocks noChangeArrowheads="1"/>
                          </wps:cNvSpPr>
                          <wps:spPr bwMode="auto">
                            <a:xfrm>
                              <a:off x="2323" y="2058"/>
                              <a:ext cx="1296" cy="11"/>
                            </a:xfrm>
                            <a:prstGeom prst="rect">
                              <a:avLst/>
                            </a:prstGeom>
                            <a:solidFill>
                              <a:srgbClr val="E6E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 name="Rectangle 216"/>
                          <wps:cNvSpPr>
                            <a:spLocks noChangeArrowheads="1"/>
                          </wps:cNvSpPr>
                          <wps:spPr bwMode="auto">
                            <a:xfrm>
                              <a:off x="2323" y="2069"/>
                              <a:ext cx="1296" cy="11"/>
                            </a:xfrm>
                            <a:prstGeom prst="rect">
                              <a:avLst/>
                            </a:prstGeom>
                            <a:solidFill>
                              <a:srgbClr val="E2E9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11" name="Picture 217"/>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2323" y="2069"/>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2" name="Rectangle 218"/>
                          <wps:cNvSpPr>
                            <a:spLocks noChangeArrowheads="1"/>
                          </wps:cNvSpPr>
                          <wps:spPr bwMode="auto">
                            <a:xfrm>
                              <a:off x="2323" y="2069"/>
                              <a:ext cx="1296" cy="11"/>
                            </a:xfrm>
                            <a:prstGeom prst="rect">
                              <a:avLst/>
                            </a:prstGeom>
                            <a:solidFill>
                              <a:srgbClr val="E2E9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 name="Rectangle 219"/>
                          <wps:cNvSpPr>
                            <a:spLocks noChangeArrowheads="1"/>
                          </wps:cNvSpPr>
                          <wps:spPr bwMode="auto">
                            <a:xfrm>
                              <a:off x="2323" y="2080"/>
                              <a:ext cx="1296" cy="11"/>
                            </a:xfrm>
                            <a:prstGeom prst="rect">
                              <a:avLst/>
                            </a:prstGeom>
                            <a:solidFill>
                              <a:srgbClr val="DEE8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14" name="Picture 220"/>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2323" y="2080"/>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5" name="Rectangle 221"/>
                          <wps:cNvSpPr>
                            <a:spLocks noChangeArrowheads="1"/>
                          </wps:cNvSpPr>
                          <wps:spPr bwMode="auto">
                            <a:xfrm>
                              <a:off x="2323" y="2080"/>
                              <a:ext cx="1296" cy="11"/>
                            </a:xfrm>
                            <a:prstGeom prst="rect">
                              <a:avLst/>
                            </a:prstGeom>
                            <a:solidFill>
                              <a:srgbClr val="DEE8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6" name="Rectangle 222"/>
                          <wps:cNvSpPr>
                            <a:spLocks noChangeArrowheads="1"/>
                          </wps:cNvSpPr>
                          <wps:spPr bwMode="auto">
                            <a:xfrm>
                              <a:off x="2323" y="2091"/>
                              <a:ext cx="1296" cy="12"/>
                            </a:xfrm>
                            <a:prstGeom prst="rect">
                              <a:avLst/>
                            </a:prstGeom>
                            <a:solidFill>
                              <a:srgbClr val="DAE7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17" name="Picture 223"/>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2323" y="2091"/>
                              <a:ext cx="1296" cy="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8" name="Rectangle 224"/>
                          <wps:cNvSpPr>
                            <a:spLocks noChangeArrowheads="1"/>
                          </wps:cNvSpPr>
                          <wps:spPr bwMode="auto">
                            <a:xfrm>
                              <a:off x="2323" y="2091"/>
                              <a:ext cx="1296" cy="12"/>
                            </a:xfrm>
                            <a:prstGeom prst="rect">
                              <a:avLst/>
                            </a:prstGeom>
                            <a:solidFill>
                              <a:srgbClr val="DAE7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9" name="Rectangle 225"/>
                          <wps:cNvSpPr>
                            <a:spLocks noChangeArrowheads="1"/>
                          </wps:cNvSpPr>
                          <wps:spPr bwMode="auto">
                            <a:xfrm>
                              <a:off x="2323" y="2103"/>
                              <a:ext cx="1296" cy="11"/>
                            </a:xfrm>
                            <a:prstGeom prst="rect">
                              <a:avLst/>
                            </a:prstGeom>
                            <a:solidFill>
                              <a:srgbClr val="D5E7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20" name="Picture 226"/>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2323" y="2103"/>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1" name="Rectangle 227"/>
                          <wps:cNvSpPr>
                            <a:spLocks noChangeArrowheads="1"/>
                          </wps:cNvSpPr>
                          <wps:spPr bwMode="auto">
                            <a:xfrm>
                              <a:off x="2323" y="2103"/>
                              <a:ext cx="1296" cy="11"/>
                            </a:xfrm>
                            <a:prstGeom prst="rect">
                              <a:avLst/>
                            </a:prstGeom>
                            <a:solidFill>
                              <a:srgbClr val="D5E7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2" name="Rectangle 228"/>
                          <wps:cNvSpPr>
                            <a:spLocks noChangeArrowheads="1"/>
                          </wps:cNvSpPr>
                          <wps:spPr bwMode="auto">
                            <a:xfrm>
                              <a:off x="2323" y="2114"/>
                              <a:ext cx="1296" cy="11"/>
                            </a:xfrm>
                            <a:prstGeom prst="rect">
                              <a:avLst/>
                            </a:prstGeom>
                            <a:solidFill>
                              <a:srgbClr val="D1E6E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23" name="Picture 229"/>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2323" y="2114"/>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4" name="Rectangle 230"/>
                          <wps:cNvSpPr>
                            <a:spLocks noChangeArrowheads="1"/>
                          </wps:cNvSpPr>
                          <wps:spPr bwMode="auto">
                            <a:xfrm>
                              <a:off x="2323" y="2114"/>
                              <a:ext cx="1296" cy="11"/>
                            </a:xfrm>
                            <a:prstGeom prst="rect">
                              <a:avLst/>
                            </a:prstGeom>
                            <a:solidFill>
                              <a:srgbClr val="D1E6E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5" name="Rectangle 231"/>
                          <wps:cNvSpPr>
                            <a:spLocks noChangeArrowheads="1"/>
                          </wps:cNvSpPr>
                          <wps:spPr bwMode="auto">
                            <a:xfrm>
                              <a:off x="2323" y="2125"/>
                              <a:ext cx="1296" cy="11"/>
                            </a:xfrm>
                            <a:prstGeom prst="rect">
                              <a:avLst/>
                            </a:prstGeom>
                            <a:solidFill>
                              <a:srgbClr val="CCE5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26" name="Picture 232"/>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2323" y="2125"/>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7" name="Rectangle 233"/>
                          <wps:cNvSpPr>
                            <a:spLocks noChangeArrowheads="1"/>
                          </wps:cNvSpPr>
                          <wps:spPr bwMode="auto">
                            <a:xfrm>
                              <a:off x="2323" y="2125"/>
                              <a:ext cx="1296" cy="11"/>
                            </a:xfrm>
                            <a:prstGeom prst="rect">
                              <a:avLst/>
                            </a:prstGeom>
                            <a:solidFill>
                              <a:srgbClr val="CCE5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8" name="Rectangle 234"/>
                          <wps:cNvSpPr>
                            <a:spLocks noChangeArrowheads="1"/>
                          </wps:cNvSpPr>
                          <wps:spPr bwMode="auto">
                            <a:xfrm>
                              <a:off x="2323" y="2136"/>
                              <a:ext cx="1296" cy="11"/>
                            </a:xfrm>
                            <a:prstGeom prst="rect">
                              <a:avLst/>
                            </a:prstGeom>
                            <a:solidFill>
                              <a:srgbClr val="C9E4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29" name="Picture 235"/>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2323" y="2136"/>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0" name="Rectangle 236"/>
                          <wps:cNvSpPr>
                            <a:spLocks noChangeArrowheads="1"/>
                          </wps:cNvSpPr>
                          <wps:spPr bwMode="auto">
                            <a:xfrm>
                              <a:off x="2323" y="2136"/>
                              <a:ext cx="1296" cy="11"/>
                            </a:xfrm>
                            <a:prstGeom prst="rect">
                              <a:avLst/>
                            </a:prstGeom>
                            <a:solidFill>
                              <a:srgbClr val="C9E4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1" name="Rectangle 237"/>
                          <wps:cNvSpPr>
                            <a:spLocks noChangeArrowheads="1"/>
                          </wps:cNvSpPr>
                          <wps:spPr bwMode="auto">
                            <a:xfrm>
                              <a:off x="2323" y="2147"/>
                              <a:ext cx="1296" cy="12"/>
                            </a:xfrm>
                            <a:prstGeom prst="rect">
                              <a:avLst/>
                            </a:prstGeom>
                            <a:solidFill>
                              <a:srgbClr val="C5E3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32" name="Picture 238"/>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2323" y="2147"/>
                              <a:ext cx="1296" cy="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3" name="Rectangle 239"/>
                          <wps:cNvSpPr>
                            <a:spLocks noChangeArrowheads="1"/>
                          </wps:cNvSpPr>
                          <wps:spPr bwMode="auto">
                            <a:xfrm>
                              <a:off x="2323" y="2147"/>
                              <a:ext cx="1296" cy="12"/>
                            </a:xfrm>
                            <a:prstGeom prst="rect">
                              <a:avLst/>
                            </a:prstGeom>
                            <a:solidFill>
                              <a:srgbClr val="C5E3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4" name="Rectangle 240"/>
                          <wps:cNvSpPr>
                            <a:spLocks noChangeArrowheads="1"/>
                          </wps:cNvSpPr>
                          <wps:spPr bwMode="auto">
                            <a:xfrm>
                              <a:off x="2323" y="2159"/>
                              <a:ext cx="1296" cy="11"/>
                            </a:xfrm>
                            <a:prstGeom prst="rect">
                              <a:avLst/>
                            </a:prstGeom>
                            <a:solidFill>
                              <a:srgbClr val="C1E2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35" name="Picture 241"/>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2323" y="2159"/>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6" name="Rectangle 242"/>
                          <wps:cNvSpPr>
                            <a:spLocks noChangeArrowheads="1"/>
                          </wps:cNvSpPr>
                          <wps:spPr bwMode="auto">
                            <a:xfrm>
                              <a:off x="2323" y="2159"/>
                              <a:ext cx="1296" cy="11"/>
                            </a:xfrm>
                            <a:prstGeom prst="rect">
                              <a:avLst/>
                            </a:prstGeom>
                            <a:solidFill>
                              <a:srgbClr val="C1E2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7" name="Rectangle 243"/>
                          <wps:cNvSpPr>
                            <a:spLocks noChangeArrowheads="1"/>
                          </wps:cNvSpPr>
                          <wps:spPr bwMode="auto">
                            <a:xfrm>
                              <a:off x="2323" y="2170"/>
                              <a:ext cx="1296" cy="11"/>
                            </a:xfrm>
                            <a:prstGeom prst="rect">
                              <a:avLst/>
                            </a:prstGeom>
                            <a:solidFill>
                              <a:srgbClr val="BDE0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38" name="Picture 244"/>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2323" y="2170"/>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9" name="Rectangle 245"/>
                          <wps:cNvSpPr>
                            <a:spLocks noChangeArrowheads="1"/>
                          </wps:cNvSpPr>
                          <wps:spPr bwMode="auto">
                            <a:xfrm>
                              <a:off x="2323" y="2170"/>
                              <a:ext cx="1296" cy="11"/>
                            </a:xfrm>
                            <a:prstGeom prst="rect">
                              <a:avLst/>
                            </a:prstGeom>
                            <a:solidFill>
                              <a:srgbClr val="BDE0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0" name="Rectangle 246"/>
                          <wps:cNvSpPr>
                            <a:spLocks noChangeArrowheads="1"/>
                          </wps:cNvSpPr>
                          <wps:spPr bwMode="auto">
                            <a:xfrm>
                              <a:off x="2323" y="2181"/>
                              <a:ext cx="1296" cy="11"/>
                            </a:xfrm>
                            <a:prstGeom prst="rect">
                              <a:avLst/>
                            </a:prstGeom>
                            <a:solidFill>
                              <a:srgbClr val="B9DF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41" name="Picture 247"/>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2323" y="2181"/>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2" name="Rectangle 248"/>
                          <wps:cNvSpPr>
                            <a:spLocks noChangeArrowheads="1"/>
                          </wps:cNvSpPr>
                          <wps:spPr bwMode="auto">
                            <a:xfrm>
                              <a:off x="2323" y="2181"/>
                              <a:ext cx="1296" cy="11"/>
                            </a:xfrm>
                            <a:prstGeom prst="rect">
                              <a:avLst/>
                            </a:prstGeom>
                            <a:solidFill>
                              <a:srgbClr val="B9DF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3" name="Rectangle 249"/>
                          <wps:cNvSpPr>
                            <a:spLocks noChangeArrowheads="1"/>
                          </wps:cNvSpPr>
                          <wps:spPr bwMode="auto">
                            <a:xfrm>
                              <a:off x="2323" y="2192"/>
                              <a:ext cx="1296" cy="11"/>
                            </a:xfrm>
                            <a:prstGeom prst="rect">
                              <a:avLst/>
                            </a:prstGeom>
                            <a:solidFill>
                              <a:srgbClr val="B5DE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44" name="Picture 250"/>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2323" y="2192"/>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5" name="Rectangle 251"/>
                          <wps:cNvSpPr>
                            <a:spLocks noChangeArrowheads="1"/>
                          </wps:cNvSpPr>
                          <wps:spPr bwMode="auto">
                            <a:xfrm>
                              <a:off x="2323" y="2192"/>
                              <a:ext cx="1296" cy="11"/>
                            </a:xfrm>
                            <a:prstGeom prst="rect">
                              <a:avLst/>
                            </a:prstGeom>
                            <a:solidFill>
                              <a:srgbClr val="B5DE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6" name="Rectangle 252"/>
                          <wps:cNvSpPr>
                            <a:spLocks noChangeArrowheads="1"/>
                          </wps:cNvSpPr>
                          <wps:spPr bwMode="auto">
                            <a:xfrm>
                              <a:off x="2323" y="2203"/>
                              <a:ext cx="1296" cy="12"/>
                            </a:xfrm>
                            <a:prstGeom prst="rect">
                              <a:avLst/>
                            </a:prstGeom>
                            <a:solidFill>
                              <a:srgbClr val="B2DD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47" name="Picture 253"/>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2323" y="2203"/>
                              <a:ext cx="1296" cy="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8" name="Rectangle 254"/>
                          <wps:cNvSpPr>
                            <a:spLocks noChangeArrowheads="1"/>
                          </wps:cNvSpPr>
                          <wps:spPr bwMode="auto">
                            <a:xfrm>
                              <a:off x="2323" y="2203"/>
                              <a:ext cx="1296" cy="12"/>
                            </a:xfrm>
                            <a:prstGeom prst="rect">
                              <a:avLst/>
                            </a:prstGeom>
                            <a:solidFill>
                              <a:srgbClr val="B2DD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9" name="Rectangle 255"/>
                          <wps:cNvSpPr>
                            <a:spLocks noChangeArrowheads="1"/>
                          </wps:cNvSpPr>
                          <wps:spPr bwMode="auto">
                            <a:xfrm>
                              <a:off x="2323" y="2215"/>
                              <a:ext cx="1296" cy="11"/>
                            </a:xfrm>
                            <a:prstGeom prst="rect">
                              <a:avLst/>
                            </a:prstGeom>
                            <a:solidFill>
                              <a:srgbClr val="ADDCD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50" name="Picture 256"/>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2323" y="2215"/>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1" name="Rectangle 257"/>
                          <wps:cNvSpPr>
                            <a:spLocks noChangeArrowheads="1"/>
                          </wps:cNvSpPr>
                          <wps:spPr bwMode="auto">
                            <a:xfrm>
                              <a:off x="2323" y="2215"/>
                              <a:ext cx="1296" cy="11"/>
                            </a:xfrm>
                            <a:prstGeom prst="rect">
                              <a:avLst/>
                            </a:prstGeom>
                            <a:solidFill>
                              <a:srgbClr val="ADDCD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2" name="Rectangle 258"/>
                          <wps:cNvSpPr>
                            <a:spLocks noChangeArrowheads="1"/>
                          </wps:cNvSpPr>
                          <wps:spPr bwMode="auto">
                            <a:xfrm>
                              <a:off x="2323" y="2226"/>
                              <a:ext cx="1296" cy="11"/>
                            </a:xfrm>
                            <a:prstGeom prst="rect">
                              <a:avLst/>
                            </a:prstGeom>
                            <a:solidFill>
                              <a:srgbClr val="AADCC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53" name="Picture 259"/>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2323" y="2226"/>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4" name="Rectangle 260"/>
                          <wps:cNvSpPr>
                            <a:spLocks noChangeArrowheads="1"/>
                          </wps:cNvSpPr>
                          <wps:spPr bwMode="auto">
                            <a:xfrm>
                              <a:off x="2323" y="2226"/>
                              <a:ext cx="1296" cy="11"/>
                            </a:xfrm>
                            <a:prstGeom prst="rect">
                              <a:avLst/>
                            </a:prstGeom>
                            <a:solidFill>
                              <a:srgbClr val="AADCC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5" name="Rectangle 261"/>
                          <wps:cNvSpPr>
                            <a:spLocks noChangeArrowheads="1"/>
                          </wps:cNvSpPr>
                          <wps:spPr bwMode="auto">
                            <a:xfrm>
                              <a:off x="2323" y="2237"/>
                              <a:ext cx="1296" cy="11"/>
                            </a:xfrm>
                            <a:prstGeom prst="rect">
                              <a:avLst/>
                            </a:prstGeom>
                            <a:solidFill>
                              <a:srgbClr val="A5DB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56" name="Picture 262"/>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2323" y="2237"/>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7" name="Rectangle 263"/>
                          <wps:cNvSpPr>
                            <a:spLocks noChangeArrowheads="1"/>
                          </wps:cNvSpPr>
                          <wps:spPr bwMode="auto">
                            <a:xfrm>
                              <a:off x="2323" y="2237"/>
                              <a:ext cx="1296" cy="11"/>
                            </a:xfrm>
                            <a:prstGeom prst="rect">
                              <a:avLst/>
                            </a:prstGeom>
                            <a:solidFill>
                              <a:srgbClr val="A5DB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8" name="Rectangle 264"/>
                          <wps:cNvSpPr>
                            <a:spLocks noChangeArrowheads="1"/>
                          </wps:cNvSpPr>
                          <wps:spPr bwMode="auto">
                            <a:xfrm>
                              <a:off x="2323" y="2248"/>
                              <a:ext cx="1296" cy="11"/>
                            </a:xfrm>
                            <a:prstGeom prst="rect">
                              <a:avLst/>
                            </a:prstGeom>
                            <a:solidFill>
                              <a:srgbClr val="A1DA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59" name="Picture 265"/>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2323" y="2248"/>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0" name="Rectangle 266"/>
                          <wps:cNvSpPr>
                            <a:spLocks noChangeArrowheads="1"/>
                          </wps:cNvSpPr>
                          <wps:spPr bwMode="auto">
                            <a:xfrm>
                              <a:off x="2323" y="2248"/>
                              <a:ext cx="1296" cy="11"/>
                            </a:xfrm>
                            <a:prstGeom prst="rect">
                              <a:avLst/>
                            </a:prstGeom>
                            <a:solidFill>
                              <a:srgbClr val="A1DA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1" name="Rectangle 267"/>
                          <wps:cNvSpPr>
                            <a:spLocks noChangeArrowheads="1"/>
                          </wps:cNvSpPr>
                          <wps:spPr bwMode="auto">
                            <a:xfrm>
                              <a:off x="2323" y="2259"/>
                              <a:ext cx="1296" cy="11"/>
                            </a:xfrm>
                            <a:prstGeom prst="rect">
                              <a:avLst/>
                            </a:prstGeom>
                            <a:solidFill>
                              <a:srgbClr val="9ED9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62" name="Picture 268"/>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2323" y="2259"/>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3" name="Rectangle 269"/>
                          <wps:cNvSpPr>
                            <a:spLocks noChangeArrowheads="1"/>
                          </wps:cNvSpPr>
                          <wps:spPr bwMode="auto">
                            <a:xfrm>
                              <a:off x="2323" y="2259"/>
                              <a:ext cx="1296" cy="11"/>
                            </a:xfrm>
                            <a:prstGeom prst="rect">
                              <a:avLst/>
                            </a:prstGeom>
                            <a:solidFill>
                              <a:srgbClr val="9ED9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4" name="Rectangle 270"/>
                          <wps:cNvSpPr>
                            <a:spLocks noChangeArrowheads="1"/>
                          </wps:cNvSpPr>
                          <wps:spPr bwMode="auto">
                            <a:xfrm>
                              <a:off x="2323" y="2270"/>
                              <a:ext cx="1296" cy="12"/>
                            </a:xfrm>
                            <a:prstGeom prst="rect">
                              <a:avLst/>
                            </a:prstGeom>
                            <a:solidFill>
                              <a:srgbClr val="99D8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65" name="Picture 271"/>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2323" y="2270"/>
                              <a:ext cx="1296" cy="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6" name="Rectangle 272"/>
                          <wps:cNvSpPr>
                            <a:spLocks noChangeArrowheads="1"/>
                          </wps:cNvSpPr>
                          <wps:spPr bwMode="auto">
                            <a:xfrm>
                              <a:off x="2323" y="2270"/>
                              <a:ext cx="1296" cy="12"/>
                            </a:xfrm>
                            <a:prstGeom prst="rect">
                              <a:avLst/>
                            </a:prstGeom>
                            <a:solidFill>
                              <a:srgbClr val="99D8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7" name="Rectangle 273"/>
                          <wps:cNvSpPr>
                            <a:spLocks noChangeArrowheads="1"/>
                          </wps:cNvSpPr>
                          <wps:spPr bwMode="auto">
                            <a:xfrm>
                              <a:off x="2323" y="2282"/>
                              <a:ext cx="1296" cy="11"/>
                            </a:xfrm>
                            <a:prstGeom prst="rect">
                              <a:avLst/>
                            </a:prstGeom>
                            <a:solidFill>
                              <a:srgbClr val="95D6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68" name="Picture 274"/>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2323" y="2282"/>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9" name="Rectangle 275"/>
                          <wps:cNvSpPr>
                            <a:spLocks noChangeArrowheads="1"/>
                          </wps:cNvSpPr>
                          <wps:spPr bwMode="auto">
                            <a:xfrm>
                              <a:off x="2323" y="2282"/>
                              <a:ext cx="1296" cy="11"/>
                            </a:xfrm>
                            <a:prstGeom prst="rect">
                              <a:avLst/>
                            </a:prstGeom>
                            <a:solidFill>
                              <a:srgbClr val="95D6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0" name="Rectangle 276"/>
                          <wps:cNvSpPr>
                            <a:spLocks noChangeArrowheads="1"/>
                          </wps:cNvSpPr>
                          <wps:spPr bwMode="auto">
                            <a:xfrm>
                              <a:off x="2323" y="2293"/>
                              <a:ext cx="1296" cy="11"/>
                            </a:xfrm>
                            <a:prstGeom prst="rect">
                              <a:avLst/>
                            </a:prstGeom>
                            <a:solidFill>
                              <a:srgbClr val="90D5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71" name="Picture 277"/>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2323" y="2293"/>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2" name="Rectangle 278"/>
                          <wps:cNvSpPr>
                            <a:spLocks noChangeArrowheads="1"/>
                          </wps:cNvSpPr>
                          <wps:spPr bwMode="auto">
                            <a:xfrm>
                              <a:off x="2323" y="2293"/>
                              <a:ext cx="1296" cy="11"/>
                            </a:xfrm>
                            <a:prstGeom prst="rect">
                              <a:avLst/>
                            </a:prstGeom>
                            <a:solidFill>
                              <a:srgbClr val="90D5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3" name="Rectangle 279"/>
                          <wps:cNvSpPr>
                            <a:spLocks noChangeArrowheads="1"/>
                          </wps:cNvSpPr>
                          <wps:spPr bwMode="auto">
                            <a:xfrm>
                              <a:off x="2323" y="2304"/>
                              <a:ext cx="1296" cy="11"/>
                            </a:xfrm>
                            <a:prstGeom prst="rect">
                              <a:avLst/>
                            </a:prstGeom>
                            <a:solidFill>
                              <a:srgbClr val="8DD4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74" name="Picture 280"/>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2323" y="2304"/>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5" name="Rectangle 281"/>
                          <wps:cNvSpPr>
                            <a:spLocks noChangeArrowheads="1"/>
                          </wps:cNvSpPr>
                          <wps:spPr bwMode="auto">
                            <a:xfrm>
                              <a:off x="2323" y="2304"/>
                              <a:ext cx="1296" cy="11"/>
                            </a:xfrm>
                            <a:prstGeom prst="rect">
                              <a:avLst/>
                            </a:prstGeom>
                            <a:solidFill>
                              <a:srgbClr val="8DD4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6" name="Rectangle 282"/>
                          <wps:cNvSpPr>
                            <a:spLocks noChangeArrowheads="1"/>
                          </wps:cNvSpPr>
                          <wps:spPr bwMode="auto">
                            <a:xfrm>
                              <a:off x="2323" y="2315"/>
                              <a:ext cx="1296" cy="11"/>
                            </a:xfrm>
                            <a:prstGeom prst="rect">
                              <a:avLst/>
                            </a:prstGeom>
                            <a:solidFill>
                              <a:srgbClr val="88D3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77" name="Picture 283"/>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2323" y="2315"/>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8" name="Rectangle 284"/>
                          <wps:cNvSpPr>
                            <a:spLocks noChangeArrowheads="1"/>
                          </wps:cNvSpPr>
                          <wps:spPr bwMode="auto">
                            <a:xfrm>
                              <a:off x="2323" y="2315"/>
                              <a:ext cx="1296" cy="11"/>
                            </a:xfrm>
                            <a:prstGeom prst="rect">
                              <a:avLst/>
                            </a:prstGeom>
                            <a:solidFill>
                              <a:srgbClr val="88D3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9" name="Rectangle 285"/>
                          <wps:cNvSpPr>
                            <a:spLocks noChangeArrowheads="1"/>
                          </wps:cNvSpPr>
                          <wps:spPr bwMode="auto">
                            <a:xfrm>
                              <a:off x="2323" y="2326"/>
                              <a:ext cx="1296" cy="12"/>
                            </a:xfrm>
                            <a:prstGeom prst="rect">
                              <a:avLst/>
                            </a:prstGeom>
                            <a:solidFill>
                              <a:srgbClr val="85D2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80" name="Picture 286"/>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2323" y="2326"/>
                              <a:ext cx="1296" cy="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1" name="Rectangle 287"/>
                          <wps:cNvSpPr>
                            <a:spLocks noChangeArrowheads="1"/>
                          </wps:cNvSpPr>
                          <wps:spPr bwMode="auto">
                            <a:xfrm>
                              <a:off x="2323" y="2326"/>
                              <a:ext cx="1296" cy="12"/>
                            </a:xfrm>
                            <a:prstGeom prst="rect">
                              <a:avLst/>
                            </a:prstGeom>
                            <a:solidFill>
                              <a:srgbClr val="85D2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2" name="Rectangle 288"/>
                          <wps:cNvSpPr>
                            <a:spLocks noChangeArrowheads="1"/>
                          </wps:cNvSpPr>
                          <wps:spPr bwMode="auto">
                            <a:xfrm>
                              <a:off x="2323" y="2338"/>
                              <a:ext cx="1296" cy="11"/>
                            </a:xfrm>
                            <a:prstGeom prst="rect">
                              <a:avLst/>
                            </a:prstGeom>
                            <a:solidFill>
                              <a:srgbClr val="81D1A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83" name="Picture 289"/>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2323" y="2338"/>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4" name="Rectangle 290"/>
                          <wps:cNvSpPr>
                            <a:spLocks noChangeArrowheads="1"/>
                          </wps:cNvSpPr>
                          <wps:spPr bwMode="auto">
                            <a:xfrm>
                              <a:off x="2323" y="2338"/>
                              <a:ext cx="1296" cy="11"/>
                            </a:xfrm>
                            <a:prstGeom prst="rect">
                              <a:avLst/>
                            </a:prstGeom>
                            <a:solidFill>
                              <a:srgbClr val="81D1A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5" name="Rectangle 291"/>
                          <wps:cNvSpPr>
                            <a:spLocks noChangeArrowheads="1"/>
                          </wps:cNvSpPr>
                          <wps:spPr bwMode="auto">
                            <a:xfrm>
                              <a:off x="2323" y="2349"/>
                              <a:ext cx="1296" cy="11"/>
                            </a:xfrm>
                            <a:prstGeom prst="rect">
                              <a:avLst/>
                            </a:prstGeom>
                            <a:solidFill>
                              <a:srgbClr val="7DD0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86" name="Picture 292"/>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2323" y="2349"/>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7" name="Rectangle 293"/>
                          <wps:cNvSpPr>
                            <a:spLocks noChangeArrowheads="1"/>
                          </wps:cNvSpPr>
                          <wps:spPr bwMode="auto">
                            <a:xfrm>
                              <a:off x="2323" y="2349"/>
                              <a:ext cx="1296" cy="11"/>
                            </a:xfrm>
                            <a:prstGeom prst="rect">
                              <a:avLst/>
                            </a:prstGeom>
                            <a:solidFill>
                              <a:srgbClr val="7DD0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8" name="Rectangle 294"/>
                          <wps:cNvSpPr>
                            <a:spLocks noChangeArrowheads="1"/>
                          </wps:cNvSpPr>
                          <wps:spPr bwMode="auto">
                            <a:xfrm>
                              <a:off x="2323" y="2360"/>
                              <a:ext cx="1296" cy="11"/>
                            </a:xfrm>
                            <a:prstGeom prst="rect">
                              <a:avLst/>
                            </a:prstGeom>
                            <a:solidFill>
                              <a:srgbClr val="79CF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89" name="Picture 295"/>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2323" y="2360"/>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0" name="Rectangle 296"/>
                          <wps:cNvSpPr>
                            <a:spLocks noChangeArrowheads="1"/>
                          </wps:cNvSpPr>
                          <wps:spPr bwMode="auto">
                            <a:xfrm>
                              <a:off x="2323" y="2360"/>
                              <a:ext cx="1296" cy="11"/>
                            </a:xfrm>
                            <a:prstGeom prst="rect">
                              <a:avLst/>
                            </a:prstGeom>
                            <a:solidFill>
                              <a:srgbClr val="79CF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1" name="Rectangle 297"/>
                          <wps:cNvSpPr>
                            <a:spLocks noChangeArrowheads="1"/>
                          </wps:cNvSpPr>
                          <wps:spPr bwMode="auto">
                            <a:xfrm>
                              <a:off x="2323" y="2371"/>
                              <a:ext cx="1296" cy="11"/>
                            </a:xfrm>
                            <a:prstGeom prst="rect">
                              <a:avLst/>
                            </a:prstGeom>
                            <a:solidFill>
                              <a:srgbClr val="74CE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92" name="Picture 298"/>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2323" y="2371"/>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3" name="Rectangle 299"/>
                          <wps:cNvSpPr>
                            <a:spLocks noChangeArrowheads="1"/>
                          </wps:cNvSpPr>
                          <wps:spPr bwMode="auto">
                            <a:xfrm>
                              <a:off x="2323" y="2371"/>
                              <a:ext cx="1296" cy="11"/>
                            </a:xfrm>
                            <a:prstGeom prst="rect">
                              <a:avLst/>
                            </a:prstGeom>
                            <a:solidFill>
                              <a:srgbClr val="74CE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4" name="Rectangle 300"/>
                          <wps:cNvSpPr>
                            <a:spLocks noChangeArrowheads="1"/>
                          </wps:cNvSpPr>
                          <wps:spPr bwMode="auto">
                            <a:xfrm>
                              <a:off x="2323" y="2382"/>
                              <a:ext cx="1296" cy="11"/>
                            </a:xfrm>
                            <a:prstGeom prst="rect">
                              <a:avLst/>
                            </a:prstGeom>
                            <a:solidFill>
                              <a:srgbClr val="71CCA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95" name="Picture 301"/>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2323" y="2382"/>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6" name="Rectangle 302"/>
                          <wps:cNvSpPr>
                            <a:spLocks noChangeArrowheads="1"/>
                          </wps:cNvSpPr>
                          <wps:spPr bwMode="auto">
                            <a:xfrm>
                              <a:off x="2323" y="2382"/>
                              <a:ext cx="1296" cy="11"/>
                            </a:xfrm>
                            <a:prstGeom prst="rect">
                              <a:avLst/>
                            </a:prstGeom>
                            <a:solidFill>
                              <a:srgbClr val="71CCA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7" name="Rectangle 303"/>
                          <wps:cNvSpPr>
                            <a:spLocks noChangeArrowheads="1"/>
                          </wps:cNvSpPr>
                          <wps:spPr bwMode="auto">
                            <a:xfrm>
                              <a:off x="2323" y="2393"/>
                              <a:ext cx="1296" cy="12"/>
                            </a:xfrm>
                            <a:prstGeom prst="rect">
                              <a:avLst/>
                            </a:prstGeom>
                            <a:solidFill>
                              <a:srgbClr val="6DCB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98" name="Picture 304"/>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2323" y="2393"/>
                              <a:ext cx="1296" cy="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9" name="Rectangle 305"/>
                          <wps:cNvSpPr>
                            <a:spLocks noChangeArrowheads="1"/>
                          </wps:cNvSpPr>
                          <wps:spPr bwMode="auto">
                            <a:xfrm>
                              <a:off x="2323" y="2393"/>
                              <a:ext cx="1296" cy="12"/>
                            </a:xfrm>
                            <a:prstGeom prst="rect">
                              <a:avLst/>
                            </a:prstGeom>
                            <a:solidFill>
                              <a:srgbClr val="6DCB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0" name="Rectangle 306"/>
                          <wps:cNvSpPr>
                            <a:spLocks noChangeArrowheads="1"/>
                          </wps:cNvSpPr>
                          <wps:spPr bwMode="auto">
                            <a:xfrm>
                              <a:off x="2323" y="2405"/>
                              <a:ext cx="1296" cy="11"/>
                            </a:xfrm>
                            <a:prstGeom prst="rect">
                              <a:avLst/>
                            </a:prstGeom>
                            <a:solidFill>
                              <a:srgbClr val="69CA9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01" name="Picture 307"/>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2323" y="2405"/>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2" name="Rectangle 308"/>
                          <wps:cNvSpPr>
                            <a:spLocks noChangeArrowheads="1"/>
                          </wps:cNvSpPr>
                          <wps:spPr bwMode="auto">
                            <a:xfrm>
                              <a:off x="2323" y="2405"/>
                              <a:ext cx="1296" cy="11"/>
                            </a:xfrm>
                            <a:prstGeom prst="rect">
                              <a:avLst/>
                            </a:prstGeom>
                            <a:solidFill>
                              <a:srgbClr val="69CA9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3" name="Rectangle 309"/>
                          <wps:cNvSpPr>
                            <a:spLocks noChangeArrowheads="1"/>
                          </wps:cNvSpPr>
                          <wps:spPr bwMode="auto">
                            <a:xfrm>
                              <a:off x="2323" y="2416"/>
                              <a:ext cx="1296" cy="11"/>
                            </a:xfrm>
                            <a:prstGeom prst="rect">
                              <a:avLst/>
                            </a:prstGeom>
                            <a:solidFill>
                              <a:srgbClr val="65CA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04" name="Picture 31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2323" y="2416"/>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5" name="Rectangle 311"/>
                          <wps:cNvSpPr>
                            <a:spLocks noChangeArrowheads="1"/>
                          </wps:cNvSpPr>
                          <wps:spPr bwMode="auto">
                            <a:xfrm>
                              <a:off x="2323" y="2416"/>
                              <a:ext cx="1296" cy="11"/>
                            </a:xfrm>
                            <a:prstGeom prst="rect">
                              <a:avLst/>
                            </a:prstGeom>
                            <a:solidFill>
                              <a:srgbClr val="65CA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6" name="Rectangle 312"/>
                          <wps:cNvSpPr>
                            <a:spLocks noChangeArrowheads="1"/>
                          </wps:cNvSpPr>
                          <wps:spPr bwMode="auto">
                            <a:xfrm>
                              <a:off x="2323" y="2427"/>
                              <a:ext cx="1296" cy="11"/>
                            </a:xfrm>
                            <a:prstGeom prst="rect">
                              <a:avLst/>
                            </a:prstGeom>
                            <a:solidFill>
                              <a:srgbClr val="60C99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07" name="Picture 313"/>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2323" y="2427"/>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8" name="Rectangle 314"/>
                          <wps:cNvSpPr>
                            <a:spLocks noChangeArrowheads="1"/>
                          </wps:cNvSpPr>
                          <wps:spPr bwMode="auto">
                            <a:xfrm>
                              <a:off x="2323" y="2427"/>
                              <a:ext cx="1296" cy="11"/>
                            </a:xfrm>
                            <a:prstGeom prst="rect">
                              <a:avLst/>
                            </a:prstGeom>
                            <a:solidFill>
                              <a:srgbClr val="60C99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9" name="Rectangle 315"/>
                          <wps:cNvSpPr>
                            <a:spLocks noChangeArrowheads="1"/>
                          </wps:cNvSpPr>
                          <wps:spPr bwMode="auto">
                            <a:xfrm>
                              <a:off x="2323" y="2438"/>
                              <a:ext cx="1296" cy="11"/>
                            </a:xfrm>
                            <a:prstGeom prst="rect">
                              <a:avLst/>
                            </a:prstGeom>
                            <a:solidFill>
                              <a:srgbClr val="5DC8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10" name="Picture 316"/>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2323" y="2438"/>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1" name="Rectangle 317"/>
                          <wps:cNvSpPr>
                            <a:spLocks noChangeArrowheads="1"/>
                          </wps:cNvSpPr>
                          <wps:spPr bwMode="auto">
                            <a:xfrm>
                              <a:off x="2323" y="2438"/>
                              <a:ext cx="1296" cy="11"/>
                            </a:xfrm>
                            <a:prstGeom prst="rect">
                              <a:avLst/>
                            </a:prstGeom>
                            <a:solidFill>
                              <a:srgbClr val="5DC8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2" name="Rectangle 318"/>
                          <wps:cNvSpPr>
                            <a:spLocks noChangeArrowheads="1"/>
                          </wps:cNvSpPr>
                          <wps:spPr bwMode="auto">
                            <a:xfrm>
                              <a:off x="2323" y="2449"/>
                              <a:ext cx="1296" cy="12"/>
                            </a:xfrm>
                            <a:prstGeom prst="rect">
                              <a:avLst/>
                            </a:prstGeom>
                            <a:solidFill>
                              <a:srgbClr val="59C79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13" name="Picture 319"/>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2323" y="2449"/>
                              <a:ext cx="1296" cy="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4" name="Rectangle 320"/>
                          <wps:cNvSpPr>
                            <a:spLocks noChangeArrowheads="1"/>
                          </wps:cNvSpPr>
                          <wps:spPr bwMode="auto">
                            <a:xfrm>
                              <a:off x="2323" y="2449"/>
                              <a:ext cx="1296" cy="12"/>
                            </a:xfrm>
                            <a:prstGeom prst="rect">
                              <a:avLst/>
                            </a:prstGeom>
                            <a:solidFill>
                              <a:srgbClr val="59C79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5" name="Rectangle 321"/>
                          <wps:cNvSpPr>
                            <a:spLocks noChangeArrowheads="1"/>
                          </wps:cNvSpPr>
                          <wps:spPr bwMode="auto">
                            <a:xfrm>
                              <a:off x="2323" y="2461"/>
                              <a:ext cx="1296" cy="11"/>
                            </a:xfrm>
                            <a:prstGeom prst="rect">
                              <a:avLst/>
                            </a:prstGeom>
                            <a:solidFill>
                              <a:srgbClr val="54C68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16" name="Picture 322"/>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2323" y="2461"/>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7" name="Rectangle 323"/>
                          <wps:cNvSpPr>
                            <a:spLocks noChangeArrowheads="1"/>
                          </wps:cNvSpPr>
                          <wps:spPr bwMode="auto">
                            <a:xfrm>
                              <a:off x="2323" y="2461"/>
                              <a:ext cx="1296" cy="11"/>
                            </a:xfrm>
                            <a:prstGeom prst="rect">
                              <a:avLst/>
                            </a:prstGeom>
                            <a:solidFill>
                              <a:srgbClr val="54C68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8" name="Rectangle 324"/>
                          <wps:cNvSpPr>
                            <a:spLocks noChangeArrowheads="1"/>
                          </wps:cNvSpPr>
                          <wps:spPr bwMode="auto">
                            <a:xfrm>
                              <a:off x="2323" y="2472"/>
                              <a:ext cx="1296" cy="11"/>
                            </a:xfrm>
                            <a:prstGeom prst="rect">
                              <a:avLst/>
                            </a:prstGeom>
                            <a:solidFill>
                              <a:srgbClr val="51C58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19" name="Picture 325"/>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2323" y="2472"/>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0" name="Rectangle 326"/>
                          <wps:cNvSpPr>
                            <a:spLocks noChangeArrowheads="1"/>
                          </wps:cNvSpPr>
                          <wps:spPr bwMode="auto">
                            <a:xfrm>
                              <a:off x="2323" y="2472"/>
                              <a:ext cx="1296" cy="11"/>
                            </a:xfrm>
                            <a:prstGeom prst="rect">
                              <a:avLst/>
                            </a:prstGeom>
                            <a:solidFill>
                              <a:srgbClr val="51C58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1" name="Rectangle 327"/>
                          <wps:cNvSpPr>
                            <a:spLocks noChangeArrowheads="1"/>
                          </wps:cNvSpPr>
                          <wps:spPr bwMode="auto">
                            <a:xfrm>
                              <a:off x="2323" y="2483"/>
                              <a:ext cx="1296" cy="11"/>
                            </a:xfrm>
                            <a:prstGeom prst="rect">
                              <a:avLst/>
                            </a:prstGeom>
                            <a:solidFill>
                              <a:srgbClr val="4CC38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22" name="Picture 328"/>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2323" y="2483"/>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3" name="Rectangle 329"/>
                          <wps:cNvSpPr>
                            <a:spLocks noChangeArrowheads="1"/>
                          </wps:cNvSpPr>
                          <wps:spPr bwMode="auto">
                            <a:xfrm>
                              <a:off x="2323" y="2483"/>
                              <a:ext cx="1296" cy="11"/>
                            </a:xfrm>
                            <a:prstGeom prst="rect">
                              <a:avLst/>
                            </a:prstGeom>
                            <a:solidFill>
                              <a:srgbClr val="4CC38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4" name="Rectangle 330"/>
                          <wps:cNvSpPr>
                            <a:spLocks noChangeArrowheads="1"/>
                          </wps:cNvSpPr>
                          <wps:spPr bwMode="auto">
                            <a:xfrm>
                              <a:off x="2323" y="2494"/>
                              <a:ext cx="1296" cy="11"/>
                            </a:xfrm>
                            <a:prstGeom prst="rect">
                              <a:avLst/>
                            </a:prstGeom>
                            <a:solidFill>
                              <a:srgbClr val="49C28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25" name="Picture 331"/>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2323" y="2494"/>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6" name="Rectangle 332"/>
                          <wps:cNvSpPr>
                            <a:spLocks noChangeArrowheads="1"/>
                          </wps:cNvSpPr>
                          <wps:spPr bwMode="auto">
                            <a:xfrm>
                              <a:off x="2323" y="2494"/>
                              <a:ext cx="1296" cy="11"/>
                            </a:xfrm>
                            <a:prstGeom prst="rect">
                              <a:avLst/>
                            </a:prstGeom>
                            <a:solidFill>
                              <a:srgbClr val="49C28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7" name="Rectangle 333"/>
                          <wps:cNvSpPr>
                            <a:spLocks noChangeArrowheads="1"/>
                          </wps:cNvSpPr>
                          <wps:spPr bwMode="auto">
                            <a:xfrm>
                              <a:off x="2323" y="2505"/>
                              <a:ext cx="1296" cy="11"/>
                            </a:xfrm>
                            <a:prstGeom prst="rect">
                              <a:avLst/>
                            </a:prstGeom>
                            <a:solidFill>
                              <a:srgbClr val="45C18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28" name="Picture 334"/>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2323" y="2505"/>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9" name="Rectangle 335"/>
                          <wps:cNvSpPr>
                            <a:spLocks noChangeArrowheads="1"/>
                          </wps:cNvSpPr>
                          <wps:spPr bwMode="auto">
                            <a:xfrm>
                              <a:off x="2323" y="2505"/>
                              <a:ext cx="1296" cy="11"/>
                            </a:xfrm>
                            <a:prstGeom prst="rect">
                              <a:avLst/>
                            </a:prstGeom>
                            <a:solidFill>
                              <a:srgbClr val="45C18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0" name="Rectangle 336"/>
                          <wps:cNvSpPr>
                            <a:spLocks noChangeArrowheads="1"/>
                          </wps:cNvSpPr>
                          <wps:spPr bwMode="auto">
                            <a:xfrm>
                              <a:off x="2323" y="2516"/>
                              <a:ext cx="1296" cy="12"/>
                            </a:xfrm>
                            <a:prstGeom prst="rect">
                              <a:avLst/>
                            </a:prstGeom>
                            <a:solidFill>
                              <a:srgbClr val="40C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31" name="Picture 337"/>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2323" y="2516"/>
                              <a:ext cx="1296" cy="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2" name="Rectangle 338"/>
                          <wps:cNvSpPr>
                            <a:spLocks noChangeArrowheads="1"/>
                          </wps:cNvSpPr>
                          <wps:spPr bwMode="auto">
                            <a:xfrm>
                              <a:off x="2323" y="2516"/>
                              <a:ext cx="1296" cy="12"/>
                            </a:xfrm>
                            <a:prstGeom prst="rect">
                              <a:avLst/>
                            </a:prstGeom>
                            <a:solidFill>
                              <a:srgbClr val="40C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3" name="Rectangle 339"/>
                          <wps:cNvSpPr>
                            <a:spLocks noChangeArrowheads="1"/>
                          </wps:cNvSpPr>
                          <wps:spPr bwMode="auto">
                            <a:xfrm>
                              <a:off x="2323" y="2528"/>
                              <a:ext cx="1296" cy="11"/>
                            </a:xfrm>
                            <a:prstGeom prst="rect">
                              <a:avLst/>
                            </a:prstGeom>
                            <a:solidFill>
                              <a:srgbClr val="3DBF7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34" name="Picture 340"/>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2323" y="2528"/>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5" name="Rectangle 341"/>
                          <wps:cNvSpPr>
                            <a:spLocks noChangeArrowheads="1"/>
                          </wps:cNvSpPr>
                          <wps:spPr bwMode="auto">
                            <a:xfrm>
                              <a:off x="2323" y="2528"/>
                              <a:ext cx="1296" cy="11"/>
                            </a:xfrm>
                            <a:prstGeom prst="rect">
                              <a:avLst/>
                            </a:prstGeom>
                            <a:solidFill>
                              <a:srgbClr val="3DBF7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6" name="Rectangle 342"/>
                          <wps:cNvSpPr>
                            <a:spLocks noChangeArrowheads="1"/>
                          </wps:cNvSpPr>
                          <wps:spPr bwMode="auto">
                            <a:xfrm>
                              <a:off x="2323" y="2539"/>
                              <a:ext cx="1296" cy="11"/>
                            </a:xfrm>
                            <a:prstGeom prst="rect">
                              <a:avLst/>
                            </a:prstGeom>
                            <a:solidFill>
                              <a:srgbClr val="38BF7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37" name="Picture 343"/>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2323" y="2539"/>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8" name="Rectangle 344"/>
                          <wps:cNvSpPr>
                            <a:spLocks noChangeArrowheads="1"/>
                          </wps:cNvSpPr>
                          <wps:spPr bwMode="auto">
                            <a:xfrm>
                              <a:off x="2323" y="2539"/>
                              <a:ext cx="1296" cy="11"/>
                            </a:xfrm>
                            <a:prstGeom prst="rect">
                              <a:avLst/>
                            </a:prstGeom>
                            <a:solidFill>
                              <a:srgbClr val="38BF7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9" name="Rectangle 345"/>
                          <wps:cNvSpPr>
                            <a:spLocks noChangeArrowheads="1"/>
                          </wps:cNvSpPr>
                          <wps:spPr bwMode="auto">
                            <a:xfrm>
                              <a:off x="2323" y="2550"/>
                              <a:ext cx="1296" cy="11"/>
                            </a:xfrm>
                            <a:prstGeom prst="rect">
                              <a:avLst/>
                            </a:prstGeom>
                            <a:solidFill>
                              <a:srgbClr val="35BD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0" name="Picture 346"/>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2323" y="2550"/>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1" name="Rectangle 347"/>
                          <wps:cNvSpPr>
                            <a:spLocks noChangeArrowheads="1"/>
                          </wps:cNvSpPr>
                          <wps:spPr bwMode="auto">
                            <a:xfrm>
                              <a:off x="2323" y="2550"/>
                              <a:ext cx="1296" cy="11"/>
                            </a:xfrm>
                            <a:prstGeom prst="rect">
                              <a:avLst/>
                            </a:prstGeom>
                            <a:solidFill>
                              <a:srgbClr val="35BD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2" name="Rectangle 348"/>
                          <wps:cNvSpPr>
                            <a:spLocks noChangeArrowheads="1"/>
                          </wps:cNvSpPr>
                          <wps:spPr bwMode="auto">
                            <a:xfrm>
                              <a:off x="2323" y="2561"/>
                              <a:ext cx="1296" cy="11"/>
                            </a:xfrm>
                            <a:prstGeom prst="rect">
                              <a:avLst/>
                            </a:prstGeom>
                            <a:solidFill>
                              <a:srgbClr val="30BC7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3" name="Picture 349"/>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2323" y="2561"/>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4" name="Rectangle 350"/>
                          <wps:cNvSpPr>
                            <a:spLocks noChangeArrowheads="1"/>
                          </wps:cNvSpPr>
                          <wps:spPr bwMode="auto">
                            <a:xfrm>
                              <a:off x="2323" y="2561"/>
                              <a:ext cx="1296" cy="11"/>
                            </a:xfrm>
                            <a:prstGeom prst="rect">
                              <a:avLst/>
                            </a:prstGeom>
                            <a:solidFill>
                              <a:srgbClr val="30BC7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5" name="Rectangle 351"/>
                          <wps:cNvSpPr>
                            <a:spLocks noChangeArrowheads="1"/>
                          </wps:cNvSpPr>
                          <wps:spPr bwMode="auto">
                            <a:xfrm>
                              <a:off x="2323" y="2572"/>
                              <a:ext cx="1296" cy="12"/>
                            </a:xfrm>
                            <a:prstGeom prst="rect">
                              <a:avLst/>
                            </a:prstGeom>
                            <a:solidFill>
                              <a:srgbClr val="2DBB7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6" name="Picture 352"/>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2323" y="2572"/>
                              <a:ext cx="1296" cy="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7" name="Rectangle 353"/>
                          <wps:cNvSpPr>
                            <a:spLocks noChangeArrowheads="1"/>
                          </wps:cNvSpPr>
                          <wps:spPr bwMode="auto">
                            <a:xfrm>
                              <a:off x="2323" y="2572"/>
                              <a:ext cx="1296" cy="12"/>
                            </a:xfrm>
                            <a:prstGeom prst="rect">
                              <a:avLst/>
                            </a:prstGeom>
                            <a:solidFill>
                              <a:srgbClr val="2DBB7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8" name="Rectangle 354"/>
                          <wps:cNvSpPr>
                            <a:spLocks noChangeArrowheads="1"/>
                          </wps:cNvSpPr>
                          <wps:spPr bwMode="auto">
                            <a:xfrm>
                              <a:off x="2323" y="2584"/>
                              <a:ext cx="1296" cy="11"/>
                            </a:xfrm>
                            <a:prstGeom prst="rect">
                              <a:avLst/>
                            </a:prstGeom>
                            <a:solidFill>
                              <a:srgbClr val="29B96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9" name="Picture 355"/>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2323" y="2584"/>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0" name="Rectangle 356"/>
                          <wps:cNvSpPr>
                            <a:spLocks noChangeArrowheads="1"/>
                          </wps:cNvSpPr>
                          <wps:spPr bwMode="auto">
                            <a:xfrm>
                              <a:off x="2323" y="2584"/>
                              <a:ext cx="1296" cy="11"/>
                            </a:xfrm>
                            <a:prstGeom prst="rect">
                              <a:avLst/>
                            </a:prstGeom>
                            <a:solidFill>
                              <a:srgbClr val="29B96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1" name="Rectangle 357"/>
                          <wps:cNvSpPr>
                            <a:spLocks noChangeArrowheads="1"/>
                          </wps:cNvSpPr>
                          <wps:spPr bwMode="auto">
                            <a:xfrm>
                              <a:off x="2323" y="2595"/>
                              <a:ext cx="1296" cy="11"/>
                            </a:xfrm>
                            <a:prstGeom prst="rect">
                              <a:avLst/>
                            </a:prstGeom>
                            <a:solidFill>
                              <a:srgbClr val="24B96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52" name="Picture 358"/>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2323" y="2595"/>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3" name="Rectangle 359"/>
                          <wps:cNvSpPr>
                            <a:spLocks noChangeArrowheads="1"/>
                          </wps:cNvSpPr>
                          <wps:spPr bwMode="auto">
                            <a:xfrm>
                              <a:off x="2323" y="2595"/>
                              <a:ext cx="1296" cy="11"/>
                            </a:xfrm>
                            <a:prstGeom prst="rect">
                              <a:avLst/>
                            </a:prstGeom>
                            <a:solidFill>
                              <a:srgbClr val="24B96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4" name="Rectangle 360"/>
                          <wps:cNvSpPr>
                            <a:spLocks noChangeArrowheads="1"/>
                          </wps:cNvSpPr>
                          <wps:spPr bwMode="auto">
                            <a:xfrm>
                              <a:off x="2323" y="2606"/>
                              <a:ext cx="1296" cy="11"/>
                            </a:xfrm>
                            <a:prstGeom prst="rect">
                              <a:avLst/>
                            </a:prstGeom>
                            <a:solidFill>
                              <a:srgbClr val="20B86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55" name="Picture 36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2323" y="2606"/>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6" name="Rectangle 362"/>
                          <wps:cNvSpPr>
                            <a:spLocks noChangeArrowheads="1"/>
                          </wps:cNvSpPr>
                          <wps:spPr bwMode="auto">
                            <a:xfrm>
                              <a:off x="2323" y="2606"/>
                              <a:ext cx="1296" cy="11"/>
                            </a:xfrm>
                            <a:prstGeom prst="rect">
                              <a:avLst/>
                            </a:prstGeom>
                            <a:solidFill>
                              <a:srgbClr val="20B86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7" name="Rectangle 363"/>
                          <wps:cNvSpPr>
                            <a:spLocks noChangeArrowheads="1"/>
                          </wps:cNvSpPr>
                          <wps:spPr bwMode="auto">
                            <a:xfrm>
                              <a:off x="2323" y="2617"/>
                              <a:ext cx="1296" cy="11"/>
                            </a:xfrm>
                            <a:prstGeom prst="rect">
                              <a:avLst/>
                            </a:prstGeom>
                            <a:solidFill>
                              <a:srgbClr val="1CB76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58" name="Picture 364"/>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2323" y="2617"/>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9" name="Rectangle 365"/>
                          <wps:cNvSpPr>
                            <a:spLocks noChangeArrowheads="1"/>
                          </wps:cNvSpPr>
                          <wps:spPr bwMode="auto">
                            <a:xfrm>
                              <a:off x="2323" y="2617"/>
                              <a:ext cx="1296" cy="11"/>
                            </a:xfrm>
                            <a:prstGeom prst="rect">
                              <a:avLst/>
                            </a:prstGeom>
                            <a:solidFill>
                              <a:srgbClr val="1CB76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0" name="Rectangle 366"/>
                          <wps:cNvSpPr>
                            <a:spLocks noChangeArrowheads="1"/>
                          </wps:cNvSpPr>
                          <wps:spPr bwMode="auto">
                            <a:xfrm>
                              <a:off x="2323" y="2628"/>
                              <a:ext cx="1296" cy="12"/>
                            </a:xfrm>
                            <a:prstGeom prst="rect">
                              <a:avLst/>
                            </a:prstGeom>
                            <a:solidFill>
                              <a:srgbClr val="18B66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61" name="Picture 367"/>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2323" y="2628"/>
                              <a:ext cx="1296" cy="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62" name="Rectangle 368"/>
                          <wps:cNvSpPr>
                            <a:spLocks noChangeArrowheads="1"/>
                          </wps:cNvSpPr>
                          <wps:spPr bwMode="auto">
                            <a:xfrm>
                              <a:off x="2323" y="2628"/>
                              <a:ext cx="1296" cy="12"/>
                            </a:xfrm>
                            <a:prstGeom prst="rect">
                              <a:avLst/>
                            </a:prstGeom>
                            <a:solidFill>
                              <a:srgbClr val="18B66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3" name="Rectangle 369"/>
                          <wps:cNvSpPr>
                            <a:spLocks noChangeArrowheads="1"/>
                          </wps:cNvSpPr>
                          <wps:spPr bwMode="auto">
                            <a:xfrm>
                              <a:off x="2323" y="2640"/>
                              <a:ext cx="1296" cy="11"/>
                            </a:xfrm>
                            <a:prstGeom prst="rect">
                              <a:avLst/>
                            </a:prstGeom>
                            <a:solidFill>
                              <a:srgbClr val="14B5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64" name="Picture 370"/>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2323" y="2640"/>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65" name="Rectangle 371"/>
                          <wps:cNvSpPr>
                            <a:spLocks noChangeArrowheads="1"/>
                          </wps:cNvSpPr>
                          <wps:spPr bwMode="auto">
                            <a:xfrm>
                              <a:off x="2323" y="2640"/>
                              <a:ext cx="1296" cy="11"/>
                            </a:xfrm>
                            <a:prstGeom prst="rect">
                              <a:avLst/>
                            </a:prstGeom>
                            <a:solidFill>
                              <a:srgbClr val="14B5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6" name="Rectangle 372"/>
                          <wps:cNvSpPr>
                            <a:spLocks noChangeArrowheads="1"/>
                          </wps:cNvSpPr>
                          <wps:spPr bwMode="auto">
                            <a:xfrm>
                              <a:off x="2323" y="2651"/>
                              <a:ext cx="1296" cy="11"/>
                            </a:xfrm>
                            <a:prstGeom prst="rect">
                              <a:avLst/>
                            </a:prstGeom>
                            <a:solidFill>
                              <a:srgbClr val="10B45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67" name="Picture 373"/>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2323" y="2651"/>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68" name="Rectangle 374"/>
                          <wps:cNvSpPr>
                            <a:spLocks noChangeArrowheads="1"/>
                          </wps:cNvSpPr>
                          <wps:spPr bwMode="auto">
                            <a:xfrm>
                              <a:off x="2323" y="2651"/>
                              <a:ext cx="1296" cy="11"/>
                            </a:xfrm>
                            <a:prstGeom prst="rect">
                              <a:avLst/>
                            </a:prstGeom>
                            <a:solidFill>
                              <a:srgbClr val="10B45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9" name="Rectangle 375"/>
                          <wps:cNvSpPr>
                            <a:spLocks noChangeArrowheads="1"/>
                          </wps:cNvSpPr>
                          <wps:spPr bwMode="auto">
                            <a:xfrm>
                              <a:off x="2323" y="2662"/>
                              <a:ext cx="1296" cy="11"/>
                            </a:xfrm>
                            <a:prstGeom prst="rect">
                              <a:avLst/>
                            </a:prstGeom>
                            <a:solidFill>
                              <a:srgbClr val="0CB35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70" name="Picture 376"/>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2323" y="2662"/>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1" name="Rectangle 377"/>
                          <wps:cNvSpPr>
                            <a:spLocks noChangeArrowheads="1"/>
                          </wps:cNvSpPr>
                          <wps:spPr bwMode="auto">
                            <a:xfrm>
                              <a:off x="2323" y="2662"/>
                              <a:ext cx="1296" cy="11"/>
                            </a:xfrm>
                            <a:prstGeom prst="rect">
                              <a:avLst/>
                            </a:prstGeom>
                            <a:solidFill>
                              <a:srgbClr val="0CB35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2" name="Rectangle 378"/>
                          <wps:cNvSpPr>
                            <a:spLocks noChangeArrowheads="1"/>
                          </wps:cNvSpPr>
                          <wps:spPr bwMode="auto">
                            <a:xfrm>
                              <a:off x="2323" y="2673"/>
                              <a:ext cx="1296" cy="11"/>
                            </a:xfrm>
                            <a:prstGeom prst="rect">
                              <a:avLst/>
                            </a:prstGeom>
                            <a:solidFill>
                              <a:srgbClr val="08B25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73" name="Picture 379"/>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2323" y="2673"/>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4" name="Rectangle 380"/>
                          <wps:cNvSpPr>
                            <a:spLocks noChangeArrowheads="1"/>
                          </wps:cNvSpPr>
                          <wps:spPr bwMode="auto">
                            <a:xfrm>
                              <a:off x="2323" y="2673"/>
                              <a:ext cx="1296" cy="11"/>
                            </a:xfrm>
                            <a:prstGeom prst="rect">
                              <a:avLst/>
                            </a:prstGeom>
                            <a:solidFill>
                              <a:srgbClr val="08B25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5" name="Rectangle 381"/>
                          <wps:cNvSpPr>
                            <a:spLocks noChangeArrowheads="1"/>
                          </wps:cNvSpPr>
                          <wps:spPr bwMode="auto">
                            <a:xfrm>
                              <a:off x="2323" y="2684"/>
                              <a:ext cx="1296" cy="11"/>
                            </a:xfrm>
                            <a:prstGeom prst="rect">
                              <a:avLst/>
                            </a:prstGeom>
                            <a:solidFill>
                              <a:srgbClr val="04B15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76" name="Picture 382"/>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2323" y="2684"/>
                              <a:ext cx="1296"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7" name="Rectangle 383"/>
                          <wps:cNvSpPr>
                            <a:spLocks noChangeArrowheads="1"/>
                          </wps:cNvSpPr>
                          <wps:spPr bwMode="auto">
                            <a:xfrm>
                              <a:off x="2323" y="2684"/>
                              <a:ext cx="1296" cy="11"/>
                            </a:xfrm>
                            <a:prstGeom prst="rect">
                              <a:avLst/>
                            </a:prstGeom>
                            <a:solidFill>
                              <a:srgbClr val="04B15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8" name="Freeform 384"/>
                          <wps:cNvSpPr>
                            <a:spLocks/>
                          </wps:cNvSpPr>
                          <wps:spPr bwMode="auto">
                            <a:xfrm>
                              <a:off x="2343" y="2053"/>
                              <a:ext cx="1266" cy="634"/>
                            </a:xfrm>
                            <a:custGeom>
                              <a:avLst/>
                              <a:gdLst>
                                <a:gd name="T0" fmla="*/ 121 w 1814"/>
                                <a:gd name="T1" fmla="*/ 907 h 907"/>
                                <a:gd name="T2" fmla="*/ 1693 w 1814"/>
                                <a:gd name="T3" fmla="*/ 907 h 907"/>
                                <a:gd name="T4" fmla="*/ 1814 w 1814"/>
                                <a:gd name="T5" fmla="*/ 786 h 907"/>
                                <a:gd name="T6" fmla="*/ 1814 w 1814"/>
                                <a:gd name="T7" fmla="*/ 786 h 907"/>
                                <a:gd name="T8" fmla="*/ 1814 w 1814"/>
                                <a:gd name="T9" fmla="*/ 121 h 907"/>
                                <a:gd name="T10" fmla="*/ 1693 w 1814"/>
                                <a:gd name="T11" fmla="*/ 0 h 907"/>
                                <a:gd name="T12" fmla="*/ 121 w 1814"/>
                                <a:gd name="T13" fmla="*/ 0 h 907"/>
                                <a:gd name="T14" fmla="*/ 0 w 1814"/>
                                <a:gd name="T15" fmla="*/ 121 h 907"/>
                                <a:gd name="T16" fmla="*/ 0 w 1814"/>
                                <a:gd name="T17" fmla="*/ 121 h 907"/>
                                <a:gd name="T18" fmla="*/ 0 w 1814"/>
                                <a:gd name="T19" fmla="*/ 786 h 907"/>
                                <a:gd name="T20" fmla="*/ 121 w 1814"/>
                                <a:gd name="T21" fmla="*/ 907 h 9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814" h="907">
                                  <a:moveTo>
                                    <a:pt x="121" y="907"/>
                                  </a:moveTo>
                                  <a:lnTo>
                                    <a:pt x="1693" y="907"/>
                                  </a:lnTo>
                                  <a:cubicBezTo>
                                    <a:pt x="1760" y="907"/>
                                    <a:pt x="1814" y="853"/>
                                    <a:pt x="1814" y="786"/>
                                  </a:cubicBezTo>
                                  <a:cubicBezTo>
                                    <a:pt x="1814" y="786"/>
                                    <a:pt x="1814" y="786"/>
                                    <a:pt x="1814" y="786"/>
                                  </a:cubicBezTo>
                                  <a:lnTo>
                                    <a:pt x="1814" y="121"/>
                                  </a:lnTo>
                                  <a:cubicBezTo>
                                    <a:pt x="1814" y="54"/>
                                    <a:pt x="1760" y="0"/>
                                    <a:pt x="1693" y="0"/>
                                  </a:cubicBezTo>
                                  <a:lnTo>
                                    <a:pt x="121" y="0"/>
                                  </a:lnTo>
                                  <a:cubicBezTo>
                                    <a:pt x="54" y="0"/>
                                    <a:pt x="0" y="54"/>
                                    <a:pt x="0" y="121"/>
                                  </a:cubicBezTo>
                                  <a:lnTo>
                                    <a:pt x="0" y="121"/>
                                  </a:lnTo>
                                  <a:lnTo>
                                    <a:pt x="0" y="786"/>
                                  </a:lnTo>
                                  <a:cubicBezTo>
                                    <a:pt x="0" y="853"/>
                                    <a:pt x="54" y="907"/>
                                    <a:pt x="121" y="907"/>
                                  </a:cubicBezTo>
                                  <a:close/>
                                </a:path>
                              </a:pathLst>
                            </a:custGeom>
                            <a:noFill/>
                            <a:ln w="11430" cap="rnd">
                              <a:solidFill>
                                <a:srgbClr val="00B05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9" name="Rectangle 385"/>
                          <wps:cNvSpPr>
                            <a:spLocks noChangeArrowheads="1"/>
                          </wps:cNvSpPr>
                          <wps:spPr bwMode="auto">
                            <a:xfrm>
                              <a:off x="2569" y="2304"/>
                              <a:ext cx="841"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0673" w:rsidRDefault="00090673">
                                <w:pPr>
                                  <w:ind w:left="0"/>
                                </w:pPr>
                                <w:r>
                                  <w:rPr>
                                    <w:rFonts w:ascii="黑体" w:eastAsia="黑体" w:cs="黑体" w:hint="eastAsia"/>
                                    <w:color w:val="000060"/>
                                    <w:sz w:val="14"/>
                                    <w:szCs w:val="14"/>
                                  </w:rPr>
                                  <w:t>查询交易状态</w:t>
                                </w:r>
                              </w:p>
                            </w:txbxContent>
                          </wps:txbx>
                          <wps:bodyPr rot="0" vert="horz" wrap="none" lIns="0" tIns="0" rIns="0" bIns="0" anchor="t" anchorCtr="0">
                            <a:spAutoFit/>
                          </wps:bodyPr>
                        </wps:wsp>
                        <wps:wsp>
                          <wps:cNvPr id="380" name="Rectangle 386"/>
                          <wps:cNvSpPr>
                            <a:spLocks noChangeArrowheads="1"/>
                          </wps:cNvSpPr>
                          <wps:spPr bwMode="auto">
                            <a:xfrm>
                              <a:off x="637" y="2673"/>
                              <a:ext cx="1295" cy="11"/>
                            </a:xfrm>
                            <a:prstGeom prst="rect">
                              <a:avLst/>
                            </a:prstGeom>
                            <a:solidFill>
                              <a:srgbClr val="01AF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81" name="Picture 387"/>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637" y="2673"/>
                              <a:ext cx="1295"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82" name="Rectangle 388"/>
                          <wps:cNvSpPr>
                            <a:spLocks noChangeArrowheads="1"/>
                          </wps:cNvSpPr>
                          <wps:spPr bwMode="auto">
                            <a:xfrm>
                              <a:off x="637" y="2673"/>
                              <a:ext cx="1295" cy="11"/>
                            </a:xfrm>
                            <a:prstGeom prst="rect">
                              <a:avLst/>
                            </a:prstGeom>
                            <a:solidFill>
                              <a:srgbClr val="01AF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3" name="Rectangle 389"/>
                          <wps:cNvSpPr>
                            <a:spLocks noChangeArrowheads="1"/>
                          </wps:cNvSpPr>
                          <wps:spPr bwMode="auto">
                            <a:xfrm>
                              <a:off x="637" y="2684"/>
                              <a:ext cx="1295" cy="11"/>
                            </a:xfrm>
                            <a:prstGeom prst="rect">
                              <a:avLst/>
                            </a:prstGeom>
                            <a:solidFill>
                              <a:srgbClr val="FBFDF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84" name="Picture 390"/>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637" y="2684"/>
                              <a:ext cx="1295"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85" name="Rectangle 391"/>
                          <wps:cNvSpPr>
                            <a:spLocks noChangeArrowheads="1"/>
                          </wps:cNvSpPr>
                          <wps:spPr bwMode="auto">
                            <a:xfrm>
                              <a:off x="637" y="2684"/>
                              <a:ext cx="1295" cy="11"/>
                            </a:xfrm>
                            <a:prstGeom prst="rect">
                              <a:avLst/>
                            </a:prstGeom>
                            <a:solidFill>
                              <a:srgbClr val="FBFDF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6" name="Rectangle 392"/>
                          <wps:cNvSpPr>
                            <a:spLocks noChangeArrowheads="1"/>
                          </wps:cNvSpPr>
                          <wps:spPr bwMode="auto">
                            <a:xfrm>
                              <a:off x="637" y="2695"/>
                              <a:ext cx="1295" cy="12"/>
                            </a:xfrm>
                            <a:prstGeom prst="rect">
                              <a:avLst/>
                            </a:prstGeom>
                            <a:solidFill>
                              <a:srgbClr val="F7FCF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87" name="Picture 393"/>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637" y="2695"/>
                              <a:ext cx="1295" cy="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88" name="Rectangle 394"/>
                          <wps:cNvSpPr>
                            <a:spLocks noChangeArrowheads="1"/>
                          </wps:cNvSpPr>
                          <wps:spPr bwMode="auto">
                            <a:xfrm>
                              <a:off x="637" y="2695"/>
                              <a:ext cx="1295" cy="12"/>
                            </a:xfrm>
                            <a:prstGeom prst="rect">
                              <a:avLst/>
                            </a:prstGeom>
                            <a:solidFill>
                              <a:srgbClr val="F7FCF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9" name="Rectangle 395"/>
                          <wps:cNvSpPr>
                            <a:spLocks noChangeArrowheads="1"/>
                          </wps:cNvSpPr>
                          <wps:spPr bwMode="auto">
                            <a:xfrm>
                              <a:off x="637" y="2707"/>
                              <a:ext cx="1295" cy="11"/>
                            </a:xfrm>
                            <a:prstGeom prst="rect">
                              <a:avLst/>
                            </a:prstGeom>
                            <a:solidFill>
                              <a:srgbClr val="F2FB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90" name="Picture 396"/>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637" y="2707"/>
                              <a:ext cx="1295"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1" name="Rectangle 397"/>
                          <wps:cNvSpPr>
                            <a:spLocks noChangeArrowheads="1"/>
                          </wps:cNvSpPr>
                          <wps:spPr bwMode="auto">
                            <a:xfrm>
                              <a:off x="637" y="2707"/>
                              <a:ext cx="1295" cy="11"/>
                            </a:xfrm>
                            <a:prstGeom prst="rect">
                              <a:avLst/>
                            </a:prstGeom>
                            <a:solidFill>
                              <a:srgbClr val="F2FB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2" name="Rectangle 398"/>
                          <wps:cNvSpPr>
                            <a:spLocks noChangeArrowheads="1"/>
                          </wps:cNvSpPr>
                          <wps:spPr bwMode="auto">
                            <a:xfrm>
                              <a:off x="637" y="2718"/>
                              <a:ext cx="1295" cy="11"/>
                            </a:xfrm>
                            <a:prstGeom prst="rect">
                              <a:avLst/>
                            </a:prstGeom>
                            <a:solidFill>
                              <a:srgbClr val="EEFA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93" name="Picture 399"/>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637" y="2718"/>
                              <a:ext cx="1295"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4" name="Rectangle 400"/>
                          <wps:cNvSpPr>
                            <a:spLocks noChangeArrowheads="1"/>
                          </wps:cNvSpPr>
                          <wps:spPr bwMode="auto">
                            <a:xfrm>
                              <a:off x="637" y="2718"/>
                              <a:ext cx="1295" cy="11"/>
                            </a:xfrm>
                            <a:prstGeom prst="rect">
                              <a:avLst/>
                            </a:prstGeom>
                            <a:solidFill>
                              <a:srgbClr val="EEFA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5" name="Rectangle 401"/>
                          <wps:cNvSpPr>
                            <a:spLocks noChangeArrowheads="1"/>
                          </wps:cNvSpPr>
                          <wps:spPr bwMode="auto">
                            <a:xfrm>
                              <a:off x="637" y="2729"/>
                              <a:ext cx="1295" cy="11"/>
                            </a:xfrm>
                            <a:prstGeom prst="rect">
                              <a:avLst/>
                            </a:prstGeom>
                            <a:solidFill>
                              <a:srgbClr val="E9F8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96" name="Picture 402"/>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637" y="2729"/>
                              <a:ext cx="1295"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7" name="Rectangle 403"/>
                          <wps:cNvSpPr>
                            <a:spLocks noChangeArrowheads="1"/>
                          </wps:cNvSpPr>
                          <wps:spPr bwMode="auto">
                            <a:xfrm>
                              <a:off x="637" y="2729"/>
                              <a:ext cx="1295" cy="11"/>
                            </a:xfrm>
                            <a:prstGeom prst="rect">
                              <a:avLst/>
                            </a:prstGeom>
                            <a:solidFill>
                              <a:srgbClr val="E9F8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8" name="Rectangle 404"/>
                          <wps:cNvSpPr>
                            <a:spLocks noChangeArrowheads="1"/>
                          </wps:cNvSpPr>
                          <wps:spPr bwMode="auto">
                            <a:xfrm>
                              <a:off x="637" y="2740"/>
                              <a:ext cx="1295" cy="11"/>
                            </a:xfrm>
                            <a:prstGeom prst="rect">
                              <a:avLst/>
                            </a:prstGeom>
                            <a:solidFill>
                              <a:srgbClr val="E5F7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99" name="Picture 405"/>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637" y="2740"/>
                              <a:ext cx="1295"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0" name="Rectangle 406"/>
                          <wps:cNvSpPr>
                            <a:spLocks noChangeArrowheads="1"/>
                          </wps:cNvSpPr>
                          <wps:spPr bwMode="auto">
                            <a:xfrm>
                              <a:off x="637" y="2740"/>
                              <a:ext cx="1295" cy="11"/>
                            </a:xfrm>
                            <a:prstGeom prst="rect">
                              <a:avLst/>
                            </a:prstGeom>
                            <a:solidFill>
                              <a:srgbClr val="E5F7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1" name="Rectangle 407"/>
                          <wps:cNvSpPr>
                            <a:spLocks noChangeArrowheads="1"/>
                          </wps:cNvSpPr>
                          <wps:spPr bwMode="auto">
                            <a:xfrm>
                              <a:off x="637" y="2751"/>
                              <a:ext cx="1295" cy="12"/>
                            </a:xfrm>
                            <a:prstGeom prst="rect">
                              <a:avLst/>
                            </a:prstGeom>
                            <a:solidFill>
                              <a:srgbClr val="E0F6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02" name="Picture 408"/>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637" y="2751"/>
                              <a:ext cx="1295" cy="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3" name="Rectangle 409"/>
                          <wps:cNvSpPr>
                            <a:spLocks noChangeArrowheads="1"/>
                          </wps:cNvSpPr>
                          <wps:spPr bwMode="auto">
                            <a:xfrm>
                              <a:off x="637" y="2751"/>
                              <a:ext cx="1295" cy="12"/>
                            </a:xfrm>
                            <a:prstGeom prst="rect">
                              <a:avLst/>
                            </a:prstGeom>
                            <a:solidFill>
                              <a:srgbClr val="E0F6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4" name="Rectangle 410"/>
                          <wps:cNvSpPr>
                            <a:spLocks noChangeArrowheads="1"/>
                          </wps:cNvSpPr>
                          <wps:spPr bwMode="auto">
                            <a:xfrm>
                              <a:off x="637" y="2763"/>
                              <a:ext cx="1295" cy="11"/>
                            </a:xfrm>
                            <a:prstGeom prst="rect">
                              <a:avLst/>
                            </a:prstGeom>
                            <a:solidFill>
                              <a:srgbClr val="DCF4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05" name="Picture 411"/>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637" y="2763"/>
                              <a:ext cx="1295"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wps:wsp>
                        <wps:cNvPr id="406" name="Rectangle 413"/>
                        <wps:cNvSpPr>
                          <a:spLocks noChangeArrowheads="1"/>
                        </wps:cNvSpPr>
                        <wps:spPr bwMode="auto">
                          <a:xfrm>
                            <a:off x="404495" y="1754505"/>
                            <a:ext cx="822325" cy="6985"/>
                          </a:xfrm>
                          <a:prstGeom prst="rect">
                            <a:avLst/>
                          </a:prstGeom>
                          <a:solidFill>
                            <a:srgbClr val="DCF4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7" name="Rectangle 414"/>
                        <wps:cNvSpPr>
                          <a:spLocks noChangeArrowheads="1"/>
                        </wps:cNvSpPr>
                        <wps:spPr bwMode="auto">
                          <a:xfrm>
                            <a:off x="404495" y="1761490"/>
                            <a:ext cx="822325" cy="6985"/>
                          </a:xfrm>
                          <a:prstGeom prst="rect">
                            <a:avLst/>
                          </a:prstGeom>
                          <a:solidFill>
                            <a:srgbClr val="D8F2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08" name="Picture 415"/>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404495" y="1761490"/>
                            <a:ext cx="822325" cy="6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9" name="Rectangle 416"/>
                        <wps:cNvSpPr>
                          <a:spLocks noChangeArrowheads="1"/>
                        </wps:cNvSpPr>
                        <wps:spPr bwMode="auto">
                          <a:xfrm>
                            <a:off x="404495" y="1761490"/>
                            <a:ext cx="822325" cy="6985"/>
                          </a:xfrm>
                          <a:prstGeom prst="rect">
                            <a:avLst/>
                          </a:prstGeom>
                          <a:solidFill>
                            <a:srgbClr val="D8F2F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0" name="Rectangle 417"/>
                        <wps:cNvSpPr>
                          <a:spLocks noChangeArrowheads="1"/>
                        </wps:cNvSpPr>
                        <wps:spPr bwMode="auto">
                          <a:xfrm>
                            <a:off x="404495" y="1768475"/>
                            <a:ext cx="822325" cy="6985"/>
                          </a:xfrm>
                          <a:prstGeom prst="rect">
                            <a:avLst/>
                          </a:prstGeom>
                          <a:solidFill>
                            <a:srgbClr val="D4F1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11" name="Picture 418"/>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404495" y="1768475"/>
                            <a:ext cx="822325" cy="6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2" name="Rectangle 419"/>
                        <wps:cNvSpPr>
                          <a:spLocks noChangeArrowheads="1"/>
                        </wps:cNvSpPr>
                        <wps:spPr bwMode="auto">
                          <a:xfrm>
                            <a:off x="404495" y="1768475"/>
                            <a:ext cx="822325" cy="6985"/>
                          </a:xfrm>
                          <a:prstGeom prst="rect">
                            <a:avLst/>
                          </a:prstGeom>
                          <a:solidFill>
                            <a:srgbClr val="D4F1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3" name="Rectangle 420"/>
                        <wps:cNvSpPr>
                          <a:spLocks noChangeArrowheads="1"/>
                        </wps:cNvSpPr>
                        <wps:spPr bwMode="auto">
                          <a:xfrm>
                            <a:off x="404495" y="1775460"/>
                            <a:ext cx="822325" cy="6985"/>
                          </a:xfrm>
                          <a:prstGeom prst="rect">
                            <a:avLst/>
                          </a:prstGeom>
                          <a:solidFill>
                            <a:srgbClr val="D0F0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14" name="Picture 421"/>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404495" y="1775460"/>
                            <a:ext cx="822325" cy="6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5" name="Rectangle 422"/>
                        <wps:cNvSpPr>
                          <a:spLocks noChangeArrowheads="1"/>
                        </wps:cNvSpPr>
                        <wps:spPr bwMode="auto">
                          <a:xfrm>
                            <a:off x="404495" y="1775460"/>
                            <a:ext cx="822325" cy="6985"/>
                          </a:xfrm>
                          <a:prstGeom prst="rect">
                            <a:avLst/>
                          </a:prstGeom>
                          <a:solidFill>
                            <a:srgbClr val="D0F0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6" name="Rectangle 423"/>
                        <wps:cNvSpPr>
                          <a:spLocks noChangeArrowheads="1"/>
                        </wps:cNvSpPr>
                        <wps:spPr bwMode="auto">
                          <a:xfrm>
                            <a:off x="404495" y="1782445"/>
                            <a:ext cx="822325" cy="6985"/>
                          </a:xfrm>
                          <a:prstGeom prst="rect">
                            <a:avLst/>
                          </a:prstGeom>
                          <a:solidFill>
                            <a:srgbClr val="CBEF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17" name="Picture 424"/>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404495" y="1782445"/>
                            <a:ext cx="822325" cy="6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8" name="Rectangle 425"/>
                        <wps:cNvSpPr>
                          <a:spLocks noChangeArrowheads="1"/>
                        </wps:cNvSpPr>
                        <wps:spPr bwMode="auto">
                          <a:xfrm>
                            <a:off x="404495" y="1782445"/>
                            <a:ext cx="822325" cy="6985"/>
                          </a:xfrm>
                          <a:prstGeom prst="rect">
                            <a:avLst/>
                          </a:prstGeom>
                          <a:solidFill>
                            <a:srgbClr val="CBEF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9" name="Rectangle 426"/>
                        <wps:cNvSpPr>
                          <a:spLocks noChangeArrowheads="1"/>
                        </wps:cNvSpPr>
                        <wps:spPr bwMode="auto">
                          <a:xfrm>
                            <a:off x="404495" y="1789430"/>
                            <a:ext cx="822325" cy="7620"/>
                          </a:xfrm>
                          <a:prstGeom prst="rect">
                            <a:avLst/>
                          </a:prstGeom>
                          <a:solidFill>
                            <a:srgbClr val="C7EE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20" name="Picture 427"/>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404495" y="1789430"/>
                            <a:ext cx="822325" cy="7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1" name="Rectangle 428"/>
                        <wps:cNvSpPr>
                          <a:spLocks noChangeArrowheads="1"/>
                        </wps:cNvSpPr>
                        <wps:spPr bwMode="auto">
                          <a:xfrm>
                            <a:off x="404495" y="1789430"/>
                            <a:ext cx="822325" cy="7620"/>
                          </a:xfrm>
                          <a:prstGeom prst="rect">
                            <a:avLst/>
                          </a:prstGeom>
                          <a:solidFill>
                            <a:srgbClr val="C7EE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2" name="Rectangle 429"/>
                        <wps:cNvSpPr>
                          <a:spLocks noChangeArrowheads="1"/>
                        </wps:cNvSpPr>
                        <wps:spPr bwMode="auto">
                          <a:xfrm>
                            <a:off x="404495" y="1797050"/>
                            <a:ext cx="822325" cy="6985"/>
                          </a:xfrm>
                          <a:prstGeom prst="rect">
                            <a:avLst/>
                          </a:prstGeom>
                          <a:solidFill>
                            <a:srgbClr val="C2EC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23" name="Picture 430"/>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404495" y="1797050"/>
                            <a:ext cx="822325" cy="6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4" name="Rectangle 431"/>
                        <wps:cNvSpPr>
                          <a:spLocks noChangeArrowheads="1"/>
                        </wps:cNvSpPr>
                        <wps:spPr bwMode="auto">
                          <a:xfrm>
                            <a:off x="404495" y="1797050"/>
                            <a:ext cx="822325" cy="6985"/>
                          </a:xfrm>
                          <a:prstGeom prst="rect">
                            <a:avLst/>
                          </a:prstGeom>
                          <a:solidFill>
                            <a:srgbClr val="C2EC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5" name="Rectangle 432"/>
                        <wps:cNvSpPr>
                          <a:spLocks noChangeArrowheads="1"/>
                        </wps:cNvSpPr>
                        <wps:spPr bwMode="auto">
                          <a:xfrm>
                            <a:off x="404495" y="1804035"/>
                            <a:ext cx="822325" cy="6985"/>
                          </a:xfrm>
                          <a:prstGeom prst="rect">
                            <a:avLst/>
                          </a:prstGeom>
                          <a:solidFill>
                            <a:srgbClr val="BFEA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26" name="Picture 433"/>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404495" y="1804035"/>
                            <a:ext cx="822325" cy="6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7" name="Rectangle 434"/>
                        <wps:cNvSpPr>
                          <a:spLocks noChangeArrowheads="1"/>
                        </wps:cNvSpPr>
                        <wps:spPr bwMode="auto">
                          <a:xfrm>
                            <a:off x="404495" y="1804035"/>
                            <a:ext cx="822325" cy="6985"/>
                          </a:xfrm>
                          <a:prstGeom prst="rect">
                            <a:avLst/>
                          </a:prstGeom>
                          <a:solidFill>
                            <a:srgbClr val="BFEA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8" name="Rectangle 435"/>
                        <wps:cNvSpPr>
                          <a:spLocks noChangeArrowheads="1"/>
                        </wps:cNvSpPr>
                        <wps:spPr bwMode="auto">
                          <a:xfrm>
                            <a:off x="404495" y="1811020"/>
                            <a:ext cx="822325" cy="6985"/>
                          </a:xfrm>
                          <a:prstGeom prst="rect">
                            <a:avLst/>
                          </a:prstGeom>
                          <a:solidFill>
                            <a:srgbClr val="B9E9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29" name="Picture 436"/>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404495" y="1811020"/>
                            <a:ext cx="822325" cy="6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0" name="Rectangle 437"/>
                        <wps:cNvSpPr>
                          <a:spLocks noChangeArrowheads="1"/>
                        </wps:cNvSpPr>
                        <wps:spPr bwMode="auto">
                          <a:xfrm>
                            <a:off x="404495" y="1811020"/>
                            <a:ext cx="822325" cy="6985"/>
                          </a:xfrm>
                          <a:prstGeom prst="rect">
                            <a:avLst/>
                          </a:prstGeom>
                          <a:solidFill>
                            <a:srgbClr val="B9E9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1" name="Rectangle 438"/>
                        <wps:cNvSpPr>
                          <a:spLocks noChangeArrowheads="1"/>
                        </wps:cNvSpPr>
                        <wps:spPr bwMode="auto">
                          <a:xfrm>
                            <a:off x="404495" y="1818005"/>
                            <a:ext cx="822325" cy="6985"/>
                          </a:xfrm>
                          <a:prstGeom prst="rect">
                            <a:avLst/>
                          </a:prstGeom>
                          <a:solidFill>
                            <a:srgbClr val="B5E8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32" name="Picture 439"/>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404495" y="1818005"/>
                            <a:ext cx="822325" cy="6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3" name="Rectangle 440"/>
                        <wps:cNvSpPr>
                          <a:spLocks noChangeArrowheads="1"/>
                        </wps:cNvSpPr>
                        <wps:spPr bwMode="auto">
                          <a:xfrm>
                            <a:off x="404495" y="1818005"/>
                            <a:ext cx="822325" cy="6985"/>
                          </a:xfrm>
                          <a:prstGeom prst="rect">
                            <a:avLst/>
                          </a:prstGeom>
                          <a:solidFill>
                            <a:srgbClr val="B5E8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4" name="Rectangle 441"/>
                        <wps:cNvSpPr>
                          <a:spLocks noChangeArrowheads="1"/>
                        </wps:cNvSpPr>
                        <wps:spPr bwMode="auto">
                          <a:xfrm>
                            <a:off x="404495" y="1824990"/>
                            <a:ext cx="822325" cy="7620"/>
                          </a:xfrm>
                          <a:prstGeom prst="rect">
                            <a:avLst/>
                          </a:prstGeom>
                          <a:solidFill>
                            <a:srgbClr val="B1E7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35" name="Picture 442"/>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404495" y="1824990"/>
                            <a:ext cx="822325" cy="7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6" name="Rectangle 443"/>
                        <wps:cNvSpPr>
                          <a:spLocks noChangeArrowheads="1"/>
                        </wps:cNvSpPr>
                        <wps:spPr bwMode="auto">
                          <a:xfrm>
                            <a:off x="404495" y="1824990"/>
                            <a:ext cx="822325" cy="7620"/>
                          </a:xfrm>
                          <a:prstGeom prst="rect">
                            <a:avLst/>
                          </a:prstGeom>
                          <a:solidFill>
                            <a:srgbClr val="B1E7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7" name="Rectangle 444"/>
                        <wps:cNvSpPr>
                          <a:spLocks noChangeArrowheads="1"/>
                        </wps:cNvSpPr>
                        <wps:spPr bwMode="auto">
                          <a:xfrm>
                            <a:off x="404495" y="1832610"/>
                            <a:ext cx="822325" cy="6985"/>
                          </a:xfrm>
                          <a:prstGeom prst="rect">
                            <a:avLst/>
                          </a:prstGeom>
                          <a:solidFill>
                            <a:srgbClr val="ACE5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38" name="Picture 445"/>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404495" y="1832610"/>
                            <a:ext cx="822325" cy="6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9" name="Rectangle 446"/>
                        <wps:cNvSpPr>
                          <a:spLocks noChangeArrowheads="1"/>
                        </wps:cNvSpPr>
                        <wps:spPr bwMode="auto">
                          <a:xfrm>
                            <a:off x="404495" y="1832610"/>
                            <a:ext cx="822325" cy="6985"/>
                          </a:xfrm>
                          <a:prstGeom prst="rect">
                            <a:avLst/>
                          </a:prstGeom>
                          <a:solidFill>
                            <a:srgbClr val="ACE5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0" name="Rectangle 447"/>
                        <wps:cNvSpPr>
                          <a:spLocks noChangeArrowheads="1"/>
                        </wps:cNvSpPr>
                        <wps:spPr bwMode="auto">
                          <a:xfrm>
                            <a:off x="404495" y="1839595"/>
                            <a:ext cx="822325" cy="6985"/>
                          </a:xfrm>
                          <a:prstGeom prst="rect">
                            <a:avLst/>
                          </a:prstGeom>
                          <a:solidFill>
                            <a:srgbClr val="A8E4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1" name="Picture 448"/>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404495" y="1839595"/>
                            <a:ext cx="822325" cy="6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42" name="Rectangle 449"/>
                        <wps:cNvSpPr>
                          <a:spLocks noChangeArrowheads="1"/>
                        </wps:cNvSpPr>
                        <wps:spPr bwMode="auto">
                          <a:xfrm>
                            <a:off x="404495" y="1839595"/>
                            <a:ext cx="822325" cy="6985"/>
                          </a:xfrm>
                          <a:prstGeom prst="rect">
                            <a:avLst/>
                          </a:prstGeom>
                          <a:solidFill>
                            <a:srgbClr val="A8E4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3" name="Rectangle 450"/>
                        <wps:cNvSpPr>
                          <a:spLocks noChangeArrowheads="1"/>
                        </wps:cNvSpPr>
                        <wps:spPr bwMode="auto">
                          <a:xfrm>
                            <a:off x="404495" y="1846580"/>
                            <a:ext cx="822325" cy="6985"/>
                          </a:xfrm>
                          <a:prstGeom prst="rect">
                            <a:avLst/>
                          </a:prstGeom>
                          <a:solidFill>
                            <a:srgbClr val="A4E3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4" name="Picture 451"/>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404495" y="1846580"/>
                            <a:ext cx="822325" cy="6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45" name="Rectangle 452"/>
                        <wps:cNvSpPr>
                          <a:spLocks noChangeArrowheads="1"/>
                        </wps:cNvSpPr>
                        <wps:spPr bwMode="auto">
                          <a:xfrm>
                            <a:off x="404495" y="1846580"/>
                            <a:ext cx="822325" cy="6985"/>
                          </a:xfrm>
                          <a:prstGeom prst="rect">
                            <a:avLst/>
                          </a:prstGeom>
                          <a:solidFill>
                            <a:srgbClr val="A4E3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6" name="Rectangle 453"/>
                        <wps:cNvSpPr>
                          <a:spLocks noChangeArrowheads="1"/>
                        </wps:cNvSpPr>
                        <wps:spPr bwMode="auto">
                          <a:xfrm>
                            <a:off x="404495" y="1853565"/>
                            <a:ext cx="822325" cy="6985"/>
                          </a:xfrm>
                          <a:prstGeom prst="rect">
                            <a:avLst/>
                          </a:prstGeom>
                          <a:solidFill>
                            <a:srgbClr val="A0E0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7" name="Picture 454"/>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404495" y="1853565"/>
                            <a:ext cx="822325" cy="6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48" name="Rectangle 455"/>
                        <wps:cNvSpPr>
                          <a:spLocks noChangeArrowheads="1"/>
                        </wps:cNvSpPr>
                        <wps:spPr bwMode="auto">
                          <a:xfrm>
                            <a:off x="404495" y="1853565"/>
                            <a:ext cx="822325" cy="6985"/>
                          </a:xfrm>
                          <a:prstGeom prst="rect">
                            <a:avLst/>
                          </a:prstGeom>
                          <a:solidFill>
                            <a:srgbClr val="A0E0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9" name="Rectangle 456"/>
                        <wps:cNvSpPr>
                          <a:spLocks noChangeArrowheads="1"/>
                        </wps:cNvSpPr>
                        <wps:spPr bwMode="auto">
                          <a:xfrm>
                            <a:off x="404495" y="1860550"/>
                            <a:ext cx="822325" cy="6985"/>
                          </a:xfrm>
                          <a:prstGeom prst="rect">
                            <a:avLst/>
                          </a:prstGeom>
                          <a:solidFill>
                            <a:srgbClr val="9BDF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50" name="Picture 457"/>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404495" y="1860550"/>
                            <a:ext cx="822325" cy="6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1" name="Rectangle 458"/>
                        <wps:cNvSpPr>
                          <a:spLocks noChangeArrowheads="1"/>
                        </wps:cNvSpPr>
                        <wps:spPr bwMode="auto">
                          <a:xfrm>
                            <a:off x="404495" y="1860550"/>
                            <a:ext cx="822325" cy="6985"/>
                          </a:xfrm>
                          <a:prstGeom prst="rect">
                            <a:avLst/>
                          </a:prstGeom>
                          <a:solidFill>
                            <a:srgbClr val="9BDF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2" name="Rectangle 459"/>
                        <wps:cNvSpPr>
                          <a:spLocks noChangeArrowheads="1"/>
                        </wps:cNvSpPr>
                        <wps:spPr bwMode="auto">
                          <a:xfrm>
                            <a:off x="404495" y="1867535"/>
                            <a:ext cx="822325" cy="7620"/>
                          </a:xfrm>
                          <a:prstGeom prst="rect">
                            <a:avLst/>
                          </a:prstGeom>
                          <a:solidFill>
                            <a:srgbClr val="97DE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53" name="Picture 460"/>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404495" y="1867535"/>
                            <a:ext cx="822325" cy="7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4" name="Rectangle 461"/>
                        <wps:cNvSpPr>
                          <a:spLocks noChangeArrowheads="1"/>
                        </wps:cNvSpPr>
                        <wps:spPr bwMode="auto">
                          <a:xfrm>
                            <a:off x="404495" y="1867535"/>
                            <a:ext cx="822325" cy="7620"/>
                          </a:xfrm>
                          <a:prstGeom prst="rect">
                            <a:avLst/>
                          </a:prstGeom>
                          <a:solidFill>
                            <a:srgbClr val="97DE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5" name="Rectangle 462"/>
                        <wps:cNvSpPr>
                          <a:spLocks noChangeArrowheads="1"/>
                        </wps:cNvSpPr>
                        <wps:spPr bwMode="auto">
                          <a:xfrm>
                            <a:off x="404495" y="1875155"/>
                            <a:ext cx="822325" cy="6985"/>
                          </a:xfrm>
                          <a:prstGeom prst="rect">
                            <a:avLst/>
                          </a:prstGeom>
                          <a:solidFill>
                            <a:srgbClr val="92DD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56" name="Picture 463"/>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404495" y="1875155"/>
                            <a:ext cx="822325" cy="6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7" name="Rectangle 464"/>
                        <wps:cNvSpPr>
                          <a:spLocks noChangeArrowheads="1"/>
                        </wps:cNvSpPr>
                        <wps:spPr bwMode="auto">
                          <a:xfrm>
                            <a:off x="404495" y="1875155"/>
                            <a:ext cx="822325" cy="6985"/>
                          </a:xfrm>
                          <a:prstGeom prst="rect">
                            <a:avLst/>
                          </a:prstGeom>
                          <a:solidFill>
                            <a:srgbClr val="92DD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8" name="Rectangle 465"/>
                        <wps:cNvSpPr>
                          <a:spLocks noChangeArrowheads="1"/>
                        </wps:cNvSpPr>
                        <wps:spPr bwMode="auto">
                          <a:xfrm>
                            <a:off x="404495" y="1882140"/>
                            <a:ext cx="822325" cy="6985"/>
                          </a:xfrm>
                          <a:prstGeom prst="rect">
                            <a:avLst/>
                          </a:prstGeom>
                          <a:solidFill>
                            <a:srgbClr val="8FDC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59" name="Picture 466"/>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404495" y="1882140"/>
                            <a:ext cx="822325" cy="6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0" name="Rectangle 467"/>
                        <wps:cNvSpPr>
                          <a:spLocks noChangeArrowheads="1"/>
                        </wps:cNvSpPr>
                        <wps:spPr bwMode="auto">
                          <a:xfrm>
                            <a:off x="404495" y="1882140"/>
                            <a:ext cx="822325" cy="6985"/>
                          </a:xfrm>
                          <a:prstGeom prst="rect">
                            <a:avLst/>
                          </a:prstGeom>
                          <a:solidFill>
                            <a:srgbClr val="8FDC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1" name="Rectangle 468"/>
                        <wps:cNvSpPr>
                          <a:spLocks noChangeArrowheads="1"/>
                        </wps:cNvSpPr>
                        <wps:spPr bwMode="auto">
                          <a:xfrm>
                            <a:off x="404495" y="1889125"/>
                            <a:ext cx="822325" cy="6985"/>
                          </a:xfrm>
                          <a:prstGeom prst="rect">
                            <a:avLst/>
                          </a:prstGeom>
                          <a:solidFill>
                            <a:srgbClr val="8ADB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62" name="Picture 469"/>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404495" y="1889125"/>
                            <a:ext cx="822325" cy="6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3" name="Rectangle 470"/>
                        <wps:cNvSpPr>
                          <a:spLocks noChangeArrowheads="1"/>
                        </wps:cNvSpPr>
                        <wps:spPr bwMode="auto">
                          <a:xfrm>
                            <a:off x="404495" y="1889125"/>
                            <a:ext cx="822325" cy="6985"/>
                          </a:xfrm>
                          <a:prstGeom prst="rect">
                            <a:avLst/>
                          </a:prstGeom>
                          <a:solidFill>
                            <a:srgbClr val="8ADB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4" name="Rectangle 471"/>
                        <wps:cNvSpPr>
                          <a:spLocks noChangeArrowheads="1"/>
                        </wps:cNvSpPr>
                        <wps:spPr bwMode="auto">
                          <a:xfrm>
                            <a:off x="404495" y="1896110"/>
                            <a:ext cx="822325" cy="6985"/>
                          </a:xfrm>
                          <a:prstGeom prst="rect">
                            <a:avLst/>
                          </a:prstGeom>
                          <a:solidFill>
                            <a:srgbClr val="85DA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65" name="Picture 472"/>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404495" y="1896110"/>
                            <a:ext cx="822325" cy="6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6" name="Rectangle 473"/>
                        <wps:cNvSpPr>
                          <a:spLocks noChangeArrowheads="1"/>
                        </wps:cNvSpPr>
                        <wps:spPr bwMode="auto">
                          <a:xfrm>
                            <a:off x="404495" y="1896110"/>
                            <a:ext cx="822325" cy="6985"/>
                          </a:xfrm>
                          <a:prstGeom prst="rect">
                            <a:avLst/>
                          </a:prstGeom>
                          <a:solidFill>
                            <a:srgbClr val="85DA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7" name="Rectangle 474"/>
                        <wps:cNvSpPr>
                          <a:spLocks noChangeArrowheads="1"/>
                        </wps:cNvSpPr>
                        <wps:spPr bwMode="auto">
                          <a:xfrm>
                            <a:off x="404495" y="1903095"/>
                            <a:ext cx="822325" cy="7620"/>
                          </a:xfrm>
                          <a:prstGeom prst="rect">
                            <a:avLst/>
                          </a:prstGeom>
                          <a:solidFill>
                            <a:srgbClr val="81D9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68" name="Picture 475"/>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404495" y="1903095"/>
                            <a:ext cx="822325" cy="7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9" name="Rectangle 476"/>
                        <wps:cNvSpPr>
                          <a:spLocks noChangeArrowheads="1"/>
                        </wps:cNvSpPr>
                        <wps:spPr bwMode="auto">
                          <a:xfrm>
                            <a:off x="404495" y="1903095"/>
                            <a:ext cx="822325" cy="7620"/>
                          </a:xfrm>
                          <a:prstGeom prst="rect">
                            <a:avLst/>
                          </a:prstGeom>
                          <a:solidFill>
                            <a:srgbClr val="81D9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0" name="Rectangle 477"/>
                        <wps:cNvSpPr>
                          <a:spLocks noChangeArrowheads="1"/>
                        </wps:cNvSpPr>
                        <wps:spPr bwMode="auto">
                          <a:xfrm>
                            <a:off x="404495" y="1910715"/>
                            <a:ext cx="822325" cy="6985"/>
                          </a:xfrm>
                          <a:prstGeom prst="rect">
                            <a:avLst/>
                          </a:prstGeom>
                          <a:solidFill>
                            <a:srgbClr val="7CD6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71" name="Picture 478"/>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404495" y="1910715"/>
                            <a:ext cx="822325" cy="6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2" name="Rectangle 479"/>
                        <wps:cNvSpPr>
                          <a:spLocks noChangeArrowheads="1"/>
                        </wps:cNvSpPr>
                        <wps:spPr bwMode="auto">
                          <a:xfrm>
                            <a:off x="404495" y="1910715"/>
                            <a:ext cx="822325" cy="6985"/>
                          </a:xfrm>
                          <a:prstGeom prst="rect">
                            <a:avLst/>
                          </a:prstGeom>
                          <a:solidFill>
                            <a:srgbClr val="7CD6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3" name="Rectangle 480"/>
                        <wps:cNvSpPr>
                          <a:spLocks noChangeArrowheads="1"/>
                        </wps:cNvSpPr>
                        <wps:spPr bwMode="auto">
                          <a:xfrm>
                            <a:off x="404495" y="1917700"/>
                            <a:ext cx="822325" cy="6985"/>
                          </a:xfrm>
                          <a:prstGeom prst="rect">
                            <a:avLst/>
                          </a:prstGeom>
                          <a:solidFill>
                            <a:srgbClr val="78D5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74" name="Picture 481"/>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404495" y="1917700"/>
                            <a:ext cx="822325" cy="6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5" name="Rectangle 482"/>
                        <wps:cNvSpPr>
                          <a:spLocks noChangeArrowheads="1"/>
                        </wps:cNvSpPr>
                        <wps:spPr bwMode="auto">
                          <a:xfrm>
                            <a:off x="404495" y="1917700"/>
                            <a:ext cx="822325" cy="6985"/>
                          </a:xfrm>
                          <a:prstGeom prst="rect">
                            <a:avLst/>
                          </a:prstGeom>
                          <a:solidFill>
                            <a:srgbClr val="78D5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6" name="Rectangle 483"/>
                        <wps:cNvSpPr>
                          <a:spLocks noChangeArrowheads="1"/>
                        </wps:cNvSpPr>
                        <wps:spPr bwMode="auto">
                          <a:xfrm>
                            <a:off x="404495" y="1924685"/>
                            <a:ext cx="822325" cy="6985"/>
                          </a:xfrm>
                          <a:prstGeom prst="rect">
                            <a:avLst/>
                          </a:prstGeom>
                          <a:solidFill>
                            <a:srgbClr val="74D4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77" name="Picture 484"/>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404495" y="1924685"/>
                            <a:ext cx="822325" cy="6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8" name="Rectangle 485"/>
                        <wps:cNvSpPr>
                          <a:spLocks noChangeArrowheads="1"/>
                        </wps:cNvSpPr>
                        <wps:spPr bwMode="auto">
                          <a:xfrm>
                            <a:off x="404495" y="1924685"/>
                            <a:ext cx="822325" cy="6985"/>
                          </a:xfrm>
                          <a:prstGeom prst="rect">
                            <a:avLst/>
                          </a:prstGeom>
                          <a:solidFill>
                            <a:srgbClr val="74D4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9" name="Rectangle 486"/>
                        <wps:cNvSpPr>
                          <a:spLocks noChangeArrowheads="1"/>
                        </wps:cNvSpPr>
                        <wps:spPr bwMode="auto">
                          <a:xfrm>
                            <a:off x="404495" y="1931670"/>
                            <a:ext cx="822325" cy="6985"/>
                          </a:xfrm>
                          <a:prstGeom prst="rect">
                            <a:avLst/>
                          </a:prstGeom>
                          <a:solidFill>
                            <a:srgbClr val="70D2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80" name="Picture 487"/>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404495" y="1931670"/>
                            <a:ext cx="822325" cy="6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1" name="Rectangle 488"/>
                        <wps:cNvSpPr>
                          <a:spLocks noChangeArrowheads="1"/>
                        </wps:cNvSpPr>
                        <wps:spPr bwMode="auto">
                          <a:xfrm>
                            <a:off x="404495" y="1931670"/>
                            <a:ext cx="822325" cy="6985"/>
                          </a:xfrm>
                          <a:prstGeom prst="rect">
                            <a:avLst/>
                          </a:prstGeom>
                          <a:solidFill>
                            <a:srgbClr val="70D2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2" name="Rectangle 489"/>
                        <wps:cNvSpPr>
                          <a:spLocks noChangeArrowheads="1"/>
                        </wps:cNvSpPr>
                        <wps:spPr bwMode="auto">
                          <a:xfrm>
                            <a:off x="404495" y="1938655"/>
                            <a:ext cx="822325" cy="7620"/>
                          </a:xfrm>
                          <a:prstGeom prst="rect">
                            <a:avLst/>
                          </a:prstGeom>
                          <a:solidFill>
                            <a:srgbClr val="6CD1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83" name="Picture 490"/>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404495" y="1938655"/>
                            <a:ext cx="822325" cy="7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4" name="Rectangle 491"/>
                        <wps:cNvSpPr>
                          <a:spLocks noChangeArrowheads="1"/>
                        </wps:cNvSpPr>
                        <wps:spPr bwMode="auto">
                          <a:xfrm>
                            <a:off x="404495" y="1938655"/>
                            <a:ext cx="822325" cy="7620"/>
                          </a:xfrm>
                          <a:prstGeom prst="rect">
                            <a:avLst/>
                          </a:prstGeom>
                          <a:solidFill>
                            <a:srgbClr val="6CD1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5" name="Rectangle 492"/>
                        <wps:cNvSpPr>
                          <a:spLocks noChangeArrowheads="1"/>
                        </wps:cNvSpPr>
                        <wps:spPr bwMode="auto">
                          <a:xfrm>
                            <a:off x="404495" y="1946275"/>
                            <a:ext cx="822325" cy="6985"/>
                          </a:xfrm>
                          <a:prstGeom prst="rect">
                            <a:avLst/>
                          </a:prstGeom>
                          <a:solidFill>
                            <a:srgbClr val="67D0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86" name="Picture 493"/>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404495" y="1946275"/>
                            <a:ext cx="822325" cy="6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7" name="Rectangle 494"/>
                        <wps:cNvSpPr>
                          <a:spLocks noChangeArrowheads="1"/>
                        </wps:cNvSpPr>
                        <wps:spPr bwMode="auto">
                          <a:xfrm>
                            <a:off x="404495" y="1946275"/>
                            <a:ext cx="822325" cy="6985"/>
                          </a:xfrm>
                          <a:prstGeom prst="rect">
                            <a:avLst/>
                          </a:prstGeom>
                          <a:solidFill>
                            <a:srgbClr val="67D0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8" name="Rectangle 495"/>
                        <wps:cNvSpPr>
                          <a:spLocks noChangeArrowheads="1"/>
                        </wps:cNvSpPr>
                        <wps:spPr bwMode="auto">
                          <a:xfrm>
                            <a:off x="404495" y="1953260"/>
                            <a:ext cx="822325" cy="6985"/>
                          </a:xfrm>
                          <a:prstGeom prst="rect">
                            <a:avLst/>
                          </a:prstGeom>
                          <a:solidFill>
                            <a:srgbClr val="63CF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89" name="Picture 496"/>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404495" y="1953260"/>
                            <a:ext cx="822325" cy="6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0" name="Rectangle 497"/>
                        <wps:cNvSpPr>
                          <a:spLocks noChangeArrowheads="1"/>
                        </wps:cNvSpPr>
                        <wps:spPr bwMode="auto">
                          <a:xfrm>
                            <a:off x="404495" y="1953260"/>
                            <a:ext cx="822325" cy="6985"/>
                          </a:xfrm>
                          <a:prstGeom prst="rect">
                            <a:avLst/>
                          </a:prstGeom>
                          <a:solidFill>
                            <a:srgbClr val="63CF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1" name="Rectangle 498"/>
                        <wps:cNvSpPr>
                          <a:spLocks noChangeArrowheads="1"/>
                        </wps:cNvSpPr>
                        <wps:spPr bwMode="auto">
                          <a:xfrm>
                            <a:off x="404495" y="1960245"/>
                            <a:ext cx="822325" cy="6985"/>
                          </a:xfrm>
                          <a:prstGeom prst="rect">
                            <a:avLst/>
                          </a:prstGeom>
                          <a:solidFill>
                            <a:srgbClr val="5FCE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92" name="Picture 499"/>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404495" y="1960245"/>
                            <a:ext cx="822325" cy="6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3" name="Rectangle 500"/>
                        <wps:cNvSpPr>
                          <a:spLocks noChangeArrowheads="1"/>
                        </wps:cNvSpPr>
                        <wps:spPr bwMode="auto">
                          <a:xfrm>
                            <a:off x="404495" y="1960245"/>
                            <a:ext cx="822325" cy="6985"/>
                          </a:xfrm>
                          <a:prstGeom prst="rect">
                            <a:avLst/>
                          </a:prstGeom>
                          <a:solidFill>
                            <a:srgbClr val="5FCE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4" name="Rectangle 501"/>
                        <wps:cNvSpPr>
                          <a:spLocks noChangeArrowheads="1"/>
                        </wps:cNvSpPr>
                        <wps:spPr bwMode="auto">
                          <a:xfrm>
                            <a:off x="404495" y="1967230"/>
                            <a:ext cx="822325" cy="6985"/>
                          </a:xfrm>
                          <a:prstGeom prst="rect">
                            <a:avLst/>
                          </a:prstGeom>
                          <a:solidFill>
                            <a:srgbClr val="5BCB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95" name="Picture 502"/>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404495" y="1967230"/>
                            <a:ext cx="822325" cy="6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6" name="Rectangle 503"/>
                        <wps:cNvSpPr>
                          <a:spLocks noChangeArrowheads="1"/>
                        </wps:cNvSpPr>
                        <wps:spPr bwMode="auto">
                          <a:xfrm>
                            <a:off x="404495" y="1967230"/>
                            <a:ext cx="822325" cy="6985"/>
                          </a:xfrm>
                          <a:prstGeom prst="rect">
                            <a:avLst/>
                          </a:prstGeom>
                          <a:solidFill>
                            <a:srgbClr val="5BCB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7" name="Rectangle 504"/>
                        <wps:cNvSpPr>
                          <a:spLocks noChangeArrowheads="1"/>
                        </wps:cNvSpPr>
                        <wps:spPr bwMode="auto">
                          <a:xfrm>
                            <a:off x="404495" y="1974215"/>
                            <a:ext cx="822325" cy="6985"/>
                          </a:xfrm>
                          <a:prstGeom prst="rect">
                            <a:avLst/>
                          </a:prstGeom>
                          <a:solidFill>
                            <a:srgbClr val="56CA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98" name="Picture 505"/>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404495" y="1974215"/>
                            <a:ext cx="822325" cy="6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9" name="Rectangle 506"/>
                        <wps:cNvSpPr>
                          <a:spLocks noChangeArrowheads="1"/>
                        </wps:cNvSpPr>
                        <wps:spPr bwMode="auto">
                          <a:xfrm>
                            <a:off x="404495" y="1974215"/>
                            <a:ext cx="822325" cy="6985"/>
                          </a:xfrm>
                          <a:prstGeom prst="rect">
                            <a:avLst/>
                          </a:prstGeom>
                          <a:solidFill>
                            <a:srgbClr val="56CA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0" name="Rectangle 507"/>
                        <wps:cNvSpPr>
                          <a:spLocks noChangeArrowheads="1"/>
                        </wps:cNvSpPr>
                        <wps:spPr bwMode="auto">
                          <a:xfrm>
                            <a:off x="404495" y="1981200"/>
                            <a:ext cx="822325" cy="7620"/>
                          </a:xfrm>
                          <a:prstGeom prst="rect">
                            <a:avLst/>
                          </a:prstGeom>
                          <a:solidFill>
                            <a:srgbClr val="52C9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01" name="Picture 508"/>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404495" y="1981200"/>
                            <a:ext cx="822325" cy="7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2" name="Rectangle 509"/>
                        <wps:cNvSpPr>
                          <a:spLocks noChangeArrowheads="1"/>
                        </wps:cNvSpPr>
                        <wps:spPr bwMode="auto">
                          <a:xfrm>
                            <a:off x="404495" y="1981200"/>
                            <a:ext cx="822325" cy="7620"/>
                          </a:xfrm>
                          <a:prstGeom prst="rect">
                            <a:avLst/>
                          </a:prstGeom>
                          <a:solidFill>
                            <a:srgbClr val="52C9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3" name="Rectangle 510"/>
                        <wps:cNvSpPr>
                          <a:spLocks noChangeArrowheads="1"/>
                        </wps:cNvSpPr>
                        <wps:spPr bwMode="auto">
                          <a:xfrm>
                            <a:off x="404495" y="1988820"/>
                            <a:ext cx="822325" cy="6985"/>
                          </a:xfrm>
                          <a:prstGeom prst="rect">
                            <a:avLst/>
                          </a:prstGeom>
                          <a:solidFill>
                            <a:srgbClr val="4DC8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04" name="Picture 511"/>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404495" y="1988820"/>
                            <a:ext cx="822325" cy="6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5" name="Rectangle 512"/>
                        <wps:cNvSpPr>
                          <a:spLocks noChangeArrowheads="1"/>
                        </wps:cNvSpPr>
                        <wps:spPr bwMode="auto">
                          <a:xfrm>
                            <a:off x="404495" y="1988820"/>
                            <a:ext cx="822325" cy="6985"/>
                          </a:xfrm>
                          <a:prstGeom prst="rect">
                            <a:avLst/>
                          </a:prstGeom>
                          <a:solidFill>
                            <a:srgbClr val="4DC8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6" name="Rectangle 513"/>
                        <wps:cNvSpPr>
                          <a:spLocks noChangeArrowheads="1"/>
                        </wps:cNvSpPr>
                        <wps:spPr bwMode="auto">
                          <a:xfrm>
                            <a:off x="404495" y="1995805"/>
                            <a:ext cx="822325" cy="6985"/>
                          </a:xfrm>
                          <a:prstGeom prst="rect">
                            <a:avLst/>
                          </a:prstGeom>
                          <a:solidFill>
                            <a:srgbClr val="49C6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07" name="Picture 514"/>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404495" y="1995805"/>
                            <a:ext cx="822325" cy="6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8" name="Rectangle 515"/>
                        <wps:cNvSpPr>
                          <a:spLocks noChangeArrowheads="1"/>
                        </wps:cNvSpPr>
                        <wps:spPr bwMode="auto">
                          <a:xfrm>
                            <a:off x="404495" y="1995805"/>
                            <a:ext cx="822325" cy="6985"/>
                          </a:xfrm>
                          <a:prstGeom prst="rect">
                            <a:avLst/>
                          </a:prstGeom>
                          <a:solidFill>
                            <a:srgbClr val="49C6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9" name="Rectangle 516"/>
                        <wps:cNvSpPr>
                          <a:spLocks noChangeArrowheads="1"/>
                        </wps:cNvSpPr>
                        <wps:spPr bwMode="auto">
                          <a:xfrm>
                            <a:off x="404495" y="2002790"/>
                            <a:ext cx="822325" cy="6985"/>
                          </a:xfrm>
                          <a:prstGeom prst="rect">
                            <a:avLst/>
                          </a:prstGeom>
                          <a:solidFill>
                            <a:srgbClr val="45C5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10" name="Picture 517"/>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404495" y="2002790"/>
                            <a:ext cx="822325" cy="6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1" name="Rectangle 518"/>
                        <wps:cNvSpPr>
                          <a:spLocks noChangeArrowheads="1"/>
                        </wps:cNvSpPr>
                        <wps:spPr bwMode="auto">
                          <a:xfrm>
                            <a:off x="404495" y="2002790"/>
                            <a:ext cx="822325" cy="6985"/>
                          </a:xfrm>
                          <a:prstGeom prst="rect">
                            <a:avLst/>
                          </a:prstGeom>
                          <a:solidFill>
                            <a:srgbClr val="45C5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2" name="Rectangle 519"/>
                        <wps:cNvSpPr>
                          <a:spLocks noChangeArrowheads="1"/>
                        </wps:cNvSpPr>
                        <wps:spPr bwMode="auto">
                          <a:xfrm>
                            <a:off x="404495" y="2009775"/>
                            <a:ext cx="822325" cy="6985"/>
                          </a:xfrm>
                          <a:prstGeom prst="rect">
                            <a:avLst/>
                          </a:prstGeom>
                          <a:solidFill>
                            <a:srgbClr val="40C3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13" name="Picture 520"/>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404495" y="2009775"/>
                            <a:ext cx="822325" cy="6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4" name="Rectangle 521"/>
                        <wps:cNvSpPr>
                          <a:spLocks noChangeArrowheads="1"/>
                        </wps:cNvSpPr>
                        <wps:spPr bwMode="auto">
                          <a:xfrm>
                            <a:off x="404495" y="2009775"/>
                            <a:ext cx="822325" cy="6985"/>
                          </a:xfrm>
                          <a:prstGeom prst="rect">
                            <a:avLst/>
                          </a:prstGeom>
                          <a:solidFill>
                            <a:srgbClr val="40C3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5" name="Rectangle 522"/>
                        <wps:cNvSpPr>
                          <a:spLocks noChangeArrowheads="1"/>
                        </wps:cNvSpPr>
                        <wps:spPr bwMode="auto">
                          <a:xfrm>
                            <a:off x="404495" y="2016760"/>
                            <a:ext cx="822325" cy="7620"/>
                          </a:xfrm>
                          <a:prstGeom prst="rect">
                            <a:avLst/>
                          </a:prstGeom>
                          <a:solidFill>
                            <a:srgbClr val="3CC2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16" name="Picture 523"/>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404495" y="2016760"/>
                            <a:ext cx="822325" cy="7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7" name="Rectangle 524"/>
                        <wps:cNvSpPr>
                          <a:spLocks noChangeArrowheads="1"/>
                        </wps:cNvSpPr>
                        <wps:spPr bwMode="auto">
                          <a:xfrm>
                            <a:off x="404495" y="2016760"/>
                            <a:ext cx="822325" cy="7620"/>
                          </a:xfrm>
                          <a:prstGeom prst="rect">
                            <a:avLst/>
                          </a:prstGeom>
                          <a:solidFill>
                            <a:srgbClr val="3CC2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8" name="Rectangle 525"/>
                        <wps:cNvSpPr>
                          <a:spLocks noChangeArrowheads="1"/>
                        </wps:cNvSpPr>
                        <wps:spPr bwMode="auto">
                          <a:xfrm>
                            <a:off x="404495" y="2024380"/>
                            <a:ext cx="822325" cy="6985"/>
                          </a:xfrm>
                          <a:prstGeom prst="rect">
                            <a:avLst/>
                          </a:prstGeom>
                          <a:solidFill>
                            <a:srgbClr val="37C1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19" name="Picture 526"/>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404495" y="2024380"/>
                            <a:ext cx="822325" cy="6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0" name="Rectangle 527"/>
                        <wps:cNvSpPr>
                          <a:spLocks noChangeArrowheads="1"/>
                        </wps:cNvSpPr>
                        <wps:spPr bwMode="auto">
                          <a:xfrm>
                            <a:off x="404495" y="2024380"/>
                            <a:ext cx="822325" cy="6985"/>
                          </a:xfrm>
                          <a:prstGeom prst="rect">
                            <a:avLst/>
                          </a:prstGeom>
                          <a:solidFill>
                            <a:srgbClr val="37C1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1" name="Rectangle 528"/>
                        <wps:cNvSpPr>
                          <a:spLocks noChangeArrowheads="1"/>
                        </wps:cNvSpPr>
                        <wps:spPr bwMode="auto">
                          <a:xfrm>
                            <a:off x="404495" y="2031365"/>
                            <a:ext cx="822325" cy="6985"/>
                          </a:xfrm>
                          <a:prstGeom prst="rect">
                            <a:avLst/>
                          </a:prstGeom>
                          <a:solidFill>
                            <a:srgbClr val="33BF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22" name="Picture 529"/>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404495" y="2031365"/>
                            <a:ext cx="822325" cy="6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3" name="Rectangle 530"/>
                        <wps:cNvSpPr>
                          <a:spLocks noChangeArrowheads="1"/>
                        </wps:cNvSpPr>
                        <wps:spPr bwMode="auto">
                          <a:xfrm>
                            <a:off x="404495" y="2031365"/>
                            <a:ext cx="822325" cy="6985"/>
                          </a:xfrm>
                          <a:prstGeom prst="rect">
                            <a:avLst/>
                          </a:prstGeom>
                          <a:solidFill>
                            <a:srgbClr val="33BF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4" name="Rectangle 531"/>
                        <wps:cNvSpPr>
                          <a:spLocks noChangeArrowheads="1"/>
                        </wps:cNvSpPr>
                        <wps:spPr bwMode="auto">
                          <a:xfrm>
                            <a:off x="404495" y="2038350"/>
                            <a:ext cx="822325" cy="6985"/>
                          </a:xfrm>
                          <a:prstGeom prst="rect">
                            <a:avLst/>
                          </a:prstGeom>
                          <a:solidFill>
                            <a:srgbClr val="2FBE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25" name="Picture 532"/>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404495" y="2038350"/>
                            <a:ext cx="822325" cy="6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6" name="Rectangle 533"/>
                        <wps:cNvSpPr>
                          <a:spLocks noChangeArrowheads="1"/>
                        </wps:cNvSpPr>
                        <wps:spPr bwMode="auto">
                          <a:xfrm>
                            <a:off x="404495" y="2038350"/>
                            <a:ext cx="822325" cy="6985"/>
                          </a:xfrm>
                          <a:prstGeom prst="rect">
                            <a:avLst/>
                          </a:prstGeom>
                          <a:solidFill>
                            <a:srgbClr val="2FBE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7" name="Rectangle 534"/>
                        <wps:cNvSpPr>
                          <a:spLocks noChangeArrowheads="1"/>
                        </wps:cNvSpPr>
                        <wps:spPr bwMode="auto">
                          <a:xfrm>
                            <a:off x="404495" y="2045335"/>
                            <a:ext cx="822325" cy="6985"/>
                          </a:xfrm>
                          <a:prstGeom prst="rect">
                            <a:avLst/>
                          </a:prstGeom>
                          <a:solidFill>
                            <a:srgbClr val="2BBD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28" name="Picture 535"/>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404495" y="2045335"/>
                            <a:ext cx="822325" cy="6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9" name="Rectangle 536"/>
                        <wps:cNvSpPr>
                          <a:spLocks noChangeArrowheads="1"/>
                        </wps:cNvSpPr>
                        <wps:spPr bwMode="auto">
                          <a:xfrm>
                            <a:off x="404495" y="2045335"/>
                            <a:ext cx="822325" cy="6985"/>
                          </a:xfrm>
                          <a:prstGeom prst="rect">
                            <a:avLst/>
                          </a:prstGeom>
                          <a:solidFill>
                            <a:srgbClr val="2BBD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0" name="Rectangle 537"/>
                        <wps:cNvSpPr>
                          <a:spLocks noChangeArrowheads="1"/>
                        </wps:cNvSpPr>
                        <wps:spPr bwMode="auto">
                          <a:xfrm>
                            <a:off x="404495" y="2052320"/>
                            <a:ext cx="822325" cy="6985"/>
                          </a:xfrm>
                          <a:prstGeom prst="rect">
                            <a:avLst/>
                          </a:prstGeom>
                          <a:solidFill>
                            <a:srgbClr val="26BC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31" name="Picture 538"/>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404495" y="2052320"/>
                            <a:ext cx="822325" cy="6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32" name="Rectangle 539"/>
                        <wps:cNvSpPr>
                          <a:spLocks noChangeArrowheads="1"/>
                        </wps:cNvSpPr>
                        <wps:spPr bwMode="auto">
                          <a:xfrm>
                            <a:off x="404495" y="2052320"/>
                            <a:ext cx="822325" cy="6985"/>
                          </a:xfrm>
                          <a:prstGeom prst="rect">
                            <a:avLst/>
                          </a:prstGeom>
                          <a:solidFill>
                            <a:srgbClr val="26BC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3" name="Rectangle 540"/>
                        <wps:cNvSpPr>
                          <a:spLocks noChangeArrowheads="1"/>
                        </wps:cNvSpPr>
                        <wps:spPr bwMode="auto">
                          <a:xfrm>
                            <a:off x="404495" y="2059305"/>
                            <a:ext cx="822325" cy="7620"/>
                          </a:xfrm>
                          <a:prstGeom prst="rect">
                            <a:avLst/>
                          </a:prstGeom>
                          <a:solidFill>
                            <a:srgbClr val="22BB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34" name="Picture 541"/>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404495" y="2059305"/>
                            <a:ext cx="822325" cy="7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35" name="Rectangle 542"/>
                        <wps:cNvSpPr>
                          <a:spLocks noChangeArrowheads="1"/>
                        </wps:cNvSpPr>
                        <wps:spPr bwMode="auto">
                          <a:xfrm>
                            <a:off x="404495" y="2059305"/>
                            <a:ext cx="822325" cy="7620"/>
                          </a:xfrm>
                          <a:prstGeom prst="rect">
                            <a:avLst/>
                          </a:prstGeom>
                          <a:solidFill>
                            <a:srgbClr val="22BB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6" name="Rectangle 543"/>
                        <wps:cNvSpPr>
                          <a:spLocks noChangeArrowheads="1"/>
                        </wps:cNvSpPr>
                        <wps:spPr bwMode="auto">
                          <a:xfrm>
                            <a:off x="404495" y="2066925"/>
                            <a:ext cx="822325" cy="6985"/>
                          </a:xfrm>
                          <a:prstGeom prst="rect">
                            <a:avLst/>
                          </a:prstGeom>
                          <a:solidFill>
                            <a:srgbClr val="1EB8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37" name="Picture 544"/>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404495" y="2066925"/>
                            <a:ext cx="822325" cy="6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38" name="Rectangle 545"/>
                        <wps:cNvSpPr>
                          <a:spLocks noChangeArrowheads="1"/>
                        </wps:cNvSpPr>
                        <wps:spPr bwMode="auto">
                          <a:xfrm>
                            <a:off x="404495" y="2066925"/>
                            <a:ext cx="822325" cy="6985"/>
                          </a:xfrm>
                          <a:prstGeom prst="rect">
                            <a:avLst/>
                          </a:prstGeom>
                          <a:solidFill>
                            <a:srgbClr val="1EB8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9" name="Rectangle 546"/>
                        <wps:cNvSpPr>
                          <a:spLocks noChangeArrowheads="1"/>
                        </wps:cNvSpPr>
                        <wps:spPr bwMode="auto">
                          <a:xfrm>
                            <a:off x="404495" y="2073910"/>
                            <a:ext cx="822325" cy="6985"/>
                          </a:xfrm>
                          <a:prstGeom prst="rect">
                            <a:avLst/>
                          </a:prstGeom>
                          <a:solidFill>
                            <a:srgbClr val="19B7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40" name="Picture 547"/>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404495" y="2073910"/>
                            <a:ext cx="822325" cy="6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41" name="Rectangle 548"/>
                        <wps:cNvSpPr>
                          <a:spLocks noChangeArrowheads="1"/>
                        </wps:cNvSpPr>
                        <wps:spPr bwMode="auto">
                          <a:xfrm>
                            <a:off x="404495" y="2073910"/>
                            <a:ext cx="822325" cy="6985"/>
                          </a:xfrm>
                          <a:prstGeom prst="rect">
                            <a:avLst/>
                          </a:prstGeom>
                          <a:solidFill>
                            <a:srgbClr val="19B7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2" name="Rectangle 549"/>
                        <wps:cNvSpPr>
                          <a:spLocks noChangeArrowheads="1"/>
                        </wps:cNvSpPr>
                        <wps:spPr bwMode="auto">
                          <a:xfrm>
                            <a:off x="404495" y="2080895"/>
                            <a:ext cx="822325" cy="6985"/>
                          </a:xfrm>
                          <a:prstGeom prst="rect">
                            <a:avLst/>
                          </a:prstGeom>
                          <a:solidFill>
                            <a:srgbClr val="15B6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43" name="Picture 550"/>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404495" y="2080895"/>
                            <a:ext cx="822325" cy="6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44" name="Rectangle 551"/>
                        <wps:cNvSpPr>
                          <a:spLocks noChangeArrowheads="1"/>
                        </wps:cNvSpPr>
                        <wps:spPr bwMode="auto">
                          <a:xfrm>
                            <a:off x="404495" y="2080895"/>
                            <a:ext cx="822325" cy="6985"/>
                          </a:xfrm>
                          <a:prstGeom prst="rect">
                            <a:avLst/>
                          </a:prstGeom>
                          <a:solidFill>
                            <a:srgbClr val="15B6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5" name="Rectangle 552"/>
                        <wps:cNvSpPr>
                          <a:spLocks noChangeArrowheads="1"/>
                        </wps:cNvSpPr>
                        <wps:spPr bwMode="auto">
                          <a:xfrm>
                            <a:off x="404495" y="2087880"/>
                            <a:ext cx="822325" cy="6985"/>
                          </a:xfrm>
                          <a:prstGeom prst="rect">
                            <a:avLst/>
                          </a:prstGeom>
                          <a:solidFill>
                            <a:srgbClr val="10B4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46" name="Picture 553"/>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404495" y="2087880"/>
                            <a:ext cx="822325" cy="6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47" name="Rectangle 554"/>
                        <wps:cNvSpPr>
                          <a:spLocks noChangeArrowheads="1"/>
                        </wps:cNvSpPr>
                        <wps:spPr bwMode="auto">
                          <a:xfrm>
                            <a:off x="404495" y="2087880"/>
                            <a:ext cx="822325" cy="6985"/>
                          </a:xfrm>
                          <a:prstGeom prst="rect">
                            <a:avLst/>
                          </a:prstGeom>
                          <a:solidFill>
                            <a:srgbClr val="10B4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8" name="Rectangle 555"/>
                        <wps:cNvSpPr>
                          <a:spLocks noChangeArrowheads="1"/>
                        </wps:cNvSpPr>
                        <wps:spPr bwMode="auto">
                          <a:xfrm>
                            <a:off x="404495" y="2094865"/>
                            <a:ext cx="822325" cy="7620"/>
                          </a:xfrm>
                          <a:prstGeom prst="rect">
                            <a:avLst/>
                          </a:prstGeom>
                          <a:solidFill>
                            <a:srgbClr val="0CB3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49" name="Picture 556"/>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404495" y="2094865"/>
                            <a:ext cx="822325" cy="7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50" name="Rectangle 557"/>
                        <wps:cNvSpPr>
                          <a:spLocks noChangeArrowheads="1"/>
                        </wps:cNvSpPr>
                        <wps:spPr bwMode="auto">
                          <a:xfrm>
                            <a:off x="404495" y="2094865"/>
                            <a:ext cx="822325" cy="7620"/>
                          </a:xfrm>
                          <a:prstGeom prst="rect">
                            <a:avLst/>
                          </a:prstGeom>
                          <a:solidFill>
                            <a:srgbClr val="0CB3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1" name="Rectangle 558"/>
                        <wps:cNvSpPr>
                          <a:spLocks noChangeArrowheads="1"/>
                        </wps:cNvSpPr>
                        <wps:spPr bwMode="auto">
                          <a:xfrm>
                            <a:off x="404495" y="2102485"/>
                            <a:ext cx="822325" cy="6985"/>
                          </a:xfrm>
                          <a:prstGeom prst="rect">
                            <a:avLst/>
                          </a:prstGeom>
                          <a:solidFill>
                            <a:srgbClr val="07B2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52" name="Picture 559"/>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404495" y="2102485"/>
                            <a:ext cx="822325" cy="6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53" name="Rectangle 560"/>
                        <wps:cNvSpPr>
                          <a:spLocks noChangeArrowheads="1"/>
                        </wps:cNvSpPr>
                        <wps:spPr bwMode="auto">
                          <a:xfrm>
                            <a:off x="404495" y="2102485"/>
                            <a:ext cx="822325" cy="6985"/>
                          </a:xfrm>
                          <a:prstGeom prst="rect">
                            <a:avLst/>
                          </a:prstGeom>
                          <a:solidFill>
                            <a:srgbClr val="07B2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4" name="Rectangle 561"/>
                        <wps:cNvSpPr>
                          <a:spLocks noChangeArrowheads="1"/>
                        </wps:cNvSpPr>
                        <wps:spPr bwMode="auto">
                          <a:xfrm>
                            <a:off x="404495" y="2109470"/>
                            <a:ext cx="822325" cy="6985"/>
                          </a:xfrm>
                          <a:prstGeom prst="rect">
                            <a:avLst/>
                          </a:prstGeom>
                          <a:solidFill>
                            <a:srgbClr val="03B1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55" name="Picture 562"/>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404495" y="2109470"/>
                            <a:ext cx="822325" cy="6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56" name="Rectangle 563"/>
                        <wps:cNvSpPr>
                          <a:spLocks noChangeArrowheads="1"/>
                        </wps:cNvSpPr>
                        <wps:spPr bwMode="auto">
                          <a:xfrm>
                            <a:off x="404495" y="2109470"/>
                            <a:ext cx="822325" cy="6985"/>
                          </a:xfrm>
                          <a:prstGeom prst="rect">
                            <a:avLst/>
                          </a:prstGeom>
                          <a:solidFill>
                            <a:srgbClr val="03B1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7" name="Freeform 564"/>
                        <wps:cNvSpPr>
                          <a:spLocks/>
                        </wps:cNvSpPr>
                        <wps:spPr bwMode="auto">
                          <a:xfrm>
                            <a:off x="415290" y="1706245"/>
                            <a:ext cx="803910" cy="402590"/>
                          </a:xfrm>
                          <a:custGeom>
                            <a:avLst/>
                            <a:gdLst>
                              <a:gd name="T0" fmla="*/ 121 w 1814"/>
                              <a:gd name="T1" fmla="*/ 907 h 907"/>
                              <a:gd name="T2" fmla="*/ 1693 w 1814"/>
                              <a:gd name="T3" fmla="*/ 907 h 907"/>
                              <a:gd name="T4" fmla="*/ 1814 w 1814"/>
                              <a:gd name="T5" fmla="*/ 786 h 907"/>
                              <a:gd name="T6" fmla="*/ 1814 w 1814"/>
                              <a:gd name="T7" fmla="*/ 786 h 907"/>
                              <a:gd name="T8" fmla="*/ 1814 w 1814"/>
                              <a:gd name="T9" fmla="*/ 121 h 907"/>
                              <a:gd name="T10" fmla="*/ 1693 w 1814"/>
                              <a:gd name="T11" fmla="*/ 0 h 907"/>
                              <a:gd name="T12" fmla="*/ 121 w 1814"/>
                              <a:gd name="T13" fmla="*/ 0 h 907"/>
                              <a:gd name="T14" fmla="*/ 0 w 1814"/>
                              <a:gd name="T15" fmla="*/ 121 h 907"/>
                              <a:gd name="T16" fmla="*/ 0 w 1814"/>
                              <a:gd name="T17" fmla="*/ 121 h 907"/>
                              <a:gd name="T18" fmla="*/ 0 w 1814"/>
                              <a:gd name="T19" fmla="*/ 786 h 907"/>
                              <a:gd name="T20" fmla="*/ 121 w 1814"/>
                              <a:gd name="T21" fmla="*/ 907 h 9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814" h="907">
                                <a:moveTo>
                                  <a:pt x="121" y="907"/>
                                </a:moveTo>
                                <a:lnTo>
                                  <a:pt x="1693" y="907"/>
                                </a:lnTo>
                                <a:cubicBezTo>
                                  <a:pt x="1760" y="907"/>
                                  <a:pt x="1814" y="853"/>
                                  <a:pt x="1814" y="786"/>
                                </a:cubicBezTo>
                                <a:cubicBezTo>
                                  <a:pt x="1814" y="786"/>
                                  <a:pt x="1814" y="786"/>
                                  <a:pt x="1814" y="786"/>
                                </a:cubicBezTo>
                                <a:lnTo>
                                  <a:pt x="1814" y="121"/>
                                </a:lnTo>
                                <a:cubicBezTo>
                                  <a:pt x="1814" y="54"/>
                                  <a:pt x="1760" y="0"/>
                                  <a:pt x="1693" y="0"/>
                                </a:cubicBezTo>
                                <a:lnTo>
                                  <a:pt x="121" y="0"/>
                                </a:lnTo>
                                <a:cubicBezTo>
                                  <a:pt x="54" y="0"/>
                                  <a:pt x="0" y="54"/>
                                  <a:pt x="0" y="121"/>
                                </a:cubicBezTo>
                                <a:lnTo>
                                  <a:pt x="0" y="121"/>
                                </a:lnTo>
                                <a:lnTo>
                                  <a:pt x="0" y="786"/>
                                </a:lnTo>
                                <a:cubicBezTo>
                                  <a:pt x="0" y="853"/>
                                  <a:pt x="54" y="907"/>
                                  <a:pt x="121" y="907"/>
                                </a:cubicBezTo>
                                <a:close/>
                              </a:path>
                            </a:pathLst>
                          </a:custGeom>
                          <a:noFill/>
                          <a:ln w="11430" cap="rnd">
                            <a:solidFill>
                              <a:srgbClr val="00B0F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8" name="Rectangle 565"/>
                        <wps:cNvSpPr>
                          <a:spLocks noChangeArrowheads="1"/>
                        </wps:cNvSpPr>
                        <wps:spPr bwMode="auto">
                          <a:xfrm>
                            <a:off x="560070" y="1811020"/>
                            <a:ext cx="534035"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0673" w:rsidRDefault="00090673">
                              <w:pPr>
                                <w:ind w:left="0"/>
                              </w:pPr>
                              <w:r>
                                <w:rPr>
                                  <w:rFonts w:ascii="黑体" w:eastAsia="黑体" w:cs="黑体" w:hint="eastAsia"/>
                                  <w:color w:val="000060"/>
                                  <w:sz w:val="14"/>
                                  <w:szCs w:val="14"/>
                                </w:rPr>
                                <w:t>验证结果信息</w:t>
                              </w:r>
                            </w:p>
                          </w:txbxContent>
                        </wps:txbx>
                        <wps:bodyPr rot="0" vert="horz" wrap="none" lIns="0" tIns="0" rIns="0" bIns="0" anchor="t" anchorCtr="0">
                          <a:spAutoFit/>
                        </wps:bodyPr>
                      </wps:wsp>
                      <wps:wsp>
                        <wps:cNvPr id="559" name="Rectangle 566"/>
                        <wps:cNvSpPr>
                          <a:spLocks noChangeArrowheads="1"/>
                        </wps:cNvSpPr>
                        <wps:spPr bwMode="auto">
                          <a:xfrm>
                            <a:off x="560070" y="1917700"/>
                            <a:ext cx="534035"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0673" w:rsidRDefault="00090673">
                              <w:pPr>
                                <w:ind w:left="0"/>
                              </w:pPr>
                              <w:r>
                                <w:rPr>
                                  <w:rFonts w:ascii="黑体" w:eastAsia="黑体" w:cs="黑体" w:hint="eastAsia"/>
                                  <w:color w:val="000060"/>
                                  <w:sz w:val="14"/>
                                  <w:szCs w:val="14"/>
                                </w:rPr>
                                <w:t>更新订单状态</w:t>
                              </w:r>
                            </w:p>
                          </w:txbxContent>
                        </wps:txbx>
                        <wps:bodyPr rot="0" vert="horz" wrap="none" lIns="0" tIns="0" rIns="0" bIns="0" anchor="t" anchorCtr="0">
                          <a:spAutoFit/>
                        </wps:bodyPr>
                      </wps:wsp>
                      <wps:wsp>
                        <wps:cNvPr id="560" name="Freeform 567"/>
                        <wps:cNvSpPr>
                          <a:spLocks/>
                        </wps:cNvSpPr>
                        <wps:spPr bwMode="auto">
                          <a:xfrm>
                            <a:off x="1212850" y="1102360"/>
                            <a:ext cx="676910" cy="139700"/>
                          </a:xfrm>
                          <a:custGeom>
                            <a:avLst/>
                            <a:gdLst>
                              <a:gd name="T0" fmla="*/ 0 w 1527"/>
                              <a:gd name="T1" fmla="*/ 0 h 315"/>
                              <a:gd name="T2" fmla="*/ 1406 w 1527"/>
                              <a:gd name="T3" fmla="*/ 0 h 315"/>
                              <a:gd name="T4" fmla="*/ 1527 w 1527"/>
                              <a:gd name="T5" fmla="*/ 121 h 315"/>
                              <a:gd name="T6" fmla="*/ 1527 w 1527"/>
                              <a:gd name="T7" fmla="*/ 121 h 315"/>
                              <a:gd name="T8" fmla="*/ 1527 w 1527"/>
                              <a:gd name="T9" fmla="*/ 315 h 315"/>
                            </a:gdLst>
                            <a:ahLst/>
                            <a:cxnLst>
                              <a:cxn ang="0">
                                <a:pos x="T0" y="T1"/>
                              </a:cxn>
                              <a:cxn ang="0">
                                <a:pos x="T2" y="T3"/>
                              </a:cxn>
                              <a:cxn ang="0">
                                <a:pos x="T4" y="T5"/>
                              </a:cxn>
                              <a:cxn ang="0">
                                <a:pos x="T6" y="T7"/>
                              </a:cxn>
                              <a:cxn ang="0">
                                <a:pos x="T8" y="T9"/>
                              </a:cxn>
                            </a:cxnLst>
                            <a:rect l="0" t="0" r="r" b="b"/>
                            <a:pathLst>
                              <a:path w="1527" h="315">
                                <a:moveTo>
                                  <a:pt x="0" y="0"/>
                                </a:moveTo>
                                <a:lnTo>
                                  <a:pt x="1406" y="0"/>
                                </a:lnTo>
                                <a:cubicBezTo>
                                  <a:pt x="1473" y="0"/>
                                  <a:pt x="1527" y="54"/>
                                  <a:pt x="1527" y="121"/>
                                </a:cubicBezTo>
                                <a:cubicBezTo>
                                  <a:pt x="1527" y="121"/>
                                  <a:pt x="1527" y="121"/>
                                  <a:pt x="1527" y="121"/>
                                </a:cubicBezTo>
                                <a:lnTo>
                                  <a:pt x="1527" y="315"/>
                                </a:lnTo>
                              </a:path>
                            </a:pathLst>
                          </a:custGeom>
                          <a:noFill/>
                          <a:ln w="11430" cap="rnd">
                            <a:solidFill>
                              <a:srgbClr val="0F61D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1" name="Freeform 568"/>
                        <wps:cNvSpPr>
                          <a:spLocks/>
                        </wps:cNvSpPr>
                        <wps:spPr bwMode="auto">
                          <a:xfrm>
                            <a:off x="1854200" y="1233170"/>
                            <a:ext cx="70485" cy="70485"/>
                          </a:xfrm>
                          <a:custGeom>
                            <a:avLst/>
                            <a:gdLst>
                              <a:gd name="T0" fmla="*/ 111 w 111"/>
                              <a:gd name="T1" fmla="*/ 0 h 111"/>
                              <a:gd name="T2" fmla="*/ 56 w 111"/>
                              <a:gd name="T3" fmla="*/ 111 h 111"/>
                              <a:gd name="T4" fmla="*/ 0 w 111"/>
                              <a:gd name="T5" fmla="*/ 0 h 111"/>
                              <a:gd name="T6" fmla="*/ 111 w 111"/>
                              <a:gd name="T7" fmla="*/ 0 h 111"/>
                            </a:gdLst>
                            <a:ahLst/>
                            <a:cxnLst>
                              <a:cxn ang="0">
                                <a:pos x="T0" y="T1"/>
                              </a:cxn>
                              <a:cxn ang="0">
                                <a:pos x="T2" y="T3"/>
                              </a:cxn>
                              <a:cxn ang="0">
                                <a:pos x="T4" y="T5"/>
                              </a:cxn>
                              <a:cxn ang="0">
                                <a:pos x="T6" y="T7"/>
                              </a:cxn>
                            </a:cxnLst>
                            <a:rect l="0" t="0" r="r" b="b"/>
                            <a:pathLst>
                              <a:path w="111" h="111">
                                <a:moveTo>
                                  <a:pt x="111" y="0"/>
                                </a:moveTo>
                                <a:lnTo>
                                  <a:pt x="56" y="111"/>
                                </a:lnTo>
                                <a:lnTo>
                                  <a:pt x="0" y="0"/>
                                </a:lnTo>
                                <a:lnTo>
                                  <a:pt x="111" y="0"/>
                                </a:lnTo>
                                <a:close/>
                              </a:path>
                            </a:pathLst>
                          </a:custGeom>
                          <a:solidFill>
                            <a:srgbClr val="0F61D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2" name="Rectangle 569"/>
                        <wps:cNvSpPr>
                          <a:spLocks noChangeArrowheads="1"/>
                        </wps:cNvSpPr>
                        <wps:spPr bwMode="auto">
                          <a:xfrm>
                            <a:off x="1466215" y="1046480"/>
                            <a:ext cx="340360" cy="111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3" name="Rectangle 570"/>
                        <wps:cNvSpPr>
                          <a:spLocks noChangeArrowheads="1"/>
                        </wps:cNvSpPr>
                        <wps:spPr bwMode="auto">
                          <a:xfrm>
                            <a:off x="1468120" y="1057910"/>
                            <a:ext cx="356235"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0673" w:rsidRDefault="00090673">
                              <w:pPr>
                                <w:ind w:left="0"/>
                              </w:pPr>
                              <w:r>
                                <w:rPr>
                                  <w:rFonts w:ascii="黑体" w:eastAsia="黑体" w:cs="黑体" w:hint="eastAsia"/>
                                  <w:color w:val="000080"/>
                                  <w:sz w:val="14"/>
                                  <w:szCs w:val="14"/>
                                </w:rPr>
                                <w:t>查询条件</w:t>
                              </w:r>
                            </w:p>
                          </w:txbxContent>
                        </wps:txbx>
                        <wps:bodyPr rot="0" vert="horz" wrap="none" lIns="0" tIns="0" rIns="0" bIns="0" anchor="t" anchorCtr="0">
                          <a:spAutoFit/>
                        </wps:bodyPr>
                      </wps:wsp>
                      <wps:wsp>
                        <wps:cNvPr id="564" name="Freeform 571"/>
                        <wps:cNvSpPr>
                          <a:spLocks/>
                        </wps:cNvSpPr>
                        <wps:spPr bwMode="auto">
                          <a:xfrm>
                            <a:off x="1280795" y="1706245"/>
                            <a:ext cx="608965" cy="201295"/>
                          </a:xfrm>
                          <a:custGeom>
                            <a:avLst/>
                            <a:gdLst>
                              <a:gd name="T0" fmla="*/ 1373 w 1373"/>
                              <a:gd name="T1" fmla="*/ 0 h 453"/>
                              <a:gd name="T2" fmla="*/ 1373 w 1373"/>
                              <a:gd name="T3" fmla="*/ 332 h 453"/>
                              <a:gd name="T4" fmla="*/ 1252 w 1373"/>
                              <a:gd name="T5" fmla="*/ 453 h 453"/>
                              <a:gd name="T6" fmla="*/ 0 w 1373"/>
                              <a:gd name="T7" fmla="*/ 453 h 453"/>
                            </a:gdLst>
                            <a:ahLst/>
                            <a:cxnLst>
                              <a:cxn ang="0">
                                <a:pos x="T0" y="T1"/>
                              </a:cxn>
                              <a:cxn ang="0">
                                <a:pos x="T2" y="T3"/>
                              </a:cxn>
                              <a:cxn ang="0">
                                <a:pos x="T4" y="T5"/>
                              </a:cxn>
                              <a:cxn ang="0">
                                <a:pos x="T6" y="T7"/>
                              </a:cxn>
                            </a:cxnLst>
                            <a:rect l="0" t="0" r="r" b="b"/>
                            <a:pathLst>
                              <a:path w="1373" h="453">
                                <a:moveTo>
                                  <a:pt x="1373" y="0"/>
                                </a:moveTo>
                                <a:lnTo>
                                  <a:pt x="1373" y="332"/>
                                </a:lnTo>
                                <a:cubicBezTo>
                                  <a:pt x="1373" y="399"/>
                                  <a:pt x="1319" y="453"/>
                                  <a:pt x="1252" y="453"/>
                                </a:cubicBezTo>
                                <a:lnTo>
                                  <a:pt x="0" y="453"/>
                                </a:lnTo>
                              </a:path>
                            </a:pathLst>
                          </a:custGeom>
                          <a:noFill/>
                          <a:ln w="11430" cap="rnd">
                            <a:solidFill>
                              <a:srgbClr val="0F61D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5" name="Freeform 572"/>
                        <wps:cNvSpPr>
                          <a:spLocks/>
                        </wps:cNvSpPr>
                        <wps:spPr bwMode="auto">
                          <a:xfrm>
                            <a:off x="1219200" y="1871980"/>
                            <a:ext cx="70485" cy="71120"/>
                          </a:xfrm>
                          <a:custGeom>
                            <a:avLst/>
                            <a:gdLst>
                              <a:gd name="T0" fmla="*/ 111 w 111"/>
                              <a:gd name="T1" fmla="*/ 112 h 112"/>
                              <a:gd name="T2" fmla="*/ 0 w 111"/>
                              <a:gd name="T3" fmla="*/ 56 h 112"/>
                              <a:gd name="T4" fmla="*/ 111 w 111"/>
                              <a:gd name="T5" fmla="*/ 0 h 112"/>
                              <a:gd name="T6" fmla="*/ 111 w 111"/>
                              <a:gd name="T7" fmla="*/ 112 h 112"/>
                            </a:gdLst>
                            <a:ahLst/>
                            <a:cxnLst>
                              <a:cxn ang="0">
                                <a:pos x="T0" y="T1"/>
                              </a:cxn>
                              <a:cxn ang="0">
                                <a:pos x="T2" y="T3"/>
                              </a:cxn>
                              <a:cxn ang="0">
                                <a:pos x="T4" y="T5"/>
                              </a:cxn>
                              <a:cxn ang="0">
                                <a:pos x="T6" y="T7"/>
                              </a:cxn>
                            </a:cxnLst>
                            <a:rect l="0" t="0" r="r" b="b"/>
                            <a:pathLst>
                              <a:path w="111" h="112">
                                <a:moveTo>
                                  <a:pt x="111" y="112"/>
                                </a:moveTo>
                                <a:lnTo>
                                  <a:pt x="0" y="56"/>
                                </a:lnTo>
                                <a:lnTo>
                                  <a:pt x="111" y="0"/>
                                </a:lnTo>
                                <a:lnTo>
                                  <a:pt x="111" y="112"/>
                                </a:lnTo>
                                <a:close/>
                              </a:path>
                            </a:pathLst>
                          </a:custGeom>
                          <a:solidFill>
                            <a:srgbClr val="0F61D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6" name="Rectangle 573"/>
                        <wps:cNvSpPr>
                          <a:spLocks noChangeArrowheads="1"/>
                        </wps:cNvSpPr>
                        <wps:spPr bwMode="auto">
                          <a:xfrm>
                            <a:off x="1468755" y="1852295"/>
                            <a:ext cx="340995" cy="110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7" name="Rectangle 574"/>
                        <wps:cNvSpPr>
                          <a:spLocks noChangeArrowheads="1"/>
                        </wps:cNvSpPr>
                        <wps:spPr bwMode="auto">
                          <a:xfrm>
                            <a:off x="1468120" y="1860550"/>
                            <a:ext cx="356235"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0673" w:rsidRDefault="00090673">
                              <w:pPr>
                                <w:ind w:left="0"/>
                              </w:pPr>
                              <w:r>
                                <w:rPr>
                                  <w:rFonts w:ascii="黑体" w:eastAsia="黑体" w:cs="黑体" w:hint="eastAsia"/>
                                  <w:color w:val="000080"/>
                                  <w:sz w:val="14"/>
                                  <w:szCs w:val="14"/>
                                </w:rPr>
                                <w:t>支付结果</w:t>
                              </w:r>
                            </w:p>
                          </w:txbxContent>
                        </wps:txbx>
                        <wps:bodyPr rot="0" vert="horz" wrap="none" lIns="0" tIns="0" rIns="0" bIns="0" anchor="t" anchorCtr="0">
                          <a:spAutoFit/>
                        </wps:bodyPr>
                      </wps:wsp>
                    </wpc:wpc>
                  </a:graphicData>
                </a:graphic>
              </wp:inline>
            </w:drawing>
          </mc:Choice>
          <mc:Fallback>
            <w:pict>
              <v:group id="画布 568" o:spid="_x0000_s1026" editas="canvas" style="width:192pt;height:198.75pt;mso-position-horizontal-relative:char;mso-position-vertical-relative:line" coordsize="24384,2524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">
                <v:shape id="_x0000_s1027" type="#_x0000_t75" style="position:absolute;width:24384;height:25241;visibility:visible;mso-wrap-style:square">
                  <v:fill o:detectmouseclick="t"/>
                  <v:path o:connecttype="none"/>
                </v:shape>
                <v:group id="Group 211" o:spid="_x0000_s1028" style="position:absolute;left:133;top:133;width:24124;height:24981" coordorigin="21,21" coordsize="3799,3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11" o:spid="_x0000_s1029" style="position:absolute;left:21;top:443;width:422;height:3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tQnsEA&#10;AADaAAAADwAAAGRycy9kb3ducmV2LnhtbESPzWrDMBCE74W+g9hAb40cH5rgRgkhbaGXBvJ3X6S1&#10;ZWqtXGubuG9fFQo5DjPzDbNcj6FTFxpSG9nAbFqAIrbRtdwYOB3fHhegkiA77CKTgR9KsF7d3y2x&#10;cvHKe7ocpFEZwqlCA16kr7RO1lPANI09cfbqOASULIdGuwGvGR46XRbFkw7Ycl7w2NPWk/08fAcD&#10;Luz29vzqbfh6mZda6o/juRZjHibj5hmU0Ci38H/73Rko4e9KvgF6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bUJ7BAAAA2gAAAA8AAAAAAAAAAAAAAAAAmAIAAGRycy9kb3du&#10;cmV2LnhtbFBLBQYAAAAABAAEAPUAAACGAwAAAAA=&#10;" fillcolor="#cadaa9" stroked="f"/>
                  <v:rect id="Rectangle 12" o:spid="_x0000_s1030" style="position:absolute;left:21;top:443;width:422;height:3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3nZr8A&#10;AADaAAAADwAAAGRycy9kb3ducmV2LnhtbERPTWsCMRC9F/wPYQRvNauC1K1RRBB78NKtIt6GzbhZ&#10;mkyWJNX13zdCocfH+16ue2fFjUJsPSuYjAsQxLXXLTcKjl+71zcQMSFrtJ5JwYMirFeDlyWW2t/5&#10;k25VakQO4ViiApNSV0oZa0MO49h3xJm7+uAwZRgaqQPec7izcloUc+mw5dxgsKOtofq7+nF5xsVW&#10;i9MBw+48PRjbbfb7K8+UGg37zTuIRH36F/+5P7SCGTyvZD/I1S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XedmvwAAANoAAAAPAAAAAAAAAAAAAAAAAJgCAABkcnMvZG93bnJl&#10;di54bWxQSwUGAAAAAAQABAD1AAAAhAMAAAAA&#10;" filled="f" strokeweight=".15pt">
                    <v:stroke joinstyle="round" endcap="round"/>
                  </v:rect>
                  <v:rect id="Rectangle 13" o:spid="_x0000_s1031" style="position:absolute;left:21;top:21;width:3799;height:39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aib8A&#10;AADaAAAADwAAAGRycy9kb3ducmV2LnhtbERPTWsCMRC9F/wPYQq91WwtFl2NIoLYgxdXS/E2bMbN&#10;YjJZklS3/74RhB4f73u+7J0VVwqx9azgbViAIK69brlRcDxsXicgYkLWaD2Tgl+KsFwMnuZYan/j&#10;PV2r1IgcwrFEBSalrpQy1oYcxqHviDN39sFhyjA0Uge85XBn5agoPqTDlnODwY7WhupL9ePyjJOt&#10;pl87DJvv0c7YbrXdnvldqZfnfjUDkahP/+KH+1MrGMP9SvaDX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NqJvwAAANoAAAAPAAAAAAAAAAAAAAAAAJgCAABkcnMvZG93bnJl&#10;di54bWxQSwUGAAAAAAQABAD1AAAAhAMAAAAA&#10;" filled="f" strokeweight=".15pt">
                    <v:stroke joinstyle="round" endcap="round"/>
                  </v:rect>
                  <v:rect id="Rectangle 14" o:spid="_x0000_s1032" style="position:absolute;left:21;top:21;width:3799;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zzBsEA&#10;AADaAAAADwAAAGRycy9kb3ducmV2LnhtbESPzWrDMBCE74W+g9hCb43cHJriRAmhTaGXBPJ3X6S1&#10;ZWKtXGuTOG8fFQo9DjPzDTNbDKFVF+pTE9nA66gARWyja7g2cNh/vbyDSoLssI1MBm6UYDF/fJhh&#10;6eKVt3TZSa0yhFOJBrxIV2qdrKeAaRQ74uxVsQ8oWfa1dj1eMzy0elwUbzpgw3nBY0cfnuxpdw4G&#10;XNhs7XHlbfj5nIy1VOv9sRJjnp+G5RSU0CD/4b/2tzMwgd8r+Qbo+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s8wbBAAAA2gAAAA8AAAAAAAAAAAAAAAAAmAIAAGRycy9kb3du&#10;cmV2LnhtbFBLBQYAAAAABAAEAPUAAACGAwAAAAA=&#10;" fillcolor="#cadaa9" stroked="f"/>
                  <v:rect id="Rectangle 15" o:spid="_x0000_s1033" style="position:absolute;left:21;top:21;width:3799;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QjL8A&#10;AADaAAAADwAAAGRycy9kb3ducmV2LnhtbERPTWsCMRC9F/wPYQRvNVsFqVujiCB68NKtIr0Nm3Gz&#10;NJksSdT13zdCocfH+16semfFjUJsPSt4GxcgiGuvW24UHL+2r+8gYkLWaD2TggdFWC0HLwsstb/z&#10;J92q1IgcwrFEBSalrpQy1oYcxrHviDN38cFhyjA0Uge853Bn5aQoZtJhy7nBYEcbQ/VPdXV5xret&#10;5qcDhu15cjC2W+92F54qNRr26w8Qifr0L/5z77WCOTyvZD/I5S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9tdCMvwAAANoAAAAPAAAAAAAAAAAAAAAAAJgCAABkcnMvZG93bnJl&#10;di54bWxQSwUGAAAAAAQABAD1AAAAhAMAAAAA&#10;" filled="f" strokeweight=".15pt">
                    <v:stroke joinstyle="round" endcap="round"/>
                  </v:rect>
                  <v:rect id="Rectangle 16" o:spid="_x0000_s1034" style="position:absolute;left:45;top:112;width:1761;height:51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WgsEA&#10;AADbAAAADwAAAGRycy9kb3ducmV2LnhtbESPT2sCMRDF74V+hzCF3mq2HkRWo4ggaPHi6gcYNrN/&#10;MJksSequ375zKHib4b157zfr7eSdelBMfWAD37MCFHEdbM+tgdv18LUElTKyRReYDDwpwXbz/rbG&#10;0oaRL/SocqskhFOJBrqch1LrVHfkMc3CQCxaE6LHLGtstY04Srh3el4UC+2xZ2nocKB9R/W9+vUG&#10;9LU6jMvKxSL8zJuzOx0vDQVjPj+m3QpUpim/zP/XRyv4Qi+/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2FoLBAAAA2wAAAA8AAAAAAAAAAAAAAAAAmAIAAGRycy9kb3du&#10;cmV2LnhtbFBLBQYAAAAABAAEAPUAAACGAwAAAAA=&#10;" filled="f" stroked="f">
                    <v:textbox style="mso-fit-shape-to-text:t" inset="0,0,0,0">
                      <w:txbxContent>
                        <w:p w:rsidR="00090673" w:rsidRDefault="00090673">
                          <w:pPr>
                            <w:ind w:left="0"/>
                          </w:pPr>
                          <w:r>
                            <w:rPr>
                              <w:rFonts w:ascii="宋体" w:cs="宋体" w:hint="eastAsia"/>
                              <w:color w:val="000000"/>
                              <w:sz w:val="22"/>
                            </w:rPr>
                            <w:t>支付结果查询流程</w:t>
                          </w:r>
                        </w:p>
                      </w:txbxContent>
                    </v:textbox>
                  </v:rect>
                  <v:rect id="Rectangle 17" o:spid="_x0000_s1035" style="position:absolute;left:2131;top:443;width:1689;height:3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qlbcMA&#10;AADbAAAADwAAAGRycy9kb3ducmV2LnhtbESPQWsCMRCF74X+hzAFbzWrgtStUUQQPXjpVhFvw2bc&#10;LE0mSxJ1/feNUOhthve+N2/my95ZcaMQW88KRsMCBHHtdcuNgsP35v0DREzIGq1nUvCgCMvF68sc&#10;S+3v/EW3KjUih3AsUYFJqSuljLUhh3HoO+KsXXxwmPIaGqkD3nO4s3JcFFPpsOV8wWBHa0P1T3V1&#10;ucbZVrPjHsPmNN4b26222wtPlBq89atPEIn69G/+o3c6cyN4/pIH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qlbcMAAADbAAAADwAAAAAAAAAAAAAAAACYAgAAZHJzL2Rv&#10;d25yZXYueG1sUEsFBgAAAAAEAAQA9QAAAIgDAAAAAA==&#10;" filled="f" strokeweight=".15pt">
                    <v:stroke joinstyle="round" endcap="round"/>
                  </v:rect>
                  <v:rect id="Rectangle 18" o:spid="_x0000_s1036" style="position:absolute;left:2131;top:443;width:1689;height:5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nrScAA&#10;AADbAAAADwAAAGRycy9kb3ducmV2LnhtbERPS0sDMRC+C/6HMAVvNts92LI2LaUqeLHQ131IZjeL&#10;m8m6Gdv13xtB6G0+vucs12Po1IWG1EY2MJsWoIhtdC03Bk7Ht8cFqCTIDrvIZOCHEqxX93dLrFy8&#10;8p4uB2lUDuFUoQEv0ldaJ+spYJrGnjhzdRwCSoZDo92A1xweOl0WxZMO2HJu8NjT1pP9PHwHAy7s&#10;9vb86m34epmXWuqP47kWYx4m4+YZlNAoN/G/+93l+SX8/ZIP0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4nrScAAAADbAAAADwAAAAAAAAAAAAAAAACYAgAAZHJzL2Rvd25y&#10;ZXYueG1sUEsFBgAAAAAEAAQA9QAAAIUDAAAAAA==&#10;" fillcolor="#cadaa9" stroked="f"/>
                  <v:rect id="Rectangle 19" o:spid="_x0000_s1037" style="position:absolute;left:2131;top:443;width:1689;height:5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SegcMA&#10;AADbAAAADwAAAGRycy9kb3ducmV2LnhtbESPQWsCMRCF7wX/QxjBW82qIHVrFBHEHrx0q4i3YTNu&#10;liaTJUl1/feNUOhthve+N2+W695ZcaMQW88KJuMCBHHtdcuNguPX7vUNREzIGq1nUvCgCOvV4GWJ&#10;pfZ3/qRblRqRQziWqMCk1JVSxtqQwzj2HXHWrj44THkNjdQB7zncWTktirl02HK+YLCjraH6u/px&#10;ucbFVovTAcPuPD0Y2232+yvPlBoN+807iER9+jf/0R86czN4/pIH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kSegcMAAADbAAAADwAAAAAAAAAAAAAAAACYAgAAZHJzL2Rv&#10;d25yZXYueG1sUEsFBgAAAAAEAAQA9QAAAIgDAAAAAA==&#10;" filled="f" strokeweight=".15pt">
                    <v:stroke joinstyle="round" endcap="round"/>
                  </v:rect>
                  <v:rect id="Rectangle 20" o:spid="_x0000_s1038" style="position:absolute;left:2614;top:492;width:721;height:4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Qgb4A&#10;AADbAAAADwAAAGRycy9kb3ducmV2LnhtbERP24rCMBB9F/Yfwiz4ZtMVEa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NEIG+AAAA2wAAAA8AAAAAAAAAAAAAAAAAmAIAAGRycy9kb3ducmV2&#10;LnhtbFBLBQYAAAAABAAEAPUAAACDAwAAAAA=&#10;" filled="f" stroked="f">
                    <v:textbox style="mso-fit-shape-to-text:t" inset="0,0,0,0">
                      <w:txbxContent>
                        <w:p w:rsidR="00090673" w:rsidRDefault="00090673">
                          <w:pPr>
                            <w:ind w:left="0"/>
                          </w:pPr>
                          <w:r>
                            <w:rPr>
                              <w:rFonts w:ascii="宋体" w:cs="宋体" w:hint="eastAsia"/>
                              <w:color w:val="000000"/>
                              <w:sz w:val="18"/>
                              <w:szCs w:val="18"/>
                            </w:rPr>
                            <w:t>百度钱包</w:t>
                          </w:r>
                        </w:p>
                      </w:txbxContent>
                    </v:textbox>
                  </v:rect>
                  <v:rect id="Rectangle 21" o:spid="_x0000_s1039" style="position:absolute;left:2614;top:715;width:721;height:4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G1Gr4A&#10;AADbAAAADwAAAGRycy9kb3ducmV2LnhtbERP24rCMBB9F/Yfwiz4ZtMVF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RBtRq+AAAA2wAAAA8AAAAAAAAAAAAAAAAAmAIAAGRycy9kb3ducmV2&#10;LnhtbFBLBQYAAAAABAAEAPUAAACDAwAAAAA=&#10;" filled="f" stroked="f">
                    <v:textbox style="mso-fit-shape-to-text:t" inset="0,0,0,0">
                      <w:txbxContent>
                        <w:p w:rsidR="00090673" w:rsidRDefault="00090673">
                          <w:pPr>
                            <w:ind w:left="0"/>
                          </w:pPr>
                          <w:r>
                            <w:rPr>
                              <w:rFonts w:ascii="宋体" w:cs="宋体" w:hint="eastAsia"/>
                              <w:color w:val="000000"/>
                              <w:sz w:val="18"/>
                              <w:szCs w:val="18"/>
                            </w:rPr>
                            <w:t>网站系统</w:t>
                          </w:r>
                        </w:p>
                      </w:txbxContent>
                    </v:textbox>
                  </v:rect>
                  <v:rect id="Rectangle 22" o:spid="_x0000_s1040" style="position:absolute;left:443;top:443;width:1688;height:3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M9GcMA&#10;AADbAAAADwAAAGRycy9kb3ducmV2LnhtbESPQWsCMRCF7wX/QxjBW82qIHVrFBHEHrx0q4i3YTNu&#10;liaTJUl1+++bguBthve+N2+W695ZcaMQW88KJuMCBHHtdcuNguPX7vUNREzIGq1nUvBLEdarwcsS&#10;S+3v/Em3KjUih3AsUYFJqSuljLUhh3HsO+KsXX1wmPIaGqkD3nO4s3JaFHPpsOV8wWBHW0P1d/Xj&#10;co2LrRanA4bdeXowttvs91eeKTUa9pt3EIn69DQ/6A+duTn8/5IH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jM9GcMAAADbAAAADwAAAAAAAAAAAAAAAACYAgAAZHJzL2Rv&#10;d25yZXYueG1sUEsFBgAAAAAEAAQA9QAAAIgDAAAAAA==&#10;" filled="f" strokeweight=".15pt">
                    <v:stroke joinstyle="round" endcap="round"/>
                  </v:rect>
                  <v:rect id="Rectangle 23" o:spid="_x0000_s1041" style="position:absolute;left:443;top:443;width:1688;height:5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I0cAA&#10;AADbAAAADwAAAGRycy9kb3ducmV2LnhtbERPS2sCMRC+F/ofwhR6q9l6qGU1irQWelHwdR+S2c3i&#10;ZrLdjLr+e1Mo9DYf33NmiyG06kJ9aiIbeB0VoIhtdA3XBg77r5d3UEmQHbaRycCNEizmjw8zLF28&#10;8pYuO6lVDuFUogEv0pVaJ+spYBrFjjhzVewDSoZ9rV2P1xweWj0uijcdsOHc4LGjD0/2tDsHAy5s&#10;tva48jb8fE7GWqr1/liJMc9Pw3IKSmiQf/Gf+9vl+RP4/SUfoO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5I0cAAAADbAAAADwAAAAAAAAAAAAAAAACYAgAAZHJzL2Rvd25y&#10;ZXYueG1sUEsFBgAAAAAEAAQA9QAAAIUDAAAAAA==&#10;" fillcolor="#cadaa9" stroked="f"/>
                  <v:rect id="Rectangle 24" o:spid="_x0000_s1042" style="position:absolute;left:443;top:443;width:1688;height:5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AM8MMA&#10;AADbAAAADwAAAGRycy9kb3ducmV2LnhtbESPQWsCMRCF7wX/Q5hCbzVbC6VdjSKC2IOXbi2lt2Ez&#10;bhaTyZKkuv5751DobR7zvjdvFqsxeHWmlPvIBp6mFSjiNtqeOwOHz+3jK6hckC36yGTgShlWy8nd&#10;AmsbL/xB56Z0SkI412jAlTLUWufWUcA8jQOx7I4xBSwiU6dtwouEB69nVfWiA/YsFxwOtHHUnprf&#10;IDV+fPP2tce0/Z7tnR/Wu92Rn415uB/Xc1CFxvJv/qPfrXBSVn6RAf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AM8MMAAADbAAAADwAAAAAAAAAAAAAAAACYAgAAZHJzL2Rv&#10;d25yZXYueG1sUEsFBgAAAAAEAAQA9QAAAIgDAAAAAA==&#10;" filled="f" strokeweight=".15pt">
                    <v:stroke joinstyle="round" endcap="round"/>
                  </v:rect>
                  <v:rect id="Rectangle 25" o:spid="_x0000_s1043" style="position:absolute;left:1106;top:492;width:361;height:4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y/H78A&#10;AADbAAAADwAAAGRycy9kb3ducmV2LnhtbERPS2rDMBDdF3IHMYHuGjleFNeNEkogkJRsbPcAgzX+&#10;UGlkJCV2b18VAt3N431nd1isEXfyYXSsYLvJQBC3To/cK/hqTi8FiBCRNRrHpOCHAhz2q6cdltrN&#10;XNG9jr1IIRxKVDDEOJVShnYgi2HjJuLEdc5bjAn6XmqPcwq3RuZZ9iotjpwaBpzoOFD7Xd+sAtnU&#10;p7mojc/cZ95dzeVcdeSUel4vH+8gIi3xX/xwn3Wa/wZ/v6Q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DL8fvwAAANsAAAAPAAAAAAAAAAAAAAAAAJgCAABkcnMvZG93bnJl&#10;di54bWxQSwUGAAAAAAQABAD1AAAAhAMAAAAA&#10;" filled="f" stroked="f">
                    <v:textbox style="mso-fit-shape-to-text:t" inset="0,0,0,0">
                      <w:txbxContent>
                        <w:p w:rsidR="00090673" w:rsidRDefault="00090673">
                          <w:pPr>
                            <w:ind w:left="0"/>
                          </w:pPr>
                          <w:r>
                            <w:rPr>
                              <w:rFonts w:ascii="宋体" w:cs="宋体" w:hint="eastAsia"/>
                              <w:color w:val="000000"/>
                              <w:sz w:val="18"/>
                              <w:szCs w:val="18"/>
                            </w:rPr>
                            <w:t>商户</w:t>
                          </w:r>
                        </w:p>
                      </w:txbxContent>
                    </v:textbox>
                  </v:rect>
                  <v:rect id="Rectangle 26" o:spid="_x0000_s1044" style="position:absolute;left:927;top:715;width:721;height:4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P74A&#10;AADbAAAADwAAAGRycy9kb3ducmV2LnhtbERPS2rDMBDdB3oHMYHuYjleFONYCSEQSEs3cXqAwRp/&#10;iDQykmq7t68WhS4f71+fVmvETD6MjhXssxwEcev0yL2Cr8d1V4IIEVmjcUwKfijA6fiyqbHSbuE7&#10;zU3sRQrhUKGCIcapkjK0A1kMmZuIE9c5bzEm6HupPS4p3BpZ5PmbtDhyahhwostA7bP5tgrko7ku&#10;ZWN87j6K7tO83+4dOaVet+v5ACLSGv/Ff+6bVlCk9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a3D++AAAA2wAAAA8AAAAAAAAAAAAAAAAAmAIAAGRycy9kb3ducmV2&#10;LnhtbFBLBQYAAAAABAAEAPUAAACDAwAAAAA=&#10;" filled="f" stroked="f">
                    <v:textbox style="mso-fit-shape-to-text:t" inset="0,0,0,0">
                      <w:txbxContent>
                        <w:p w:rsidR="00090673" w:rsidRDefault="00090673">
                          <w:pPr>
                            <w:ind w:left="0"/>
                          </w:pPr>
                          <w:r>
                            <w:rPr>
                              <w:rFonts w:ascii="宋体" w:cs="宋体" w:hint="eastAsia"/>
                              <w:color w:val="000000"/>
                              <w:sz w:val="18"/>
                              <w:szCs w:val="18"/>
                            </w:rPr>
                            <w:t>网站系统</w:t>
                          </w:r>
                        </w:p>
                      </w:txbxContent>
                    </v:textbox>
                  </v:rect>
                  <v:rect id="Rectangle 27" o:spid="_x0000_s1045" style="position:absolute;left:625;top:1398;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3zQcEA&#10;AADbAAAADwAAAGRycy9kb3ducmV2LnhtbESP0YrCMBRE3xf8h3CFfVk0VVeRahQRBR+1+gGX5tqU&#10;Njelidr+/UYQ9nGYmTPMetvZWjyp9aVjBZNxAoI4d7rkQsHtehwtQfiArLF2TAp68rDdDL7WmGr3&#10;4gs9s1CICGGfogITQpNK6XNDFv3YNcTRu7vWYoiyLaRu8RXhtpbTJFlIiyXHBYMN7Q3lVfawCvZZ&#10;9tufZz3fHz+7k2asDnNTKfU97HYrEIG68B/+tE9awXQC7y/xB8j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7N80HBAAAA2wAAAA8AAAAAAAAAAAAAAAAAmAIAAGRycy9kb3du&#10;cmV2LnhtbFBLBQYAAAAABAAEAPUAAACGAwAAAAA=&#10;" fillcolor="#03b1f0" stroked="f"/>
                  <v:shape id="Picture 28" o:spid="_x0000_s1046" type="#_x0000_t75" style="position:absolute;left:625;top:1398;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XwJFDEAAAA2wAAAA8AAABkcnMvZG93bnJldi54bWxEj0FrwkAUhO8F/8PyBC+imwZaJHWVIgg5&#10;5JK0B4/P7DMJZt+G3TVJ/71bKPQ4zMw3zP44m16M5HxnWcHrNgFBXFvdcaPg++u82YHwAVljb5kU&#10;/JCH42HxssdM24lLGqvQiAhhn6GCNoQhk9LXLRn0WzsQR+9mncEQpWukdjhFuOllmiTv0mDHcaHF&#10;gU4t1ffqYRR059ykxfrternLwpW1vxS3da7Uajl/foAINIf/8F871wrSFH6/xB8gD0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XwJFDEAAAA2wAAAA8AAAAAAAAAAAAAAAAA&#10;nwIAAGRycy9kb3ducmV2LnhtbFBLBQYAAAAABAAEAPcAAACQAwAAAAA=&#10;">
                    <v:imagedata r:id="rId195" o:title=""/>
                  </v:shape>
                  <v:rect id="Rectangle 29" o:spid="_x0000_s1047" style="position:absolute;left:625;top:1398;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PIrcIA&#10;AADbAAAADwAAAGRycy9kb3ducmV2LnhtbESP3YrCMBSE74V9h3AEb0TT9WeRahQRF7zcrfsAh+bY&#10;lDYnpYm1ffuNIHg5zMw3zO7Q21p01PrSsYLPeQKCOHe65ELB3/V7tgHhA7LG2jEpGMjDYf8x2mGq&#10;3YN/qctCISKEfYoKTAhNKqXPDVn0c9cQR+/mWoshyraQusVHhNtaLpLkS1osOS4YbOhkKK+yu1Vw&#10;yrLV8LMc+HafHi+asTqvTaXUZNwftyAC9eEdfrUvWsFiCc8v8QfI/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U8itwgAAANsAAAAPAAAAAAAAAAAAAAAAAJgCAABkcnMvZG93&#10;bnJldi54bWxQSwUGAAAAAAQABAD1AAAAhwMAAAAA&#10;" fillcolor="#03b1f0" stroked="f"/>
                  <v:rect id="Rectangle 30" o:spid="_x0000_s1048" style="position:absolute;left:625;top:1409;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ZHV8QA&#10;AADbAAAADwAAAGRycy9kb3ducmV2LnhtbESPQWvCQBSE7wX/w/KE3upGESvRVURQeihIoxiPj+wz&#10;G8y+jdmtxn/fFYQeh5n5hpkvO1uLG7W+cqxgOEhAEBdOV1wqOOw3H1MQPiBrrB2Tggd5WC56b3NM&#10;tbvzD92yUIoIYZ+iAhNCk0rpC0MW/cA1xNE7u9ZiiLItpW7xHuG2lqMkmUiLFccFgw2tDRWX7Ncq&#10;+M43q/HnaYt5frocd+ZaPbKwVuq9361mIAJ14T/8an9pBaMxPL/EH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mR1fEAAAA2wAAAA8AAAAAAAAAAAAAAAAAmAIAAGRycy9k&#10;b3ducmV2LnhtbFBLBQYAAAAABAAEAPUAAACJAwAAAAA=&#10;" fillcolor="#fdfefe" stroked="f"/>
                  <v:shape id="Picture 31" o:spid="_x0000_s1049" type="#_x0000_t75" style="position:absolute;left:625;top:1409;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b7/lDBAAAA2wAAAA8AAABkcnMvZG93bnJldi54bWxEj92KwjAUhO8XfIdwBO/W1Ioi1SgiFBaE&#10;xT+8PiTHtticlCardZ/eCIKXw8x8wyxWna3FjVpfOVYwGiYgiLUzFRcKTsf8ewbCB2SDtWNS8CAP&#10;q2Xva4GZcXfe0+0QChEh7DNUUIbQZFJ6XZJFP3QNcfQurrUYomwLaVq8R7itZZokU2mx4rhQYkOb&#10;kvT18GcVnHfTbZ7sZvXkN9djTvf6n4xXatDv1nMQgbrwCb/bP0ZBOoHXl/gD5PIJ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b7/lDBAAAA2wAAAA8AAAAAAAAAAAAAAAAAnwIA&#10;AGRycy9kb3ducmV2LnhtbFBLBQYAAAAABAAEAPcAAACNAwAAAAA=&#10;">
                    <v:imagedata r:id="rId196" o:title=""/>
                  </v:shape>
                  <v:rect id="Rectangle 32" o:spid="_x0000_s1050" style="position:absolute;left:625;top:1409;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h8u8UA&#10;AADbAAAADwAAAGRycy9kb3ducmV2LnhtbESPQWvCQBSE74L/YXlCb81GKVZSV5FASg+F0iiNx0f2&#10;mQ1m36bZrcZ/3y0UPA4z8w2z3o62ExcafOtYwTxJQRDXTrfcKDjsi8cVCB+QNXaOScGNPGw308ka&#10;M+2u/EmXMjQiQthnqMCE0GdS+tqQRZ+4njh6JzdYDFEOjdQDXiPcdnKRpktpseW4YLCn3FB9Ln+s&#10;gveq2D09H1+xqo7nrw/z3d7KkCv1MBt3LyACjeEe/m+/aQWLJ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eHy7xQAAANsAAAAPAAAAAAAAAAAAAAAAAJgCAABkcnMv&#10;ZG93bnJldi54bWxQSwUGAAAAAAQABAD1AAAAigMAAAAA&#10;" fillcolor="#fdfefe" stroked="f"/>
                  <v:rect id="Rectangle 33" o:spid="_x0000_s1051" style="position:absolute;left:625;top:1420;width:1296;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EXMQA&#10;AADbAAAADwAAAGRycy9kb3ducmV2LnhtbESPQWvCQBSE7wX/w/IK3upug7SSuoYgFiw9RT14fM0+&#10;k2D2bchuTcyv7xYKPQ4z8w2zzkbbihv1vnGs4XmhQBCXzjRcaTgd359WIHxANtg6Jg138pBtZg9r&#10;TI0buKDbIVQiQtinqKEOoUul9GVNFv3CdcTRu7jeYoiyr6TpcYhw28pEqRdpseG4UGNH25rK6+Hb&#10;alB2yq+F+sxPZ/4opt3F7b7kUuv545i/gQg0hv/wX3tvNCSv8Psl/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vhFzEAAAA2wAAAA8AAAAAAAAAAAAAAAAAmAIAAGRycy9k&#10;b3ducmV2LnhtbFBLBQYAAAAABAAEAPUAAACJAwAAAAA=&#10;" fillcolor="#fafdfe" stroked="f"/>
                  <v:shape id="Picture 34" o:spid="_x0000_s1052" type="#_x0000_t75" style="position:absolute;left:625;top:1420;width:1296;height: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R+2enBAAAA2wAAAA8AAABkcnMvZG93bnJldi54bWxET7tqwzAU3Qv9B3EL2RrZhiTFiWJKwaWQ&#10;KY8h3S7Wje3EulIt1Xb+vhoKGQ/nvSkm04mBet9aVpDOExDEldUt1wpOx/L1DYQPyBo7y6TgTh6K&#10;7fPTBnNtR97TcAi1iCHsc1TQhOByKX3VkEE/t444chfbGwwR9rXUPY4x3HQyS5KlNNhybGjQ0UdD&#10;1e3waxSMQ/n5c10u5D7N3HEly+8z7pxSs5fpfQ0i0BQe4n/3l1aQxbHxS/wBcvs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R+2enBAAAA2wAAAA8AAAAAAAAAAAAAAAAAnwIA&#10;AGRycy9kb3ducmV2LnhtbFBLBQYAAAAABAAEAPcAAACNAwAAAAA=&#10;">
                    <v:imagedata r:id="rId197" o:title=""/>
                  </v:shape>
                  <v:rect id="Rectangle 35" o:spid="_x0000_s1053" style="position:absolute;left:625;top:1420;width:1296;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y1tcQA&#10;AADbAAAADwAAAGRycy9kb3ducmV2LnhtbESPQWvCQBSE7wX/w/IK3upug5SauoYgFiw9RT14fM0+&#10;k2D2bchuTcyv7xYKPQ4z8w2zzkbbihv1vnGs4XmhQBCXzjRcaTgd359eQfiAbLB1TBru5CHbzB7W&#10;mBo3cEG3Q6hEhLBPUUMdQpdK6cuaLPqF64ijd3G9xRBlX0nT4xDhtpWJUi/SYsNxocaOtjWV18O3&#10;1aDslF8L9ZmfzvxRTLuL233JpdbzxzF/AxFoDP/hv/beaEhW8Psl/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8tbXEAAAA2wAAAA8AAAAAAAAAAAAAAAAAmAIAAGRycy9k&#10;b3ducmV2LnhtbFBLBQYAAAAABAAEAPUAAACJAwAAAAA=&#10;" fillcolor="#fafdfe" stroked="f"/>
                  <v:rect id="Rectangle 36" o:spid="_x0000_s1054" style="position:absolute;left:625;top:1432;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TFfL4A&#10;AADbAAAADwAAAGRycy9kb3ducmV2LnhtbERPzWrCQBC+C77DMoI33aggJXUVUQulN00fYMiOm2h2&#10;NmRXTfr0nUOhx4/vf7PrfaOe1MU6sIHFPANFXAZbszPwXXzM3kDFhGyxCUwGBoqw245HG8xtePGZ&#10;npfklIRwzNFAlVKbax3LijzGeWiJhbuGzmMS2DltO3xJuG/0MsvW2mPN0lBhS4eKyvvl4Q2s8FC4&#10;xhXHdnl6hOHuf76GdDNmOun376AS9elf/Of+tOKT9fJFfoDe/g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eUxXy+AAAA2wAAAA8AAAAAAAAAAAAAAAAAmAIAAGRycy9kb3ducmV2&#10;LnhtbFBLBQYAAAAABAAEAPUAAACDAwAAAAA=&#10;" fillcolor="#f6fcfd" stroked="f"/>
                  <v:shape id="Picture 37" o:spid="_x0000_s1055" type="#_x0000_t75" style="position:absolute;left:625;top:1432;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tbBUvEAAAA2wAAAA8AAABkcnMvZG93bnJldi54bWxEj0GLwjAUhO+C/yE8wZumKixr1ygqKMqy&#10;B7W417fNsy3bvNQmav33RhA8DjPzDTOZNaYUV6pdYVnBoB+BIE6tLjhTkBxWvU8QziNrLC2Tgjs5&#10;mE3brQnG2t54R9e9z0SAsItRQe59FUvp0pwMur6tiIN3srVBH2SdSV3jLcBNKYdR9CENFhwWcqxo&#10;mVP6v78YBYu/n+1xLH/xdP+m3WZ+Xq+OyVCpbqeZf4Hw1Ph3+NXeaAWjATy/hB8gpw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tbBUvEAAAA2wAAAA8AAAAAAAAAAAAAAAAA&#10;nwIAAGRycy9kb3ducmV2LnhtbFBLBQYAAAAABAAEAPcAAACQAwAAAAA=&#10;">
                    <v:imagedata r:id="rId198" o:title=""/>
                  </v:shape>
                  <v:rect id="Rectangle 38" o:spid="_x0000_s1056" style="position:absolute;left:625;top:1432;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r+kMIA&#10;AADbAAAADwAAAGRycy9kb3ducmV2LnhtbESPzWrDMBCE74W8g9hAb40cB0pxooTgtBB6a5wHWKyN&#10;7MRaGUv+69NXhUKPw8w3w+wOk23EQJ2vHStYrxIQxKXTNRsF1+Lj5Q2ED8gaG8ekYCYPh/3iaYeZ&#10;diN/0XAJRsQS9hkqqEJoMyl9WZFFv3ItcfRurrMYouyM1B2Osdw2Mk2SV2mx5rhQYUt5ReXj0lsF&#10;G8wL05ji1KbvvZsf9vtzDnelnpfTcQsi0BT+w3/0WUcuhd8v8QfI/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Cv6QwgAAANsAAAAPAAAAAAAAAAAAAAAAAJgCAABkcnMvZG93&#10;bnJldi54bWxQSwUGAAAAAAQABAD1AAAAhwMAAAAA&#10;" fillcolor="#f6fcfd" stroked="f"/>
                  <v:rect id="Rectangle 39" o:spid="_x0000_s1057" style="position:absolute;left:625;top:1443;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cF4sUA&#10;AADbAAAADwAAAGRycy9kb3ducmV2LnhtbESPQUsDMRSE74L/ITyhl2ITrRRZmxYRCj20ltZ6f26e&#10;u4ublyXJdtP+eiMUPA4z8w0zXybbihP50DjW8DBRIIhLZxquNBw/VvfPIEJENtg6Jg1nCrBc3N7M&#10;sTBu4D2dDrESGcKhQA11jF0hZShrshgmriPO3rfzFmOWvpLG45DhtpWPSs2kxYbzQo0dvdVU/hx6&#10;q2G7S+eV2qUvNYwvm7U/9v3T57vWo7v0+gIiUor/4Wt7bTRMp/D3Jf8A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1wXixQAAANsAAAAPAAAAAAAAAAAAAAAAAJgCAABkcnMv&#10;ZG93bnJldi54bWxQSwUGAAAAAAQABAD1AAAAigMAAAAA&#10;" fillcolor="#f1fbfd" stroked="f"/>
                  <v:shape id="Picture 40" o:spid="_x0000_s1058" type="#_x0000_t75" style="position:absolute;left:625;top:1443;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X72TnEAAAA2wAAAA8AAABkcnMvZG93bnJldi54bWxEj0FrwkAUhO9C/8PyCl6kbqIiJXUVrQge&#10;NdVCb4/sMwnNvl2yW43+elcQehxm5htmtuhMI87U+tqygnSYgCAurK65VHD42ry9g/ABWWNjmRRc&#10;ycNi/tKbYabthfd0zkMpIoR9hgqqEFwmpS8qMuiH1hFH72RbgyHKtpS6xUuEm0aOkmQqDdYcFyp0&#10;9FlR8Zv/GQXHcXqSo3ywu7njz/rbpdvVja1S/ddu+QEiUBf+w8/2VisYT+DxJf4AOb8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X72TnEAAAA2wAAAA8AAAAAAAAAAAAAAAAA&#10;nwIAAGRycy9kb3ducmV2LnhtbFBLBQYAAAAABAAEAPcAAACQAwAAAAA=&#10;">
                    <v:imagedata r:id="rId199" o:title=""/>
                  </v:shape>
                  <v:rect id="Rectangle 41" o:spid="_x0000_s1059" style="position:absolute;left:625;top:1443;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I4DcYA&#10;AADbAAAADwAAAGRycy9kb3ducmV2LnhtbESPS2vDMBCE74X+B7GFXEojpS+KGyWEQiCHPGia3rfW&#10;1ja1VkaSY6W/PgoUehxm5htmOk+2FUfyoXGsYTJWIIhLZxquNBw+lncvIEJENtg6Jg0nCjCfXV9N&#10;sTBu4Hc67mMlMoRDgRrqGLtCylDWZDGMXUecvW/nLcYsfSWNxyHDbSvvlXqWFhvOCzV29FZT+bPv&#10;rYbNLp2Wape+1HD7u175Q98/fm61Ht2kxSuISCn+h//aK6Ph4QkuX/IPkL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HI4DcYAAADbAAAADwAAAAAAAAAAAAAAAACYAgAAZHJz&#10;L2Rvd25yZXYueG1sUEsFBgAAAAAEAAQA9QAAAIsDAAAAAA==&#10;" fillcolor="#f1fbfd" stroked="f"/>
                  <v:rect id="Rectangle 42" o:spid="_x0000_s1060" style="position:absolute;left:625;top:1454;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xiX8UA&#10;AADbAAAADwAAAGRycy9kb3ducmV2LnhtbESPQWvCQBSE7wX/w/KE3pqNFURTVwmCRdJSMBZ6fc0+&#10;k2D2bZLdxvTfdwuCx2FmvmHW29E0YqDe1ZYVzKIYBHFhdc2lgs/T/mkJwnlkjY1lUvBLDrabycMa&#10;E22vfKQh96UIEHYJKqi8bxMpXVGRQRfZljh4Z9sb9EH2pdQ9XgPcNPI5jhfSYM1hocKWdhUVl/zH&#10;KHjNvrqsbr/fh2PanFdos+Lto1PqcTqmLyA8jf4evrUPWsF8Af9fw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TGJfxQAAANsAAAAPAAAAAAAAAAAAAAAAAJgCAABkcnMv&#10;ZG93bnJldi54bWxQSwUGAAAAAAQABAD1AAAAigMAAAAA&#10;" fillcolor="#edf9fd" stroked="f"/>
                  <v:shape id="Picture 43" o:spid="_x0000_s1061" type="#_x0000_t75" style="position:absolute;left:625;top:1454;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Y6Lz7HAAAA2wAAAA8AAABkcnMvZG93bnJldi54bWxEj91qwkAUhO8LvsNyBG+KbmqhSnQVLUhL&#10;C2L8Ab07Zo9J2uzZkN3G+PbdQsHLYWa+Yabz1pSiodoVlhU8DSIQxKnVBWcK9rtVfwzCeWSNpWVS&#10;cCMH81nnYYqxtldOqNn6TAQIuxgV5N5XsZQuzcmgG9iKOHgXWxv0QdaZ1DVeA9yUchhFL9JgwWEh&#10;x4pec0q/tz9GwfmYPOrbm4w++HP4tU42y9OhWSrV67aLCQhPrb+H/9vvWsHzCP6+hB8gZ7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EY6Lz7HAAAA2wAAAA8AAAAAAAAAAAAA&#10;AAAAnwIAAGRycy9kb3ducmV2LnhtbFBLBQYAAAAABAAEAPcAAACTAwAAAAA=&#10;">
                    <v:imagedata r:id="rId200" o:title=""/>
                  </v:shape>
                  <v:rect id="Rectangle 44" o:spid="_x0000_s1062" style="position:absolute;left:625;top:1454;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9TtsAA&#10;AADbAAAADwAAAGRycy9kb3ducmV2LnhtbERPy4rCMBTdC/5DuMLsNFVBxmoUERSpw4APcHttrm2x&#10;ualNpta/N4sBl4fzni9bU4qGaldYVjAcRCCIU6sLzhScT5v+NwjnkTWWlknBixwsF93OHGNtn3yg&#10;5ugzEULYxagg976KpXRpTgbdwFbEgbvZ2qAPsM6krvEZwk0pR1E0kQYLDg05VrTOKb0f/4yCbXJ5&#10;JEV1/WkOq/I2RZuk+9+HUl+9djUD4an1H/G/e6cVjMPY8CX8ALl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J9TtsAAAADbAAAADwAAAAAAAAAAAAAAAACYAgAAZHJzL2Rvd25y&#10;ZXYueG1sUEsFBgAAAAAEAAQA9QAAAIUDAAAAAA==&#10;" fillcolor="#edf9fd" stroked="f"/>
                  <v:rect id="Rectangle 45" o:spid="_x0000_s1063" style="position:absolute;left:625;top:1465;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Q94sMA&#10;AADbAAAADwAAAGRycy9kb3ducmV2LnhtbESPQWvCQBSE7wX/w/KE3pqNCrFGVymFQoN4MDb3R/aZ&#10;xGTfhuzWpP++KxR6HGbmG2Z3mEwn7jS4xrKCRRSDIC6tbrhS8HX5eHkF4Tyyxs4yKfghB4f97GmH&#10;qbYjn+me+0oECLsUFdTe96mUrqzJoItsTxy8qx0M+iCHSuoBxwA3nVzGcSINNhwWauzpvaayzb+N&#10;gvF4XDEvbybLi3W2KU4tN0mr1PN8etuC8DT5//Bf+1MrWG3g8SX8AL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Q94sMAAADbAAAADwAAAAAAAAAAAAAAAACYAgAAZHJzL2Rv&#10;d25yZXYueG1sUEsFBgAAAAAEAAQA9QAAAIgDAAAAAA==&#10;" fillcolor="#e8f8fd" stroked="f"/>
                  <v:shape id="Picture 46" o:spid="_x0000_s1064" type="#_x0000_t75" style="position:absolute;left:625;top:1465;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2MDhHCAAAA2wAAAA8AAABkcnMvZG93bnJldi54bWxET01rwkAQvRf8D8sI3uqmUkMbXUUEoYpQ&#10;ohY9DtkxSc3Ohuwmxn/vHgo9Pt73fNmbSnTUuNKygrdxBII4s7rkXMHpuHn9AOE8ssbKMil4kIPl&#10;YvAyx0TbO6fUHXwuQgi7BBUU3teJlC4ryKAb25o4cFfbGPQBNrnUDd5DuKnkJIpiabDk0FBgTeuC&#10;stuhNQq2k5+de/hpvL98pudj+7v5Xp0qpUbDfjUD4an3/+I/95dW8B7Why/hB8jFE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9jA4RwgAAANsAAAAPAAAAAAAAAAAAAAAAAJ8C&#10;AABkcnMvZG93bnJldi54bWxQSwUGAAAAAAQABAD3AAAAjgMAAAAA&#10;">
                    <v:imagedata r:id="rId201" o:title=""/>
                  </v:shape>
                  <v:rect id="Rectangle 47" o:spid="_x0000_s1065" style="position:absolute;left:625;top:1465;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RCmcIA&#10;AADbAAAADwAAAGRycy9kb3ducmV2LnhtbESPQYvCMBSE74L/ITxhb5rqiqvVKCIsrIgHu3p/NM+2&#10;tnkpTdZ2/70RBI/DzHzDrDadqcSdGldYVjAeRSCIU6sLzhScf7+HcxDOI2usLJOCf3KwWfd7K4y1&#10;bflE98RnIkDYxagg976OpXRpTgbdyNbEwbvaxqAPssmkbrANcFPJSRTNpMGCw0KONe1ySsvkzyho&#10;D4dP5snN7JPL135xOZZczEqlPgbddgnCU+ff4Vf7RyuYjuH5Jfw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5EKZwgAAANsAAAAPAAAAAAAAAAAAAAAAAJgCAABkcnMvZG93&#10;bnJldi54bWxQSwUGAAAAAAQABAD1AAAAhwMAAAAA&#10;" fillcolor="#e8f8fd" stroked="f"/>
                  <v:rect id="Rectangle 48" o:spid="_x0000_s1066" style="position:absolute;left:625;top:1476;width:1296;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02KcAA&#10;AADbAAAADwAAAGRycy9kb3ducmV2LnhtbESPX2vCMBTF3wd+h3AF32Y6keGqUaZU8HHq8PmS3LVl&#10;zU1Noq3f3giCj4fz58dZrHrbiCv5UDtW8DHOQBBrZ2ouFfwet+8zECEiG2wck4IbBVgtB28LzI3r&#10;eE/XQyxFGuGQo4IqxjaXMuiKLIaxa4mT9+e8xZikL6Xx2KVx28hJln1KizUnQoUtbSrS/4eLTZDL&#10;T/fli3VXlLsi2HOm9ek4U2o07L/nICL18RV+tndGwXQCjy/pB8jl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z02KcAAAADbAAAADwAAAAAAAAAAAAAAAACYAgAAZHJzL2Rvd25y&#10;ZXYueG1sUEsFBgAAAAAEAAQA9QAAAIUDAAAAAA==&#10;" fillcolor="#e4f7fc" stroked="f"/>
                  <v:shape id="Picture 49" o:spid="_x0000_s1067" type="#_x0000_t75" style="position:absolute;left:625;top:1476;width:1296;height: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yxnDAAAA2wAAAA8AAABkcnMvZG93bnJldi54bWxEj0FrwkAUhO8F/8PyBC9FN2pJS3QVFQvp&#10;US2eH9nXJJh9G3fXGP99t1DwOMzMN8xy3ZtGdOR8bVnBdJKAIC6srrlU8H36HH+A8AFZY2OZFDzI&#10;w3o1eFlipu2dD9QdQykihH2GCqoQ2kxKX1Rk0E9sSxy9H+sMhihdKbXDe4SbRs6SJJUGa44LFba0&#10;q6i4HG9GgZOb/HHdb7/ez7Ncd3KbvpbzVKnRsN8sQATqwzP83861grc5/H2JP0Cuf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HLGcMAAADbAAAADwAAAAAAAAAAAAAAAACf&#10;AgAAZHJzL2Rvd25yZXYueG1sUEsFBgAAAAAEAAQA9wAAAI8DAAAAAA==&#10;">
                    <v:imagedata r:id="rId202" o:title=""/>
                  </v:shape>
                  <v:rect id="Rectangle 50" o:spid="_x0000_s1068" style="position:absolute;left:625;top:1476;width:1296;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gLxsEA&#10;AADbAAAADwAAAGRycy9kb3ducmV2LnhtbESPS2sCMRSF94L/IVzBnWZapOholFpGcFkfuL4ktzND&#10;JzdjEp3x35tCweXhPD7OatPbRtzJh9qxgrdpBoJYO1NzqeB82k3mIEJENtg4JgUPCrBZDwcrzI3r&#10;+ED3YyxFGuGQo4IqxjaXMuiKLIapa4mT9+O8xZikL6Xx2KVx28j3LPuQFmtOhApb+qpI/x5vNkFu&#10;393CF9uuKPdFsNdM68tprtR41H8uQUTq4yv8394bBbMZ/H1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YC8bBAAAA2wAAAA8AAAAAAAAAAAAAAAAAmAIAAGRycy9kb3du&#10;cmV2LnhtbFBLBQYAAAAABAAEAPUAAACGAwAAAAA=&#10;" fillcolor="#e4f7fc" stroked="f"/>
                  <v:rect id="Rectangle 51" o:spid="_x0000_s1069" style="position:absolute;left:625;top:1488;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FV0cQA&#10;AADbAAAADwAAAGRycy9kb3ducmV2LnhtbESPzW7CMBCE70h9B2srcStO+alKikEFBFS9lXLguI23&#10;SVR7HdkmhLfHSJU4jmbmG81s0VkjWvKhdqzgeZCBIC6crrlUcPjePL2CCBFZo3FMCi4UYDF/6M0w&#10;1+7MX9TuYykShEOOCqoYm1zKUFRkMQxcQ5y8X+ctxiR9KbXHc4JbI4dZ9iIt1pwWKmxoVVHxtz9Z&#10;BZulH33+tNPJeivZjI+HnVmHkVL9x+79DUSkLt7D/+0PrWA8gduX9AP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BVdHEAAAA2wAAAA8AAAAAAAAAAAAAAAAAmAIAAGRycy9k&#10;b3ducmV2LnhtbFBLBQYAAAAABAAEAPUAAACJAwAAAAA=&#10;" fillcolor="#dff4fc" stroked="f"/>
                  <v:shape id="Picture 52" o:spid="_x0000_s1070" type="#_x0000_t75" style="position:absolute;left:625;top:1488;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iy4KzAAAAA2wAAAA8AAABkcnMvZG93bnJldi54bWxEj8GqwjAURPeC/xCu4E5Ti4ivzyhSENy4&#10;sO99wKW5ttXmpiRRq19vBMHlMDNnmNWmN624kfONZQWzaQKCuLS64UrB/99usgThA7LG1jIpeJCH&#10;zXo4WGGm7Z2PdCtCJSKEfYYK6hC6TEpf1mTQT21HHL2TdQZDlK6S2uE9wk0r0yRZSIMNx4UaO8pr&#10;Ki/F1Sgoz5J+gsudOTTpPOdTsUufhVLjUb/9BRGoD9/wp73XCuYLeH+JP0CuX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aLLgrMAAAADbAAAADwAAAAAAAAAAAAAAAACfAgAA&#10;ZHJzL2Rvd25yZXYueG1sUEsFBgAAAAAEAAQA9wAAAIwDAAAAAA==&#10;">
                    <v:imagedata r:id="rId203" o:title=""/>
                  </v:shape>
                  <v:rect id="Rectangle 53" o:spid="_x0000_s1071" style="position:absolute;left:625;top:1488;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9uPcUA&#10;AADbAAAADwAAAGRycy9kb3ducmV2LnhtbESPT08CMRTE7yZ+h+aZcJMuf0RcKEQhqOEmcPD42D52&#10;N7Svm7Ysy7e3JiYeJzPzm8x82VkjWvKhdqxg0M9AEBdO11wqOOw3j1MQISJrNI5JwY0CLBf3d3PM&#10;tbvyF7W7WIoE4ZCjgirGJpcyFBVZDH3XECfv5LzFmKQvpfZ4TXBr5DDLJtJizWmhwoZWFRXn3cUq&#10;2Lz50fbYvjyt3yWb8ffhw6zDSKneQ/c6AxGpi//hv/anVjB+ht8v6QfI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n249xQAAANsAAAAPAAAAAAAAAAAAAAAAAJgCAABkcnMv&#10;ZG93bnJldi54bWxQSwUGAAAAAAQABAD1AAAAigMAAAAA&#10;" fillcolor="#dff4fc" stroked="f"/>
                  <v:rect id="Rectangle 54" o:spid="_x0000_s1072" style="position:absolute;left:625;top:1499;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a2PcAA&#10;AADbAAAADwAAAGRycy9kb3ducmV2LnhtbERPy2rCQBTdF/yH4Qru6iRaxKaOIgWLyxp10d0lc5vE&#10;ZO6EzJjH3zsLweXhvDe7wdSio9aVlhXE8wgEcWZ1ybmCy/nwvgbhPLLG2jIpGMnBbjt522Cibc8n&#10;6lKfixDCLkEFhfdNIqXLCjLo5rYhDty/bQ36ANtc6hb7EG5quYiilTRYcmgosKHvgrIqvRsFS3f7&#10;S/m3OfzcK7vor/2YxZ+pUrPpsP8C4WnwL/HTfdQKPsLY8CX8ALl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Ya2PcAAAADbAAAADwAAAAAAAAAAAAAAAACYAgAAZHJzL2Rvd25y&#10;ZXYueG1sUEsFBgAAAAAEAAQA9QAAAIUDAAAAAA==&#10;" fillcolor="#dbf3fc" stroked="f"/>
                  <v:shape id="Picture 55" o:spid="_x0000_s1073" type="#_x0000_t75" style="position:absolute;left:625;top:1499;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dOByDBAAAA2wAAAA8AAABkcnMvZG93bnJldi54bWxEj92KwjAUhO+FfYdwFrzTdEVEu0YRUVgQ&#10;BH/2/tAcm2Jz0m2yNb69EQQvh5n5hpkvo61FR62vHCv4GmYgiAunKy4VnE/bwRSED8gaa8ek4E4e&#10;louP3hxz7W58oO4YSpEg7HNUYEJocil9YciiH7qGOHkX11oMSbal1C3eEtzWcpRlE2mx4rRgsKG1&#10;oeJ6/LcK1psu/q6mu+2+1hM9C38xK71Rqv8ZV98gAsXwDr/aP1rBeAbPL+kHyMU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dOByDBAAAA2wAAAA8AAAAAAAAAAAAAAAAAnwIA&#10;AGRycy9kb3ducmV2LnhtbFBLBQYAAAAABAAEAPcAAACNAwAAAAA=&#10;">
                    <v:imagedata r:id="rId204" o:title=""/>
                  </v:shape>
                  <v:rect id="Rectangle 56" o:spid="_x0000_s1074" style="position:absolute;left:625;top:1499;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ks5sAA&#10;AADbAAAADwAAAGRycy9kb3ducmV2LnhtbERPy2rCQBTdF/yH4Qru6iRKxaaOIgWLyxp10d0lc5vE&#10;ZO6EzJjH3zsLweXhvDe7wdSio9aVlhXE8wgEcWZ1ybmCy/nwvgbhPLLG2jIpGMnBbjt522Cibc8n&#10;6lKfixDCLkEFhfdNIqXLCjLo5rYhDty/bQ36ANtc6hb7EG5quYiilTRYcmgosKHvgrIqvRsFS3f7&#10;S/m3OfzcK7vor/2YxZ+pUrPpsP8C4WnwL/HTfdQKPsL68CX8ALl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iks5sAAAADbAAAADwAAAAAAAAAAAAAAAACYAgAAZHJzL2Rvd25y&#10;ZXYueG1sUEsFBgAAAAAEAAQA9QAAAIUDAAAAAA==&#10;" fillcolor="#dbf3fc" stroked="f"/>
                  <v:rect id="Rectangle 57" o:spid="_x0000_s1075" style="position:absolute;left:625;top:1510;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lQVsEA&#10;AADbAAAADwAAAGRycy9kb3ducmV2LnhtbESPQYvCMBSE74L/ITxhb5p2QZFqFBFc9OZqL94ezbMt&#10;Ni8lydbsv98ICx6HmfmGWW+j6cRAzreWFeSzDARxZXXLtYLyepguQfiArLGzTAp+ycN2Mx6tsdD2&#10;yd80XEItEoR9gQqaEPpCSl81ZNDPbE+cvLt1BkOSrpba4TPBTSc/s2whDbacFhrsad9Q9bj8GAX7&#10;bKFvdz/4snL18VTm8bz8ikp9TOJuBSJQDO/wf/uoFcxzeH1JP0B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ZUFbBAAAA2wAAAA8AAAAAAAAAAAAAAAAAmAIAAGRycy9kb3du&#10;cmV2LnhtbFBLBQYAAAAABAAEAPUAAACGAwAAAAA=&#10;" fillcolor="#d6f2fb" stroked="f"/>
                  <v:shape id="Picture 58" o:spid="_x0000_s1076" type="#_x0000_t75" style="position:absolute;left:625;top:1510;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85yOXEAAAA2wAAAA8AAABkcnMvZG93bnJldi54bWxEj9FqwkAURN+F/sNyC76ZjQHFpllFxEIr&#10;iG3aD7hkb7Oh2bshu5rk77tCoY/DzJxhit1oW3Gj3jeOFSyTFARx5XTDtYKvz5fFBoQPyBpbx6Rg&#10;Ig+77cOswFy7gT/oVoZaRAj7HBWYELpcSl8ZsugT1xFH79v1FkOUfS11j0OE21ZmabqWFhuOCwY7&#10;OhiqfsqrVdC9ufM6O5qzd0/Xy7udlvv01Co1fxz3zyACjeE//Nd+1QpWGdy/xB8gt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85yOXEAAAA2wAAAA8AAAAAAAAAAAAAAAAA&#10;nwIAAGRycy9kb3ducmV2LnhtbFBLBQYAAAAABAAEAPcAAACQAwAAAAA=&#10;">
                    <v:imagedata r:id="rId205" o:title=""/>
                  </v:shape>
                  <v:rect id="Rectangle 59" o:spid="_x0000_s1077" style="position:absolute;left:625;top:1510;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drusIA&#10;AADbAAAADwAAAGRycy9kb3ducmV2LnhtbESPT4vCMBTE74LfIbyFvWmqokjXKIuguDf/9OLt0Tzb&#10;ss1LSWLNfvuNIHgcZuY3zGoTTSt6cr6xrGAyzkAQl1Y3XCkoLrvREoQPyBpby6Tgjzxs1sPBCnNt&#10;H3yi/hwqkSDsc1RQh9DlUvqyJoN+bDvi5N2sMxiSdJXUDh8Jblo5zbKFNNhwWqixo21N5e/5bhRs&#10;s4W+3nzvi9JVh59iEo/LfVTq8yN+f4EIFMM7/GoftIL5DJ5f0g+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2u6wgAAANsAAAAPAAAAAAAAAAAAAAAAAJgCAABkcnMvZG93&#10;bnJldi54bWxQSwUGAAAAAAQABAD1AAAAhwMAAAAA&#10;" fillcolor="#d6f2fb" stroked="f"/>
                  <v:rect id="Rectangle 60" o:spid="_x0000_s1078" style="position:absolute;left:625;top:1521;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DgUcYA&#10;AADbAAAADwAAAGRycy9kb3ducmV2LnhtbESPT2vCQBTE7wW/w/KE3urGUouJriEWLEXowX8Hb8/s&#10;Mwlm34bdrabf3i0UPA4z8xtmnvemFVdyvrGsYDxKQBCXVjdcKdjvVi9TED4ga2wtk4Jf8pAvBk9z&#10;zLS98Yau21CJCGGfoYI6hC6T0pc1GfQj2xFH72ydwRClq6R2eItw08rXJHmXBhuOCzV29FFTedn+&#10;GAXpKbj18tCn0+PqO+0On9XktC+Ueh72xQxEoD48wv/tL61g8gZ/X+IP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jDgUcYAAADbAAAADwAAAAAAAAAAAAAAAACYAgAAZHJz&#10;L2Rvd25yZXYueG1sUEsFBgAAAAAEAAQA9QAAAIsDAAAAAA==&#10;" fillcolor="#d2f1fb" stroked="f"/>
                  <v:shape id="Picture 61" o:spid="_x0000_s1079" type="#_x0000_t75" style="position:absolute;left:625;top:1521;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GzfYnDAAAA2wAAAA8AAABkcnMvZG93bnJldi54bWxEj0FLw0AUhO+C/2F5Qi9iNxaiErstUgj0&#10;4sFYen5kn0lI9u2yb9vG/npXEDwOM/MNs97OblJnijJ4NvC4LEARt94O3Bk4fNYPL6AkIVucPJOB&#10;bxLYbm5v1lhZf+EPOjepUxnCUqGBPqVQaS1tTw5l6QNx9r58dJiyjJ22ES8Z7ia9Koon7XDgvNBj&#10;oF1P7dicnIFxlHB83rn72sXr+3xqpC6DGLO4m99eQSWa03/4r723BsoSfr/kH6A3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bN9icMAAADbAAAADwAAAAAAAAAAAAAAAACf&#10;AgAAZHJzL2Rvd25yZXYueG1sUEsFBgAAAAAEAAQA9wAAAI8DAAAAAA==&#10;">
                    <v:imagedata r:id="rId206" o:title=""/>
                  </v:shape>
                  <v:rect id="Rectangle 62" o:spid="_x0000_s1080" style="position:absolute;left:625;top:1521;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7bvcQA&#10;AADbAAAADwAAAGRycy9kb3ducmV2LnhtbESPT4vCMBTE7wt+h/AEb2u6gmK7RnEXFBE8+O/g7dm8&#10;bcs2LyWJWr+9EQSPw8z8hpnMWlOLKzlfWVbw1U9AEOdWV1woOOwXn2MQPiBrrC2Tgjt5mE07HxPM&#10;tL3xlq67UIgIYZ+hgjKEJpPS5yUZ9H3bEEfvzzqDIUpXSO3wFuGmloMkGUmDFceFEhv6LSn/312M&#10;gvQc3Prn2Kbj02KTNsdlMTwf5kr1uu38G0SgNrzDr/ZKKxiO4Pkl/gA5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u273EAAAA2wAAAA8AAAAAAAAAAAAAAAAAmAIAAGRycy9k&#10;b3ducmV2LnhtbFBLBQYAAAAABAAEAPUAAACJAwAAAAA=&#10;" fillcolor="#d2f1fb" stroked="f"/>
                  <v:rect id="Rectangle 63" o:spid="_x0000_s1081" style="position:absolute;left:625;top:1532;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lnlMUA&#10;AADbAAAADwAAAGRycy9kb3ducmV2LnhtbESPX0vDQBDE3wW/w7GCb/ZiaLWNvZZS2qIPBfsPfFxy&#10;axKa2wu5NYnf3hMEH4eZ+Q0zXw6uVh21ofJs4HGUgCLOva24MHA+bR+moIIgW6w9k4FvCrBc3N7M&#10;MbO+5wN1RylUhHDI0EAp0mRah7wkh2HkG+LoffrWoUTZFtq22Ee4q3WaJE/aYcVxocSG1iXl1+OX&#10;M9C9BflIxyu966/vu/WmkH16mRlzfzesXkAJDfIf/mu/WgOTZ/j9En+AX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SWeUxQAAANsAAAAPAAAAAAAAAAAAAAAAAJgCAABkcnMv&#10;ZG93bnJldi54bWxQSwUGAAAAAAQABAD1AAAAigMAAAAA&#10;" fillcolor="#cef0fb" stroked="f"/>
                  <v:shape id="Picture 64" o:spid="_x0000_s1082" type="#_x0000_t75" style="position:absolute;left:625;top:1532;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hLqiDAAAAA2wAAAA8AAABkcnMvZG93bnJldi54bWxET0trwkAQvgv9D8sUvOlGQSmpq0hpQSgE&#10;Gi29TrNjEpudDdlpHv++exB6/Pjeu8PoGtVTF2rPBlbLBBRx4W3NpYHL+W3xBCoIssXGMxmYKMBh&#10;/zDbYWr9wB/U51KqGMIhRQOVSJtqHYqKHIalb4kjd/WdQ4mwK7XtcIjhrtHrJNlqhzXHhgpbeqmo&#10;+Ml/nYHjRJRl7os/V69yy2V8l/r8bcz8cTw+gxIa5V98d5+sgU0cG7/EH6D3f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GEuqIMAAAADbAAAADwAAAAAAAAAAAAAAAACfAgAA&#10;ZHJzL2Rvd25yZXYueG1sUEsFBgAAAAAEAAQA9wAAAIwDAAAAAA==&#10;">
                    <v:imagedata r:id="rId207" o:title=""/>
                  </v:shape>
                  <v:rect id="Rectangle 65" o:spid="_x0000_s1083" style="position:absolute;left:625;top:1532;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pWfcUA&#10;AADbAAAADwAAAGRycy9kb3ducmV2LnhtbESPX0vDQBDE3wW/w7GFvtlLgxUbey2laKkPQu0f6OOS&#10;W5PQ3F7IbZP47T1B8HGYmd8wi9XgatVRGyrPBqaTBBRx7m3FhYHT8e3hGVQQZIu1ZzLwTQFWy/u7&#10;BWbW9/xJ3UEKFSEcMjRQijSZ1iEvyWGY+IY4el++dShRtoW2LfYR7mqdJsmTdlhxXCixoU1J+fVw&#10;cwa69yCX9HGtt/11v928FvKRnufGjEfD+gWU0CD/4b/2zhqYzeH3S/wBe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mlZ9xQAAANsAAAAPAAAAAAAAAAAAAAAAAJgCAABkcnMv&#10;ZG93bnJldi54bWxQSwUGAAAAAAQABAD1AAAAigMAAAAA&#10;" fillcolor="#cef0fb" stroked="f"/>
                  <v:rect id="Rectangle 66" o:spid="_x0000_s1084" style="position:absolute;left:625;top:1543;width:1296;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uQOMEA&#10;AADbAAAADwAAAGRycy9kb3ducmV2LnhtbERPTWvCQBC9F/wPywje6qY5SIiuIpZCexG1YnscsmOS&#10;NjubZldd/33nUOjx8b4Xq+Q6daUhtJ4NPE0zUMSVty3XBo7vL48FqBCRLXaeycCdAqyWo4cFltbf&#10;eE/XQ6yVhHAo0UATY19qHaqGHIap74mFO/vBYRQ41NoOeJNw1+k8y2baYcvS0GBPm4aq78PFGZj9&#10;FPH5Y/OV6s9dsd2lff6W25Mxk3Faz0FFSvFf/Od+teKT9fJFfoB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7kDjBAAAA2wAAAA8AAAAAAAAAAAAAAAAAmAIAAGRycy9kb3du&#10;cmV2LnhtbFBLBQYAAAAABAAEAPUAAACGAwAAAAA=&#10;" fillcolor="#caeefb" stroked="f"/>
                  <v:shape id="Picture 67" o:spid="_x0000_s1085" type="#_x0000_t75" style="position:absolute;left:625;top:1543;width:1296;height: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h1rhjEAAAA2wAAAA8AAABkcnMvZG93bnJldi54bWxEjzFrwzAUhPdC/4N4gW6N7AxJcaKEEChp&#10;Bw9OM7Tbw3qxjK0nIamJ+++rQKHjcXffcZvdZEdxpRB7xwrKeQGCuHW6507B+eP1+QVETMgaR8ek&#10;4Ici7LaPDxustLtxQ9dT6kSGcKxQgUnJV1LG1pDFOHeeOHsXFyymLEMndcBbhttRLopiKS32nBcM&#10;ejoYaofTt1XwWQ/HyVj/VR6aVcDaD+9NXSj1NJv2axCJpvQf/mu/aQXLEu5f8g+Q2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h1rhjEAAAA2wAAAA8AAAAAAAAAAAAAAAAA&#10;nwIAAGRycy9kb3ducmV2LnhtbFBLBQYAAAAABAAEAPcAAACQAwAAAAA=&#10;">
                    <v:imagedata r:id="rId208" o:title=""/>
                  </v:shape>
                  <v:rect id="Rectangle 68" o:spid="_x0000_s1086" style="position:absolute;left:625;top:1543;width:1296;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Wr1MMA&#10;AADbAAAADwAAAGRycy9kb3ducmV2LnhtbESPT4vCMBTE78J+h/AEb5rag5SuUcRlQS/iP9w9Ppq3&#10;bd3mpTZR47c3Cwseh5nfDDOdB9OIG3WutqxgPEpAEBdW11wqOB4+hxkI55E1NpZJwYMczGdvvSnm&#10;2t55R7e9L0UsYZejgsr7NpfSFRUZdCPbEkfvx3YGfZRdKXWH91huGpkmyUQarDkuVNjSsqLid381&#10;CiaXzH98Lc+h/N5mm23YpetUn5Qa9MPiHYSn4F/hf3qlI5fC3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6Wr1MMAAADbAAAADwAAAAAAAAAAAAAAAACYAgAAZHJzL2Rv&#10;d25yZXYueG1sUEsFBgAAAAAEAAQA9QAAAIgDAAAAAA==&#10;" fillcolor="#caeefb" stroked="f"/>
                  <v:rect id="Rectangle 69" o:spid="_x0000_s1087" style="position:absolute;left:625;top:1555;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USXcYA&#10;AADbAAAADwAAAGRycy9kb3ducmV2LnhtbESPT2vCQBTE74V+h+UJvQTd1Jao0VVqQZAixX8Hj4/s&#10;M0nNvg27q6bfvlso9DjMzG+Y2aIzjbiR87VlBc+DFARxYXXNpYLjYdUfg/ABWWNjmRR8k4fF/PFh&#10;hrm2d97RbR9KESHsc1RQhdDmUvqiIoN+YFvi6J2tMxiidKXUDu8Rbho5TNNMGqw5LlTY0ntFxWV/&#10;NQq2yWH9ubksnRllHxM/5lPylbwq9dTr3qYgAnXhP/zXXmsF2Qv8fok/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jUSXcYAAADbAAAADwAAAAAAAAAAAAAAAACYAgAAZHJz&#10;L2Rvd25yZXYueG1sUEsFBgAAAAAEAAQA9QAAAIsDAAAAAA==&#10;" fillcolor="#c6edfb" stroked="f"/>
                  <v:shape id="Picture 70" o:spid="_x0000_s1088" type="#_x0000_t75" style="position:absolute;left:625;top:1555;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V2QAvDAAAA2wAAAA8AAABkcnMvZG93bnJldi54bWxEj0Frg0AUhO+B/IflBXpL1kgJYrOKNZSG&#10;3pKUnh/uq0rdt8bdqOmv7xYKPQ4z8w2zz2fTiZEG11pWsN1EIIgrq1uuFbxfXtYJCOeRNXaWScGd&#10;HOTZcrHHVNuJTzSefS0ChF2KChrv+1RKVzVk0G1sTxy8TzsY9EEOtdQDTgFuOhlH0U4abDksNNhT&#10;2VD1db4ZBe5YnJKPw7d5jd39ubTl29wlV6UeVnPxBMLT7P/Df+2jVrB7hN8v4QfI7A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XZAC8MAAADbAAAADwAAAAAAAAAAAAAAAACf&#10;AgAAZHJzL2Rvd25yZXYueG1sUEsFBgAAAAAEAAQA9wAAAI8DAAAAAA==&#10;">
                    <v:imagedata r:id="rId209" o:title=""/>
                  </v:shape>
                  <v:rect id="Rectangle 71" o:spid="_x0000_s1089" style="position:absolute;left:625;top:1555;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AvssYA&#10;AADbAAAADwAAAGRycy9kb3ducmV2LnhtbESPT2vCQBTE74V+h+UJvQTdVNqo0VVqQZAixX8Hj4/s&#10;M0nNvg27q6bfvlso9DjMzG+Y2aIzjbiR87VlBc+DFARxYXXNpYLjYdUfg/ABWWNjmRR8k4fF/PFh&#10;hrm2d97RbR9KESHsc1RQhdDmUvqiIoN+YFvi6J2tMxiidKXUDu8Rbho5TNNMGqw5LlTY0ntFxWV/&#10;NQq2yWH9ubksnRllHxM/5lPylbwo9dTr3qYgAnXhP/zXXmsF2Sv8fok/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AvssYAAADbAAAADwAAAAAAAAAAAAAAAACYAgAAZHJz&#10;L2Rvd25yZXYueG1sUEsFBgAAAAAEAAQA9QAAAIsDAAAAAA==&#10;" fillcolor="#c6edfb" stroked="f"/>
                  <v:rect id="Rectangle 72" o:spid="_x0000_s1090" style="position:absolute;left:625;top:1566;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2esQA&#10;AADbAAAADwAAAGRycy9kb3ducmV2LnhtbESPzWrDMBCE74W8g9hAbo3shprgRjFNwSFQKDTpAyzW&#10;xja1Vool/+Ttq0Khx2FmvmF2xWw6MVLvW8sK0nUCgriyuuVawdelfNyC8AFZY2eZFNzJQ7FfPOww&#10;13biTxrPoRYRwj5HBU0ILpfSVw0Z9GvriKN3tb3BEGVfS93jFOGmk09JkkmDLceFBh29NVR9nwej&#10;oEqm7fHj+PzeluZwHVyabVx6U2q1nF9fQASaw3/4r33SCrIMfr/EHyD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p9nrEAAAA2wAAAA8AAAAAAAAAAAAAAAAAmAIAAGRycy9k&#10;b3ducmV2LnhtbFBLBQYAAAAABAAEAPUAAACJAwAAAAA=&#10;" fillcolor="#c1ecfb" stroked="f"/>
                  <v:shape id="Picture 73" o:spid="_x0000_s1091" type="#_x0000_t75" style="position:absolute;left:625;top:1566;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qMaHvFAAAA2wAAAA8AAABkcnMvZG93bnJldi54bWxEj91qwkAUhO8LfYflFLyrG22xkroJpVAo&#10;CILagN4dsyc/NHs27G5NfPuuIHg5zMw3zCofTSfO5HxrWcFsmoAgLq1uuVbws/96XoLwAVljZ5kU&#10;XMhDnj0+rDDVduAtnXehFhHCPkUFTQh9KqUvGzLop7Ynjl5lncEQpauldjhEuOnkPEkW0mDLcaHB&#10;nj4bKn93f0bBQR/HoSzQFfPTbF1V+5ft64aVmjyNH+8gAo3hHr61v7WCxRtcv8QfILN/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KjGh7xQAAANsAAAAPAAAAAAAAAAAAAAAA&#10;AJ8CAABkcnMvZG93bnJldi54bWxQSwUGAAAAAAQABAD3AAAAkQMAAAAA&#10;">
                    <v:imagedata r:id="rId210" o:title=""/>
                  </v:shape>
                  <v:rect id="Rectangle 74" o:spid="_x0000_s1092" style="position:absolute;left:625;top:1566;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rHk8AA&#10;AADbAAAADwAAAGRycy9kb3ducmV2LnhtbERPzYrCMBC+C/sOYYS9aVrFIl2juAuKIAhWH2BoxrZs&#10;M8k20Xbf3hwEjx/f/2ozmFY8qPONZQXpNAFBXFrdcKXgetlNliB8QNbYWiYF/+Rhs/4YrTDXtucz&#10;PYpQiRjCPkcFdQgul9KXNRn0U+uII3ezncEQYVdJ3WEfw00rZ0mSSYMNx4YaHf3UVP4Wd6OgTPrl&#10;/rRfHJud+b7dXZrNXfqn1Od42H6BCDSEt/jlPmgFWRwbv8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3rHk8AAAADbAAAADwAAAAAAAAAAAAAAAACYAgAAZHJzL2Rvd25y&#10;ZXYueG1sUEsFBgAAAAAEAAQA9QAAAIUDAAAAAA==&#10;" fillcolor="#c1ecfb" stroked="f"/>
                  <v:rect id="Rectangle 75" o:spid="_x0000_s1093" style="position:absolute;left:625;top:1577;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k1SsYA&#10;AADbAAAADwAAAGRycy9kb3ducmV2LnhtbESPQWvCQBSE7wX/w/KEXopu7CHW6CoSLAghh9pevD2y&#10;zyRt9m3MbmPir+8WCj0OM/MNs9kNphE9da62rGAxj0AQF1bXXCr4eH+dvYBwHlljY5kUjORgt508&#10;bDDR9sZv1J98KQKEXYIKKu/bREpXVGTQzW1LHLyL7Qz6ILtS6g5vAW4a+RxFsTRYc1iosKW0ouLr&#10;9G0U1Kv78jPLz4fiqc/SMR8wX15RqcfpsF+D8DT4//Bf+6gVxCv4/RJ+gN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lk1SsYAAADbAAAADwAAAAAAAAAAAAAAAACYAgAAZHJz&#10;L2Rvd25yZXYueG1sUEsFBgAAAAAEAAQA9QAAAIsDAAAAAA==&#10;" fillcolor="#bde9fb" stroked="f"/>
                  <v:shape id="Picture 76" o:spid="_x0000_s1094" type="#_x0000_t75" style="position:absolute;left:625;top:1577;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yHZYvAAAAA2wAAAA8AAABkcnMvZG93bnJldi54bWxET89rwjAUvg/8H8Ib7DbTCVOpRpFthdHb&#10;6tj50TybYvNSm1ijf705DDx+fL/X22g7MdLgW8cK3qYZCOLa6ZYbBb/74nUJwgdkjZ1jUnAlD9vN&#10;5GmNuXYX/qGxCo1IIexzVGBC6HMpfW3Iop+6njhxBzdYDAkOjdQDXlK47eQsy+bSYsupwWBPH4bq&#10;Y3W2CsoY/0774rZsP81XVb5fy/FWoFIvz3G3AhEohof43/2tFSzS+vQl/QC5uQ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Idli8AAAADbAAAADwAAAAAAAAAAAAAAAACfAgAA&#10;ZHJzL2Rvd25yZXYueG1sUEsFBgAAAAAEAAQA9wAAAIwDAAAAAA==&#10;">
                    <v:imagedata r:id="rId211" o:title=""/>
                  </v:shape>
                  <v:rect id="Rectangle 77" o:spid="_x0000_s1095" style="position:absolute;left:625;top:1577;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avkcUA&#10;AADbAAAADwAAAGRycy9kb3ducmV2LnhtbESPQWvCQBSE7wX/w/KEXopu9NBodBURhYLkUPXi7ZF9&#10;JtHs25hdY+yv7xYKHoeZ+YaZLztTiZYaV1pWMBpGIIgzq0vOFRwP28EEhPPIGivLpOBJDpaL3tsc&#10;E20f/E3t3uciQNglqKDwvk6kdFlBBt3Q1sTBO9vGoA+yyaVu8BHgppLjKPqUBksOCwXWtC4ou+7v&#10;RkE5/Ykvu/S0yT7a3fqZdpjGN1Tqvd+tZiA8df4V/m9/aQXxCP6+h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9q+RxQAAANsAAAAPAAAAAAAAAAAAAAAAAJgCAABkcnMv&#10;ZG93bnJldi54bWxQSwUGAAAAAAQABAD1AAAAigMAAAAA&#10;" fillcolor="#bde9fb" stroked="f"/>
                  <v:rect id="Rectangle 78" o:spid="_x0000_s1096" style="position:absolute;left:625;top:1588;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1exMQA&#10;AADbAAAADwAAAGRycy9kb3ducmV2LnhtbESP3WrCQBSE7wu+w3KE3tWNQluJrkELQlvE/wc4ZI/Z&#10;xOzZkF1N+vZuodDLYWa+YeZZb2txp9aXjhWMRwkI4tzpkgsF59P6ZQrCB2SNtWNS8EMessXgaY6p&#10;dh0f6H4MhYgQ9ikqMCE0qZQ+N2TRj1xDHL2Lay2GKNtC6ha7CLe1nCTJm7RYclww2NCHofx6vFkF&#10;29ft/qDNbcXcnatNvb58Vd87pZ6H/XIGIlAf/sN/7U+t4H0Cv1/iD5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tXsTEAAAA2wAAAA8AAAAAAAAAAAAAAAAAmAIAAGRycy9k&#10;b3ducmV2LnhtbFBLBQYAAAAABAAEAPUAAACJAwAAAAA=&#10;" fillcolor="#b8e8fb" stroked="f"/>
                  <v:shape id="Picture 79" o:spid="_x0000_s1097" type="#_x0000_t75" style="position:absolute;left:625;top:1588;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4h3sbHAAAA2wAAAA8AAABkcnMvZG93bnJldi54bWxEj91Kw0AUhO8F32E5Qm/EbqxSJc2m2IKi&#10;/YNWsV4essckdPdsyG6b+PauIPRymJlvmGzaWyNO1PrasYLbYQKCuHC65lLBx/vzzSMIH5A1Gsek&#10;4Ic8TPPLiwxT7Tre0mkXShEh7FNUUIXQpFL6oiKLfuga4uh9u9ZiiLItpW6xi3Br5ChJxtJizXGh&#10;wobmFRWH3dEqWHzOjoel3m/WqxdzbdZv952RX0oNrvqnCYhAfTiH/9uvWsHDHfx9iT9A5r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D4h3sbHAAAA2wAAAA8AAAAAAAAAAAAA&#10;AAAAnwIAAGRycy9kb3ducmV2LnhtbFBLBQYAAAAABAAEAPcAAACTAwAAAAA=&#10;">
                    <v:imagedata r:id="rId212" o:title=""/>
                  </v:shape>
                  <v:rect id="Rectangle 80" o:spid="_x0000_s1098" style="position:absolute;left:625;top:1588;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jK8MA&#10;AADbAAAADwAAAGRycy9kb3ducmV2LnhtbESP3WoCMRSE7wu+QzhC7zRraVVWo7QFQaX4/wCHzXGz&#10;ujlZNtHdvr0pCL0cZuYbZjpvbSnuVPvCsYJBPwFBnDldcK7gdFz0xiB8QNZYOiYFv+RhPuu8TDHV&#10;ruE93Q8hFxHCPkUFJoQqldJnhiz6vquIo3d2tcUQZZ1LXWMT4baUb0kylBYLjgsGK/o2lF0PN6tg&#10;87HZ7bW5fTE3p8tPuTivLuutUq/d9nMCIlAb/sPP9lIrGL3D35f4A+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hjK8MAAADbAAAADwAAAAAAAAAAAAAAAACYAgAAZHJzL2Rv&#10;d25yZXYueG1sUEsFBgAAAAAEAAQA9QAAAIgDAAAAAA==&#10;" fillcolor="#b8e8fb" stroked="f"/>
                  <v:rect id="Rectangle 81" o:spid="_x0000_s1099" style="position:absolute;left:625;top:1599;width:1296;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oe38QA&#10;AADbAAAADwAAAGRycy9kb3ducmV2LnhtbESPUWvCQBCE3wv9D8cKfasXC9YSPcWKQmkLYtT35W5N&#10;grm9NLfVtL++Vyj0cZiZb5jZoveNulAX68AGRsMMFLENrubSwGG/uX8CFQXZYROYDHxRhMX89maG&#10;uQtX3tGlkFIlCMccDVQiba51tBV5jMPQEifvFDqPkmRXatfhNcF9ox+y7FF7rDktVNjSqiJ7Lj69&#10;AftaPK++5ePd7gTH/XGbTd5Oa2PuBv1yCkqol//wX/vFGZiM4fdL+gF6/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aHt/EAAAA2wAAAA8AAAAAAAAAAAAAAAAAmAIAAGRycy9k&#10;b3ducmV2LnhtbFBLBQYAAAAABAAEAPUAAACJAwAAAAA=&#10;" fillcolor="#b4e7fa" stroked="f"/>
                  <v:shape id="Picture 82" o:spid="_x0000_s1100" type="#_x0000_t75" style="position:absolute;left:625;top:1599;width:1296;height: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nrRIDCAAAA2wAAAA8AAABkcnMvZG93bnJldi54bWxEj0urwjAUhPeC/yEcwZ1NFXzQa5SLILoS&#10;fKAuD825ba/NSW2i1n9vBMHlMDPfMNN5Y0pxp9oVlhX0oxgEcWp1wZmCw37Zm4BwHlljaZkUPMnB&#10;fNZuTTHR9sFbuu98JgKEXYIKcu+rREqX5mTQRbYiDt6frQ36IOtM6hofAW5KOYjjkTRYcFjIsaJF&#10;TulldzMKtn51vehheT3H/8ONo9P5eKqsUt1O8/sDwlPjv+FPe60VjEfw/hJ+gJy9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560SAwgAAANsAAAAPAAAAAAAAAAAAAAAAAJ8C&#10;AABkcnMvZG93bnJldi54bWxQSwUGAAAAAAQABAD3AAAAjgMAAAAA&#10;">
                    <v:imagedata r:id="rId213" o:title=""/>
                  </v:shape>
                  <v:rect id="Rectangle 83" o:spid="_x0000_s1101" style="position:absolute;left:625;top:1599;width:1296;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QlM8QA&#10;AADbAAAADwAAAGRycy9kb3ducmV2LnhtbESPUUvDQBCE3wX/w7GCb+aioJG016JFQbRQGvV9udsm&#10;obm9mFvb6K/vFQp9HGbmG2Y6H32ndjTENrCB2ywHRWyDa7k28PX5evMIKgqywy4wGfijCPPZ5cUU&#10;Sxf2vKZdJbVKEI4lGmhE+lLraBvyGLPQEydvEwaPkuRQazfgPsF9p+/y/EF7bDktNNjToiG7rX69&#10;AftePS/+5Wdp14L34/cqLz42L8ZcX41PE1BCo5zDp/abM1AUcPySfoCeH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EJTPEAAAA2wAAAA8AAAAAAAAAAAAAAAAAmAIAAGRycy9k&#10;b3ducmV2LnhtbFBLBQYAAAAABAAEAPUAAACJAwAAAAA=&#10;" fillcolor="#b4e7fa" stroked="f"/>
                  <v:rect id="Rectangle 84" o:spid="_x0000_s1102" style="position:absolute;left:625;top:1611;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hjkcEA&#10;AADbAAAADwAAAGRycy9kb3ducmV2LnhtbERPz2vCMBS+C/4P4Qm7aToPc1TTUoaC7uS6IXh7a97a&#10;0uSlNNF2/705DHb8+H7v8skacafBt44VPK8SEMSV0y3XCr4+D8tXED4gazSOScEveciz+WyHqXYj&#10;f9C9DLWIIexTVNCE0KdS+qohi37leuLI/bjBYohwqKUecIzh1sh1krxIiy3HhgZ7emuo6sqbVXAa&#10;L6eyu52/i/3VbDpT4Ggu70o9LaZiCyLQFP7Ff+6jVrCJY+OX+ANk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4Y5HBAAAA2wAAAA8AAAAAAAAAAAAAAAAAmAIAAGRycy9kb3du&#10;cmV2LnhtbFBLBQYAAAAABAAEAPUAAACGAwAAAAA=&#10;" fillcolor="#afe6fa" stroked="f"/>
                  <v:shape id="Picture 85" o:spid="_x0000_s1103" type="#_x0000_t75" style="position:absolute;left:625;top:1611;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3g40fFAAAA2wAAAA8AAABkcnMvZG93bnJldi54bWxEj91qwkAUhO8LfYflFLzTjT+0MbpKEQUR&#10;gmhF9O6YPSah2bMhu2r69t2C0MthZr5hpvPWVOJOjSstK+j3IhDEmdUl5woOX6tuDMJ5ZI2VZVLw&#10;Qw7ms9eXKSbaPnhH973PRYCwS1BB4X2dSOmyggy6nq2Jg3e1jUEfZJNL3eAjwE0lB1H0Lg2WHBYK&#10;rGlRUPa9v5lAGcWXVJ5xs0xvx1N8Ol+Hm3SrVOet/ZyA8NT6//CzvdYKPsbw9yX8ADn7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d4ONHxQAAANsAAAAPAAAAAAAAAAAAAAAA&#10;AJ8CAABkcnMvZG93bnJldi54bWxQSwUGAAAAAAQABAD3AAAAkQMAAAAA&#10;">
                    <v:imagedata r:id="rId214" o:title=""/>
                  </v:shape>
                  <v:rect id="Rectangle 86" o:spid="_x0000_s1104" style="position:absolute;left:625;top:1611;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sfsMEA&#10;AADbAAAADwAAAGRycy9kb3ducmV2LnhtbERPz2vCMBS+D/wfwhN2m6keNqlGKaKgnrZuFLw9m2db&#10;mryUJtr63y+HwY4f3+/1drRGPKj3jWMF81kCgrh0uuFKwc/34W0JwgdkjcYxKXiSh+1m8rLGVLuB&#10;v+iRh0rEEPYpKqhD6FIpfVmTRT9zHXHkbq63GCLsK6l7HGK4NXKRJO/SYsOxocaOdjWVbX63Ck5D&#10;ccrb++c121/MR2syHExxVup1OmYrEIHG8C/+cx+1gmVcH7/EHyA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bH7DBAAAA2wAAAA8AAAAAAAAAAAAAAAAAmAIAAGRycy9kb3du&#10;cmV2LnhtbFBLBQYAAAAABAAEAPUAAACGAwAAAAA=&#10;" fillcolor="#afe6fa" stroked="f"/>
                  <v:rect id="Rectangle 87" o:spid="_x0000_s1105" style="position:absolute;left:625;top:1622;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Ej8UA&#10;AADbAAAADwAAAGRycy9kb3ducmV2LnhtbESPT2sCMRTE74LfIbxCb5pVaZGtWZFFQXqp3Wq9PjZv&#10;/9DNy5qkuv32plDocZiZ3zCr9WA6cSXnW8sKZtMEBHFpdcu1guPHbrIE4QOyxs4yKfghD+tsPFph&#10;qu2N3+lahFpECPsUFTQh9KmUvmzIoJ/anjh6lXUGQ5SultrhLcJNJ+dJ8iwNthwXGuwpb6j8Kr6N&#10;gjxx58WlrLb565N8O5wWxefmnCv1+DBsXkAEGsJ/+K+91wqWM/j9En+AzO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H4SPxQAAANsAAAAPAAAAAAAAAAAAAAAAAJgCAABkcnMv&#10;ZG93bnJldi54bWxQSwUGAAAAAAQABAD1AAAAigMAAAAA&#10;" fillcolor="#abe5fa" stroked="f"/>
                  <v:shape id="Picture 88" o:spid="_x0000_s1106" type="#_x0000_t75" style="position:absolute;left:625;top:1622;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sfT8HCAAAA2wAAAA8AAABkcnMvZG93bnJldi54bWxEj1FrwjAUhd8F/0O4A980tYhKNcoQx7aX&#10;gdUfcGnumrLmpiaxdv9+EYQ9Hs453+Fs94NtRU8+NI4VzGcZCOLK6YZrBZfz23QNIkRkja1jUvBL&#10;Afa78WiLhXZ3PlFfxlokCIcCFZgYu0LKUBmyGGauI07et/MWY5K+ltrjPcFtK/MsW0qLDacFgx0d&#10;DFU/5c0qWLL7ktb462q4fb73c87Pi2Ou1ORleN2AiDTE//Cz/aEVrHN4fEk/QO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bH0/BwgAAANsAAAAPAAAAAAAAAAAAAAAAAJ8C&#10;AABkcnMvZG93bnJldi54bWxQSwUGAAAAAAQABAD3AAAAjgMAAAAA&#10;">
                    <v:imagedata r:id="rId215" o:title=""/>
                  </v:shape>
                  <v:rect id="Rectangle 89" o:spid="_x0000_s1107" style="position:absolute;left:625;top:1622;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G/Y8UA&#10;AADbAAAADwAAAGRycy9kb3ducmV2LnhtbESPT2vCQBTE7wW/w/IKvdVNG5QQXUWChdJLNf3j9ZF9&#10;JsHs23R3q/Hbu4LgcZiZ3zDz5WA6cSTnW8sKXsYJCOLK6pZrBd9fb88ZCB+QNXaWScGZPCwXo4c5&#10;5tqeeEvHMtQiQtjnqKAJoc+l9FVDBv3Y9sTR21tnMETpaqkdniLcdPI1SabSYMtxocGeioaqQ/lv&#10;FBSJ26V/1X5dfEzk5+YnLX9Xu0Kpp8dhNQMRaAj38K39rhVkKVy/xB8gF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gb9jxQAAANsAAAAPAAAAAAAAAAAAAAAAAJgCAABkcnMv&#10;ZG93bnJldi54bWxQSwUGAAAAAAQABAD1AAAAigMAAAAA&#10;" fillcolor="#abe5fa" stroked="f"/>
                  <v:rect id="Rectangle 90" o:spid="_x0000_s1108" style="position:absolute;left:625;top:1633;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UZi8IA&#10;AADbAAAADwAAAGRycy9kb3ducmV2LnhtbESPQYvCMBSE74L/ITzBi9h0RUSqUXRR2JOgFvH4aJ5t&#10;sXkpTVq7/94sLHgcZuYbZr3tTSU6alxpWcFXFIMgzqwuOVeQXo/TJQjnkTVWlknBLznYboaDNSba&#10;vvhM3cXnIkDYJaig8L5OpHRZQQZdZGvi4D1sY9AH2eRSN/gKcFPJWRwvpMGSw0KBNX0XlD0vrVHg&#10;y7g/tc/Jo7vPbzt3Nod9K1OlxqN+twLhqfef8H/7RytYzuHvS/gB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xRmLwgAAANsAAAAPAAAAAAAAAAAAAAAAAJgCAABkcnMvZG93&#10;bnJldi54bWxQSwUGAAAAAAQABAD1AAAAhwMAAAAA&#10;" fillcolor="#a7e4fa" stroked="f"/>
                  <v:shape id="Picture 91" o:spid="_x0000_s1109" type="#_x0000_t75" style="position:absolute;left:625;top:1633;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vfVDjEAAAA2wAAAA8AAABkcnMvZG93bnJldi54bWxEj0+LwjAUxO/CfofwFryIpgqWWo0iCwVP&#10;C/5ZFm+P5tkWm5duE2399htB8DjMzG+Y1aY3tbhT6yrLCqaTCARxbnXFhYLTMRsnIJxH1lhbJgUP&#10;crBZfwxWmGrb8Z7uB1+IAGGXooLS+yaV0uUlGXQT2xAH72Jbgz7ItpC6xS7ATS1nURRLgxWHhRIb&#10;+iopvx5uRkF//P3+w0W8f8SjqNhms5/ubDKlhp/9dgnCU+/f4Vd7pxUkc3h+CT9Arv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vfVDjEAAAA2wAAAA8AAAAAAAAAAAAAAAAA&#10;nwIAAGRycy9kb3ducmV2LnhtbFBLBQYAAAAABAAEAPcAAACQAwAAAAA=&#10;">
                    <v:imagedata r:id="rId216" o:title=""/>
                  </v:shape>
                  <v:rect id="Rectangle 92" o:spid="_x0000_s1110" style="position:absolute;left:625;top:1633;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siZ8IA&#10;AADbAAAADwAAAGRycy9kb3ducmV2LnhtbESPQYvCMBSE74L/ITzBi9h0ZRGpRtFFYU+CWsTjo3m2&#10;xealNGnt/nuzIHgcZuYbZrXpTSU6alxpWcFXFIMgzqwuOVeQXg7TBQjnkTVWlknBHznYrIeDFSba&#10;PvlE3dnnIkDYJaig8L5OpHRZQQZdZGvi4N1tY9AH2eRSN/gMcFPJWRzPpcGSw0KBNf0UlD3OrVHg&#10;y7g/to/Jvbt9X7fuZPa7VqZKjUf9dgnCU+8/4Xf7VytYzOH/S/gB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WyJnwgAAANsAAAAPAAAAAAAAAAAAAAAAAJgCAABkcnMvZG93&#10;bnJldi54bWxQSwUGAAAAAAQABAD1AAAAhwMAAAAA&#10;" fillcolor="#a7e4fa" stroked="f"/>
                  <v:rect id="Rectangle 93" o:spid="_x0000_s1111" style="position:absolute;left:625;top:1644;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9FNcMA&#10;AADbAAAADwAAAGRycy9kb3ducmV2LnhtbESPzWoCMRSF94W+Q7iCu5qxgtrRKK3YIriQagsuL5Pb&#10;ydDkZkiijm9vhEKXh/PzcebLzllxphAbzwqGgwIEceV1w7WCr8P70xRETMgarWdScKUIy8XjwxxL&#10;7S/8Sed9qkUe4ViiApNSW0oZK0MO48C3xNn78cFhyjLUUge85HFn5XNRjKXDhjPBYEsrQ9Xv/uQy&#10;ZL2Nzrw1oxf6CCP7beXmcNwp1e91rzMQibr0H/5rb7SC6QTuX/IPkI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9FNcMAAADbAAAADwAAAAAAAAAAAAAAAACYAgAAZHJzL2Rv&#10;d25yZXYueG1sUEsFBgAAAAAEAAQA9QAAAIgDAAAAAA==&#10;" fillcolor="#a2e2f9" stroked="f"/>
                  <v:shape id="Picture 94" o:spid="_x0000_s1112" type="#_x0000_t75" style="position:absolute;left:625;top:1644;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IBObEAAAA2wAAAA8AAABkcnMvZG93bnJldi54bWxET01rwkAQvQv+h2UKvYhu2oOmqatIiSAe&#10;So0F6W2anSah2dmYXZPYX989CB4f73u5HkwtOmpdZVnB0ywCQZxbXXGh4PO4ncYgnEfWWFsmBVdy&#10;sF6NR0tMtO35QF3mCxFC2CWooPS+SaR0eUkG3cw2xIH7sa1BH2BbSN1iH8JNLZ+jaC4NVhwaSmzo&#10;raT8N7sYBX+Zm5yK9Py+r79frl/5wqTph1Hq8WHYvILwNPi7+ObeaQVxGBu+hB8g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pIBObEAAAA2wAAAA8AAAAAAAAAAAAAAAAA&#10;nwIAAGRycy9kb3ducmV2LnhtbFBLBQYAAAAABAAEAPcAAACQAwAAAAA=&#10;">
                    <v:imagedata r:id="rId217" o:title=""/>
                  </v:shape>
                  <v:rect id="Rectangle 95" o:spid="_x0000_s1113" style="position:absolute;left:625;top:1644;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x03MIA&#10;AADbAAAADwAAAGRycy9kb3ducmV2LnhtbESPS2sCMRSF9wX/Q7iCu5qxQtHRKFpqEboovsDlZXKd&#10;DCY3Q5Lq9N83hYLLw3l8nPmyc1bcKMTGs4LRsABBXHndcK3geNg8T0DEhKzReiYFPxRhueg9zbHU&#10;/s47uu1TLfIIxxIVmJTaUspYGXIYh74lzt7FB4cpy1BLHfCex52VL0XxKh02nAkGW3ozVF333y5D&#10;3j+jM+tmPKWPMLYnK7eH85dSg363moFI1KVH+L+91QomU/j7k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vHTcwgAAANsAAAAPAAAAAAAAAAAAAAAAAJgCAABkcnMvZG93&#10;bnJldi54bWxQSwUGAAAAAAQABAD1AAAAhwMAAAAA&#10;" fillcolor="#a2e2f9" stroked="f"/>
                  <v:rect id="Rectangle 96" o:spid="_x0000_s1114" style="position:absolute;left:625;top:1655;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lOccEA&#10;AADbAAAADwAAAGRycy9kb3ducmV2LnhtbERPXWvCMBR9F/wP4Qq+iKaToa4zyhhMCoKgG+z12lyb&#10;suamJLHWf788CD4ezvd629tGdORD7VjByywDQVw6XXOl4Of7a7oCESKyxsYxKbhTgO1mOFhjrt2N&#10;j9SdYiVSCIccFZgY21zKUBqyGGauJU7cxXmLMUFfSe3xlsJtI+dZtpAWa04NBlv6NFT+na5WQbE7&#10;mNfr5F7uit8uXvb+vNx3Z6XGo/7jHUSkPj7FD3ehFbyl9elL+gF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2ZTnHBAAAA2wAAAA8AAAAAAAAAAAAAAAAAmAIAAGRycy9kb3du&#10;cmV2LnhtbFBLBQYAAAAABAAEAPUAAACGAwAAAAA=&#10;" fillcolor="#9ee0f9" stroked="f"/>
                  <v:shape id="Picture 97" o:spid="_x0000_s1115" type="#_x0000_t75" style="position:absolute;left:625;top:1655;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ftl4PGAAAA2wAAAA8AAABkcnMvZG93bnJldi54bWxEj19rwkAQxN+FfodjC74UvShUNHpKsdUW&#10;xH9RfN7mtklobi/mrpp++55Q8HGYnd/sTGaNKcWFaldYVtDrRiCIU6sLzhQcD4vOEITzyBpLy6Tg&#10;lxzMpg+tCcbaXnlPl8RnIkDYxagg976KpXRpTgZd11bEwfuytUEfZJ1JXeM1wE0p+1E0kAYLDg05&#10;VjTPKf1Ofkx4Y7s8r0/P75/u6c2vbPN62s03faXaj83LGISnxt+P/9MfWsGoB7ctAQBy+gc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h+2Xg8YAAADbAAAADwAAAAAAAAAAAAAA&#10;AACfAgAAZHJzL2Rvd25yZXYueG1sUEsFBgAAAAAEAAQA9wAAAJIDAAAAAA==&#10;">
                    <v:imagedata r:id="rId218" o:title=""/>
                  </v:shape>
                  <v:rect id="Rectangle 98" o:spid="_x0000_s1116" style="position:absolute;left:625;top:1655;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d1ncQA&#10;AADbAAAADwAAAGRycy9kb3ducmV2LnhtbESPQWsCMRSE7wX/Q3hCL0WzSql2NYoIyoJQ0BZ6fW6e&#10;m8XNy5LEdf33TaHQ4zAz3zDLdW8b0ZEPtWMFk3EGgrh0uuZKwdfnbjQHESKyxsYxKXhQgPVq8LTE&#10;XLs7H6k7xUokCIccFZgY21zKUBqyGMauJU7exXmLMUlfSe3xnuC2kdMse5MWa04LBlvaGiqvp5tV&#10;UOw/zOvt5VHui+8uXg7+PDt0Z6Weh/1mASJSH//Df+1CK3ifwu+X9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dZ3EAAAA2wAAAA8AAAAAAAAAAAAAAAAAmAIAAGRycy9k&#10;b3ducmV2LnhtbFBLBQYAAAAABAAEAPUAAACJAwAAAAA=&#10;" fillcolor="#9ee0f9" stroked="f"/>
                  <v:rect id="Rectangle 99" o:spid="_x0000_s1117" style="position:absolute;left:625;top:1666;width:1296;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8X8QA&#10;AADbAAAADwAAAGRycy9kb3ducmV2LnhtbESPQWsCMRSE70L/Q3gFb5qtBbGrUaRUWC8WtajHx+a5&#10;u7p5WTZR4783BcHjMDPfMJNZMLW4Uusqywo++gkI4tzqigsFf9tFbwTCeWSNtWVScCcHs+lbZ4Kp&#10;tjde03XjCxEh7FJUUHrfpFK6vCSDrm8b4ugdbWvQR9kWUrd4i3BTy0GSDKXBiuNCiQ19l5SfNxej&#10;INsv9yE7/yxOYXRJdqtT8XsYzJXqvof5GISn4F/hZzvTCr4+4f9L/AF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vF/EAAAA2wAAAA8AAAAAAAAAAAAAAAAAmAIAAGRycy9k&#10;b3ducmV2LnhtbFBLBQYAAAAABAAEAPUAAACJAwAAAAA=&#10;" fillcolor="#9adff9" stroked="f"/>
                  <v:shape id="Picture 100" o:spid="_x0000_s1118" type="#_x0000_t75" style="position:absolute;left:625;top:1666;width:1296;height: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XhCi+AAAA2wAAAA8AAABkcnMvZG93bnJldi54bWxEj0uLwjAUhfcD/odwBXdjqoiM1SgqKG51&#10;dH9pbt+5KU1s6783wsAsD+fxcTa7wdSio9YVlhXMphEI4sTqgjMF99/T9w8I55E11pZJwYsc7Laj&#10;rw3G2vZ8pe7mMxFG2MWoIPe+iaV0SU4G3dQ2xMFLbWvQB9lmUrfYh3FTy3kULaXBggMhx4aOOSXV&#10;7WkC9+CxPkelS19dn+rufqzKR6HUZDzs1yA8Df4//Ne+aAWrBXy+hB8gt2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HEXhCi+AAAA2wAAAA8AAAAAAAAAAAAAAAAAnwIAAGRy&#10;cy9kb3ducmV2LnhtbFBLBQYAAAAABAAEAPcAAACKAwAAAAA=&#10;">
                    <v:imagedata r:id="rId219" o:title=""/>
                  </v:shape>
                  <v:rect id="Rectangle 101" o:spid="_x0000_s1119" style="position:absolute;left:625;top:1666;width:1296;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BsMQA&#10;AADbAAAADwAAAGRycy9kb3ducmV2LnhtbESPQWsCMRSE70L/Q3gFb5qtULGrUaRUWC8WtajHx+a5&#10;u7p5WTZR4783BcHjMDPfMJNZMLW4Uusqywo++gkI4tzqigsFf9tFbwTCeWSNtWVScCcHs+lbZ4Kp&#10;tjde03XjCxEh7FJUUHrfpFK6vCSDrm8b4ugdbWvQR9kWUrd4i3BTy0GSDKXBiuNCiQ19l5SfNxej&#10;INsv9yE7/yxOYXRJdqtT8XsYzJXqvof5GISn4F/hZzvTCr4+4f9L/AF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NgbDEAAAA2wAAAA8AAAAAAAAAAAAAAAAAmAIAAGRycy9k&#10;b3ducmV2LnhtbFBLBQYAAAAABAAEAPUAAACJAwAAAAA=&#10;" fillcolor="#9adff9" stroked="f"/>
                  <v:rect id="Rectangle 102" o:spid="_x0000_s1120" style="position:absolute;left:625;top:1678;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g8QA&#10;AADbAAAADwAAAGRycy9kb3ducmV2LnhtbESPQYvCMBSE7wv+h/AEb5oq4mo1igiKF91d9aC3R/Ns&#10;i81LbaKt/36zIOxxmJlvmNmiMYV4UuVyywr6vQgEcWJ1zqmC03HdHYNwHlljYZkUvMjBYt76mGGs&#10;bc0/9Dz4VAQIuxgVZN6XsZQuycig69mSOHhXWxn0QVap1BXWAW4KOYiikTSYc1jIsKRVRsnt8DAK&#10;mkuCu9qn9+2n3J+/X8Ovzf18VarTbpZTEJ4a/x9+t7dawWQEf1/CD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pf4PEAAAA2wAAAA8AAAAAAAAAAAAAAAAAmAIAAGRycy9k&#10;b3ducmV2LnhtbFBLBQYAAAAABAAEAPUAAACJAwAAAAA=&#10;" fillcolor="#96def8" stroked="f"/>
                  <v:shape id="Picture 103" o:spid="_x0000_s1121" type="#_x0000_t75" style="position:absolute;left:625;top:1678;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k2TO/DAAAA2wAAAA8AAABkcnMvZG93bnJldi54bWxEj0FrAjEUhO+C/yG8gjc32x60rkYpSwUP&#10;XrQteHxsXrOLm5c1iev6741Q6HGYmW+Y1WawrejJh8axgtcsB0FcOd2wUfD9tZ2+gwgRWWPrmBTc&#10;KcBmPR6tsNDuxgfqj9GIBOFQoII6xq6QMlQ1WQyZ64iT9+u8xZikN1J7vCW4beVbns+kxYbTQo0d&#10;lTVV5+PVKjCXszmV+wb1tjz4ePqRn3PbKzV5GT6WICIN8T/8195pBYs5PL+kHyD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TZM78MAAADbAAAADwAAAAAAAAAAAAAAAACf&#10;AgAAZHJzL2Rvd25yZXYueG1sUEsFBgAAAAAEAAQA9wAAAI8DAAAAAA==&#10;">
                    <v:imagedata r:id="rId220" o:title=""/>
                  </v:shape>
                  <v:rect id="Rectangle 104" o:spid="_x0000_s1122" style="position:absolute;left:625;top:1678;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pOasEA&#10;AADbAAAADwAAAGRycy9kb3ducmV2LnhtbERPTYvCMBC9C/6HMMLe1lSRVatRRFC8rO5WD3obmrEt&#10;NpPaZG399+aw4PHxvufL1pTiQbUrLCsY9CMQxKnVBWcKTsfN5wSE88gaS8uk4EkOlotuZ46xtg3/&#10;0iPxmQgh7GJUkHtfxVK6NCeDrm8r4sBdbW3QB1hnUtfYhHBTymEUfUmDBYeGHCta55Tekj+joL2k&#10;+N347L4by/355zk6bO/nq1IfvXY1A+Gp9W/xv3unFUzD2PAl/AC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6TmrBAAAA2wAAAA8AAAAAAAAAAAAAAAAAmAIAAGRycy9kb3du&#10;cmV2LnhtbFBLBQYAAAAABAAEAPUAAACGAwAAAAA=&#10;" fillcolor="#96def8" stroked="f"/>
                  <v:rect id="Rectangle 105" o:spid="_x0000_s1123" style="position:absolute;left:625;top:1689;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IWcMIA&#10;AADbAAAADwAAAGRycy9kb3ducmV2LnhtbESPzWrCQBSF94W+w3AL7ppJlRYTnQQpFNy4qM0DXDPX&#10;ZDRzJ2SmMb69IwguD+fn46zLyXZipMEbxwo+khQEce204UZB9ffzvgThA7LGzjEpuJKHsnh9WWOu&#10;3YV/adyHRsQR9jkqaEPocyl93ZJFn7ieOHpHN1gMUQ6N1ANe4rjt5DxNv6RFw5HQYk/fLdXn/b+N&#10;EJ4fxuPJbD4NNXWXXkO10DulZm/TZgUi0BSe4Ud7qxVkGdy/xB8g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shZwwgAAANsAAAAPAAAAAAAAAAAAAAAAAJgCAABkcnMvZG93&#10;bnJldi54bWxQSwUGAAAAAAQABAD1AAAAhwMAAAAA&#10;" fillcolor="#91ddf8" stroked="f"/>
                  <v:shape id="Picture 106" o:spid="_x0000_s1124" type="#_x0000_t75" style="position:absolute;left:625;top:1689;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cZUVXFAAAA3AAAAA8AAABkcnMvZG93bnJldi54bWxEj09rwkAQxe8Fv8MyQm91YxEp0VVE/FMQ&#10;WoxevA3ZMQlmZ9Psqsm37xwKvc3w3rz3m/myc7V6UBsqzwbGowQUce5txYWB82n79gEqRGSLtWcy&#10;0FOA5WLwMsfU+icf6ZHFQkkIhxQNlDE2qdYhL8lhGPmGWLSrbx1GWdtC2xafEu5q/Z4kU+2wYmko&#10;saF1SfktuzsDa542u01/yA76a/9zcd/VdbLtjXkddqsZqEhd/Df/XX9awU8EX56RCfTi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nGVFVxQAAANwAAAAPAAAAAAAAAAAAAAAA&#10;AJ8CAABkcnMvZG93bnJldi54bWxQSwUGAAAAAAQABAD3AAAAkQMAAAAA&#10;">
                    <v:imagedata r:id="rId221" o:title=""/>
                  </v:shape>
                  <v:rect id="Rectangle 107" o:spid="_x0000_s1125" style="position:absolute;left:625;top:1689;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yaT8EA&#10;AADcAAAADwAAAGRycy9kb3ducmV2LnhtbESPzarCMBCF94LvEEZwp4mKcqlGEUFw48KfB5jbjG20&#10;mZQm1vr25sIFdzOcM+c7s9p0rhItNcF61jAZKxDEuTeWCw3Xy370AyJEZIOVZ9LwpgCbdb+3wsz4&#10;F5+oPcdCpBAOGWooY6wzKUNeksMw9jVx0m6+cRjT2hTSNPhK4a6SU6UW0qHlRCixpl1J+eP8dAnC&#10;09/2drfbuaUir9Q7XmfmqPVw0G2XICJ18Wv+vz6YVF9N4O+ZNIFc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smk/BAAAA3AAAAA8AAAAAAAAAAAAAAAAAmAIAAGRycy9kb3du&#10;cmV2LnhtbFBLBQYAAAAABAAEAPUAAACGAwAAAAA=&#10;" fillcolor="#91ddf8" stroked="f"/>
                  <v:rect id="Rectangle 108" o:spid="_x0000_s1126" style="position:absolute;left:625;top:1700;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OhVMEA&#10;AADcAAAADwAAAGRycy9kb3ducmV2LnhtbERPTYvCMBC9C/6HMIIX0dQcuks1igguwp7WXTyPzZgW&#10;m0ltslr//WZB8DaP9znLde8acaMu1J41zGcZCOLSm5qthp/v3fQdRIjIBhvPpOFBAdar4WCJhfF3&#10;/qLbIVqRQjgUqKGKsS2kDGVFDsPMt8SJO/vOYUyws9J0eE/hrpEqy3LpsObUUGFL24rKy+HXaVDn&#10;j7f5VX0qnBzbfHfc2nx/slqPR/1mASJSH1/ip3tv0vxMwf8z6QK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ToVTBAAAA3AAAAA8AAAAAAAAAAAAAAAAAmAIAAGRycy9kb3du&#10;cmV2LnhtbFBLBQYAAAAABAAEAPUAAACGAwAAAAA=&#10;" fillcolor="#8ddbf8" stroked="f"/>
                  <v:shape id="Picture 109" o:spid="_x0000_s1127" type="#_x0000_t75" style="position:absolute;left:625;top:1700;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AXl0HGAAAA3AAAAA8AAABkcnMvZG93bnJldi54bWxEj0FrwkAQhe9C/8MyQm9mYwuSpq5ShICI&#10;CKYt9Dhkp9lts7Mhu2r677uC4G2G9+Z9b5br0XXiTEOwnhXMsxwEceO15VbBx3s1K0CEiKyx80wK&#10;/ijAevUwWWKp/YWPdK5jK1IIhxIVmBj7UsrQGHIYMt8TJ+3bDw5jWodW6gEvKdx18inPF9Kh5UQw&#10;2NPGUPNbn1zi7ne7z8K+HCtTVF8HO9aLn/1Gqcfp+PYKItIY7+bb9Van+vkzXJ9JE8jV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kBeXQcYAAADcAAAADwAAAAAAAAAAAAAA&#10;AACfAgAAZHJzL2Rvd25yZXYueG1sUEsFBgAAAAAEAAQA9wAAAJIDAAAAAA==&#10;">
                    <v:imagedata r:id="rId222" o:title=""/>
                  </v:shape>
                  <v:rect id="Rectangle 110" o:spid="_x0000_s1128" style="position:absolute;left:625;top:1700;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acu8EA&#10;AADcAAAADwAAAGRycy9kb3ducmV2LnhtbERPTYvCMBC9C/sfwgheZE0t0l2qURZBETypi+exGdNi&#10;M6lN1PrvjbCwt3m8z5ktOluLO7W+cqxgPEpAEBdOV2wU/B5Wn98gfEDWWDsmBU/ysJh/9GaYa/fg&#10;Hd33wYgYwj5HBWUITS6lL0qy6EeuIY7c2bUWQ4StkbrFRwy3tUyTJJMWK44NJTa0LKm47G9WQXpe&#10;f42v6TbF4bHJVselyTYno9Sg3/1MQQTqwr/4z73RcX4ygfcz8QI5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2nLvBAAAA3AAAAA8AAAAAAAAAAAAAAAAAmAIAAGRycy9kb3du&#10;cmV2LnhtbFBLBQYAAAAABAAEAPUAAACGAwAAAAA=&#10;" fillcolor="#8ddbf8" stroked="f"/>
                  <v:rect id="Rectangle 111" o:spid="_x0000_s1129" style="position:absolute;left:625;top:1711;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NKccIA&#10;AADcAAAADwAAAGRycy9kb3ducmV2LnhtbERPS2sCMRC+F/ofwgi91cRCRVajiKW0h17ctYfehs3s&#10;AzeTbZJ1t/++EQRv8/E9Z7ObbCcu5EPrWMNirkAQl860XGs4Fe/PKxAhIhvsHJOGPwqw2z4+bDAz&#10;buQjXfJYixTCIUMNTYx9JmUoG7IY5q4nTlzlvMWYoK+l8TimcNvJF6WW0mLLqaHBng4Nled8sBp+&#10;rP/9qL5W5juMhaqOb0OeF4PWT7NpvwYRaYp38c39adJ89QrXZ9IFcvs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Y0pxwgAAANwAAAAPAAAAAAAAAAAAAAAAAJgCAABkcnMvZG93&#10;bnJldi54bWxQSwUGAAAAAAQABAD1AAAAhwMAAAAA&#10;" fillcolor="#88daf8" stroked="f"/>
                  <v:shape id="Picture 112" o:spid="_x0000_s1130" type="#_x0000_t75" style="position:absolute;left:625;top:1711;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DswrCAAAA3AAAAA8AAABkcnMvZG93bnJldi54bWxET01rwkAQvRf6H5Yp9FJ0U4tBY1YphdJe&#10;G/U+ZsdsTHY2za4x/vtuQfA2j/c5+Wa0rRio97VjBa/TBARx6XTNlYLd9nOyAOEDssbWMSm4kofN&#10;+vEhx0y7C//QUIRKxBD2GSowIXSZlL40ZNFPXUccuaPrLYYI+0rqHi8x3LZyliSptFhzbDDY0Yeh&#10;sinOVsGLXp7SMPzum8Pbbma+6Do/14VSz0/j+wpEoDHcxTf3t47zkxT+n4kXyPU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5A7MKwgAAANwAAAAPAAAAAAAAAAAAAAAAAJ8C&#10;AABkcnMvZG93bnJldi54bWxQSwUGAAAAAAQABAD3AAAAjgMAAAAA&#10;">
                    <v:imagedata r:id="rId223" o:title=""/>
                  </v:shape>
                  <v:rect id="Rectangle 113" o:spid="_x0000_s1131" style="position:absolute;left:625;top:1711;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1xncIA&#10;AADcAAAADwAAAGRycy9kb3ducmV2LnhtbERPO2/CMBDeK/U/WIfUrdh0KChgEKKq2qELCR26neLL&#10;Q8Tn1HZI+u9rJCS2+/Q9b7ObbCcu5EPrWMNirkAQl860XGs4Fe/PKxAhIhvsHJOGPwqw2z4+bDAz&#10;buQjXfJYixTCIUMNTYx9JmUoG7IY5q4nTlzlvMWYoK+l8TimcNvJF6VepcWWU0ODPR0aKs/5YDX8&#10;WP/7UX2tzHcYC1Ud34Y8Lwatn2bTfg0i0hTv4pv706T5agnXZ9IFcvs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XGdwgAAANwAAAAPAAAAAAAAAAAAAAAAAJgCAABkcnMvZG93&#10;bnJldi54bWxQSwUGAAAAAAQABAD1AAAAhwMAAAAA&#10;" fillcolor="#88daf8" stroked="f"/>
                  <v:rect id="Rectangle 114" o:spid="_x0000_s1132" style="position:absolute;left:625;top:1722;width:1296;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kRrMYA&#10;AADcAAAADwAAAGRycy9kb3ducmV2LnhtbESPQWvCQBCF7wX/wzJCb3VjD6VEV6mC1KBQqj30OGan&#10;STA7G7NrEvvrO4eCtxnem/e+mS8HV6uO2lB5NjCdJKCIc28rLgx8HTdPr6BCRLZYeyYDNwqwXIwe&#10;5pha3/MndYdYKAnhkKKBMsYm1TrkJTkME98Qi/bjW4dR1rbQtsVewl2tn5PkRTusWBpKbGhdUn4+&#10;XJ2B9113OX33vx9ut896vu2z1UlnxjyOh7cZqEhDvJv/r7dW8BOhlWdkAr3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6kRrMYAAADcAAAADwAAAAAAAAAAAAAAAACYAgAAZHJz&#10;L2Rvd25yZXYueG1sUEsFBgAAAAAEAAQA9QAAAIsDAAAAAA==&#10;" fillcolor="#84d9f7" stroked="f"/>
                  <v:shape id="Picture 115" o:spid="_x0000_s1133" type="#_x0000_t75" style="position:absolute;left:625;top:1722;width:1296;height: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sjAnO/AAAA3AAAAA8AAABkcnMvZG93bnJldi54bWxET8uqwjAQ3Qv+QxjBnaaKFK1GEUFw4eKq&#10;xfXQTB/YTEoTtfr15oLgbg7nOatNZ2rxoNZVlhVMxhEI4szqigsF6WU/moNwHlljbZkUvMjBZt3v&#10;rTDR9sknepx9IUIIuwQVlN43iZQuK8mgG9uGOHC5bQ36ANtC6hafIdzUchpFsTRYcWgosaFdSdnt&#10;fDcKTFrlcbz4s352f1/3py7N4+NNqeGg2y5BeOr8T/x1H3SYHy3g/5lwgVx/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LIwJzvwAAANwAAAAPAAAAAAAAAAAAAAAAAJ8CAABk&#10;cnMvZG93bnJldi54bWxQSwUGAAAAAAQABAD3AAAAiwMAAAAA&#10;">
                    <v:imagedata r:id="rId224" o:title=""/>
                  </v:shape>
                  <v:rect id="Rectangle 116" o:spid="_x0000_s1134" style="position:absolute;left:625;top:1722;width:1296;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aLd8YA&#10;AADcAAAADwAAAGRycy9kb3ducmV2LnhtbESPQWvCQBCF7wX/wzJCb3Wjh1JSV2kLYoOCqD30OGan&#10;SWh2Nma3Seyvdw6Ctxnem/e+mS8HV6uO2lB5NjCdJKCIc28rLgx8HVdPL6BCRLZYeyYDFwqwXIwe&#10;5pha3/OeukMslIRwSNFAGWOTah3ykhyGiW+IRfvxrcMoa1to22Iv4a7WsyR51g4rloYSG/ooKf89&#10;/DkD6013Pn33/zu32WY9X7bZ+0lnxjyOh7dXUJGGeDffrj+t4E8FX56RCfT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AaLd8YAAADcAAAADwAAAAAAAAAAAAAAAACYAgAAZHJz&#10;L2Rvd25yZXYueG1sUEsFBgAAAAAEAAQA9QAAAIsDAAAAAA==&#10;" fillcolor="#84d9f7" stroked="f"/>
                  <v:rect id="Rectangle 117" o:spid="_x0000_s1135" style="position:absolute;left:625;top:1734;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RY+MMA&#10;AADcAAAADwAAAGRycy9kb3ducmV2LnhtbERPTWvCQBC9F/wPywje6iYeWomuYrWBHkIgKp6H7JiE&#10;ZmdDdk3iv+8WCr3N433Odj+ZVgzUu8aygngZgSAurW64UnC9pK9rEM4ja2wtk4InOdjvZi9bTLQd&#10;uaDh7CsRQtglqKD2vkukdGVNBt3SdsSBu9veoA+wr6TucQzhppWrKHqTBhsODTV2dKyp/D4/jIKs&#10;+PjMh9MlPXXXm17n2eF9eoxKLebTYQPC0+T/xX/uLx3mxzH8PhMu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RY+MMAAADcAAAADwAAAAAAAAAAAAAAAACYAgAAZHJzL2Rv&#10;d25yZXYueG1sUEsFBgAAAAAEAAQA9QAAAIgDAAAAAA==&#10;" fillcolor="#80d8f7" stroked="f"/>
                  <v:shape id="Picture 118" o:spid="_x0000_s1136" type="#_x0000_t75" style="position:absolute;left:625;top:1734;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NCTQTFAAAA3AAAAA8AAABkcnMvZG93bnJldi54bWxET0trwkAQvhf8D8sIXkqza4pF0qwirQW9&#10;FHxQPE6zYxLMzobsVlN/vVsQepuP7zn5vLeNOFPna8caxokCQVw4U3OpYb/7eJqC8AHZYOOYNPyS&#10;h/ls8JBjZtyFN3TehlLEEPYZaqhCaDMpfVGRRZ+4ljhyR9dZDBF2pTQdXmK4bWSq1Iu0WHNsqLCl&#10;t4qK0/bHajh8Pk4Ox3V69c9fq+X7+lvta1Jaj4b94hVEoD78i+/ulYnzxyn8PRMvkLM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TQk0ExQAAANwAAAAPAAAAAAAAAAAAAAAA&#10;AJ8CAABkcnMvZG93bnJldi54bWxQSwUGAAAAAAQABAD3AAAAkQMAAAAA&#10;">
                    <v:imagedata r:id="rId225" o:title=""/>
                  </v:shape>
                  <v:rect id="Rectangle 119" o:spid="_x0000_s1137" style="position:absolute;left:625;top:1734;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pjFMMA&#10;AADcAAAADwAAAGRycy9kb3ducmV2LnhtbERPTWvCQBC9F/wPywje6sYKVVJXiaZCDyIkSs9DdkyC&#10;2dmQXZP033cLBW/zeJ+z2Y2mET11rrasYDGPQBAXVtdcKrhejq9rEM4ja2wsk4IfcrDbTl42GGs7&#10;cEZ97ksRQtjFqKDyvo2ldEVFBt3ctsSBu9nOoA+wK6XucAjhppFvUfQuDdYcGips6VBRcc8fRsEp&#10;23+e+/RyTNvrt16fT8lqfAxKzaZj8gHC0+if4n/3lw7zF0v4eyZc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pjFMMAAADcAAAADwAAAAAAAAAAAAAAAACYAgAAZHJzL2Rv&#10;d25yZXYueG1sUEsFBgAAAAAEAAQA9QAAAIgDAAAAAA==&#10;" fillcolor="#80d8f7" stroked="f"/>
                  <v:rect id="Rectangle 120" o:spid="_x0000_s1138" style="position:absolute;left:625;top:1745;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twOMEA&#10;AADcAAAADwAAAGRycy9kb3ducmV2LnhtbERPS2sCMRC+F/wPYQRvNbG2RVajSEH0pPig52Ezu1nc&#10;TJZN1NVfbwpCb/PxPWe26FwtrtSGyrOG0VCBIM69qbjUcDqu3icgQkQ2WHsmDXcKsJj33maYGX/j&#10;PV0PsRQphEOGGmyMTSZlyC05DEPfECeu8K3DmGBbStPiLYW7Wn4o9S0dVpwaLDb0Yyk/Hy5OQ/d1&#10;uhdhvNs+ftXq+BjvpVrbQutBv1tOQUTq4r/45d6YNH/0CX/PpAv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rcDjBAAAA3AAAAA8AAAAAAAAAAAAAAAAAmAIAAGRycy9kb3du&#10;cmV2LnhtbFBLBQYAAAAABAAEAPUAAACGAwAAAAA=&#10;" fillcolor="#7bd6f7" stroked="f"/>
                  <v:shape id="Picture 121" o:spid="_x0000_s1139" type="#_x0000_t75" style="position:absolute;left:625;top:1745;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eXeDBAAAA3AAAAA8AAABkcnMvZG93bnJldi54bWxET02LwjAQvQv+hzCCF1nTyiq71SgiiOtN&#10;6+59thnbYjOpTdT6740geJvH+5zZojWVuFLjSssK4mEEgjizuuRcwe9h/fEFwnlkjZVlUnAnB4t5&#10;tzPDRNsb7+ma+lyEEHYJKii8rxMpXVaQQTe0NXHgjrYx6ANscqkbvIVwU8lRFE2kwZJDQ4E1rQrK&#10;TunFKKgHp9F/fL6bv933Nv0sdxvOaKNUv9cupyA8tf4tfrl/dJgfj+H5TLhAzh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DeXeDBAAAA3AAAAA8AAAAAAAAAAAAAAAAAnwIA&#10;AGRycy9kb3ducmV2LnhtbFBLBQYAAAAABAAEAPcAAACNAwAAAAA=&#10;">
                    <v:imagedata r:id="rId226" o:title=""/>
                  </v:shape>
                  <v:rect id="Rectangle 122" o:spid="_x0000_s1140" style="position:absolute;left:625;top:1745;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VL1MEA&#10;AADcAAAADwAAAGRycy9kb3ducmV2LnhtbERPS4vCMBC+C/6HMII3TVQU6RpFBNk9ufjA89BMm7LN&#10;pDRRq79+IyzsbT6+56w2navFndpQedYwGSsQxLk3FZcaLuf9aAkiRGSDtWfS8KQAm3W/t8LM+Acf&#10;6X6KpUghHDLUYGNsMilDbslhGPuGOHGFbx3GBNtSmhYfKdzVcqrUQjqsODVYbGhnKf853ZyGbn55&#10;FmH2fXhd1f78mh2l+rSF1sNBt/0AEamL/+I/95dJ8ycLeD+TLp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1S9TBAAAA3AAAAA8AAAAAAAAAAAAAAAAAmAIAAGRycy9kb3du&#10;cmV2LnhtbFBLBQYAAAAABAAEAPUAAACGAwAAAAA=&#10;" fillcolor="#7bd6f7" stroked="f"/>
                  <v:rect id="Rectangle 123" o:spid="_x0000_s1141" style="position:absolute;left:625;top:1756;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DKLcEA&#10;AADcAAAADwAAAGRycy9kb3ducmV2LnhtbERPS2rDMBDdF3oHMYXuGjkpKMGNEkxpIZRu8jnA1JpY&#10;JtbISIrt3r4qBLKbx/vOeju5TgwUYutZw3xWgCCuvWm50XA6fr6sQMSEbLDzTBp+KcJ28/iwxtL4&#10;kfc0HFIjcgjHEjXYlPpSylhbchhnvifO3NkHhynD0EgTcMzhrpOLolDSYcu5wWJP75bqy+HqNASl&#10;xu71exV/mkrZVA1f8mOntH5+mqo3EImmdBff3DuT58+X8P9MvkB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gyi3BAAAA3AAAAA8AAAAAAAAAAAAAAAAAmAIAAGRycy9kb3du&#10;cmV2LnhtbFBLBQYAAAAABAAEAPUAAACGAwAAAAA=&#10;" fillcolor="#77d5f7" stroked="f"/>
                  <v:shape id="Picture 124" o:spid="_x0000_s1142" type="#_x0000_t75" style="position:absolute;left:625;top:1756;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sDAw3GAAAA3AAAAA8AAABkcnMvZG93bnJldi54bWxEj0FrwkAQhe9C/8MyhV6kblKs1NRVqrTg&#10;qaDtIcchO26C2dmQXU367zsHwdsM781736w2o2/VlfrYBDaQzzJQxFWwDTsDvz9fz2+gYkK22AYm&#10;A38UYbN+mKywsGHgA12PySkJ4ViggTqlrtA6VjV5jLPQEYt2Cr3HJGvvtO1xkHDf6pcsW2iPDUtD&#10;jR3taqrOx4s34Ojb+bwsD125HE6X+et5Od1+GvP0OH68g0o0prv5dr23gp8LrTwjE+j1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OwMDDcYAAADcAAAADwAAAAAAAAAAAAAA&#10;AACfAgAAZHJzL2Rvd25yZXYueG1sUEsFBgAAAAAEAAQA9wAAAJIDAAAAAA==&#10;">
                    <v:imagedata r:id="rId227" o:title=""/>
                  </v:shape>
                  <v:rect id="Rectangle 125" o:spid="_x0000_s1143" style="position:absolute;left:625;top:1756;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P7xMEA&#10;AADcAAAADwAAAGRycy9kb3ducmV2LnhtbERP3WrCMBS+H+wdwhF2N1M3CK4zShkTZHij2wOcNWdN&#10;sTkpSWzr25uB4N35+H7PajO5TgwUYutZw2JegCCuvWm50fDzvX1egogJ2WDnmTRcKMJm/fiwwtL4&#10;kQ80HFMjcgjHEjXYlPpSylhbchjnvifO3J8PDlOGoZEm4JjDXSdfikJJhy3nBos9fViqT8ez0xCU&#10;GrvX/TL+NpWyqRq+5OdOaf00m6p3EImmdBff3DuT5y/e4P+ZfIFcX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z+8TBAAAA3AAAAA8AAAAAAAAAAAAAAAAAmAIAAGRycy9kb3du&#10;cmV2LnhtbFBLBQYAAAAABAAEAPUAAACGAwAAAAA=&#10;" fillcolor="#77d5f7" stroked="f"/>
                  <v:rect id="Rectangle 126" o:spid="_x0000_s1144" style="position:absolute;left:625;top:1767;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zdLcEA&#10;AADcAAAADwAAAGRycy9kb3ducmV2LnhtbESPQYvCQAyF74L/YYjgTad6ELc6igiCe3LrCl5DJ3aK&#10;nUzpjNr99+aw4C3hvbz3Zb3tfaOe1MU6sIHZNANFXAZbc2Xg8nuYLEHFhGyxCUwG/ijCdjMcrDG3&#10;4cUFPc+pUhLCMUcDLqU21zqWjjzGaWiJRbuFzmOStau07fAl4b7R8yxbaI81S4PDlvaOyvv54Q0U&#10;j+ziv6w9ndzs+hO/F6yLKxszHvW7FahEffqY/6+PVvDngi/PyAR68w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83S3BAAAA3AAAAA8AAAAAAAAAAAAAAAAAmAIAAGRycy9kb3du&#10;cmV2LnhtbFBLBQYAAAAABAAEAPUAAACGAwAAAAA=&#10;" fillcolor="#72d3f6" stroked="f"/>
                  <v:shape id="Picture 127" o:spid="_x0000_s1145" type="#_x0000_t75" style="position:absolute;left:625;top:1767;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o7kV7AAAAA3AAAAA8AAABkcnMvZG93bnJldi54bWxET91qwjAUvhf2DuEMvLNpCxOpRtkGwtid&#10;1Qc4JmdNsTnpmkw7n94Ignfn4/s9q83oOnGmIbSeFRRZDoJYe9Nyo+Cw384WIEJENth5JgX/FGCz&#10;fpmssDL+wjs617ERKYRDhQpsjH0lZdCWHIbM98SJ+/GDw5jg0Egz4CWFu06WeT6XDltODRZ7+rSk&#10;T/WfUxDwrbju6q22XPZWf8vx+Hv6UGr6Or4vQUQa41P8cH+ZNL8s4P5MukCub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ejuRXsAAAADcAAAADwAAAAAAAAAAAAAAAACfAgAA&#10;ZHJzL2Rvd25yZXYueG1sUEsFBgAAAAAEAAQA9wAAAIwDAAAAAA==&#10;">
                    <v:imagedata r:id="rId228" o:title=""/>
                  </v:shape>
                  <v:rect id="Rectangle 128" o:spid="_x0000_s1146" style="position:absolute;left:625;top:1767;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Lmwb8A&#10;AADcAAAADwAAAGRycy9kb3ducmV2LnhtbERPTYvCMBC9C/6HMMLeNLUH2e0aiwiCnrRuwevQzDbF&#10;ZlKaWLv/3gjC3ubxPmedj7YVA/W+caxguUhAEFdON1wrKH/2808QPiBrbB2Tgj/ykG+mkzVm2j24&#10;oOESahFD2GeowITQZVL6ypBFv3AdceR+XW8xRNjXUvf4iOG2lWmSrKTFhmODwY52hqrb5W4VFPek&#10;tF9an05meT3744plcWWlPmbj9htEoDH8i9/ug47z0xRez8QL5OY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4ubBvwAAANwAAAAPAAAAAAAAAAAAAAAAAJgCAABkcnMvZG93bnJl&#10;di54bWxQSwUGAAAAAAQABAD1AAAAhAMAAAAA&#10;" fillcolor="#72d3f6" stroked="f"/>
                  <v:rect id="Rectangle 129" o:spid="_x0000_s1147" style="position:absolute;left:625;top:1778;width:1296;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Lk/cAA&#10;AADcAAAADwAAAGRycy9kb3ducmV2LnhtbERPzYrCMBC+L/gOYQRva2pFkWosIiwo62XVBxiasY02&#10;k9Jkbd2nN8KCt/n4fmeV97YWd2q9caxgMk5AEBdOGy4VnE9fnwsQPiBrrB2Tggd5yNeDjxVm2nX8&#10;Q/djKEUMYZ+hgiqEJpPSFxVZ9GPXEEfu4lqLIcK2lLrFLobbWqZJMpcWDceGChvaVlTcjr9WQfK9&#10;1yf8u87srjOz2thDgf1BqdGw3yxBBOrDW/zv3uk4P53C65l4gV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GLk/cAAAADcAAAADwAAAAAAAAAAAAAAAACYAgAAZHJzL2Rvd25y&#10;ZXYueG1sUEsFBgAAAAAEAAQA9QAAAIUDAAAAAA==&#10;" fillcolor="#6ed2f6" stroked="f"/>
                  <v:shape id="Picture 130" o:spid="_x0000_s1148" type="#_x0000_t75" style="position:absolute;left:625;top:1778;width:1296;height: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5RP1bCAAAA3AAAAA8AAABkcnMvZG93bnJldi54bWxET9tqwkAQfRf8h2WEvulGKVWiq5RSS1sQ&#10;8YLPQ3ZMQrOzITtq9OvdguDbHM51ZovWVepMTSg9GxgOElDEmbcl5wb2u2V/AioIssXKMxm4UoDF&#10;vNuZYWr9hTd03kquYgiHFA0UInWqdcgKchgGviaO3NE3DiXCJte2wUsMd5UeJcmbdlhybCiwpo+C&#10;sr/tyRk4hOFkfF1vTuuvm/5Z6p3I7+fKmJde+z4FJdTKU/xwf9s4f/QK/8/EC/T8D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UT9WwgAAANwAAAAPAAAAAAAAAAAAAAAAAJ8C&#10;AABkcnMvZG93bnJldi54bWxQSwUGAAAAAAQABAD3AAAAjgMAAAAA&#10;">
                    <v:imagedata r:id="rId229" o:title=""/>
                  </v:shape>
                  <v:rect id="Rectangle 131" o:spid="_x0000_s1149" style="position:absolute;left:625;top:1778;width:1296;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ZEr4A&#10;AADcAAAADwAAAGRycy9kb3ducmV2LnhtbERPzYrCMBC+L/gOYQRva6pQkWoUEQRFL6s+wNCMbbSZ&#10;lCba6tObBcHbfHy/M192thIParxxrGA0TEAQ504bLhScT5vfKQgfkDVWjknBkzwsF72fOWbatfxH&#10;j2MoRAxhn6GCMoQ6k9LnJVn0Q1cTR+7iGoshwqaQusE2httKjpNkIi0ajg0l1rQuKb8d71ZBst/p&#10;E76uqd22Jq2MPeTYHZQa9LvVDESgLnzFH/dWx/njFP6fiRfIx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zH2RK+AAAA3AAAAA8AAAAAAAAAAAAAAAAAmAIAAGRycy9kb3ducmV2&#10;LnhtbFBLBQYAAAAABAAEAPUAAACDAwAAAAA=&#10;" fillcolor="#6ed2f6" stroked="f"/>
                  <v:rect id="Rectangle 132" o:spid="_x0000_s1150" style="position:absolute;left:625;top:1790;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TVysIA&#10;AADcAAAADwAAAGRycy9kb3ducmV2LnhtbERPS2vCQBC+F/oflil4000VxEZXaQrig1604nnMTrKh&#10;2dmQXWP8965Q6G0+vucsVr2tRUetrxwreB8lIIhzpysuFZx+1sMZCB+QNdaOScGdPKyWry8LTLW7&#10;8YG6YyhFDGGfogITQpNK6XNDFv3INcSRK1xrMUTYllK3eIvhtpbjJJlKixXHBoMNfRnKf49XqyDb&#10;937XFcVlk+nzd9aYsJtUH0oN3vrPOYhAffgX/7m3Os4fT+H5TLx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FNXKwgAAANwAAAAPAAAAAAAAAAAAAAAAAJgCAABkcnMvZG93&#10;bnJldi54bWxQSwUGAAAAAAQABAD1AAAAhwMAAAAA&#10;" fillcolor="#6ad1f6" stroked="f"/>
                  <v:shape id="Picture 133" o:spid="_x0000_s1151" type="#_x0000_t75" style="position:absolute;left:625;top:1790;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pxKXfEAAAA3AAAAA8AAABkcnMvZG93bnJldi54bWxET01rwkAQvQv+h2WE3nTTNGiJrtJKCz0U&#10;QetBb0N2zMZmZ2N2q+m/dwXB2zze58wWna3FmVpfOVbwPEpAEBdOV1wq2P58Dl9B+ICssXZMCv7J&#10;w2Le780w1+7CazpvQiliCPscFZgQmlxKXxiy6EeuIY7cwbUWQ4RtKXWLlxhua5kmyVharDg2GGxo&#10;aaj43fxZBd/Hnc32cnc8peV2/2HG2fvqJVPqadC9TUEE6sJDfHd/6Tg/ncDtmXiBnF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pxKXfEAAAA3AAAAA8AAAAAAAAAAAAAAAAA&#10;nwIAAGRycy9kb3ducmV2LnhtbFBLBQYAAAAABAAEAPcAAACQAwAAAAA=&#10;">
                    <v:imagedata r:id="rId230" o:title=""/>
                  </v:shape>
                  <v:rect id="Rectangle 134" o:spid="_x0000_s1152" style="position:absolute;left:625;top:1790;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fkI8UA&#10;AADcAAAADwAAAGRycy9kb3ducmV2LnhtbESPQWvCQBCF74X+h2UK3uqmFqSNrtIUSlV60Zaex+wk&#10;G5qdDdltjP/eOQjeZnhv3vtmuR59qwbqYxPYwNM0A0VcBttwbeDn++PxBVRMyBbbwGTgTBHWq/u7&#10;JeY2nHhPwyHVSkI45mjApdTlWsfSkcc4DR2xaFXoPSZZ+1rbHk8S7ls9y7K59tiwNDjs6N1R+Xf4&#10;9waK3Ri3Q1UdPwv7+1V0Lm2fm1djJg/j2wJUojHdzNfrjRX8mdDKMzKBX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x+QjxQAAANwAAAAPAAAAAAAAAAAAAAAAAJgCAABkcnMv&#10;ZG93bnJldi54bWxQSwUGAAAAAAQABAD1AAAAigMAAAAA&#10;" fillcolor="#6ad1f6" stroked="f"/>
                  <v:rect id="Rectangle 135" o:spid="_x0000_s1153" style="position:absolute;left:625;top:1801;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qC98QA&#10;AADcAAAADwAAAGRycy9kb3ducmV2LnhtbERPS4vCMBC+L+x/CLPgbU0VXdxqFLEKHmSh7gP3NjRj&#10;W2wmpYm1/nsjCN7m43vObNGZSrTUuNKygkE/AkGcWV1yruDne/M+AeE8ssbKMim4koPF/PVlhrG2&#10;F06p3ftchBB2MSoovK9jKV1WkEHXtzVx4I62MegDbHKpG7yEcFPJYRR9SIMlh4YCa1oVlJ32Z6Pg&#10;nMi/drQ7fCXpapCk5bg6/K9/leq9dcspCE+df4of7q0O84efcH8mXC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agvfEAAAA3AAAAA8AAAAAAAAAAAAAAAAAmAIAAGRycy9k&#10;b3ducmV2LnhtbFBLBQYAAAAABAAEAPUAAACJAwAAAAA=&#10;" fillcolor="#66d0f6" stroked="f"/>
                  <v:shape id="Picture 136" o:spid="_x0000_s1154" type="#_x0000_t75" style="position:absolute;left:625;top:1801;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Wek2bGAAAA3AAAAA8AAABkcnMvZG93bnJldi54bWxEj0FPwzAMhe9I+w+RJ3FjCSBQVZZN2wTS&#10;DrswOIyb1XhtReNESegKvx4fkLjZes/vfV6uJz+okVLuA1u4XRhQxE1wPbcW3t9ebipQuSA7HAKT&#10;hW/KsF7NrpZYu3DhVxqPpVUSwrlGC10psdY6Nx15zIsQiUU7h+SxyJpa7RJeJNwP+s6YR+2xZ2no&#10;MNKuo+bz+OUtmOSezx+bn22MZnzo94fDqTpV1l7Pp80TqEJT+Tf/Xe+d4N8LvjwjE+jV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1Z6TZsYAAADcAAAADwAAAAAAAAAAAAAA&#10;AACfAgAAZHJzL2Rvd25yZXYueG1sUEsFBgAAAAAEAAQA9wAAAJIDAAAAAA==&#10;">
                    <v:imagedata r:id="rId231" o:title=""/>
                  </v:shape>
                  <v:rect id="Rectangle 137" o:spid="_x0000_s1155" style="position:absolute;left:625;top:1801;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UYLMQA&#10;AADcAAAADwAAAGRycy9kb3ducmV2LnhtbERPTWvCQBC9F/oflil4q5uoLZK6ihgFD1KIVbG3ITtN&#10;QrOzIbvG+O9dodDbPN7nzBa9qUVHrassK4iHEQji3OqKCwWHr83rFITzyBpry6TgRg4W8+enGSba&#10;Xjmjbu8LEULYJaig9L5JpHR5SQbd0DbEgfuxrUEfYFtI3eI1hJtajqLoXRqsODSU2NCqpPx3fzEK&#10;Lqk8dZPd+TPNVnGaVW/1+Xt9VGrw0i8/QHjq/b/4z73VYf44hscz4QI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1GCzEAAAA3AAAAA8AAAAAAAAAAAAAAAAAmAIAAGRycy9k&#10;b3ducmV2LnhtbFBLBQYAAAAABAAEAPUAAACJAwAAAAA=&#10;" fillcolor="#66d0f6" stroked="f"/>
                  <v:rect id="Rectangle 138" o:spid="_x0000_s1156" style="position:absolute;left:625;top:1812;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8SfMUA&#10;AADcAAAADwAAAGRycy9kb3ducmV2LnhtbESPQWsCMRCF74X+hzAFb262CkW2ZqUtCIKCqK3nYTO7&#10;WdxMtknUbX99Iwi9zfDevO/NfDHYTlzIh9axgucsB0FcOd1yo+DzsBzPQISIrLFzTAp+KMCifHyY&#10;Y6HdlXd02cdGpBAOBSowMfaFlKEyZDFkridOWu28xZhW30jt8ZrCbScnef4iLbacCAZ7+jBUnfZn&#10;myDuG+M2/H5t/O69Ntv18XySR6VGT8PbK4hIQ/w3369XOtWfTuD2TJp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xJ8xQAAANwAAAAPAAAAAAAAAAAAAAAAAJgCAABkcnMv&#10;ZG93bnJldi54bWxQSwUGAAAAAAQABAD1AAAAigMAAAAA&#10;" fillcolor="#61cff6" stroked="f"/>
                  <v:shape id="Picture 139" o:spid="_x0000_s1157" type="#_x0000_t75" style="position:absolute;left:625;top:1812;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0ek5fCAAAA3AAAAA8AAABkcnMvZG93bnJldi54bWxET91qwjAUvhf2DuEMdiMzsaKMrqlsQtnA&#10;K3UPcGjO0m7NSddErW9vBoJ35+P7PcV6dJ040RBazxrmMwWCuPamZavh61A9v4AIEdlg55k0XCjA&#10;unyYFJgbf+YdnfbRihTCIUcNTYx9LmWoG3IYZr4nTty3HxzGBAcrzYDnFO46mSm1kg5bTg0N9rRp&#10;qP7dH50G1WWVn9pAKvvbbd+Ptlr+fFRaPz2Ob68gIo3xLr65P02av1jA/zPpAlle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NHpOXwgAAANwAAAAPAAAAAAAAAAAAAAAAAJ8C&#10;AABkcnMvZG93bnJldi54bWxQSwUGAAAAAAQABAD3AAAAjgMAAAAA&#10;">
                    <v:imagedata r:id="rId232" o:title=""/>
                  </v:shape>
                  <v:rect id="Rectangle 140" o:spid="_x0000_s1158" style="position:absolute;left:625;top:1812;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ovk8QA&#10;AADcAAAADwAAAGRycy9kb3ducmV2LnhtbESP3WoCMRCF7wu+QxjBu5q1lSKrUbRQKFgQf6+HzbhZ&#10;3Ey2SdStT2+EgncznDPnOzOZtbYWF/Khcqxg0M9AEBdOV1wq2G2/XkcgQkTWWDsmBX8UYDbtvEww&#10;1+7Ka7psYilSCIccFZgYm1zKUBiyGPquIU7a0XmLMa2+lNrjNYXbWr5l2Ye0WHEiGGzo01Bx2pxt&#10;grhfjKtw2//49eJoVsvD+SQPSvW67XwMIlIbn+b/62+d6r8P4fFMmkB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6L5PEAAAA3AAAAA8AAAAAAAAAAAAAAAAAmAIAAGRycy9k&#10;b3ducmV2LnhtbFBLBQYAAAAABAAEAPUAAACJAwAAAAA=&#10;" fillcolor="#61cff6" stroked="f"/>
                  <v:rect id="Rectangle 141" o:spid="_x0000_s1159" style="position:absolute;left:625;top:1823;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AZOMIA&#10;AADcAAAADwAAAGRycy9kb3ducmV2LnhtbERP22oCMRB9L/gPYYS+1ayWWlmNUgqClkKtl/cxGXdX&#10;N5Mliev6902h0Lc5nOvMFp2tRUs+VI4VDAcZCGLtTMWFgv1u+TQBESKywdoxKbhTgMW89zDD3Lgb&#10;f1O7jYVIIRxyVFDG2ORSBl2SxTBwDXHiTs5bjAn6QhqPtxRuaznKsrG0WHFqKLGh95L0ZXu1CvT6&#10;895itjpfjuMvX21ew2H/oZV67HdvUxCRuvgv/nOvTJr//AK/z6QL5P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Bk4wgAAANwAAAAPAAAAAAAAAAAAAAAAAJgCAABkcnMvZG93&#10;bnJldi54bWxQSwUGAAAAAAQABAD1AAAAhwMAAAAA&#10;" fillcolor="#5dccf6" stroked="f"/>
                  <v:shape id="Picture 142" o:spid="_x0000_s1160" type="#_x0000_t75" style="position:absolute;left:625;top:1823;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kthAXDAAAA3AAAAA8AAABkcnMvZG93bnJldi54bWxET99rwjAQfhf8H8IJe5GZOkG6zig6GAyG&#10;DzqFPd6aW1LWXEqTtd1/bwTBt/v4ft5qM7hadNSGyrOC+SwDQVx6XbFRcPp8e8xBhIissfZMCv4p&#10;wGY9Hq2w0L7nA3XHaEQK4VCgAhtjU0gZSksOw8w3xIn78a3DmGBrpG6xT+Gulk9ZtpQOK04NFht6&#10;tVT+Hv+cAgr9OT99fZjnvZku7K48d9/7uVIPk2H7AiLSEO/im/tdp/mLJVyfSRfI9Q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S2EBcMAAADcAAAADwAAAAAAAAAAAAAAAACf&#10;AgAAZHJzL2Rvd25yZXYueG1sUEsFBgAAAAAEAAQA9wAAAI8DAAAAAA==&#10;">
                    <v:imagedata r:id="rId233" o:title=""/>
                  </v:shape>
                  <v:rect id="Rectangle 143" o:spid="_x0000_s1161" style="position:absolute;left:625;top:1823;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4i1MIA&#10;AADcAAAADwAAAGRycy9kb3ducmV2LnhtbERP22oCMRB9F/yHMELfatYWtGyNUoSCFcFL7fuYjLtb&#10;N5MlSdf1741Q8G0O5zrTeWdr0ZIPlWMFo2EGglg7U3Gh4PD9+fwGIkRkg7VjUnClAPNZvzfF3LgL&#10;76jdx0KkEA45KihjbHIpgy7JYhi6hjhxJ+ctxgR9IY3HSwq3tXzJsrG0WHFqKLGhRUn6vP+zCvTX&#10;+tpitvw9H8cbX20n4eew0ko9DbqPdxCRuvgQ/7uXJs1/ncD9mXSBn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DiLUwgAAANwAAAAPAAAAAAAAAAAAAAAAAJgCAABkcnMvZG93&#10;bnJldi54bWxQSwUGAAAAAAQABAD1AAAAhwMAAAAA&#10;" fillcolor="#5dccf6" stroked="f"/>
                  <v:rect id="Rectangle 144" o:spid="_x0000_s1162" style="position:absolute;left:625;top:1834;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ZYlMMA&#10;AADcAAAADwAAAGRycy9kb3ducmV2LnhtbESPQU/DMAyF70j7D5EncWPpQKBRlk0TEqhXRg87Wo3b&#10;dGucKgld4dfjAxI3W+/5vc/b/ewHNVFMfWAD61UBirgJtufOQP35drcBlTKyxSEwGfimBPvd4maL&#10;pQ1X/qDpmDslIZxKNOByHkutU+PIY1qFkVi0NkSPWdbYaRvxKuF+0PdF8aQ99iwNDkd6ddRcjl/e&#10;wFQ92vpUO35u3zeu8j9td47amNvlfHgBlWnO/+a/68oK/oPQyjMygd7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XZYlMMAAADcAAAADwAAAAAAAAAAAAAAAACYAgAAZHJzL2Rv&#10;d25yZXYueG1sUEsFBgAAAAAEAAQA9QAAAIgDAAAAAA==&#10;" fillcolor="#59cbf6" stroked="f"/>
                  <v:shape id="Picture 145" o:spid="_x0000_s1163" type="#_x0000_t75" style="position:absolute;left:625;top:1834;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WpOirCAAAA3AAAAA8AAABkcnMvZG93bnJldi54bWxET01rwkAQvQv+h2WEXkQ3sSAaXUWLhdZT&#10;m7T3MTvNhmZn0+xW03/fFQRv83ifs972thFn6nztWEE6TUAQl07XXCn4KJ4nCxA+IGtsHJOCP/Kw&#10;3QwHa8y0u/A7nfNQiRjCPkMFJoQ2k9KXhiz6qWuJI/flOoshwq6SusNLDLeNnCXJXFqsOTYYbOnJ&#10;UPmd/1oFS2Pmbz/N/oRcHNLj+DVNc/Op1MOo361ABOrDXXxzv+g4/3EJ12fiBXLz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qToqwgAAANwAAAAPAAAAAAAAAAAAAAAAAJ8C&#10;AABkcnMvZG93bnJldi54bWxQSwUGAAAAAAQABAD3AAAAjgMAAAAA&#10;">
                    <v:imagedata r:id="rId234" o:title=""/>
                  </v:shape>
                  <v:rect id="Rectangle 146" o:spid="_x0000_s1164" style="position:absolute;left:625;top:1834;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Yn78MA&#10;AADcAAAADwAAAGRycy9kb3ducmV2LnhtbESPQU/DMAyF70j7D5EncWPpEKBRlk0TEqhXRg87Wo3b&#10;dGucKgld4dfjAxI3W+/5vc/b/ewHNVFMfWAD61UBirgJtufOQP35drcBlTKyxSEwGfimBPvd4maL&#10;pQ1X/qDpmDslIZxKNOByHkutU+PIY1qFkVi0NkSPWdbYaRvxKuF+0PdF8aQ99iwNDkd6ddRcjl/e&#10;wFQ92vpUO35u3zeu8j9td47amNvlfHgBlWnO/+a/68oK/oPgyzMygd7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Yn78MAAADcAAAADwAAAAAAAAAAAAAAAACYAgAAZHJzL2Rv&#10;d25yZXYueG1sUEsFBgAAAAAEAAQA9QAAAIgDAAAAAA==&#10;" fillcolor="#59cbf6" stroked="f"/>
                  <v:rect id="Rectangle 147" o:spid="_x0000_s1165" style="position:absolute;left:625;top:1845;width:1296;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RsKcMA&#10;AADcAAAADwAAAGRycy9kb3ducmV2LnhtbERPTWvCQBC9F/wPywi91Y0hlBJdRcTWXjwYNXocsmMS&#10;zM6G7Brjv+8WCr3N433OfDmYRvTUudqygukkAkFcWF1zqeB4+Hz7AOE8ssbGMil4koPlYvQyx1Tb&#10;B++pz3wpQgi7FBVU3replK6oyKCb2JY4cFfbGfQBdqXUHT5CuGlkHEXv0mDNoaHCltYVFbfsbhQk&#10;yRnXl3if5/F2OG2+dn2etVelXsfDagbC0+D/xX/ubx3mJ1P4fSZcIB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RsKcMAAADcAAAADwAAAAAAAAAAAAAAAACYAgAAZHJzL2Rv&#10;d25yZXYueG1sUEsFBgAAAAAEAAQA9QAAAIgDAAAAAA==&#10;" fillcolor="#54caf4" stroked="f"/>
                  <v:shape id="Picture 148" o:spid="_x0000_s1166" type="#_x0000_t75" style="position:absolute;left:625;top:1845;width:1296;height: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oik/DHAAAA3AAAAA8AAABkcnMvZG93bnJldi54bWxEj0FrwkAQhe+C/2GZQi9SNxUtEt2EUpBa&#10;kEpjFY9DdpoEs7Npdmviv+8KgrcZ3pv3vVmmvanFmVpXWVbwPI5AEOdWV1wo+N6tnuYgnEfWWFsm&#10;BRdykCbDwRJjbTv+onPmCxFC2MWooPS+iaV0eUkG3dg2xEH7sa1BH9a2kLrFLoSbWk6i6EUarDgQ&#10;SmzoraT8lP2ZAPndrEfvdTX/1Ptuu/tYbWaHY67U40P/ugDhqfd38+16rUP96QSuz4QJZPIP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Boik/DHAAAA3AAAAA8AAAAAAAAAAAAA&#10;AAAAnwIAAGRycy9kb3ducmV2LnhtbFBLBQYAAAAABAAEAPcAAACTAwAAAAA=&#10;">
                    <v:imagedata r:id="rId235" o:title=""/>
                  </v:shape>
                  <v:rect id="Rectangle 149" o:spid="_x0000_s1167" style="position:absolute;left:625;top:1845;width:1296;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XxcMA&#10;AADcAAAADwAAAGRycy9kb3ducmV2LnhtbERPS2vCQBC+F/wPywi91U1jKCW6ShFflx5MNXocsmMS&#10;zM6G7Dam/75bKHibj+858+VgGtFT52rLCl4nEQjiwuqaSwXHr83LOwjnkTU2lknBDzlYLkZPc0y1&#10;vfOB+syXIoSwS1FB5X2bSumKigy6iW2JA3e1nUEfYFdK3eE9hJtGxlH0Jg3WHBoqbGlVUXHLvo2C&#10;JDnj6hIf8jzeDaf19rPPs/aq1PN4+JiB8DT4h/jfvddhfjKFv2fCB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XxcMAAADcAAAADwAAAAAAAAAAAAAAAACYAgAAZHJzL2Rv&#10;d25yZXYueG1sUEsFBgAAAAAEAAQA9QAAAIgDAAAAAA==&#10;" fillcolor="#54caf4" stroked="f"/>
                  <v:rect id="Rectangle 150" o:spid="_x0000_s1168" style="position:absolute;left:625;top:1857;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iZLsMA&#10;AADcAAAADwAAAGRycy9kb3ducmV2LnhtbERPTWsCMRC9C/6HMEIvpWa1InU1ihZFoadqDz0Om3F3&#10;cTNZk6xu/fVGKHibx/uc2aI1lbiQ86VlBYN+AoI4s7rkXMHPYfP2AcIHZI2VZVLwRx4W825nhqm2&#10;V/6myz7kIoawT1FBEUKdSumzggz6vq2JI3e0zmCI0OVSO7zGcFPJYZKMpcGSY0OBNX0WlJ32jVEw&#10;WTfn7W74js1Eb15xvfr6vS2dUi+9djkFEagNT/G/e6fj/NEIHs/EC+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qiZLsMAAADcAAAADwAAAAAAAAAAAAAAAACYAgAAZHJzL2Rv&#10;d25yZXYueG1sUEsFBgAAAAAEAAQA9QAAAIgDAAAAAA==&#10;" fillcolor="#51c8f4" stroked="f"/>
                  <v:shape id="Picture 151" o:spid="_x0000_s1169" type="#_x0000_t75" style="position:absolute;left:625;top:1857;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ZDDLAAAAA3AAAAA8AAABkcnMvZG93bnJldi54bWxET0uLwjAQvgv+hzCCF1nTlVqW2lREWFj2&#10;5guvQzO2xWRSmqzWf78RBG/z8T2nWA/WiBv1vnWs4HOegCCunG65VnA8fH98gfABWaNxTAoe5GFd&#10;jkcF5trdeUe3fahFDGGfo4ImhC6X0lcNWfRz1xFH7uJ6iyHCvpa6x3sMt0YukiSTFluODQ12tG2o&#10;uu7/rILfLDuns1l7MuRqe0mdrcxuodR0MmxWIAIN4S1+uX90nJ8u4flMvECW/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dkMMsAAAADcAAAADwAAAAAAAAAAAAAAAACfAgAA&#10;ZHJzL2Rvd25yZXYueG1sUEsFBgAAAAAEAAQA9wAAAIwDAAAAAA==&#10;">
                    <v:imagedata r:id="rId236" o:title=""/>
                  </v:shape>
                  <v:rect id="Rectangle 152" o:spid="_x0000_s1170" style="position:absolute;left:625;top:1857;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aiwsQA&#10;AADcAAAADwAAAGRycy9kb3ducmV2LnhtbERPS2sCMRC+C/6HMEIvolmtiK5GsUWp0JOPg8dhM+4u&#10;bibbJKvb/vqmIPQ2H99zluvWVOJOzpeWFYyGCQjizOqScwXn024wA+EDssbKMin4Jg/rVbezxFTb&#10;Bx/ofgy5iCHsU1RQhFCnUvqsIIN+aGviyF2tMxgidLnUDh8x3FRynCRTabDk2FBgTe8FZbdjYxTM&#10;t83Xx378is1c7/q4ffu8/GycUi+9drMAEagN/+Kne6/j/MkU/p6JF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2osLEAAAA3AAAAA8AAAAAAAAAAAAAAAAAmAIAAGRycy9k&#10;b3ducmV2LnhtbFBLBQYAAAAABAAEAPUAAACJAwAAAAA=&#10;" fillcolor="#51c8f4" stroked="f"/>
                  <v:rect id="Rectangle 153" o:spid="_x0000_s1171" style="position:absolute;left:625;top:1868;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qnAsEA&#10;AADcAAAADwAAAGRycy9kb3ducmV2LnhtbERPS4vCMBC+C/sfwizsTdPdFVerUUQQelF8LJ6HZmyK&#10;zaQ0qdZ/bwTB23x8z5ktOluJKzW+dKzge5CAIM6dLrlQ8H9c98cgfEDWWDkmBXfysJh/9GaYanfj&#10;PV0PoRAxhH2KCkwIdSqlzw1Z9ANXE0fu7BqLIcKmkLrBWwy3lfxJkpG0WHJsMFjTylB+ObRWwXHS&#10;Djdb/nX2dLZml53azC+3Sn19dsspiEBdeItf7kzH+cM/eD4TL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6pwLBAAAA3AAAAA8AAAAAAAAAAAAAAAAAmAIAAGRycy9kb3du&#10;cmV2LnhtbFBLBQYAAAAABAAEAPUAAACGAwAAAAA=&#10;" fillcolor="#4cc7f4" stroked="f"/>
                  <v:shape id="Picture 154" o:spid="_x0000_s1172" type="#_x0000_t75" style="position:absolute;left:625;top:1868;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a9CG3GAAAA3AAAAA8AAABkcnMvZG93bnJldi54bWxEj0FrAkEMhe+F/ochQi+lzrbYIqujiCBY&#10;D6XaCh7DTtxd3MmsO6mu/745FHpLeC/vfZnO+9CYC3WpjuzgeZiBIS6ir7l08P21ehqDSYLssYlM&#10;Dm6UYD67v5ti7uOVt3TZSWk0hFOODiqRNrc2FRUFTMPYEqt2jF1A0bUrre/wquGhsS9Z9mYD1qwN&#10;Fba0rKg47X6Cg83r+TTeyKrdh8Oy/1gc5f3x0zv3MOgXEzBCvfyb/67XXvFHSqvP6AR29gs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Br0IbcYAAADcAAAADwAAAAAAAAAAAAAA&#10;AACfAgAAZHJzL2Rvd25yZXYueG1sUEsFBgAAAAAEAAQA9wAAAJIDAAAAAA==&#10;">
                    <v:imagedata r:id="rId237" o:title=""/>
                  </v:shape>
                  <v:rect id="Rectangle 155" o:spid="_x0000_s1173" style="position:absolute;left:625;top:1868;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mW68IA&#10;AADcAAAADwAAAGRycy9kb3ducmV2LnhtbERPTWvDMAy9F/YfjAa7tU67MpqsbimFQS4LWzJ6FrEa&#10;h8ZyiJ0m+/fzYLCbHu9T++NsO3GnwbeOFaxXCQji2umWGwVf1dtyB8IHZI2dY1LwTR6Oh4fFHjPt&#10;Jv6kexkaEUPYZ6jAhNBnUvrakEW/cj1x5K5usBgiHBqpB5xiuO3kJklepMWWY4PBns6G6ls5WgVV&#10;Om7fC3529nK15iO/jLk/FUo9Pc6nVxCB5vAv/nPnOs7fpvD7TLxAH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qZbrwgAAANwAAAAPAAAAAAAAAAAAAAAAAJgCAABkcnMvZG93&#10;bnJldi54bWxQSwUGAAAAAAQABAD1AAAAhwMAAAAA&#10;" fillcolor="#4cc7f4" stroked="f"/>
                  <v:rect id="Rectangle 156" o:spid="_x0000_s1174" style="position:absolute;left:625;top:1879;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G8U8YA&#10;AADcAAAADwAAAGRycy9kb3ducmV2LnhtbESP0WrCQBBF3wv+wzJC33RjaURSVyk2glQUa/sB0+w0&#10;Sc3OhuxW4987D0LfZrh37j0zX/auUWfqQu3ZwGScgCIuvK25NPD1uR7NQIWIbLHxTAauFGC5GDzM&#10;MbP+wh90PsZSSQiHDA1UMbaZ1qGoyGEY+5ZYtB/fOYyydqW2HV4k3DX6KUmm2mHN0lBhS6uKitPx&#10;zxlY84HzPC02+y1+579v6W71/L4z5nHYv76AitTHf/P9emMFPxV8eUYm0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CG8U8YAAADcAAAADwAAAAAAAAAAAAAAAACYAgAAZHJz&#10;L2Rvd25yZXYueG1sUEsFBgAAAAAEAAQA9QAAAIsDAAAAAA==&#10;" fillcolor="#48c6f4" stroked="f"/>
                  <v:shape id="Picture 157" o:spid="_x0000_s1175" type="#_x0000_t75" style="position:absolute;left:625;top:1879;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jRI3u/AAAA3AAAAA8AAABkcnMvZG93bnJldi54bWxET82KwjAQvi/4DmEEb2uqsotUo1RFENbL&#10;Vh9gaMa2mExKE2t9eyMI3ubj+53lurdGdNT62rGCyTgBQVw4XXOp4Hzaf89B+ICs0TgmBQ/ysF4N&#10;vpaYanfnf+ryUIoYwj5FBVUITSqlLyqy6MeuIY7cxbUWQ4RtKXWL9xhujZwmya+0WHNsqLChbUXF&#10;Nb9ZBdluZrttx7zJjubvaLTLy+tBqdGwzxYgAvXhI367DzrO/5nA65l4gVw9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o0SN7vwAAANwAAAAPAAAAAAAAAAAAAAAAAJ8CAABk&#10;cnMvZG93bnJldi54bWxQSwUGAAAAAAQABAD3AAAAiwMAAAAA&#10;">
                    <v:imagedata r:id="rId238" o:title=""/>
                  </v:shape>
                  <v:rect id="Rectangle 158" o:spid="_x0000_s1176" style="position:absolute;left:625;top:1879;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Hv8IA&#10;AADcAAAADwAAAGRycy9kb3ducmV2LnhtbERP22rCQBB9L/QflhF8041iSomuIhpBLEq9fMCYHZPY&#10;7GzIrhr/vlsQ+jaHc53JrDWVuFPjSssKBv0IBHFmdcm5gtNx1fsE4TyyxsoyKXiSg9n0/W2CibYP&#10;3tP94HMRQtglqKDwvk6kdFlBBl3f1sSBu9jGoA+wyaVu8BHCTSWHUfQhDZYcGgqsaVFQ9nO4GQUr&#10;/uY0jbP17gvP6XUZbxejzVapbqedj0F4av2/+OVe6zA/HsLfM+ECO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v4e/wgAAANwAAAAPAAAAAAAAAAAAAAAAAJgCAABkcnMvZG93&#10;bnJldi54bWxQSwUGAAAAAAQABAD1AAAAhwMAAAAA&#10;" fillcolor="#48c6f4" stroked="f"/>
                  <v:rect id="Rectangle 159" o:spid="_x0000_s1177" style="position:absolute;left:625;top:1890;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XV58EA&#10;AADcAAAADwAAAGRycy9kb3ducmV2LnhtbERPyWrDMBC9F/IPYgq9NXJTUoJrOYRAlmPjlJ4n1tR2&#10;Yo2MJW9/HxUCvc3jrZOsR1OLnlpXWVbwNo9AEOdWV1wo+D7vXlcgnEfWWFsmBRM5WKezpwRjbQc+&#10;UZ/5QoQQdjEqKL1vYildXpJBN7cNceB+bWvQB9gWUrc4hHBTy0UUfUiDFYeGEhvalpTfss4oMJfF&#10;13Q9RNvLPlv+dMa7q13lSr08j5tPEJ5G/y9+uI86zF++w98z4QKZ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11efBAAAA3AAAAA8AAAAAAAAAAAAAAAAAmAIAAGRycy9kb3du&#10;cmV2LnhtbFBLBQYAAAAABAAEAPUAAACGAwAAAAA=&#10;" fillcolor="#42c5f3" stroked="f"/>
                  <v:shape id="Picture 160" o:spid="_x0000_s1178" type="#_x0000_t75" style="position:absolute;left:625;top:1890;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NNCnjCAAAA3AAAAA8AAABkcnMvZG93bnJldi54bWxET01rwkAQvRf8D8sIvdWNIWlLdBNEKfWk&#10;qKXnYXdMgtnZkN1q+u+7gtDbPN7nLKvRduJKg28dK5jPEhDE2pmWawVfp4+XdxA+IBvsHJOCX/JQ&#10;lZOnJRbG3fhA12OoRQxhX6CCJoS+kNLrhiz6meuJI3d2g8UQ4VBLM+AthttOpknyKi22HBsa7Gnd&#10;kL4cf6yC/Huf7905TT53/dvKrfWmzcJJqefpuFqACDSGf/HDvTVxfp7B/Zl4gSz/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DTQp4wgAAANwAAAAPAAAAAAAAAAAAAAAAAJ8C&#10;AABkcnMvZG93bnJldi54bWxQSwUGAAAAAAQABAD3AAAAjgMAAAAA&#10;">
                    <v:imagedata r:id="rId239" o:title=""/>
                  </v:shape>
                  <v:rect id="Rectangle 161" o:spid="_x0000_s1179" style="position:absolute;left:625;top:1890;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DoCL8A&#10;AADcAAAADwAAAGRycy9kb3ducmV2LnhtbERPy6rCMBDdC/5DGMGdpgoVqUYRwcfyWsX1tBnbajMp&#10;TdT69zcXLribw3nOct2ZWryodZVlBZNxBII4t7riQsHlvBvNQTiPrLG2TAo+5GC96veWmGj75hO9&#10;Ul+IEMIuQQWl900ipctLMujGtiEO3M22Bn2AbSF1i+8Qbmo5jaKZNFhxaCixoW1J+SN9GgUmm/58&#10;7odom+3T+Po03t3tPFdqOOg2CxCeOv8V/7uPOsyPY/h7JlwgV7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EOgIvwAAANwAAAAPAAAAAAAAAAAAAAAAAJgCAABkcnMvZG93bnJl&#10;di54bWxQSwUGAAAAAAQABAD1AAAAhAMAAAAA&#10;" fillcolor="#42c5f3" stroked="f"/>
                  <v:rect id="Rectangle 162" o:spid="_x0000_s1180" style="position:absolute;left:625;top:1901;width:1296;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ptc8QA&#10;AADcAAAADwAAAGRycy9kb3ducmV2LnhtbERPS2vCQBC+C/6HZYTe6qYtFY2uEhpKvbT4RLwN2WkS&#10;kp1Nsqum/75bKHibj+85i1VvanGlzpWWFTyNIxDEmdUl5woO+/fHKQjnkTXWlknBDzlYLYeDBcba&#10;3nhL153PRQhhF6OCwvsmltJlBRl0Y9sQB+7bdgZ9gF0udYe3EG5q+RxFE2mw5NBQYENvBWXV7mIU&#10;JJ+nryr9cNUs3Zj62LbROXk5KPUw6pM5CE+9v4v/3Wsd5r9O4O+ZcIF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6bXPEAAAA3AAAAA8AAAAAAAAAAAAAAAAAmAIAAGRycy9k&#10;b3ducmV2LnhtbFBLBQYAAAAABAAEAPUAAACJAwAAAAA=&#10;" fillcolor="#3ec3f3" stroked="f"/>
                  <v:shape id="Picture 163" o:spid="_x0000_s1181" type="#_x0000_t75" style="position:absolute;left:625;top:1901;width:1296;height: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aN4e7FAAAA3AAAAA8AAABkcnMvZG93bnJldi54bWxET9tqwkAQfRf8h2WEvpS6aSG1pK4iglQp&#10;4iWhz0N2TILZ2ZDdJmm/3i0UfJvDuc58OZhadNS6yrKC52kEgji3uuJCQZZunt5AOI+ssbZMCn7I&#10;wXIxHs0x0bbnE3VnX4gQwi5BBaX3TSKly0sy6Ka2IQ7cxbYGfYBtIXWLfQg3tXyJoldpsOLQUGJD&#10;65Ly6/nbKNj3u4/49Ph5zPLfNB4228Ou+uqUepgMq3cQngZ/F/+7tzrMj2fw90y4QC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mjeHuxQAAANwAAAAPAAAAAAAAAAAAAAAA&#10;AJ8CAABkcnMvZG93bnJldi54bWxQSwUGAAAAAAQABAD3AAAAkQMAAAAA&#10;">
                    <v:imagedata r:id="rId240" o:title=""/>
                  </v:shape>
                  <v:rect id="Rectangle 164" o:spid="_x0000_s1182" style="position:absolute;left:625;top:1901;width:1296;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lcmscA&#10;AADcAAAADwAAAGRycy9kb3ducmV2LnhtbESPQWvCQBCF74L/YRmht7qpRWlTVwlKqRfFWkvpbchO&#10;k5DsbMyumv77zqHgbYb35r1v5sveNepCXag8G3gYJ6CIc28rLgwcP17vn0CFiGyx8UwGfinAcjEc&#10;zDG1/srvdDnEQkkIhxQNlDG2qdYhL8lhGPuWWLQf3zmMsnaFth1eJdw1epIkM+2wYmkosaVVSXl9&#10;ODsD2fZrV6/fQv283rvm83RKvrPHozF3oz57ARWpjzfz//XGCv5UaOUZmUAv/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zpXJrHAAAA3AAAAA8AAAAAAAAAAAAAAAAAmAIAAGRy&#10;cy9kb3ducmV2LnhtbFBLBQYAAAAABAAEAPUAAACMAwAAAAA=&#10;" fillcolor="#3ec3f3" stroked="f"/>
                  <v:rect id="Rectangle 165" o:spid="_x0000_s1183" style="position:absolute;left:625;top:1913;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ZbjsMA&#10;AADcAAAADwAAAGRycy9kb3ducmV2LnhtbERPTWvCQBC9F/oflin0UnRjbUVTVxFByUkxVfE4ZMds&#10;aHY2ZFeN/94tFHqbx/uc6byztbhS6yvHCgb9BARx4XTFpYL996o3BuEDssbaMSm4k4f57Plpiql2&#10;N97RNQ+liCHsU1RgQmhSKX1hyKLvu4Y4cmfXWgwRtqXULd5iuK3le5KMpMWKY4PBhpaGip/8YhWs&#10;z4fj5sNMTsuQNdvhKndvbpwp9frSLb5ABOrCv/jPnek4/3MCv8/EC+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MZbjsMAAADcAAAADwAAAAAAAAAAAAAAAACYAgAAZHJzL2Rv&#10;d25yZXYueG1sUEsFBgAAAAAEAAQA9QAAAIgDAAAAAA==&#10;" fillcolor="#3bc1f3" stroked="f"/>
                  <v:shape id="Picture 166" o:spid="_x0000_s1184" type="#_x0000_t75" style="position:absolute;left:625;top:1913;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0AZc3FAAAA3AAAAA8AAABkcnMvZG93bnJldi54bWxEj0FrwkAQhe8F/8MyQi+iGz1Iia6igiDU&#10;CqY9eByyYxLMzsbsqrG/vnMoeJvhvXnvm/myc7W6UxsqzwbGowQUce5txYWBn+/t8ANUiMgWa89k&#10;4EkBlove2xxT6x98pHsWCyUhHFI0UMbYpFqHvCSHYeQbYtHOvnUYZW0LbVt8SLir9SRJptphxdJQ&#10;YkObkvJLdnMGsvz0NVgfeOK6sLJh/zv4pOvBmPd+t5qBitTFl/n/emcFfyr48oxMoB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dAGXNxQAAANwAAAAPAAAAAAAAAAAAAAAA&#10;AJ8CAABkcnMvZG93bnJldi54bWxQSwUGAAAAAAQABAD3AAAAkQMAAAAA&#10;">
                    <v:imagedata r:id="rId241" o:title=""/>
                  </v:shape>
                  <v:rect id="Rectangle 167" o:spid="_x0000_s1185" style="position:absolute;left:625;top:1913;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ydNcQA&#10;AADcAAAADwAAAGRycy9kb3ducmV2LnhtbERPTWvCQBC9F/wPyxS8lLrRitjUTRBBycnSaEuPQ3bM&#10;hmZnQ3bV9N+7BaG3ebzPWeWDbcWFet84VjCdJCCIK6cbrhUcD9vnJQgfkDW2jknBL3nIs9HDClPt&#10;rvxBlzLUIoawT1GBCaFLpfSVIYt+4jriyJ1cbzFE2NdS93iN4baVsyRZSIsNxwaDHW0MVT/l2SrY&#10;nT6/9nPz+r0JRff+si3dk1sWSo0fh/UbiEBD+Bff3YWO8xdT+HsmXi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cnTXEAAAA3AAAAA8AAAAAAAAAAAAAAAAAmAIAAGRycy9k&#10;b3ducmV2LnhtbFBLBQYAAAAABAAEAPUAAACJAwAAAAA=&#10;" fillcolor="#3bc1f3" stroked="f"/>
                  <v:rect id="Rectangle 168" o:spid="_x0000_s1186" style="position:absolute;left:625;top:1924;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s0aMMA&#10;AADcAAAADwAAAGRycy9kb3ducmV2LnhtbERPTWvCQBC9F/wPywi9NRuFhpJmFau2iJdS04Pehuw0&#10;CWZnQ3ZN4r93BaG3ebzPyZajaURPnastK5hFMQjiwuqaSwW/+efLGwjnkTU2lknBlRwsF5OnDFNt&#10;B/6h/uBLEULYpaig8r5NpXRFRQZdZFviwP3ZzqAPsCul7nAI4aaR8zhOpMGaQ0OFLa0rKs6Hi1Gw&#10;/d675PyaJ5by03rzcfxaaTZKPU/H1TsIT6P/Fz/cOx3mJ3O4PxMukI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1s0aMMAAADcAAAADwAAAAAAAAAAAAAAAACYAgAAZHJzL2Rv&#10;d25yZXYueG1sUEsFBgAAAAAEAAQA9QAAAIgDAAAAAA==&#10;" fillcolor="#36c0f2" stroked="f"/>
                  <v:shape id="Picture 169" o:spid="_x0000_s1187" type="#_x0000_t75" style="position:absolute;left:625;top:1924;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y+fje+AAAA3AAAAA8AAABkcnMvZG93bnJldi54bWxET8uqwjAQ3V/wH8II7q6pCkWrUUQtuPWB&#10;66EZ22ozqU3U+vdGENzN4TxntmhNJR7UuNKygkE/AkGcWV1yruB4SP/HIJxH1lhZJgUvcrCYd/5m&#10;mGj75B099j4XIYRdggoK7+tESpcVZND1bU0cuLNtDPoAm1zqBp8h3FRyGEWxNFhyaCiwplVB2XV/&#10;NwrSmEdbe7lPjni6rpfjNLpNhhulet12OQXhqfU/8de91WF+PILPM+ECOX8D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Iy+fje+AAAA3AAAAA8AAAAAAAAAAAAAAAAAnwIAAGRy&#10;cy9kb3ducmV2LnhtbFBLBQYAAAAABAAEAPcAAACKAwAAAAA=&#10;">
                    <v:imagedata r:id="rId242" o:title=""/>
                  </v:shape>
                  <v:rect id="Rectangle 170" o:spid="_x0000_s1188" style="position:absolute;left:625;top:1924;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Jh8EA&#10;AADcAAAADwAAAGRycy9kb3ducmV2LnhtbERPTYvCMBC9L/gfwgjeNHXRItUo6qrIXpa1HvQ2NGNb&#10;bCaliVr/vVkQ9jaP9zmzRWsqcafGlZYVDAcRCOLM6pJzBcd025+AcB5ZY2WZFDzJwWLe+Zhhou2D&#10;f+l+8LkIIewSVFB4XydSuqwgg25ga+LAXWxj0AfY5FI3+AjhppKfURRLgyWHhgJrWheUXQ83o2Dz&#10;8+3i6ziNLaXn9dfqtFtqNkr1uu1yCsJT6//Fb/deh/nxCP6eCRfI+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YfBAAAA3AAAAA8AAAAAAAAAAAAAAAAAmAIAAGRycy9kb3du&#10;cmV2LnhtbFBLBQYAAAAABAAEAPUAAACGAwAAAAA=&#10;" fillcolor="#36c0f2" stroked="f"/>
                  <v:rect id="Rectangle 171" o:spid="_x0000_s1189" style="position:absolute;left:625;top:1935;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g5k8MA&#10;AADcAAAADwAAAGRycy9kb3ducmV2LnhtbERPS2sCMRC+F/ofwgjeNKtF0dUobaG0Byv4OOht2IzZ&#10;xc1k2UR39debgtDbfHzPmS9bW4or1b5wrGDQT0AQZ04XbBTsd1+9CQgfkDWWjknBjTwsF68vc0y1&#10;a3hD120wIoawT1FBHkKVSumznCz6vquII3dytcUQYW2krrGJ4baUwyQZS4sFx4YcK/rMKTtvL1bB&#10;aXWcurs27vdj/YYrcxg2361Vqttp32cgArXhX/x0/+g4fzyCv2fiB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1g5k8MAAADcAAAADwAAAAAAAAAAAAAAAACYAgAAZHJzL2Rv&#10;d25yZXYueG1sUEsFBgAAAAAEAAQA9QAAAIgDAAAAAA==&#10;" fillcolor="#32bff2" stroked="f"/>
                  <v:shape id="Picture 172" o:spid="_x0000_s1190" type="#_x0000_t75" style="position:absolute;left:625;top:1935;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33iYvDAAAA3AAAAA8AAABkcnMvZG93bnJldi54bWxET01rwkAQvRf8D8sIvZS60UKQ6CqiKAWh&#10;1GjvQ3ZMotnZmN2a6K/vFgRv83ifM513phJXalxpWcFwEIEgzqwuOVdw2K/fxyCcR9ZYWSYFN3Iw&#10;n/Veppho2/KOrqnPRQhhl6CCwvs6kdJlBRl0A1sTB+5oG4M+wCaXusE2hJtKjqIolgZLDg0F1rQs&#10;KDunv0bB97Y9xef7aXV5W3/9bHcbHlL6odRrv1tMQHjq/FP8cH/qMD+O4f+ZcIGc/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7feJi8MAAADcAAAADwAAAAAAAAAAAAAAAACf&#10;AgAAZHJzL2Rvd25yZXYueG1sUEsFBgAAAAAEAAQA9wAAAI8DAAAAAA==&#10;">
                    <v:imagedata r:id="rId243" o:title=""/>
                  </v:shape>
                  <v:rect id="Rectangle 173" o:spid="_x0000_s1191" style="position:absolute;left:625;top:1935;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YCf8MA&#10;AADcAAAADwAAAGRycy9kb3ducmV2LnhtbERPS2sCMRC+C/0PYQRvNasFH6tRqlDagxaqHvQ2bMbs&#10;4maybKK77a83QsHbfHzPmS9bW4ob1b5wrGDQT0AQZ04XbBQc9h+vExA+IGssHZOCX/KwXLx05phq&#10;1/AP3XbBiBjCPkUFeQhVKqXPcrLo+64ijtzZ1RZDhLWRusYmhttSDpNkJC0WHBtyrGidU3bZXa2C&#10;8+Y0dX/auO3q+w035jhsPlurVK/bvs9ABGrDU/zv/tJx/mgMj2fiB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YCf8MAAADcAAAADwAAAAAAAAAAAAAAAACYAgAAZHJzL2Rv&#10;d25yZXYueG1sUEsFBgAAAAAEAAQA9QAAAIgDAAAAAA==&#10;" fillcolor="#32bff2" stroked="f"/>
                  <v:rect id="Rectangle 174" o:spid="_x0000_s1192" style="position:absolute;left:625;top:1946;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vN0sQA&#10;AADcAAAADwAAAGRycy9kb3ducmV2LnhtbESPQUsDQQyF74L/YYjgzc62atG106KiINiLXcFr2Im7&#10;ozvJMjO26783B6G3hPfy3pfVZoqD2VPKQdjBfFaBIW7FB+4cvDfPFzdgckH2OAiTg1/KsFmfnqyw&#10;9nLgN9rvSmc0hHONDvpSxtra3PYUMc9kJFbtU1LEomvqrE940PA42EVVLW3EwNrQ40iPPbXfu5/o&#10;4FWubpuwuH6Sh2H7sb0MjaT5l3PnZ9P9HZhCUzma/69fvOIvlVaf0Qns+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bzdLEAAAA3AAAAA8AAAAAAAAAAAAAAAAAmAIAAGRycy9k&#10;b3ducmV2LnhtbFBLBQYAAAAABAAEAPUAAACJAwAAAAA=&#10;" fillcolor="#2dbdf2" stroked="f"/>
                  <v:shape id="Picture 175" o:spid="_x0000_s1193" type="#_x0000_t75" style="position:absolute;left:625;top:1946;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9YB1PBAAAA3AAAAA8AAABkcnMvZG93bnJldi54bWxET9uKwjAQfV/wH8IIviyaKihajSKCILjI&#10;qv2AoRnbajMpTWzr328EYd/mcK6z2nSmFA3VrrCsYDyKQBCnVhecKUiu++EchPPIGkvLpOBFDjbr&#10;3tcKY21bPlNz8ZkIIexiVJB7X8VSujQng25kK+LA3Wxt0AdYZ1LX2IZwU8pJFM2kwYJDQ44V7XJK&#10;H5enUTA9NdmBfr6TDu+/6XN/LFqX7JQa9LvtEoSnzv+LP+6DDvNnC3g/Ey6Q6z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9YB1PBAAAA3AAAAA8AAAAAAAAAAAAAAAAAnwIA&#10;AGRycy9kb3ducmV2LnhtbFBLBQYAAAAABAAEAPcAAACNAwAAAAA=&#10;">
                    <v:imagedata r:id="rId244" o:title=""/>
                  </v:shape>
                  <v:rect id="Rectangle 176" o:spid="_x0000_s1194" style="position:absolute;left:625;top:1946;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RXCcQA&#10;AADcAAAADwAAAGRycy9kb3ducmV2LnhtbESPT0/DMAzF70h8h8hI3Fi68b8smwCBhLRdWJG4Wo1p&#10;A41dJWEr3x4fkLjZes/v/bxcT3Ewe0o5CDuYzyowxK34wJ2Dt+b57AZMLsgeB2Fy8EMZ1qvjoyXW&#10;Xg78Svtd6YyGcK7RQV/KWFub254i5pmMxKp9SIpYdE2d9QkPGh4Hu6iqKxsxsDb0ONJjT+3X7js6&#10;2MjFbRMWl0/yMGzft+ehkTT/dO70ZLq/A1NoKv/mv+sXr/jXiq/P6AR2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0VwnEAAAA3AAAAA8AAAAAAAAAAAAAAAAAmAIAAGRycy9k&#10;b3ducmV2LnhtbFBLBQYAAAAABAAEAPUAAACJAwAAAAA=&#10;" fillcolor="#2dbdf2" stroked="f"/>
                  <v:rect id="Rectangle 177" o:spid="_x0000_s1195" style="position:absolute;left:625;top:1957;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at2sMA&#10;AADcAAAADwAAAGRycy9kb3ducmV2LnhtbERPTU/CQBC9m/gfNmPCTbb1IFJZiDGYcoCD6MXb0B27&#10;Dd3ZpjvSwq9nTUy8zcv7nMVq9K06UR+bwAbyaQaKuAq24drA58fb/ROoKMgW28Bk4EwRVsvbmwUW&#10;Ngz8Tqe91CqFcCzQgBPpCq1j5chjnIaOOHHfofcoCfa1tj0OKdy3+iHLHrXHhlODw45eHVXH/Y83&#10;sB7n4upym38dd5eyXA+HueiDMZO78eUZlNAo/+I/98am+bMcfp9JF+jl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at2sMAAADcAAAADwAAAAAAAAAAAAAAAACYAgAAZHJzL2Rv&#10;d25yZXYueG1sUEsFBgAAAAAEAAQA9QAAAIgDAAAAAA==&#10;" fillcolor="#29bcf2" stroked="f"/>
                  <v:shape id="Picture 178" o:spid="_x0000_s1196" type="#_x0000_t75" style="position:absolute;left:625;top:1957;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HlOm/AAAAA3AAAAA8AAABkcnMvZG93bnJldi54bWxET02LwjAQvQv+hzCCN00VV6VrKiIIsjd1&#10;Ya9jM7bdNpPSRG3+/WZB8DaP9zmbbW8a8aDOVZYVzKYJCOLc6ooLBd+Xw2QNwnlkjY1lUhDIwTYb&#10;DjaYavvkEz3OvhAxhF2KCkrv21RKl5dk0E1tSxy5m+0M+gi7QuoOnzHcNHKeJEtpsOLYUGJL+5Ly&#10;+nw3CpKPUPws8BCutD99/dbhmpuwUmo86nefIDz1/i1+uY86zl/N4f+ZeIHM/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AeU6b8AAAADcAAAADwAAAAAAAAAAAAAAAACfAgAA&#10;ZHJzL2Rvd25yZXYueG1sUEsFBgAAAAAEAAQA9wAAAIwDAAAAAA==&#10;">
                    <v:imagedata r:id="rId245" o:title=""/>
                  </v:shape>
                  <v:rect id="Rectangle 179" o:spid="_x0000_s1197" style="position:absolute;left:625;top:1957;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iWNsQA&#10;AADcAAAADwAAAGRycy9kb3ducmV2LnhtbERPTU/CQBC9m/gfNmPiTbZgolJYiDGYetADyIXb0B26&#10;Dd3ZpjvQyq9nTUy8zcv7nPly8I06UxfrwAbGowwUcRlszZWB7ff7wwuoKMgWm8Bk4IciLBe3N3PM&#10;beh5TeeNVCqFcMzRgBNpc61j6chjHIWWOHGH0HmUBLtK2w77FO4bPcmyJ+2x5tTgsKU3R+Vxc/IG&#10;VsNUXFV8jnfHr0tRrPr9VPTemPu74XUGSmiQf/Gf+8Om+c+P8PtMukAv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4ljbEAAAA3AAAAA8AAAAAAAAAAAAAAAAAmAIAAGRycy9k&#10;b3ducmV2LnhtbFBLBQYAAAAABAAEAPUAAACJAwAAAAA=&#10;" fillcolor="#29bcf2" stroked="f"/>
                  <v:rect id="Rectangle 180" o:spid="_x0000_s1198" style="position:absolute;left:625;top:1968;width:1296;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RFZ78A&#10;AADcAAAADwAAAGRycy9kb3ducmV2LnhtbERPTYvCMBC9L+x/CLPgZdmmitilNsoiiF6t4nloxrbY&#10;TEqStfXfG0HwNo/3OcV6NJ24kfOtZQXTJAVBXFndcq3gdNz+/ILwAVljZ5kU3MnDevX5UWCu7cAH&#10;upWhFjGEfY4KmhD6XEpfNWTQJ7YnjtzFOoMhQldL7XCI4aaTszRdSIMtx4YGe9o0VF3Lf6PA3c1x&#10;GM/+Itty47KyOn/vsplSk6/xbwki0Bje4pd7r+P8bA7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8ZEVnvwAAANwAAAAPAAAAAAAAAAAAAAAAAJgCAABkcnMvZG93bnJl&#10;di54bWxQSwUGAAAAAAQABAD1AAAAhAMAAAAA&#10;" fillcolor="#24bbf1" stroked="f"/>
                  <v:shape id="Picture 181" o:spid="_x0000_s1199" type="#_x0000_t75" style="position:absolute;left:625;top:1968;width:1296;height: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UjJ0PBAAAA3AAAAA8AAABkcnMvZG93bnJldi54bWxET9uKwjAQfRf8hzCCL6KpC16oRimCqyiI&#10;tw8YmrEtNpPSRO3+/UYQfJvDuc582ZhSPKl2hWUFw0EEgji1uuBMwfWy7k9BOI+ssbRMCv7IwXLR&#10;bs0x1vbFJ3qefSZCCLsYFeTeV7GULs3JoBvYijhwN1sb9AHWmdQ1vkK4KeVPFI2lwYJDQ44VrXJK&#10;7+eHUVD8Vsm4J0vePybb4zUZHXabqKdUt9MkMxCeGv8Vf9xbHeZPRvB+JlwgF/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UjJ0PBAAAA3AAAAA8AAAAAAAAAAAAAAAAAnwIA&#10;AGRycy9kb3ducmV2LnhtbFBLBQYAAAAABAAEAPcAAACNAwAAAAA=&#10;">
                    <v:imagedata r:id="rId246" o:title=""/>
                  </v:shape>
                  <v:rect id="Rectangle 182" o:spid="_x0000_s1200" style="position:absolute;left:625;top:1968;width:1296;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i8AA&#10;AADcAAAADwAAAGRycy9kb3ducmV2LnhtbERPS4vCMBC+L/gfwgheFk23h1aqURZB1uvWxfPQjG3Z&#10;ZlKS2Me/N8LC3ubje87+OJlODOR8a1nBxyYBQVxZ3XKt4Od6Xm9B+ICssbNMCmbycDws3vZYaDvy&#10;Nw1lqEUMYV+ggiaEvpDSVw0Z9BvbE0fubp3BEKGrpXY4xnDTyTRJMmmw5djQYE+nhqrf8mEUuNlc&#10;x+nm77ItTy4vq9v7V54qtVpOnzsQgabwL/5zX3Scn2fweiZeIA9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p+i8AAAADcAAAADwAAAAAAAAAAAAAAAACYAgAAZHJzL2Rvd25y&#10;ZXYueG1sUEsFBgAAAAAEAAQA9QAAAIUDAAAAAA==&#10;" fillcolor="#24bbf1" stroked="f"/>
                  <v:rect id="Rectangle 183" o:spid="_x0000_s1201" style="position:absolute;left:625;top:1980;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jtIMEA&#10;AADcAAAADwAAAGRycy9kb3ducmV2LnhtbERPTWsCMRC9C/6HMEJvNasUV1ajiCgUT9VWz8Nm3F3d&#10;TJYk1bS/vhEK3ubxPme+jKYVN3K+saxgNMxAEJdWN1wp+Prcvk5B+ICssbVMCn7Iw3LR782x0PbO&#10;e7odQiVSCPsCFdQhdIWUvqzJoB/ajjhxZ+sMhgRdJbXDewo3rRxn2UQabDg11NjRuqbyevg2Cjax&#10;2R1jNf0Y28nvDk8XO3L5m1Ivg7iagQgUw1P8737XaX6ew+OZdIF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I7SDBAAAA3AAAAA8AAAAAAAAAAAAAAAAAmAIAAGRycy9kb3du&#10;cmV2LnhtbFBLBQYAAAAABAAEAPUAAACGAwAAAAA=&#10;" fillcolor="#21b9f1" stroked="f"/>
                  <v:shape id="Picture 184" o:spid="_x0000_s1202" type="#_x0000_t75" style="position:absolute;left:625;top:1980;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klez7FAAAA3AAAAA8AAABkcnMvZG93bnJldi54bWxEj0FLAzEQhe9C/0OYgjebVXQr26alLQre&#10;pO0ieBs3083iZrIkabv+e+cgeJvhvXnvm+V69L26UExdYAP3swIUcRNsx62B+vh69wwqZWSLfWAy&#10;8EMJ1qvJzRIrG668p8sht0pCOFVowOU8VFqnxpHHNAsDsWinED1mWWOrbcSrhPtePxRFqT12LA0O&#10;B9o5ar4PZ2/gcedq2u5jXT6d5+9fcfDly+eHMbfTcbMAlWnM/+a/6zcr+HOhlWdkAr36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ZJXs+xQAAANwAAAAPAAAAAAAAAAAAAAAA&#10;AJ8CAABkcnMvZG93bnJldi54bWxQSwUGAAAAAAQABAD3AAAAkQMAAAAA&#10;">
                    <v:imagedata r:id="rId247" o:title=""/>
                  </v:shape>
                  <v:rect id="Rectangle 185" o:spid="_x0000_s1203" style="position:absolute;left:625;top:1980;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vcycEA&#10;AADcAAAADwAAAGRycy9kb3ducmV2LnhtbERPS2sCMRC+F/wPYQrealYRH1ujiFgQT/XV87CZ7m67&#10;mSxJqtFfbwqCt/n4njNbRNOIMzlfW1bQ72UgiAuray4VHA8fbxMQPiBrbCyTgit5WMw7LzPMtb3w&#10;js77UIoUwj5HBVUIbS6lLyoy6Hu2JU7ct3UGQ4KulNrhJYWbRg6ybCQN1pwaKmxpVVHxu/8zCtax&#10;3p5iOfkc2NFti18/tu/GQ6W6r3H5DiJQDE/xw73Raf54Cv/PpAv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wb3MnBAAAA3AAAAA8AAAAAAAAAAAAAAAAAmAIAAGRycy9kb3du&#10;cmV2LnhtbFBLBQYAAAAABAAEAPUAAACGAwAAAAA=&#10;" fillcolor="#21b9f1" stroked="f"/>
                  <v:rect id="Rectangle 186" o:spid="_x0000_s1204" style="position:absolute;left:625;top:1991;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EwrMUA&#10;AADcAAAADwAAAGRycy9kb3ducmV2LnhtbESPQWvCQBCF7wX/wzKCl6IbFSSkrmIEQXpTW/A4ZKdJ&#10;NDsbsqtGf33nUOhthvfmvW+W69416k5dqD0bmE4SUMSFtzWXBr5Ou3EKKkRki41nMvCkAOvV4G2J&#10;mfUPPtD9GEslIRwyNFDF2GZah6Iih2HiW2LRfnznMMraldp2+JBw1+hZkiy0w5qlocKWthUV1+PN&#10;GTjn9S7F13Wez/eX1+Ezn+rL+7cxo2G/+QAVqY//5r/rvRX8VPDlGZlA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ITCsxQAAANwAAAAPAAAAAAAAAAAAAAAAAJgCAABkcnMv&#10;ZG93bnJldi54bWxQSwUGAAAAAAQABAD1AAAAigMAAAAA&#10;" fillcolor="#1cb8f1" stroked="f"/>
                  <v:shape id="Picture 187" o:spid="_x0000_s1205" type="#_x0000_t75" style="position:absolute;left:625;top:1991;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cKTaLEAAAA3AAAAA8AAABkcnMvZG93bnJldi54bWxET01rwkAQvRf6H5YpeJG6SSki0VWsIBQ8&#10;FKNYvE2z02xodjZk1xj99a4g9DaP9zmzRW9r0VHrK8cK0lECgrhwuuJSwX63fp2A8AFZY+2YFFzI&#10;w2L+/DTDTLszb6nLQyliCPsMFZgQmkxKXxiy6EeuIY7cr2sthgjbUuoWzzHc1vItScbSYsWxwWBD&#10;K0PFX36yCpamu/5cyw/Ux6/Dd/o+zE8bd1Fq8NIvpyAC9eFf/HB/6jh/ksL9mXiBnN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cKTaLEAAAA3AAAAA8AAAAAAAAAAAAAAAAA&#10;nwIAAGRycy9kb3ducmV2LnhtbFBLBQYAAAAABAAEAPcAAACQAwAAAAA=&#10;">
                    <v:imagedata r:id="rId248" o:title=""/>
                  </v:shape>
                  <v:rect id="Rectangle 188" o:spid="_x0000_s1206" style="position:absolute;left:625;top:1991;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8LQMMA&#10;AADcAAAADwAAAGRycy9kb3ducmV2LnhtbERPTWvCQBC9F/wPywi9FN1ooIToRowgiDfTFjwO2TGJ&#10;yc6G7Fajv75bKPQ2j/c5681oOnGjwTWWFSzmEQji0uqGKwWfH/tZAsJ5ZI2dZVLwIAebbPKyxlTb&#10;O5/oVvhKhBB2KSqove9TKV1Zk0E3tz1x4C52MOgDHCqpB7yHcNPJZRS9S4MNh4Yae9rVVLbFt1Fw&#10;zpt9gs82zuPD9Xk65gt5fftS6nU6blcgPI3+X/znPugwP1nC7zPhAp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8LQMMAAADcAAAADwAAAAAAAAAAAAAAAACYAgAAZHJzL2Rv&#10;d25yZXYueG1sUEsFBgAAAAAEAAQA9QAAAIgDAAAAAA==&#10;" fillcolor="#1cb8f1" stroked="f"/>
                  <v:rect id="Rectangle 189" o:spid="_x0000_s1207" style="position:absolute;left:625;top:2002;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etEsIA&#10;AADcAAAADwAAAGRycy9kb3ducmV2LnhtbERPS2vCQBC+F/wPywje6sZXkTQbEVGoR22p9DbJjkkw&#10;Oxt2V5P++26h0Nt8fM/JNoNpxYOcbywrmE0TEMSl1Q1XCj7eD89rED4ga2wtk4Jv8rDJR08Zptr2&#10;fKLHOVQihrBPUUEdQpdK6cuaDPqp7Ygjd7XOYIjQVVI77GO4aeU8SV6kwYZjQ40d7Woqb+e7UXDa&#10;93q1HIrimFxKtMXXwn2uLkpNxsP2FUSgIfyL/9xvOs5fL+D3mXiB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Z60SwgAAANwAAAAPAAAAAAAAAAAAAAAAAJgCAABkcnMvZG93&#10;bnJldi54bWxQSwUGAAAAAAQABAD1AAAAhwMAAAAA&#10;" fillcolor="#18b7f1" stroked="f"/>
                  <v:shape id="Picture 190" o:spid="_x0000_s1208" type="#_x0000_t75" style="position:absolute;left:625;top:2002;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rtm3HBAAAA3AAAAA8AAABkcnMvZG93bnJldi54bWxET0trwkAQvgv+h2UKvZlNS6shuooUChY8&#10;1Cg9T7OTB2Znw+42Sf+9Wyh4m4/vOZvdZDoxkPOtZQVPSQqCuLS65VrB5fy+yED4gKyxs0wKfsnD&#10;bjufbTDXduQTDUWoRQxhn6OCJoQ+l9KXDRn0ie2JI1dZZzBE6GqpHY4x3HTyOU2X0mDLsaHBnt4a&#10;Kq/Fj1Gg6av61ofj57R6/Vi6us1McF6px4dpvwYRaAp38b/7oOP87AX+nokXyO0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rtm3HBAAAA3AAAAA8AAAAAAAAAAAAAAAAAnwIA&#10;AGRycy9kb3ducmV2LnhtbFBLBQYAAAAABAAEAPcAAACNAwAAAAA=&#10;">
                    <v:imagedata r:id="rId249" o:title=""/>
                  </v:shape>
                  <v:rect id="Rectangle 191" o:spid="_x0000_s1209" style="position:absolute;left:625;top:2002;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KQ/cIA&#10;AADcAAAADwAAAGRycy9kb3ducmV2LnhtbERPS2vCQBC+F/oflin0pptaIxJdpRSFevSB4m2SHZPQ&#10;7GzYXU36711B6G0+vufMl71pxI2cry0r+BgmIIgLq2suFRz268EUhA/IGhvLpOCPPCwXry9zzLTt&#10;eEu3XShFDGGfoYIqhDaT0hcVGfRD2xJH7mKdwRChK6V22MVw08hRkkykwZpjQ4UtfVdU/O6uRsF2&#10;1el03Of5JjkVaPPzpzumJ6Xe3/qvGYhAffgXP90/Os6fpvB4Jl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wpD9wgAAANwAAAAPAAAAAAAAAAAAAAAAAJgCAABkcnMvZG93&#10;bnJldi54bWxQSwUGAAAAAAQABAD1AAAAhwMAAAAA&#10;" fillcolor="#18b7f1" stroked="f"/>
                  <v:rect id="Rectangle 192" o:spid="_x0000_s1210" style="position:absolute;left:625;top:2013;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JEcsMA&#10;AADcAAAADwAAAGRycy9kb3ducmV2LnhtbERPTWvCQBC9F/wPywje6kYPIaSuIi0FD0rrWsTjkB2T&#10;YHY2ZLcm5td3C4Xe5vE+Z7UZbCPu1PnasYLFPAFBXDhTc6ng6/T+nIHwAdlg45gUPMjDZj15WmFu&#10;XM9HuutQihjCPkcFVQhtLqUvKrLo564ljtzVdRZDhF0pTYd9DLeNXCZJKi3WHBsqbOm1ouKmv60C&#10;Oe4+HV0O7dF8LBfj/qzfblorNZsO2xcQgYbwL/5z70ycn6Xw+0y8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JEcsMAAADcAAAADwAAAAAAAAAAAAAAAACYAgAAZHJzL2Rv&#10;d25yZXYueG1sUEsFBgAAAAAEAAQA9QAAAIgDAAAAAA==&#10;" fillcolor="#12b5f0" stroked="f"/>
                  <v:shape id="Picture 193" o:spid="_x0000_s1211" type="#_x0000_t75" style="position:absolute;left:625;top:2013;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oGo69AAAA3AAAAA8AAABkcnMvZG93bnJldi54bWxET80OwUAQvku8w2Ykbmw5+ClLRCJxE/Tg&#10;OOmOtnRnq7soT28lErf58v3OfNmYUjyodoVlBYN+BII4tbrgTEFy3PQmIJxH1lhaJgUvcrBctFtz&#10;jLV98p4eB5+JEMIuRgW591UspUtzMuj6tiIO3NnWBn2AdSZ1jc8Qbko5jKKRNFhwaMixonVO6fVw&#10;NwrsNrFHnL5PkdbpPlldcEO7m1LdTrOagfDU+L/4597qMH8yhu8z4QK5+A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8Ogajr0AAADcAAAADwAAAAAAAAAAAAAAAACfAgAAZHJz&#10;L2Rvd25yZXYueG1sUEsFBgAAAAAEAAQA9wAAAIkDAAAAAA==&#10;">
                    <v:imagedata r:id="rId250" o:title=""/>
                  </v:shape>
                  <v:rect id="Rectangle 194" o:spid="_x0000_s1212" style="position:absolute;left:625;top:2013;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F1m8UA&#10;AADcAAAADwAAAGRycy9kb3ducmV2LnhtbESPQWvCQBCF7wX/wzKCt7rRg0h0ldIieFCsq5Qeh+w0&#10;CWZnQ3bV6K/vHAq9zfDevPfNct37Rt2oi3VgA5NxBoq4CK7m0sD5tHmdg4oJ2WETmAw8KMJ6NXhZ&#10;Yu7CnY90s6lUEsIxRwNVSm2udSwq8hjHoSUW7Sd0HpOsXaldh3cJ942eZtlMe6xZGips6b2i4mKv&#10;3oB+bj8Dfe/boztMJ8/dl/24WGvMaNi/LUAl6tO/+e966wR/LrTyjE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0XWbxQAAANwAAAAPAAAAAAAAAAAAAAAAAJgCAABkcnMv&#10;ZG93bnJldi54bWxQSwUGAAAAAAQABAD1AAAAigMAAAAA&#10;" fillcolor="#12b5f0" stroked="f"/>
                  <v:rect id="Rectangle 195" o:spid="_x0000_s1213" style="position:absolute;left:625;top:2024;width:1296;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iLsIA&#10;AADcAAAADwAAAGRycy9kb3ducmV2LnhtbERPTYvCMBC9L/gfwgh7W1NlEa1GEUHoVXcVvI3N2JQ2&#10;k9pE291fv1kQvM3jfc5y3dtaPKj1pWMF41ECgjh3uuRCwffX7mMGwgdkjbVjUvBDHtarwdsSU+06&#10;3tPjEAoRQ9inqMCE0KRS+tyQRT9yDXHkrq61GCJsC6lb7GK4reUkSabSYsmxwWBDW0N5dbhbBZWZ&#10;N8e+6n6vp8/j9HLLsvO4zpR6H/abBYhAfXiJn+5Mx/mzOfw/Ey+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X6IuwgAAANwAAAAPAAAAAAAAAAAAAAAAAJgCAABkcnMvZG93&#10;bnJldi54bWxQSwUGAAAAAAQABAD1AAAAhwMAAAAA&#10;" fillcolor="#0eb4f0" stroked="f"/>
                  <v:shape id="Picture 196" o:spid="_x0000_s1214" type="#_x0000_t75" style="position:absolute;left:625;top:2024;width:1296;height: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wROwvFAAAA3AAAAA8AAABkcnMvZG93bnJldi54bWxEj0FrwzAMhe+D/Qejwi5jddZDWdK6pRQG&#10;ZR2MpfsBIlbj0FgOsdNk/fXTobCbxHt679N6O/lWXamPTWADr/MMFHEVbMO1gZ/T+8sbqJiQLbaB&#10;ycAvRdhuHh/WWNgw8jddy1QrCeFYoAGXUldoHStHHuM8dMSinUPvMcna19r2OEq4b/Uiy5baY8PS&#10;4LCjvaPqUg7ewGXIu/GY7z/9x7D4er7F4LA8GPM0m3YrUImm9G++Xx+s4OeCL8/IBHrz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8ETsLxQAAANwAAAAPAAAAAAAAAAAAAAAA&#10;AJ8CAABkcnMvZG93bnJldi54bWxQSwUGAAAAAAQABAD3AAAAkQMAAAAA&#10;">
                    <v:imagedata r:id="rId251" o:title=""/>
                  </v:shape>
                  <v:rect id="Rectangle 197" o:spid="_x0000_s1215" style="position:absolute;left:625;top:2024;width:1296;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A49cMA&#10;AADcAAAADwAAAGRycy9kb3ducmV2LnhtbERPTWvCQBC9C/0Pywi96SYiUlM3QQqFXLVV8DbNjtmQ&#10;7GyaXU3aX98tFHqbx/ucXTHZTtxp8I1jBekyAUFcOd1wreD97XXxBMIHZI2dY1LwRR6K/GG2w0y7&#10;kQ90P4ZaxBD2GSowIfSZlL4yZNEvXU8cuasbLIYIh1rqAccYbju5SpKNtNhwbDDY04uhqj3erILW&#10;bPvT1I7f1/P6tPn4LMtL2pVKPc6n/TOIQFP4F/+5Sx3nb1P4fSZeIP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A49cMAAADcAAAADwAAAAAAAAAAAAAAAACYAgAAZHJzL2Rv&#10;d25yZXYueG1sUEsFBgAAAAAEAAQA9QAAAIgDAAAAAA==&#10;" fillcolor="#0eb4f0" stroked="f"/>
                  <v:rect id="Rectangle 198" o:spid="_x0000_s1216" style="position:absolute;left:625;top:2036;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MDscEA&#10;AADcAAAADwAAAGRycy9kb3ducmV2LnhtbERPS2rDMBDdB3oHMYVuQiPFkNK6kU0JBLoLcXOAqTW1&#10;Ra2RsRTbyemjQKG7ebzvbMvZdWKkIVjPGtYrBYK49sZyo+H0tX9+BREissHOM2m4UICyeFhsMTd+&#10;4iONVWxECuGQo4Y2xj6XMtQtOQwr3xMn7scPDmOCQyPNgFMKd53MlHqRDi2nhhZ72rVU/1Znp4En&#10;l6nQuSpc7ffGLFV1GC9W66fH+eMdRKQ5/ov/3J8mzX/L4P5MukAW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DA7HBAAAA3AAAAA8AAAAAAAAAAAAAAAAAmAIAAGRycy9kb3du&#10;cmV2LnhtbFBLBQYAAAAABAAEAPUAAACGAwAAAAA=&#10;" fillcolor="#0bb3f0" stroked="f"/>
                  <v:shape id="Picture 199" o:spid="_x0000_s1217" type="#_x0000_t75" style="position:absolute;left:625;top:2036;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tRJuHFAAAA3AAAAA8AAABkcnMvZG93bnJldi54bWxET0trwkAQvgv+h2WEXorZ2ELRNKv4KljB&#10;QtVDvQ3ZMQlmZ0N21dhf7xYK3ubje046aU0lLtS40rKCQRSDIM6sLjlXsN999IcgnEfWWFkmBTdy&#10;MBl3Oykm2l75my5bn4sQwi5BBYX3dSKlywoy6CJbEwfuaBuDPsAml7rBawg3lXyJ4zdpsOTQUGBN&#10;84Ky0/ZsFHwtf+bWLmafz7fRppr+ymy9Pzilnnrt9B2Ep9Y/xP/ulQ7zR6/w90y4QI7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LUSbhxQAAANwAAAAPAAAAAAAAAAAAAAAA&#10;AJ8CAABkcnMvZG93bnJldi54bWxQSwUGAAAAAAQABAD3AAAAkQMAAAAA&#10;">
                    <v:imagedata r:id="rId252" o:title=""/>
                  </v:shape>
                  <v:rect id="Rectangle 200" o:spid="_x0000_s1218" style="position:absolute;left:625;top:2036;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Y+XsEA&#10;AADcAAAADwAAAGRycy9kb3ducmV2LnhtbERP3WrCMBS+F/YO4Qx2IzOZzDE70zIGA+/E6gOcNcc2&#10;rDkpTdZWn94MBO/Ox/d7NsXkWjFQH6xnDS8LBYK48sZyreF4+H5+BxEissHWM2k4U4Aif5htMDN+&#10;5D0NZaxFCuGQoYYmxi6TMlQNOQwL3xEn7uR7hzHBvpamxzGFu1YulXqTDi2nhgY7+mqo+i3/nAYe&#10;3VKF1pXhYn9WZq7K3XC2Wj89Tp8fICJN8S6+ubcmzV+/wv8z6QKZX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mPl7BAAAA3AAAAA8AAAAAAAAAAAAAAAAAmAIAAGRycy9kb3du&#10;cmV2LnhtbFBLBQYAAAAABAAEAPUAAACGAwAAAAA=&#10;" fillcolor="#0bb3f0" stroked="f"/>
                  <v:rect id="Rectangle 201" o:spid="_x0000_s1219" style="position:absolute;left:625;top:2047;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sDscEA&#10;AADcAAAADwAAAGRycy9kb3ducmV2LnhtbERPS2vCQBC+F/oflin01mwUUmrqKhIRhZ4axfOQnTxo&#10;djbsrkn6712h0Nt8fM9Zb2fTi5Gc7ywrWCQpCOLK6o4bBZfz4e0DhA/IGnvLpOCXPGw3z09rzLWd&#10;+JvGMjQihrDPUUEbwpBL6auWDPrEDsSRq60zGCJ0jdQOpxhuerlM03dpsOPY0OJARUvVT3kzCrKv&#10;o6t00e1vdV9kM16K68mXSr2+zLtPEIHm8C/+c590nL/K4PFMvEB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7bA7HBAAAA3AAAAA8AAAAAAAAAAAAAAAAAmAIAAGRycy9kb3du&#10;cmV2LnhtbFBLBQYAAAAABAAEAPUAAACGAwAAAAA=&#10;" fillcolor="#06b2f0" stroked="f"/>
                  <v:shape id="Picture 202" o:spid="_x0000_s1220" type="#_x0000_t75" style="position:absolute;left:625;top:2047;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7iI5nDAAAA3AAAAA8AAABkcnMvZG93bnJldi54bWw0T9FuwjAMfJ/EP0RG2ttI4aGCjoAACcTb&#10;tG4f4CVeU9EkVWOg29fPk7Y3++58d15vx9CpGw25TdHAfFaAomiTa2Nj4P3t+LQElRmjwy5FMvBF&#10;GbabycMaK5fu8ZVuNTdKTGKu0IBn7iuts/UUMM9ST1G4zzQEZFmHRrsB72IeOr0oilIHbKMkeOzp&#10;4Mle6muQ3A8+76+rumQ++MuLtaf99/JkzON03D2DYhoF/xf/XZ+d1F+V8PuMTKA3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uIjmcMAAADcAAAADwAAAAAAAAAAAAAAAACf&#10;AgAAZHJzL2Rvd25yZXYueG1sUEsFBgAAAAAEAAQA9wAAAI8DAAAAAA==&#10;">
                    <v:imagedata r:id="rId253" o:title=""/>
                  </v:shape>
                  <v:rect id="Rectangle 203" o:spid="_x0000_s1221" style="position:absolute;left:625;top:2047;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U4Xb8A&#10;AADcAAAADwAAAGRycy9kb3ducmV2LnhtbERPTYvCMBC9C/6HMII3TV1Q12oU6SIKnuyK56EZ22Iz&#10;KUnU+u/NwoK3ebzPWW0604gHOV9bVjAZJyCIC6trLhWcf3ejbxA+IGtsLJOCF3nYrPu9FabaPvlE&#10;jzyUIoawT1FBFUKbSumLigz6sW2JI3e1zmCI0JVSO3zGcNPIrySZSYM1x4YKW8oqKm753SiYHveu&#10;0Fn9c7822bTDc3Y5+Fyp4aDbLkEE6sJH/O8+6Dh/MYe/Z+IFcv0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RThdvwAAANwAAAAPAAAAAAAAAAAAAAAAAJgCAABkcnMvZG93bnJl&#10;di54bWxQSwUGAAAAAAQABAD1AAAAhAMAAAAA&#10;" fillcolor="#06b2f0" stroked="f"/>
                  <v:shape id="Freeform 204" o:spid="_x0000_s1222" style="position:absolute;left:644;top:1419;width:1266;height:634;visibility:visible;mso-wrap-style:square;v-text-anchor:top" coordsize="1814,9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lXysUA&#10;AADcAAAADwAAAGRycy9kb3ducmV2LnhtbESPT2/CMAzF75P4DpGRdqkghQNiHQGNP0O70oG0o9WY&#10;plrjVE2A7tvPh0m72XrP7/282gy+VXfqYxPYwGyagyKugm24NnD+fJ8sQcWEbLENTAZ+KMJmPXpa&#10;YWHDg090L1OtJIRjgQZcSl2hdawceYzT0BGLdg29xyRrX2vb40PCfavneb7QHhuWBocd7RxV3+XN&#10;G9ieXXPdH8vTsssOM/JDdvmymTHP4+HtFVSiIf2b/64/rOC/CK08IxP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VfKxQAAANwAAAAPAAAAAAAAAAAAAAAAAJgCAABkcnMv&#10;ZG93bnJldi54bWxQSwUGAAAAAAQABAD1AAAAigMAAAAA&#10;" path="m121,907r1572,c1760,907,1814,853,1814,786v,,,,,l1814,121c1814,54,1760,,1693,r,l121,c54,,,54,,121l,786v,67,54,121,121,121xe" filled="f" strokecolor="#00b0f0" strokeweight=".9pt">
                    <v:stroke endcap="round"/>
                    <v:path arrowok="t" o:connecttype="custom" o:connectlocs="84,634;1182,634;1266,549;1266,549;1266,85;1182,0;1182,0;84,0;0,85;0,549;84,634" o:connectangles="0,0,0,0,0,0,0,0,0,0,0"/>
                  </v:shape>
                  <v:rect id="Rectangle 205" o:spid="_x0000_s1223" style="position:absolute;left:871;top:1666;width:841;height:38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uD9L8A&#10;AADcAAAADwAAAGRycy9kb3ducmV2LnhtbERPzYrCMBC+L/gOYQRva6oH0WoUEQRXvFh9gKGZ/mAy&#10;KUm03bc3wsLe5uP7nc1usEa8yIfWsYLZNANBXDrdcq3gfjt+L0GEiKzROCYFvxRgtx19bTDXrucr&#10;vYpYixTCIUcFTYxdLmUoG7IYpq4jTlzlvMWYoK+l9tincGvkPMsW0mLLqaHBjg4NlY/iaRXIW3Hs&#10;l4XxmTvPq4v5OV0rckpNxsN+DSLSEP/Ff+6TTvNXK/g8ky6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K4P0vwAAANwAAAAPAAAAAAAAAAAAAAAAAJgCAABkcnMvZG93bnJl&#10;di54bWxQSwUGAAAAAAQABAD1AAAAhAMAAAAA&#10;" filled="f" stroked="f">
                    <v:textbox style="mso-fit-shape-to-text:t" inset="0,0,0,0">
                      <w:txbxContent>
                        <w:p w:rsidR="00090673" w:rsidRDefault="00090673">
                          <w:pPr>
                            <w:ind w:left="0"/>
                          </w:pPr>
                          <w:r>
                            <w:rPr>
                              <w:rFonts w:ascii="黑体" w:eastAsia="黑体" w:cs="黑体" w:hint="eastAsia"/>
                              <w:color w:val="000060"/>
                              <w:sz w:val="14"/>
                              <w:szCs w:val="14"/>
                            </w:rPr>
                            <w:t>发起查询请求</w:t>
                          </w:r>
                        </w:p>
                      </w:txbxContent>
                    </v:textbox>
                  </v:rect>
                  <v:rect id="Rectangle 206" o:spid="_x0000_s1224" style="position:absolute;left:2323;top:2036;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qcVsEA&#10;AADcAAAADwAAAGRycy9kb3ducmV2LnhtbESPT4vCMBTE7wt+h/AEb2uqwirVtKhQEC+Lf8+P5tkW&#10;m5fSRK1+erOw4HGYmd8wi7QztbhT6yrLCkbDCARxbnXFhYLjIfuegXAeWWNtmRQ8yUGa9L4WGGv7&#10;4B3d974QAcIuRgWl900spctLMuiGtiEO3sW2Bn2QbSF1i48AN7UcR9GPNFhxWCixoXVJ+XV/Mwrw&#10;d2em58mpucyybZetXmQP8qbUoN8t5yA8df4T/m9vtIJAhL8z4QjI5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x6nFbBAAAA3AAAAA8AAAAAAAAAAAAAAAAAmAIAAGRycy9kb3du&#10;cmV2LnhtbFBLBQYAAAAABAAEAPUAAACGAwAAAAA=&#10;" fillcolor="#02af51" stroked="f"/>
                  <v:shape id="Picture 207" o:spid="_x0000_s1225" type="#_x0000_t75" style="position:absolute;left:2323;top:2036;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gNauzEAAAA3AAAAA8AAABkcnMvZG93bnJldi54bWxEj91qAjEUhO8LvkM4gjdFs0otsm4Ukdr2&#10;Tqo+wCE5+6ObkzVJddunbwqFXg4z8w1TrHvbihv50DhWMJ1kIIi1Mw1XCk7H3XgBIkRkg61jUvBF&#10;AdarwUOBuXF3/qDbIVYiQTjkqKCOsculDLomi2HiOuLklc5bjEn6ShqP9wS3rZxl2bO02HBaqLGj&#10;bU36cvi0Ct78/vtJvzrzeH05zsPirNGVWqnRsN8sQUTq43/4r/1uFMyyKfyeSUdArn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gNauzEAAAA3AAAAA8AAAAAAAAAAAAAAAAA&#10;nwIAAGRycy9kb3ducmV2LnhtbFBLBQYAAAAABAAEAPcAAACQAwAAAAA=&#10;">
                    <v:imagedata r:id="rId254" o:title=""/>
                  </v:shape>
                  <v:rect id="Rectangle 208" o:spid="_x0000_s1226" style="position:absolute;left:2323;top:2036;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nusQA&#10;AADcAAAADwAAAGRycy9kb3ducmV2LnhtbESPzWrDMBCE74W+g9hAb40UFxrjRg5pwVByKYnbnhdr&#10;/UOslbGUxMnTR4VCjsPMfMOs1pPtxYlG3znWsJgrEMSVMx03Gr7L4jkF4QOywd4xabiQh3X++LDC&#10;zLgz7+i0D42IEPYZamhDGDIpfdWSRT93A3H0ajdaDFGOjTQjniPc9jJR6lVa7DgutDjQR0vVYX+0&#10;GvBrZ5e/Lz9DnRbbqXi/kivlUeun2bR5AxFoCvfwf/vTaEhUAn9n4hGQ+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kp7rEAAAA3AAAAA8AAAAAAAAAAAAAAAAAmAIAAGRycy9k&#10;b3ducmV2LnhtbFBLBQYAAAAABAAEAPUAAACJAwAAAAA=&#10;" fillcolor="#02af51" stroked="f"/>
                  <v:rect id="Rectangle 209" o:spid="_x0000_s1227" style="position:absolute;left:2323;top:2047;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cOPsQA&#10;AADcAAAADwAAAGRycy9kb3ducmV2LnhtbESPQYvCMBSE74L/ITxhb5qqy6rVKCK7IIIHtXp+NM+2&#10;tHkpTdbWf78RFjwOM/MNs9p0phIPalxhWcF4FIEgTq0uOFOQXH6GcxDOI2usLJOCJznYrPu9Fcba&#10;tnyix9lnIkDYxagg976OpXRpTgbdyNbEwbvbxqAPssmkbrANcFPJSRR9SYMFh4Uca9rllJbnX6Ng&#10;1h6yxWc6PV6T4radlcdS18m3Uh+DbrsE4anz7/B/e68VTKIpvM6EI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HDj7EAAAA3AAAAA8AAAAAAAAAAAAAAAAAmAIAAGRycy9k&#10;b3ducmV2LnhtbFBLBQYAAAAABAAEAPUAAACJAwAAAAA=&#10;" fillcolor="#e9ecfd" stroked="f"/>
                  <v:shape id="Picture 210" o:spid="_x0000_s1228" type="#_x0000_t75" style="position:absolute;left:2323;top:2047;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I0fcrDAAAA3AAAAA8AAABkcnMvZG93bnJldi54bWxEj19rwjAUxd8Hfodwhb2MmU5GJ51RVCh0&#10;L4Kdvl+au6asuSlNtPXbG0Hw8XD+/DjL9WhbcaHeN44VfMwSEMSV0w3XCo6/+fsChA/IGlvHpOBK&#10;HtarycsSM+0GPtClDLWII+wzVGBC6DIpfWXIop+5jjh6f663GKLsa6l7HOK4beU8SVJpseFIMNjR&#10;zlD1X57tHVLo4S0/LfZfPzZP09Kci91WqdfpuPkGEWgMz/CjXWgF8+QT7mfiEZCrG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jR9ysMAAADcAAAADwAAAAAAAAAAAAAAAACf&#10;AgAAZHJzL2Rvd25yZXYueG1sUEsFBgAAAAAEAAQA9wAAAI8DAAAAAA==&#10;">
                    <v:imagedata r:id="rId255" o:title=""/>
                  </v:shape>
                </v:group>
                <v:group id="Group 412" o:spid="_x0000_s1229" style="position:absolute;left:4044;top:12998;width:18936;height:4616" coordorigin="637,2047" coordsize="2982,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rect id="Rectangle 212" o:spid="_x0000_s1230" style="position:absolute;left:2323;top:2047;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CtpsUA&#10;AADcAAAADwAAAGRycy9kb3ducmV2LnhtbESPQWvCQBSE7wX/w/KE3urGtCQ1uopIC6XgQU09P7LP&#10;JCT7NmS3Sfrvu4WCx2FmvmE2u8m0YqDe1ZYVLBcRCOLC6ppLBfnl/ekVhPPIGlvLpOCHHOy2s4cN&#10;ZtqOfKLh7EsRIOwyVFB532VSuqIig25hO+Lg3Wxv0AfZl1L3OAa4aWUcRYk0WHNYqLCjQ0VFc/42&#10;CtLxs1y9FM/Hr7y+7tPm2Oguf1PqcT7t1yA8Tf4e/m9/aAVxlMDfmXA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MK2mxQAAANwAAAAPAAAAAAAAAAAAAAAAAJgCAABkcnMv&#10;ZG93bnJldi54bWxQSwUGAAAAAAQABAD1AAAAigMAAAAA&#10;" fillcolor="#e9ecfd" stroked="f"/>
                  <v:rect id="Rectangle 213" o:spid="_x0000_s1231" style="position:absolute;left:2323;top:2058;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oflcQA&#10;AADcAAAADwAAAGRycy9kb3ducmV2LnhtbESPQYvCMBSE74L/ITzBi9h0u6BSG0VFwcPCYtX7o3m2&#10;xealNFmt/94sLOxxmJlvmGzdm0Y8qHO1ZQUfUQyCuLC65lLB5XyYLkA4j6yxsUwKXuRgvRoOMky1&#10;ffKJHrkvRYCwS1FB5X2bSumKigy6yLbEwbvZzqAPsiul7vAZ4KaRSRzPpMGaw0KFLe0qKu75j1HQ&#10;02fu7WRxTiaX3fH79LWX1+1eqfGo3yxBeOr9f/ivfdQKkngOv2fCEZCr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6H5XEAAAA3AAAAA8AAAAAAAAAAAAAAAAAmAIAAGRycy9k&#10;b3ducmV2LnhtbFBLBQYAAAAABAAEAPUAAACJAwAAAAA=&#10;" fillcolor="#e6eafa" stroked="f"/>
                  <v:shape id="Picture 214" o:spid="_x0000_s1232" type="#_x0000_t75" style="position:absolute;left:2323;top:2058;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Ykap/GAAAA3AAAAA8AAABkcnMvZG93bnJldi54bWxEj01rAjEQhu8F/0OYgpdSk2qRsjWKFATp&#10;oeAX7XG6GXeXbiZxE3X77zuHgsfhnfeZZ2aL3rfqQl1qAlt4GhlQxGVwDVcW9rvV4wuolJEdtoHJ&#10;wi8lWMwHdzMsXLjyhi7bXCmBcCrQQp1zLLROZU0e0yhEYsmOofOYZewq7Tq8Cty3emzMVHtsWC7U&#10;GOmtpvJne/ai8X3aHHD3fjTPD19xEvef6+ZjYu3wvl++gsrU59vyf3vtLIyN2MozQgA9/w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iRqn8YAAADcAAAADwAAAAAAAAAAAAAA&#10;AACfAgAAZHJzL2Rvd25yZXYueG1sUEsFBgAAAAAEAAQA9wAAAJIDAAAAAA==&#10;">
                    <v:imagedata r:id="rId256" o:title=""/>
                  </v:shape>
                  <v:rect id="Rectangle 215" o:spid="_x0000_s1233" style="position:absolute;left:2323;top:2058;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kufMQA&#10;AADcAAAADwAAAGRycy9kb3ducmV2LnhtbESPQYvCMBSE74L/ITzBi9h0uyBaG0VFwcPCYtX7o3m2&#10;xealNFmt/94sLOxxmJlvmGzdm0Y8qHO1ZQUfUQyCuLC65lLB5XyYzkE4j6yxsUwKXuRgvRoOMky1&#10;ffKJHrkvRYCwS1FB5X2bSumKigy6yLbEwbvZzqAPsiul7vAZ4KaRSRzPpMGaw0KFLe0qKu75j1HQ&#10;02fu7WR+TiaX3fH79LWX1+1eqfGo3yxBeOr9f/ivfdQKkngBv2fCEZCr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pLnzEAAAA3AAAAA8AAAAAAAAAAAAAAAAAmAIAAGRycy9k&#10;b3ducmV2LnhtbFBLBQYAAAAABAAEAPUAAACJAwAAAAA=&#10;" fillcolor="#e6eafa" stroked="f"/>
                  <v:rect id="Rectangle 216" o:spid="_x0000_s1234" style="position:absolute;left:2323;top:2069;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dr8MA&#10;AADcAAAADwAAAGRycy9kb3ducmV2LnhtbERPTWvCQBC9C/0PyxS8FN0otUjqKkUQraDQqARvQ3aa&#10;hGZnQ3aNyb93DwWPj/e9WHWmEi01rrSsYDKOQBBnVpecKzifNqM5COeRNVaWSUFPDlbLl8ECY23v&#10;/ENt4nMRQtjFqKDwvo6ldFlBBt3Y1sSB+7WNQR9gk0vd4D2Em0pOo+hDGiw5NBRY07qg7C+5GQVv&#10;6f543eYXs2kP/XePtJ29p6lSw9fu6xOEp84/xf/unVYwnYT54Uw4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zdr8MAAADcAAAADwAAAAAAAAAAAAAAAACYAgAAZHJzL2Rv&#10;d25yZXYueG1sUEsFBgAAAAAEAAQA9QAAAIgDAAAAAA==&#10;" fillcolor="#e2e9f7" stroked="f"/>
                  <v:shape id="Picture 217" o:spid="_x0000_s1235" type="#_x0000_t75" style="position:absolute;left:2323;top:2069;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1WyqbFAAAA3AAAAA8AAABkcnMvZG93bnJldi54bWxEj0FrwkAUhO9C/8PyCt50ExGR1FWkVPCg&#10;YKOl9PbIviah2bdrdjXx37sFweMwM98wi1VvGnGl1teWFaTjBARxYXXNpYLTcTOag/ABWWNjmRTc&#10;yMNq+TJYYKZtx590zUMpIoR9hgqqEFwmpS8qMujH1hFH79e2BkOUbSl1i12Em0ZOkmQmDdYcFyp0&#10;9F5R8ZdfjIL659xNPw6nHX59u4bPPl+7/U2p4Wu/fgMRqA/P8KO91QomaQr/Z+IRkMs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dVsqmxQAAANwAAAAPAAAAAAAAAAAAAAAA&#10;AJ8CAABkcnMvZG93bnJldi54bWxQSwUGAAAAAAQABAD3AAAAkQMAAAAA&#10;">
                    <v:imagedata r:id="rId257" o:title=""/>
                  </v:shape>
                  <v:rect id="Rectangle 218" o:spid="_x0000_s1236" style="position:absolute;left:2323;top:2069;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LmQ8cA&#10;AADcAAAADwAAAGRycy9kb3ducmV2LnhtbESP3WrCQBSE7wu+w3IEb6RuDFZKdJVSEH+ghWpL8O6Q&#10;PSbB7NmQXWPy9t2C0MthZr5hluvOVKKlxpWWFUwnEQjizOqScwXfp83zKwjnkTVWlklBTw7Wq8HT&#10;EhNt7/xF7dHnIkDYJaig8L5OpHRZQQbdxNbEwbvYxqAPssmlbvAe4KaScRTNpcGSw0KBNb0XlF2P&#10;N6NgnB4+z9v8x2zaj37fI21fZmmq1GjYvS1AeOr8f/jR3mkF8TSGvzPhC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JS5kPHAAAA3AAAAA8AAAAAAAAAAAAAAAAAmAIAAGRy&#10;cy9kb3ducmV2LnhtbFBLBQYAAAAABAAEAPUAAACMAwAAAAA=&#10;" fillcolor="#e2e9f7" stroked="f"/>
                  <v:rect id="Rectangle 219" o:spid="_x0000_s1237" style="position:absolute;left:2323;top:2080;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ArBcUA&#10;AADcAAAADwAAAGRycy9kb3ducmV2LnhtbESPT2vCQBTE7wW/w/KE3ppNLCSSuoooSk+Cfy7eXrOv&#10;SWr2bciumubTu0Khx2FmfsPMFr1pxI06V1tWkEQxCOLC6ppLBafj5m0KwnlkjY1lUvBLDhbz0csM&#10;c23vvKfbwZciQNjlqKDyvs2ldEVFBl1kW+LgfdvOoA+yK6Xu8B7gppGTOE6lwZrDQoUtrSoqLoer&#10;UbBNbJr9pGeT6SHNLl+79Xnwg1Kv4375AcJT7//Df+1PrWCSvMPzTD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CsFxQAAANwAAAAPAAAAAAAAAAAAAAAAAJgCAABkcnMv&#10;ZG93bnJldi54bWxQSwUGAAAAAAQABAD1AAAAigMAAAAA&#10;" fillcolor="#dee8f4" stroked="f"/>
                  <v:shape id="Picture 220" o:spid="_x0000_s1238" type="#_x0000_t75" style="position:absolute;left:2323;top:2080;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485czGAAAA3AAAAA8AAABkcnMvZG93bnJldi54bWxEj0FrwkAUhO+C/2F5hd6ajaK1RDciFqGH&#10;ItRa8fjIviYh2bfp7lajv94tFDwOM/MNs1j2phUncr62rGCUpCCIC6trLhXsPzdPLyB8QNbYWiYF&#10;F/KwzIeDBWbanvmDTrtQighhn6GCKoQuk9IXFRn0ie2Io/dtncEQpSuldniOcNPKcZo+S4M1x4UK&#10;O1pXVDS7X6PgOt3+TGdfm1fZuOOhXx88Tcy7Uo8P/WoOIlAf7uH/9ptWMB5N4O9MPAIyvw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rjzlzMYAAADcAAAADwAAAAAAAAAAAAAA&#10;AACfAgAAZHJzL2Rvd25yZXYueG1sUEsFBgAAAAAEAAQA9wAAAJIDAAAAAA==&#10;">
                    <v:imagedata r:id="rId258" o:title=""/>
                  </v:shape>
                  <v:rect id="Rectangle 221" o:spid="_x0000_s1239" style="position:absolute;left:2323;top:2080;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UW6sUA&#10;AADcAAAADwAAAGRycy9kb3ducmV2LnhtbESPT2vCQBTE7wW/w/KE3ppNhCaSuoooSk+Cfy7eXrOv&#10;SWr2bciumubTu0Khx2FmfsPMFr1pxI06V1tWkEQxCOLC6ppLBafj5m0KwnlkjY1lUvBLDhbz0csM&#10;c23vvKfbwZciQNjlqKDyvs2ldEVFBl1kW+LgfdvOoA+yK6Xu8B7gppGTOE6lwZrDQoUtrSoqLoer&#10;UbBNbJr9pGeT6SHNLl+79Xnwg1Kv4375AcJT7//Df+1PrWCSvMPzTD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lRbqxQAAANwAAAAPAAAAAAAAAAAAAAAAAJgCAABkcnMv&#10;ZG93bnJldi54bWxQSwUGAAAAAAQABAD1AAAAigMAAAAA&#10;" fillcolor="#dee8f4" stroked="f"/>
                  <v:rect id="Rectangle 222" o:spid="_x0000_s1240" style="position:absolute;left:2323;top:2091;width:1296;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5QMYA&#10;AADcAAAADwAAAGRycy9kb3ducmV2LnhtbESP3WrCQBSE74W+w3IK3ohuVAgSXaUUCqVCaOPf7SF7&#10;TILZsyG7jcnbu4WCl8PMfMNsdr2pRUetqywrmM8iEMS51RUXCo6Hj+kKhPPIGmvLpGAgB7vty2iD&#10;ibZ3/qEu84UIEHYJKii9bxIpXV6SQTezDXHwrrY16INsC6lbvAe4qeUiimJpsOKwUGJD7yXlt+zX&#10;KFie+ku9T1N7OeeH7qubFNFx+FZq/Nq/rUF46v0z/N/+1AoW8xj+zoQjIL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C5QMYAAADcAAAADwAAAAAAAAAAAAAAAACYAgAAZHJz&#10;L2Rvd25yZXYueG1sUEsFBgAAAAAEAAQA9QAAAIsDAAAAAA==&#10;" fillcolor="#dae7f1" stroked="f"/>
                  <v:shape id="Picture 223" o:spid="_x0000_s1241" type="#_x0000_t75" style="position:absolute;left:2323;top:2091;width:1296;height: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mxEZHEAAAA3AAAAA8AAABkcnMvZG93bnJldi54bWxEj0FrAjEUhO8F/0N4Qm81qxRbV6OI0rJH&#10;u3rx9ti8Jls3L8sm1bW/3ghCj8PMfMMsVr1rxJm6UHtWMB5lIIgrr2s2Cg77j5d3ECEia2w8k4Ir&#10;BVgtB08LzLW/8Bedy2hEgnDIUYGNsc2lDJUlh2HkW+LkffvOYUyyM1J3eElw18hJlk2lw5rTgsWW&#10;NpaqU/nrFJhNcX21xXE/O/2Yv105lfi5lUo9D/v1HESkPv6HH+1CK5iM3+B+Jh0Bub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mxEZHEAAAA3AAAAA8AAAAAAAAAAAAAAAAA&#10;nwIAAGRycy9kb3ducmV2LnhtbFBLBQYAAAAABAAEAPcAAACQAwAAAAA=&#10;">
                    <v:imagedata r:id="rId259" o:title=""/>
                  </v:shape>
                  <v:rect id="Rectangle 224" o:spid="_x0000_s1242" style="position:absolute;left:2323;top:2091;width:1296;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OIqcMA&#10;AADcAAAADwAAAGRycy9kb3ducmV2LnhtbERPTWvCQBC9C/0PyxR6Ed1oQSS6SikUpIWgSdTrkB2T&#10;0OxsyK4x+ffuodDj431v94NpRE+dqy0rWMwjEMSF1TWXCvLsa7YG4TyyxsYyKRjJwX73MtlirO2D&#10;T9SnvhQhhF2MCirv21hKV1Rk0M1tSxy4m+0M+gC7UuoOHyHcNHIZRStpsObQUGFLnxUVv+ndKHg/&#10;D9fmJ0ns9VJk/Xc/LaN8PCr19jp8bEB4Gvy/+M990AqWi7A2nAlHQO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OIqcMAAADcAAAADwAAAAAAAAAAAAAAAACYAgAAZHJzL2Rv&#10;d25yZXYueG1sUEsFBgAAAAAEAAQA9QAAAIgDAAAAAA==&#10;" fillcolor="#dae7f1" stroked="f"/>
                  <v:rect id="Rectangle 225" o:spid="_x0000_s1243" style="position:absolute;left:2323;top:2103;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ByTsYA&#10;AADcAAAADwAAAGRycy9kb3ducmV2LnhtbESP3WrCQBSE7wt9h+UUvKsbcyE1dRMkYikNiNU+wCF7&#10;8qPZsyG7mrRP7xYKvRxm5htmnU2mEzcaXGtZwWIegSAurW65VvB12j2/gHAeWWNnmRR8k4MsfXxY&#10;Y6LtyJ90O/paBAi7BBU03veJlK5syKCb2544eJUdDPogh1rqAccAN52Mo2gpDbYcFhrsKW+ovByv&#10;RkHl2v3HW3E+lEWHeXXV25+zPCk1e5o2ryA8Tf4//Nd+1wrixQp+z4QjIN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XByTsYAAADcAAAADwAAAAAAAAAAAAAAAACYAgAAZHJz&#10;L2Rvd25yZXYueG1sUEsFBgAAAAAEAAQA9QAAAIsDAAAAAA==&#10;" fillcolor="#d5e7ee" stroked="f"/>
                  <v:shape id="Picture 226" o:spid="_x0000_s1244" type="#_x0000_t75" style="position:absolute;left:2323;top:2103;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vxP+rDAAAA3AAAAA8AAABkcnMvZG93bnJldi54bWxET89rwjAUvg/8H8Ib7DI0tYMxqlGGIA6c&#10;h3VTPD6bZ1psXkoStfrXL4fBjh/f7+m8t624kA+NYwXjUQaCuHK6YaPg53s5fAMRIrLG1jEpuFGA&#10;+WzwMMVCuyt/0aWMRqQQDgUqqGPsCilDVZPFMHIdceKOzluMCXojtcdrCretzLPsVVpsODXU2NGi&#10;pupUnq2Ccm8OO2/uL5txtsX78+f6uNp5pZ4e+/cJiEh9/Bf/uT+0gjxP89OZdATk7B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E/6sMAAADcAAAADwAAAAAAAAAAAAAAAACf&#10;AgAAZHJzL2Rvd25yZXYueG1sUEsFBgAAAAAEAAQA9wAAAI8DAAAAAA==&#10;">
                    <v:imagedata r:id="rId260" o:title=""/>
                  </v:shape>
                  <v:rect id="Rectangle 227" o:spid="_x0000_s1245" style="position:absolute;left:2323;top:2103;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q09cUA&#10;AADcAAAADwAAAGRycy9kb3ducmV2LnhtbESP3WrCQBSE74W+w3IKvdONuSglukqxKKWCaNIHOGRP&#10;fmz2bMiuSfTp3YLg5TAz3zDL9Wga0VPnassK5rMIBHFudc2lgt9sO/0A4TyyxsYyKbiSg/XqZbLE&#10;RNuBT9SnvhQBwi5BBZX3bSKlyysy6Ga2JQ5eYTuDPsiulLrDIcBNI+MoepcGaw4LFba0qSj/Sy9G&#10;QeHqw89ufz7m+wY3xUV/3c4yU+rtdfxcgPA0+mf40f7WCuJ4Dv9nw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arT1xQAAANwAAAAPAAAAAAAAAAAAAAAAAJgCAABkcnMv&#10;ZG93bnJldi54bWxQSwUGAAAAAAQABAD1AAAAigMAAAAA&#10;" fillcolor="#d5e7ee" stroked="f"/>
                  <v:rect id="Rectangle 228" o:spid="_x0000_s1246" style="position:absolute;left:2323;top:2114;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JUHcUA&#10;AADcAAAADwAAAGRycy9kb3ducmV2LnhtbESPQWvCQBSE7wX/w/KE3uquORSJrlJsLTlIISp4fWZf&#10;k9Ts25Bdk/jvu0Khx2FmvmFWm9E2oqfO1441zGcKBHHhTM2lhtNx97IA4QOywcYxabiTh8168rTC&#10;1LiBc+oPoRQRwj5FDVUIbSqlLyqy6GeuJY7et+sshii7UpoOhwi3jUyUepUWa44LFba0rai4Hm5W&#10;Q7HP8Wd+e6fd6eOsLpdPlX1tr1o/T8e3JYhAY/gP/7UzoyFJEnici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wlQdxQAAANwAAAAPAAAAAAAAAAAAAAAAAJgCAABkcnMv&#10;ZG93bnJldi54bWxQSwUGAAAAAAQABAD1AAAAigMAAAAA&#10;" fillcolor="#d1e6ea" stroked="f"/>
                  <v:shape id="Picture 229" o:spid="_x0000_s1247" type="#_x0000_t75" style="position:absolute;left:2323;top:2114;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4AuXLFAAAA3AAAAA8AAABkcnMvZG93bnJldi54bWxEj19rwkAQxN+FfodjC33TixFFUk8R/xTp&#10;S9G20Mclu72kze2F3Knpt+8VCj4OM/MbZrHqXaMu3IXai4HxKAPFUnqqxRp4e90P56BCRCFsvLCB&#10;Hw6wWt4NFliQv8qRL6doVYJIKNBAFWNbaB3Kih2GkW9ZkvfpO4cxyc5q6vCa4K7ReZbNtMNa0kKF&#10;LW8qLr9PZ2dgZ1+et9PJ/KO1X55yeqfZ+YmMebjv14+gIvfxFv5vH8hAnk/g70w6Anr5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uALlyxQAAANwAAAAPAAAAAAAAAAAAAAAA&#10;AJ8CAABkcnMvZG93bnJldi54bWxQSwUGAAAAAAQABAD3AAAAkQMAAAAA&#10;">
                    <v:imagedata r:id="rId261" o:title=""/>
                  </v:shape>
                  <v:rect id="Rectangle 230" o:spid="_x0000_s1248" style="position:absolute;left:2323;top:2114;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dp8sQA&#10;AADcAAAADwAAAGRycy9kb3ducmV2LnhtbESPT4vCMBTE74LfIbyFvWliWWSpRll0XTyI4B/w+mye&#10;bbV5KU3U+u2NsOBxmJnfMONpaytxo8aXjjUM+goEceZMybmG/W7R+wbhA7LByjFpeJCH6aTbGWNq&#10;3J03dNuGXEQI+xQ1FCHUqZQ+K8ii77uaOHon11gMUTa5NA3eI9xWMlFqKC2WHBcKrGlWUHbZXq2G&#10;bLXB8+A6p8X+96COxz+1XM8uWn9+tD8jEIHa8A7/t5dGQ5J8wetMPAJy8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nafLEAAAA3AAAAA8AAAAAAAAAAAAAAAAAmAIAAGRycy9k&#10;b3ducmV2LnhtbFBLBQYAAAAABAAEAPUAAACJAwAAAAA=&#10;" fillcolor="#d1e6ea" stroked="f"/>
                  <v:rect id="Rectangle 231" o:spid="_x0000_s1249" style="position:absolute;left:2323;top:2125;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LVCcUA&#10;AADcAAAADwAAAGRycy9kb3ducmV2LnhtbESPQWvCQBSE74X+h+UVequbBiISXUVbWgotJUbx/Mg+&#10;s8Hs2zS7NfHfdwuCx2FmvmEWq9G24ky9bxwreJ4kIIgrpxuuFex3b08zED4ga2wdk4ILeVgt7+8W&#10;mGs38JbOZahFhLDPUYEJocul9JUhi37iOuLoHV1vMUTZ11L3OES4bWWaJFNpseG4YLCjF0PVqfy1&#10;CuT7biiz1+9NkX0W1hTrw5f/OSj1+DCu5yACjeEWvrY/tII0zeD/TDw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ktUJxQAAANwAAAAPAAAAAAAAAAAAAAAAAJgCAABkcnMv&#10;ZG93bnJldi54bWxQSwUGAAAAAAQABAD1AAAAigMAAAAA&#10;" fillcolor="#cce5e8" stroked="f"/>
                  <v:shape id="Picture 232" o:spid="_x0000_s1250" type="#_x0000_t75" style="position:absolute;left:2323;top:2125;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m71cXDAAAA3AAAAA8AAABkcnMvZG93bnJldi54bWxEj0+LwjAUxO+C3yE8YS+i6RYpazXKIuwi&#10;eLJ62OOjef2DzUtpYm2//UYQPA4z8xtmux9MI3rqXG1ZwecyAkGcW11zqeB6+Vl8gXAeWWNjmRSM&#10;5GC/m062mGr74DP1mS9FgLBLUUHlfZtK6fKKDLqlbYmDV9jOoA+yK6Xu8BHgppFxFCXSYM1hocKW&#10;DhXlt+xuFAx29ftXrA/53BcuGTMzH/vTXamP2fC9AeFp8O/wq33UCuI4geeZcATk7h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bvVxcMAAADcAAAADwAAAAAAAAAAAAAAAACf&#10;AgAAZHJzL2Rvd25yZXYueG1sUEsFBgAAAAAEAAQA9wAAAI8DAAAAAA==&#10;">
                    <v:imagedata r:id="rId262" o:title=""/>
                  </v:shape>
                  <v:rect id="Rectangle 233" o:spid="_x0000_s1251" style="position:absolute;left:2323;top:2125;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zu5cYA&#10;AADcAAAADwAAAGRycy9kb3ducmV2LnhtbESPQWvCQBSE74L/YXmF3nTTgLZEV9GKpdBS0iieH9ln&#10;Nph9m2a3Jv77bqHQ4zAz3zDL9WAbcaXO144VPEwTEMSl0zVXCo6H/eQJhA/IGhvHpOBGHtar8WiJ&#10;mXY9f9K1CJWIEPYZKjAhtJmUvjRk0U9dSxy9s+sshii7SuoO+wi3jUyTZC4t1hwXDLb0bKi8FN9W&#10;gXw59MVs97HNZ2+5Nfnm9O6/Tkrd3w2bBYhAQ/gP/7VftYI0fYTfM/E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Azu5cYAAADcAAAADwAAAAAAAAAAAAAAAACYAgAAZHJz&#10;L2Rvd25yZXYueG1sUEsFBgAAAAAEAAQA9QAAAIsDAAAAAA==&#10;" fillcolor="#cce5e8" stroked="f"/>
                  <v:rect id="Rectangle 234" o:spid="_x0000_s1252" style="position:absolute;left:2323;top:2136;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VKCsIA&#10;AADcAAAADwAAAGRycy9kb3ducmV2LnhtbERPy4rCMBTdD/gP4QpuRNOpQ5FqFBHGx2IW44i4vDS3&#10;D2xuShNr/XuzEGZ5OO/luje16Kh1lWUFn9MIBHFmdcWFgvPf92QOwnlkjbVlUvAkB+vV4GOJqbYP&#10;/qXu5AsRQtilqKD0vkmldFlJBt3UNsSBy21r0AfYFlK3+AjhppZxFCXSYMWhocSGtiVlt9PdKBhf&#10;knx3k+NkM9M/ly882i7fX5UaDfvNAoSn3v+L3+6DVhDHYW04E46A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1UoKwgAAANwAAAAPAAAAAAAAAAAAAAAAAJgCAABkcnMvZG93&#10;bnJldi54bWxQSwUGAAAAAAQABAD1AAAAhwMAAAAA&#10;" fillcolor="#c9e4e5" stroked="f"/>
                  <v:shape id="Picture 235" o:spid="_x0000_s1253" type="#_x0000_t75" style="position:absolute;left:2323;top:2136;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57F4DEAAAA3AAAAA8AAABkcnMvZG93bnJldi54bWxEj0FrwkAUhO8F/8PyBG91Y8AmRlcJgiDe&#10;agu9PrPPJJh9G7Orif56t1DocZiZb5jVZjCNuFPnassKZtMIBHFhdc2lgu+v3XsKwnlkjY1lUvAg&#10;B5v16G2FmbY9f9L96EsRIOwyVFB532ZSuqIig25qW+LgnW1n0AfZlVJ32Ae4aWQcRR/SYM1hocKW&#10;thUVl+PNKJDbZ5oc5pfU5/3+cJoNSX79SZSajId8CcLT4P/Df+29VhDHC/g9E46AXL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57F4DEAAAA3AAAAA8AAAAAAAAAAAAAAAAA&#10;nwIAAGRycy9kb3ducmV2LnhtbFBLBQYAAAAABAAEAPcAAACQAwAAAAA=&#10;">
                    <v:imagedata r:id="rId263" o:title=""/>
                  </v:shape>
                  <v:rect id="Rectangle 236" o:spid="_x0000_s1254" style="position:absolute;left:2323;top:2136;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rQ0cIA&#10;AADcAAAADwAAAGRycy9kb3ducmV2LnhtbERPy4rCMBTdC/5DuIIb0dQHRapRRBhnXLjwgbi8NLcP&#10;bG5Kk6mdv58sBJeH815vO1OJlhpXWlYwnUQgiFOrS84V3K5f4yUI55E1VpZJwR852G76vTUm2r74&#10;TO3F5yKEsEtQQeF9nUjp0oIMuomtiQOX2cagD7DJpW7wFcJNJWdRFEuDJYeGAmvaF5Q+L79Gwege&#10;Z4enHMW7uT7dF3i0bfb9UGo46HYrEJ46/xG/3T9awWwe5ocz4Qj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etDRwgAAANwAAAAPAAAAAAAAAAAAAAAAAJgCAABkcnMvZG93&#10;bnJldi54bWxQSwUGAAAAAAQABAD1AAAAhwMAAAAA&#10;" fillcolor="#c9e4e5" stroked="f"/>
                  <v:rect id="Rectangle 237" o:spid="_x0000_s1255" style="position:absolute;left:2323;top:2147;width:1296;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7O9MYA&#10;AADcAAAADwAAAGRycy9kb3ducmV2LnhtbESPQWsCMRSE74X+h/AKvdWsqxZZjVKqhXrTrRdvj81z&#10;d3Hzsk1SN+2vb4RCj8PMfMMs19F04krOt5YVjEcZCOLK6pZrBcePt6c5CB+QNXaWScE3eViv7u+W&#10;WGg78IGuZahFgrAvUEETQl9I6auGDPqR7YmTd7bOYEjS1VI7HBLcdDLPsmdpsOW00GBPrw1Vl/LL&#10;KChPcT9s9tu46aY/+WyY7lz2uVPq8SG+LEAEiuE//Nd+1wryyRhuZ9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y7O9MYAAADcAAAADwAAAAAAAAAAAAAAAACYAgAAZHJz&#10;L2Rvd25yZXYueG1sUEsFBgAAAAAEAAQA9QAAAIsDAAAAAA==&#10;" fillcolor="#c5e3e3" stroked="f"/>
                  <v:shape id="Picture 238" o:spid="_x0000_s1256" type="#_x0000_t75" style="position:absolute;left:2323;top:2147;width:1296;height: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LHVcbEAAAA3AAAAA8AAABkcnMvZG93bnJldi54bWxEj19rwjAUxd8HfodwBd9maoXqqlGKULan&#10;yZyDPd4117TY3JQms923X4TBHg/nz4+z3Y+2FTfqfeNYwWKegCCunG7YKDi/l49rED4ga2wdk4If&#10;8rDfTR62mGs38BvdTsGIOMI+RwV1CF0upa9qsujnriOO3sX1FkOUvZG6xyGO21amSZJJiw1HQo0d&#10;HWqqrqdvG7np9VkXH2aVHKvu1TyVq+yTv5SaTcdiAyLQGP7Df+0XrSBdpnA/E4+A3P0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LHVcbEAAAA3AAAAA8AAAAAAAAAAAAAAAAA&#10;nwIAAGRycy9kb3ducmV2LnhtbFBLBQYAAAAABAAEAPcAAACQAwAAAAA=&#10;">
                    <v:imagedata r:id="rId264" o:title=""/>
                  </v:shape>
                  <v:rect id="Rectangle 239" o:spid="_x0000_s1257" style="position:absolute;left:2323;top:2147;width:1296;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D1GMYA&#10;AADcAAAADwAAAGRycy9kb3ducmV2LnhtbESPQWsCMRSE70L/Q3iF3jTb1ZayGqVUC/Wm2168PTav&#10;u0s3L9skuqm/3hQEj8PMfMMsVtF04kTOt5YVPE4yEMSV1S3XCr4+38cvIHxA1thZJgV/5GG1vBst&#10;sNB24D2dylCLBGFfoIImhL6Q0lcNGfQT2xMn79s6gyFJV0vtcEhw08k8y56lwZbTQoM9vTVU/ZRH&#10;o6A8xN2w3m3iupud86dhtnXZ71aph/v4OgcRKIZb+Nr+0Ary6RT+z6QjIJ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LD1GMYAAADcAAAADwAAAAAAAAAAAAAAAACYAgAAZHJz&#10;L2Rvd25yZXYueG1sUEsFBgAAAAAEAAQA9QAAAIsDAAAAAA==&#10;" fillcolor="#c5e3e3" stroked="f"/>
                  <v:rect id="Rectangle 240" o:spid="_x0000_s1258" style="position:absolute;left:2323;top:2159;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N2NsYA&#10;AADcAAAADwAAAGRycy9kb3ducmV2LnhtbESP3WrCQBSE7wt9h+UUvBHdVIto6iaIGJBSSv0Bbw/Z&#10;0ySYPZvurpq+fbcg9HKYmW+YZd6bVlzJ+caygudxAoK4tLrhSsHxUIzmIHxA1thaJgU/5CHPHh+W&#10;mGp74x1d96ESEcI+RQV1CF0qpS9rMujHtiOO3pd1BkOUrpLa4S3CTSsnSTKTBhuOCzV2tK6pPO8v&#10;RoFfHRfFN32eP2ThTpv3Enc8fFNq8NSvXkEE6sN/+N7eagWT6Qv8nYlHQG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aN2NsYAAADcAAAADwAAAAAAAAAAAAAAAACYAgAAZHJz&#10;L2Rvd25yZXYueG1sUEsFBgAAAAAEAAQA9QAAAIsDAAAAAA==&#10;" fillcolor="#c1e2df" stroked="f"/>
                  <v:shape id="Picture 241" o:spid="_x0000_s1259" type="#_x0000_t75" style="position:absolute;left:2323;top:2159;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95FV7DAAAA3AAAAA8AAABkcnMvZG93bnJldi54bWxEj0+LwjAUxO8LfofwBG/bVKWLVKOIRXHx&#10;tP65P5q3bdfmpTRRu356Iwgeh5n5DTNbdKYWV2pdZVnBMIpBEOdWV1woOB7WnxMQziNrrC2Tgn9y&#10;sJj3PmaYanvjH7rufSEChF2KCkrvm1RKl5dk0EW2IQ7er20N+iDbQuoWbwFuajmK4y9psOKwUGJD&#10;q5Ly8/5iFCzl7n5ybo3Z1ibJOLv/ZZvvTKlBv1tOQXjq/Dv8am+1gtE4geeZcATk/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3kVXsMAAADcAAAADwAAAAAAAAAAAAAAAACf&#10;AgAAZHJzL2Rvd25yZXYueG1sUEsFBgAAAAAEAAQA9wAAAI8DAAAAAA==&#10;">
                    <v:imagedata r:id="rId265" o:title=""/>
                  </v:shape>
                  <v:rect id="Rectangle 242" o:spid="_x0000_s1260" style="position:absolute;left:2323;top:2159;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1N2sQA&#10;AADcAAAADwAAAGRycy9kb3ducmV2LnhtbESPQWsCMRSE74L/ITzBS9GsFqTdGkXEBRGRagWvj83r&#10;7uLmZU2ibv+9EQoeh5n5hpnOW1OLGzlfWVYwGiYgiHOrKy4UHH+ywQcIH5A11pZJwR95mM+6nSmm&#10;2t55T7dDKESEsE9RQRlCk0rp85IM+qFtiKP3a53BEKUrpHZ4j3BTy3GSTKTBiuNCiQ0tS8rPh6tR&#10;4BfHz+xC3+edzNxptc1xz28bpfq9dvEFIlAbXuH/9lorGL9P4HkmHgE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9TdrEAAAA3AAAAA8AAAAAAAAAAAAAAAAAmAIAAGRycy9k&#10;b3ducmV2LnhtbFBLBQYAAAAABAAEAPUAAACJAwAAAAA=&#10;" fillcolor="#c1e2df" stroked="f"/>
                  <v:rect id="Rectangle 243" o:spid="_x0000_s1261" style="position:absolute;left:2323;top:2170;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a4xsYA&#10;AADcAAAADwAAAGRycy9kb3ducmV2LnhtbESPT2vCQBTE70K/w/IKvZlNLTWauooECj21Gv9dH9nX&#10;JDX7NmS3Mf32bkHwOMz8ZpjFajCN6KlztWUFz1EMgriwuuZSwX73Pp6BcB5ZY2OZFPyRg9XyYbTA&#10;VNsLb6nPfSlCCbsUFVTet6mUrqjIoItsSxy8b9sZ9EF2pdQdXkK5aeQkjqfSYM1hocKWsoqKc/5r&#10;FEzyr2y7aU+fx2QfH39eD/V86nKlnh6H9RsIT4O/h2/0hw7cSwL/Z8IRkM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Ia4xsYAAADcAAAADwAAAAAAAAAAAAAAAACYAgAAZHJz&#10;L2Rvd25yZXYueG1sUEsFBgAAAAAEAAQA9QAAAIsDAAAAAA==&#10;" fillcolor="#bde0dd" stroked="f"/>
                  <v:shape id="Picture 244" o:spid="_x0000_s1262" type="#_x0000_t75" style="position:absolute;left:2323;top:2170;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VtUl/DAAAA3AAAAA8AAABkcnMvZG93bnJldi54bWxET01PwkAQvZvwHzZD4k22YkJMYSHEQFLU&#10;gyIHjkN36Fa7M6W7Qvn37sGE48v7ni1636gzdaEWNvA4ykARl2JrrgzsvtYPz6BCRLbYCJOBKwVY&#10;zAd3M8ytXPiTzttYqRTCIUcDLsY21zqUjjyGkbTEiTtK5zEm2FXadnhJ4b7R4yybaI81pwaHLb04&#10;Kn+2v97At1TvH8U1rlyxmRz2q7eTnOTVmPthv5yCitTHm/jfXVgD46e0Np1JR0D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W1SX8MAAADcAAAADwAAAAAAAAAAAAAAAACf&#10;AgAAZHJzL2Rvd25yZXYueG1sUEsFBgAAAAAEAAQA9wAAAI8DAAAAAA==&#10;">
                    <v:imagedata r:id="rId266" o:title=""/>
                  </v:shape>
                  <v:rect id="Rectangle 245" o:spid="_x0000_s1263" style="position:absolute;left:2323;top:2170;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WJL8QA&#10;AADcAAAADwAAAGRycy9kb3ducmV2LnhtbESPQYvCMBSE7wv+h/AEb2uqoq7VKCIInnTtuu710Tzb&#10;avNSmqj1328EweMw880ws0VjSnGj2hWWFfS6EQji1OqCMwWHn/XnFwjnkTWWlknBgxws5q2PGcba&#10;3nlPt8RnIpSwi1FB7n0VS+nSnAy6rq2Ig3eytUEfZJ1JXeM9lJtS9qNoJA0WHBZyrGiVU3pJrkZB&#10;P9mt9t/V3/Y4PkTH8/C3mIxcolSn3SynIDw1/h1+0RsduMEEnmfC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ViS/EAAAA3AAAAA8AAAAAAAAAAAAAAAAAmAIAAGRycy9k&#10;b3ducmV2LnhtbFBLBQYAAAAABAAEAPUAAACJAwAAAAA=&#10;" fillcolor="#bde0dd" stroked="f"/>
                  <v:rect id="Rectangle 246" o:spid="_x0000_s1264" style="position:absolute;left:2323;top:2181;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Iotr4A&#10;AADcAAAADwAAAGRycy9kb3ducmV2LnhtbERPyQrCMBC9C/5DGMGbphY3qlFEEFREcMHz0IxtsZmU&#10;Jmr9e3MQPD7ePl82phQvql1hWcGgH4EgTq0uOFNwvWx6UxDOI2ssLZOCDzlYLtqtOSbavvlEr7PP&#10;RAhhl6CC3PsqkdKlORl0fVsRB+5ua4M+wDqTusZ3CDeljKNoLA0WHBpyrGidU/o4P42C0To97IfH&#10;3XMf68/NTnaHqoimSnU7zWoGwlPj/+Kfe6sVxMMwP5wJR0Auv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SiKLa+AAAA3AAAAA8AAAAAAAAAAAAAAAAAmAIAAGRycy9kb3ducmV2&#10;LnhtbFBLBQYAAAAABAAEAPUAAACDAwAAAAA=&#10;" fillcolor="#b9dfda" stroked="f"/>
                  <v:shape id="Picture 247" o:spid="_x0000_s1265" type="#_x0000_t75" style="position:absolute;left:2323;top:2181;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NcEOLGAAAA3AAAAA8AAABkcnMvZG93bnJldi54bWxEj0FrwkAUhO8F/8PyBG91o1SR1FWirdpD&#10;KZj20tsj+8wGs2/T7Brjv+8KhR6HmfmGWa57W4uOWl85VjAZJyCIC6crLhV8fe4eFyB8QNZYOyYF&#10;N/KwXg0elphqd+UjdXkoRYSwT1GBCaFJpfSFIYt+7Bri6J1cazFE2ZZSt3iNcFvLaZLMpcWK44LB&#10;hraGinN+sQr6LDc/h3drPzbd9+tsv8uL7KVSajTss2cQgfrwH/5rv2kF06cJ3M/EIyBX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81wQ4sYAAADcAAAADwAAAAAAAAAAAAAA&#10;AACfAgAAZHJzL2Rvd25yZXYueG1sUEsFBgAAAAAEAAQA9wAAAJIDAAAAAA==&#10;">
                    <v:imagedata r:id="rId267" o:title=""/>
                  </v:shape>
                  <v:rect id="Rectangle 248" o:spid="_x0000_s1266" style="position:absolute;left:2323;top:2181;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wTWsIA&#10;AADcAAAADwAAAGRycy9kb3ducmV2LnhtbESPQYvCMBSE74L/ITzBm6YW15VqFBEEFRG2iudH82yL&#10;zUtpotZ/bxYEj8PMfMPMl62pxIMaV1pWMBpGIIgzq0vOFZxPm8EUhPPIGivLpOBFDpaLbmeOibZP&#10;/qNH6nMRIOwSVFB4XydSuqwgg25oa+LgXW1j0AfZ5FI3+AxwU8k4iibSYMlhocCa1gVlt/RuFPys&#10;s8N+fNzd97F+Xezv7lCX0VSpfq9dzUB4av03/GlvtYJ4HMP/mXAE5OI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PBNawgAAANwAAAAPAAAAAAAAAAAAAAAAAJgCAABkcnMvZG93&#10;bnJldi54bWxQSwUGAAAAAAQABAD1AAAAhwMAAAAA&#10;" fillcolor="#b9dfda" stroked="f"/>
                  <v:rect id="Rectangle 249" o:spid="_x0000_s1267" style="position:absolute;left:2323;top:2192;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OGuMIA&#10;AADcAAAADwAAAGRycy9kb3ducmV2LnhtbESP3YrCMBSE74V9h3CEvdPUrqhUoyyCrF6p3X2AQ3L6&#10;g81JaaLWt98IgpfDzHzDrDa9bcSNOl87VjAZJyCItTM1lwr+fnejBQgfkA02jknBgzxs1h+DFWbG&#10;3flMtzyUIkLYZ6igCqHNpPS6Iot+7Fri6BWusxii7EppOrxHuG1kmiQzabHmuFBhS9uK9CW/WgX5&#10;sTg7Pf9J5eK0D4V+WDzsUqU+h/33EkSgPrzDr/beKEinX/A8E4+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s4a4wgAAANwAAAAPAAAAAAAAAAAAAAAAAJgCAABkcnMvZG93&#10;bnJldi54bWxQSwUGAAAAAAQABAD1AAAAhwMAAAAA&#10;" fillcolor="#b5ded6" stroked="f"/>
                  <v:shape id="Picture 250" o:spid="_x0000_s1268" type="#_x0000_t75" style="position:absolute;left:2323;top:2192;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SKtHEAAAA3AAAAA8AAABkcnMvZG93bnJldi54bWxEj0FrwkAUhO+C/2F5Qm+60YpI6ioiiA1C&#10;wVQK3l53X5Ng9m3IrjH9925B6HGYmW+Y1aa3teio9ZVjBdNJAoJYO1NxoeD8uR8vQfiAbLB2TAp+&#10;ycNmPRysMDXuzifq8lCICGGfooIyhCaV0uuSLPqJa4ij9+NaiyHKtpCmxXuE21rOkmQhLVYcF0ps&#10;aFeSvuY3q+BwOF0694HfeZ7p+nLM+CvTr0q9jPrtG4hAffgPP9vvRsFsPoe/M/EIyPU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DSKtHEAAAA3AAAAA8AAAAAAAAAAAAAAAAA&#10;nwIAAGRycy9kb3ducmV2LnhtbFBLBQYAAAAABAAEAPcAAACQAwAAAAA=&#10;">
                    <v:imagedata r:id="rId268" o:title=""/>
                  </v:shape>
                  <v:rect id="Rectangle 251" o:spid="_x0000_s1269" style="position:absolute;left:2323;top:2192;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7V8IA&#10;AADcAAAADwAAAGRycy9kb3ducmV2LnhtbESP3YrCMBSE74V9h3CEvdPUsv5QjbIIsnqldvcBDsnp&#10;DzYnpYla334jCF4OM/MNs9r0thE36nztWMFknIAg1s7UXCr4+92NFiB8QDbYOCYFD/KwWX8MVpgZ&#10;d+cz3fJQighhn6GCKoQ2k9Lriiz6sWuJo1e4zmKIsiul6fAe4baRaZLMpMWa40KFLW0r0pf8ahXk&#10;x+Ls9PwnlYvTPhT6YfGwS5X6HPbfSxCB+vAOv9p7oyD9msLzTDwC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FrtXwgAAANwAAAAPAAAAAAAAAAAAAAAAAJgCAABkcnMvZG93&#10;bnJldi54bWxQSwUGAAAAAAQABAD1AAAAhwMAAAAA&#10;" fillcolor="#b5ded6" stroked="f"/>
                  <v:rect id="Rectangle 252" o:spid="_x0000_s1270" style="position:absolute;left:2323;top:2203;width:1296;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Swh8UA&#10;AADcAAAADwAAAGRycy9kb3ducmV2LnhtbESPQWvCQBSE70L/w/IKXkR3ayXU1FWKokhPaj14fM0+&#10;k2D2bchuNP33bkHwOMzMN8xs0dlKXKnxpWMNbyMFgjhzpuRcw/FnPfwA4QOywcoxafgjD4v5S2+G&#10;qXE33tP1EHIRIexT1FCEUKdS+qwgi37kauLonV1jMUTZ5NI0eItwW8mxUom0WHJcKLCmZUHZ5dBa&#10;DXK6U6fEvX+3AzXIul+3ajftSuv+a/f1CSJQF57hR3trNIwnCfyfiUd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RLCHxQAAANwAAAAPAAAAAAAAAAAAAAAAAJgCAABkcnMv&#10;ZG93bnJldi54bWxQSwUGAAAAAAQABAD1AAAAigMAAAAA&#10;" fillcolor="#b2ddd4" stroked="f"/>
                  <v:shape id="Picture 253" o:spid="_x0000_s1271" type="#_x0000_t75" style="position:absolute;left:2323;top:2203;width:1296;height: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N64P/FAAAA3AAAAA8AAABkcnMvZG93bnJldi54bWxEj1trwkAUhN8F/8NyhL7pRi1VoquIl9rX&#10;RgUfD9ljLmbPhuwa0/76bqHQx2FmvmGW685UoqXGFZYVjEcRCOLU6oIzBefTYTgH4TyyxsoyKfgi&#10;B+tVv7fEWNsnf1Kb+EwECLsYFeTe17GULs3JoBvZmjh4N9sY9EE2mdQNPgPcVHISRW/SYMFhIcea&#10;tjml9+RhFCTtbn+V7/WlLL+L47k8TO3DHJV6GXSbBQhPnf8P/7U/tILJ6wx+z4QjIFc/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zeuD/xQAAANwAAAAPAAAAAAAAAAAAAAAA&#10;AJ8CAABkcnMvZG93bnJldi54bWxQSwUGAAAAAAQABAD3AAAAkQMAAAAA&#10;">
                    <v:imagedata r:id="rId269" o:title=""/>
                  </v:shape>
                  <v:rect id="Rectangle 254" o:spid="_x0000_s1272" style="position:absolute;left:2323;top:2203;width:1296;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eBbsMA&#10;AADcAAAADwAAAGRycy9kb3ducmV2LnhtbERPyWrDMBC9F/IPYgq5hESqW0LqRAmhJiX0lKWHHqfW&#10;xDa1RsaSl/59dQj0+Hj7ZjfaWvTU+sqxhqeFAkGcO1NxoeHzepivQPiAbLB2TBp+ycNuO3nYYGrc&#10;wGfqL6EQMYR9ihrKEJpUSp+XZNEvXEMcuZtrLYYI20KaFocYbmuZKLWUFiuODSU29FZS/nPprAb5&#10;elJfS/f80c3ULB+/Xda9d5nW08dxvwYRaAz/4rv7aDQkL3FtPBOPgN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eBbsMAAADcAAAADwAAAAAAAAAAAAAAAACYAgAAZHJzL2Rv&#10;d25yZXYueG1sUEsFBgAAAAAEAAQA9QAAAIgDAAAAAA==&#10;" fillcolor="#b2ddd4" stroked="f"/>
                  <v:rect id="Rectangle 255" o:spid="_x0000_s1273" style="position:absolute;left:2323;top:2215;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SRq8YA&#10;AADcAAAADwAAAGRycy9kb3ducmV2LnhtbESPQWvCQBSE74X+h+UVequbBhGNboIVpKUXq5aen9ln&#10;EpJ9G7JrEv31bqHQ4zAz3zCrbDSN6KlzlWUFr5MIBHFudcWFgu/j9mUOwnlkjY1lUnAlB1n6+LDC&#10;RNuB99QffCEChF2CCkrv20RKl5dk0E1sSxy8s+0M+iC7QuoOhwA3jYyjaCYNVhwWSmxpU1JeHy5G&#10;wdfP+3Hw/dvttKs3fX1183j6mSv1/DSulyA8jf4//Nf+0Ari6QJ+z4QjIN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PSRq8YAAADcAAAADwAAAAAAAAAAAAAAAACYAgAAZHJz&#10;L2Rvd25yZXYueG1sUEsFBgAAAAAEAAQA9QAAAIsDAAAAAA==&#10;" fillcolor="#addcd1" stroked="f"/>
                  <v:shape id="Picture 256" o:spid="_x0000_s1274" type="#_x0000_t75" style="position:absolute;left:2323;top:2215;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8w7efDAAAA3AAAAA8AAABkcnMvZG93bnJldi54bWxET8tqwkAU3Qv9h+EK3elEIUVSJ0EKraUg&#10;xWj318w1Cc3ciZlpHv36zqLg8nDe22w0jeipc7VlBatlBIK4sLrmUsH59LrYgHAeWWNjmRRM5CBL&#10;H2ZbTLQd+Eh97ksRQtglqKDyvk2kdEVFBt3StsSBu9rOoA+wK6XucAjhppHrKHqSBmsODRW29FJR&#10;8Z3/GAX7y1c+7an4NK657Q7x4faW/34o9Tgfd88gPI3+Lv53v2sF6zjMD2fCEZDp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zDt58MAAADcAAAADwAAAAAAAAAAAAAAAACf&#10;AgAAZHJzL2Rvd25yZXYueG1sUEsFBgAAAAAEAAQA9wAAAI8DAAAAAA==&#10;">
                    <v:imagedata r:id="rId270" o:title=""/>
                  </v:shape>
                  <v:rect id="Rectangle 257" o:spid="_x0000_s1275" style="position:absolute;left:2323;top:2215;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sLcMUA&#10;AADcAAAADwAAAGRycy9kb3ducmV2LnhtbESPQWvCQBSE74L/YXmCN90YrEh0lSpISy9aLT0/s69J&#10;SPZtyG6T2F/vCkKPw8x8w6y3valES40rLCuYTSMQxKnVBWcKvi6HyRKE88gaK8uk4EYOtpvhYI2J&#10;th1/Unv2mQgQdgkqyL2vEyldmpNBN7U1cfB+bGPQB9lkUjfYBbipZBxFC2mw4LCQY037nNLy/GsU&#10;nL7fLp1vd3/XY7lvy5tbxvOPVKnxqH9dgfDU+//ws/2uFcQvM3icCUdAb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WwtwxQAAANwAAAAPAAAAAAAAAAAAAAAAAJgCAABkcnMv&#10;ZG93bnJldi54bWxQSwUGAAAAAAQABAD1AAAAigMAAAAA&#10;" fillcolor="#addcd1" stroked="f"/>
                  <v:rect id="Rectangle 258" o:spid="_x0000_s1276" style="position:absolute;left:2323;top:2226;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0C6cYA&#10;AADcAAAADwAAAGRycy9kb3ducmV2LnhtbESPQWvCQBSE74L/YXmCt7oxaFpSV1FB8KCH2nro7TX7&#10;TKLZtzG7mvjvu4WCx2FmvmFmi85U4k6NKy0rGI8iEMSZ1SXnCr4+Ny9vIJxH1lhZJgUPcrCY93sz&#10;TLVt+YPuB5+LAGGXooLC+zqV0mUFGXQjWxMH72Qbgz7IJpe6wTbATSXjKEqkwZLDQoE1rQvKLoeb&#10;UdBmk93+WB7P38nrfvUzSezyet4qNRx0y3cQnjr/DP+3t1pBPI3h70w4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f0C6cYAAADcAAAADwAAAAAAAAAAAAAAAACYAgAAZHJz&#10;L2Rvd25yZXYueG1sUEsFBgAAAAAEAAQA9QAAAIsDAAAAAA==&#10;" fillcolor="#aadcce" stroked="f"/>
                  <v:shape id="Picture 259" o:spid="_x0000_s1277" type="#_x0000_t75" style="position:absolute;left:2323;top:2226;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oVxWXFAAAA3AAAAA8AAABkcnMvZG93bnJldi54bWxEj0FrwkAUhO8F/8PyhF6KbkyphOgqKiiB&#10;XmoUz4/sMwlm38bsqvHfdwsFj8PMfMPMl71pxJ06V1tWMBlHIIgLq2suFRwP21ECwnlkjY1lUvAk&#10;B8vF4G2OqbYP3tM996UIEHYpKqi8b1MpXVGRQTe2LXHwzrYz6IPsSqk7fAS4aWQcRVNpsOawUGFL&#10;m4qKS34zCj6uMou/f57ZdHLqd6dmlxzydaLU+7BfzUB46v0r/N/OtIL46xP+zoQjIB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KFcVlxQAAANwAAAAPAAAAAAAAAAAAAAAA&#10;AJ8CAABkcnMvZG93bnJldi54bWxQSwUGAAAAAAQABAD3AAAAkQMAAAAA&#10;">
                    <v:imagedata r:id="rId271" o:title=""/>
                  </v:shape>
                  <v:rect id="Rectangle 260" o:spid="_x0000_s1278" style="position:absolute;left:2323;top:2226;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g/BscA&#10;AADcAAAADwAAAGRycy9kb3ducmV2LnhtbESPQWvCQBSE7wX/w/IEb3WjpKnEbEQLgod6qK0Hb8/s&#10;M4lm36bZrUn/fbdQ6HGYmW+YbDWYRtypc7VlBbNpBIK4sLrmUsHH+/ZxAcJ5ZI2NZVLwTQ5W+egh&#10;w1Tbnt/ofvClCBB2KSqovG9TKV1RkUE3tS1x8C62M+iD7EqpO+wD3DRyHkWJNFhzWKiwpZeKitvh&#10;yyjoi/h1f6yP11PyvN+c48SuP687pSbjYb0E4Wnw/+G/9k4rmD/F8HsmHAG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VYPwbHAAAA3AAAAA8AAAAAAAAAAAAAAAAAmAIAAGRy&#10;cy9kb3ducmV2LnhtbFBLBQYAAAAABAAEAPUAAACMAwAAAAA=&#10;" fillcolor="#aadcce" stroked="f"/>
                  <v:rect id="Rectangle 261" o:spid="_x0000_s1279" style="position:absolute;left:2323;top:2237;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wpCsUA&#10;AADcAAAADwAAAGRycy9kb3ducmV2LnhtbESPT2vCQBTE7wW/w/KE3nTTgG2JrlIUoe1B2vjn/Mw+&#10;k+Du25DdmvjtXUHocZiZ3zCzRW+NuFDra8cKXsYJCOLC6ZpLBbvtevQOwgdkjcYxKbiSh8V88DTD&#10;TLuOf+mSh1JECPsMFVQhNJmUvqjIoh+7hjh6J9daDFG2pdQtdhFujUyT5FVarDkuVNjQsqLinP9Z&#10;BVuuv/eb0uRfP4eVfzt05pg2a6Weh/3HFESgPvyHH+1PrSCdTOB+Jh4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CkKxQAAANwAAAAPAAAAAAAAAAAAAAAAAJgCAABkcnMv&#10;ZG93bnJldi54bWxQSwUGAAAAAAQABAD1AAAAigMAAAAA&#10;" fillcolor="#a5dbca" stroked="f"/>
                  <v:shape id="Picture 262" o:spid="_x0000_s1280" type="#_x0000_t75" style="position:absolute;left:2323;top:2237;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4YHRXEAAAA3AAAAA8AAABkcnMvZG93bnJldi54bWxEj0FrwkAUhO8F/8PyhN7qpoJSoqtISUDw&#10;Uq2012f2JRvMvg3ZNYn/3hUKPQ4z8w2z3o62ET11vnas4H2WgCAunK65UnD+zt8+QPiArLFxTAru&#10;5GG7mbysMdVu4CP1p1CJCGGfogITQptK6QtDFv3MtcTRK11nMUTZVVJ3OES4beQ8SZbSYs1xwWBL&#10;n4aK6+lmFWS6LX9+x+OhXwzZV2bK/HK/5Uq9TsfdCkSgMfyH/9p7rWC+WMLzTDwCcvM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4YHRXEAAAA3AAAAA8AAAAAAAAAAAAAAAAA&#10;nwIAAGRycy9kb3ducmV2LnhtbFBLBQYAAAAABAAEAPcAAACQAwAAAAA=&#10;">
                    <v:imagedata r:id="rId272" o:title=""/>
                  </v:shape>
                  <v:rect id="Rectangle 263" o:spid="_x0000_s1281" style="position:absolute;left:2323;top:2237;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IS5sUA&#10;AADcAAAADwAAAGRycy9kb3ducmV2LnhtbESPQWvCQBSE7wX/w/KE3nRjoFVSVxFFaHsomrSeX7PP&#10;JLj7NmS3Jv33XUHocZiZb5jlerBGXKnzjWMFs2kCgrh0uuFKwWexnyxA+ICs0TgmBb/kYb0aPSwx&#10;067nI13zUIkIYZ+hgjqENpPSlzVZ9FPXEkfv7DqLIcqukrrDPsKtkWmSPEuLDceFGlva1lRe8h+r&#10;oODm/eujMvnb4bTz81NvvtN2r9TjeNi8gAg0hP/wvf2qFaRPc7idiUd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chLmxQAAANwAAAAPAAAAAAAAAAAAAAAAAJgCAABkcnMv&#10;ZG93bnJldi54bWxQSwUGAAAAAAQABAD1AAAAigMAAAAA&#10;" fillcolor="#a5dbca" stroked="f"/>
                  <v:rect id="Rectangle 264" o:spid="_x0000_s1282" style="position:absolute;left:2323;top:2248;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uVDcEA&#10;AADcAAAADwAAAGRycy9kb3ducmV2LnhtbERPTYvCMBC9C/6HMII3Ta0o0jWKiOJ6W6uXvQ3N2Ha3&#10;mZQmtl1//eYgeHy87/W2N5VoqXGlZQWzaQSCOLO65FzB7XqcrEA4j6yxskwK/sjBdjMcrDHRtuML&#10;tanPRQhhl6CCwvs6kdJlBRl0U1sTB+5uG4M+wCaXusEuhJtKxlG0lAZLDg0F1rQvKPtNH0bB4tzd&#10;nf96xqfd/qDb44/5nq+MUuNRv/sA4an3b/HL/akVxIuwNpwJR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LlQ3BAAAA3AAAAA8AAAAAAAAAAAAAAAAAmAIAAGRycy9kb3du&#10;cmV2LnhtbFBLBQYAAAAABAAEAPUAAACGAwAAAAA=&#10;" fillcolor="#a1dac8" stroked="f"/>
                  <v:shape id="Picture 265" o:spid="_x0000_s1283" type="#_x0000_t75" style="position:absolute;left:2323;top:2248;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r5HDAAAA3AAAAA8AAABkcnMvZG93bnJldi54bWxEj0FrwkAUhO8F/8PyhF6KbiIoGl2lFVqa&#10;m6a95PbIPpNg9m3YXTX9911B8DjMzDfMZjeYTlzJ+daygnSagCCurG65VvD78zlZgvABWWNnmRT8&#10;kYfddvSywUzbGx/pWoRaRAj7DBU0IfSZlL5qyKCf2p44eifrDIYoXS21w1uEm07OkmQhDbYcFxrs&#10;ad9QdS4uRsHXR3HmAS2nh7J8y63L8zTtlXodD+9rEIGG8Aw/2t9awWy+gvuZeATk9h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5qvkcMAAADcAAAADwAAAAAAAAAAAAAAAACf&#10;AgAAZHJzL2Rvd25yZXYueG1sUEsFBgAAAAAEAAQA9wAAAI8DAAAAAA==&#10;">
                    <v:imagedata r:id="rId273" o:title=""/>
                  </v:shape>
                  <v:rect id="Rectangle 266" o:spid="_x0000_s1284" style="position:absolute;left:2323;top:2248;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FTtsEA&#10;AADcAAAADwAAAGRycy9kb3ducmV2LnhtbERPTYvCMBC9C/6HMII3Ta2sSNcoIorrTauXvQ3N2Ha3&#10;mZQmtl1//eYgeHy879WmN5VoqXGlZQWzaQSCOLO65FzB7XqYLEE4j6yxskwK/sjBZj0crDDRtuML&#10;tanPRQhhl6CCwvs6kdJlBRl0U1sTB+5uG4M+wCaXusEuhJtKxlG0kAZLDg0F1rQrKPtNH0bBx6m7&#10;O39+xsftbq/bw4/5ni+NUuNRv/0E4an3b/HL/aUVxIswP5wJR0C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4RU7bBAAAA3AAAAA8AAAAAAAAAAAAAAAAAmAIAAGRycy9kb3du&#10;cmV2LnhtbFBLBQYAAAAABAAEAPUAAACGAwAAAAA=&#10;" fillcolor="#a1dac8" stroked="f"/>
                  <v:rect id="Rectangle 267" o:spid="_x0000_s1285" style="position:absolute;left:2323;top:2259;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OrkcUA&#10;AADcAAAADwAAAGRycy9kb3ducmV2LnhtbESPQWvCQBSE74L/YXlCL6Kb5KAluopIW7zVmoJ4e2Sf&#10;SXD3bcxuNf33XaHgcZiZb5jlurdG3KjzjWMF6TQBQVw63XCl4Lt4n7yC8AFZo3FMCn7Jw3o1HCwx&#10;1+7OX3Q7hEpECPscFdQhtLmUvqzJop+6ljh6Z9dZDFF2ldQd3iPcGpklyUxabDgu1NjStqbycvix&#10;Cvbzt83uw3wW6XF7HRfZ/JSZ8qTUy6jfLEAE6sMz/N/eaQXZLIXHmX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E6uRxQAAANwAAAAPAAAAAAAAAAAAAAAAAJgCAABkcnMv&#10;ZG93bnJldi54bWxQSwUGAAAAAAQABAD1AAAAigMAAAAA&#10;" fillcolor="#9ed9c5" stroked="f"/>
                  <v:shape id="Picture 268" o:spid="_x0000_s1286" type="#_x0000_t75" style="position:absolute;left:2323;top:2259;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euNPjGAAAA3AAAAA8AAABkcnMvZG93bnJldi54bWxEj0FrwkAUhO8F/8PyBC+lbpqDlNRVqhAQ&#10;RSSpoMdn9pmEZt+m2TWm/74rFHocZuYbZr4cTCN66lxtWcHrNAJBXFhdc6ng+Jm+vIFwHlljY5kU&#10;/JCD5WL0NMdE2ztn1Oe+FAHCLkEFlfdtIqUrKjLoprYlDt7VdgZ9kF0pdYf3ADeNjKNoJg3WHBYq&#10;bGldUfGV34yCy97t3Lk8Rds+TQ/193WVP2eZUpPx8PEOwtPg/8N/7Y1WEM9ieJwJR0Auf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9640+MYAAADcAAAADwAAAAAAAAAAAAAA&#10;AACfAgAAZHJzL2Rvd25yZXYueG1sUEsFBgAAAAAEAAQA9wAAAJIDAAAAAA==&#10;">
                    <v:imagedata r:id="rId274" o:title=""/>
                  </v:shape>
                  <v:rect id="Rectangle 269" o:spid="_x0000_s1287" style="position:absolute;left:2323;top:2259;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2QfcYA&#10;AADcAAAADwAAAGRycy9kb3ducmV2LnhtbESPQWvCQBSE7wX/w/IKvRTdGEFLdBWRVrxZTUG8PbLP&#10;JHT3bcxuNf57Vyh4HGbmG2a26KwRF2p97VjBcJCAIC6crrlU8JN/9T9A+ICs0TgmBTfysJj3XmaY&#10;aXflHV32oRQRwj5DBVUITSalLyqy6AeuIY7eybUWQ5RtKXWL1wi3RqZJMpYWa44LFTa0qqj43f9Z&#10;Bd+Tz+Vmbbb58LA6v+fp5Jia4qjU22u3nIII1IVn+L+90QrS8QgeZ+IRk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o2QfcYAAADcAAAADwAAAAAAAAAAAAAAAACYAgAAZHJz&#10;L2Rvd25yZXYueG1sUEsFBgAAAAAEAAQA9QAAAIsDAAAAAA==&#10;" fillcolor="#9ed9c5" stroked="f"/>
                  <v:rect id="Rectangle 270" o:spid="_x0000_s1288" style="position:absolute;left:2323;top:2270;width:1296;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1mX8UA&#10;AADcAAAADwAAAGRycy9kb3ducmV2LnhtbESPQWvCQBSE7wX/w/IEL0U3FSsaXcUKAelJU8n5kX0m&#10;wezbmN1o/PduodDjMDPfMOttb2pxp9ZVlhV8TCIQxLnVFRcKzj/JeAHCeWSNtWVS8CQH283gbY2x&#10;tg8+0T31hQgQdjEqKL1vYildXpJBN7ENcfAutjXog2wLqVt8BLip5TSK5tJgxWGhxIb2JeXXtDMK&#10;ktvs/evzsDyfumP3fUwxy5IkU2o07HcrEJ56/x/+ax+0gul8Br9nwhGQm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DWZfxQAAANwAAAAPAAAAAAAAAAAAAAAAAJgCAABkcnMv&#10;ZG93bnJldi54bWxQSwUGAAAAAAQABAD1AAAAigMAAAAA&#10;" fillcolor="#99d8c1" stroked="f"/>
                  <v:shape id="Picture 271" o:spid="_x0000_s1289" type="#_x0000_t75" style="position:absolute;left:2323;top:2270;width:1296;height: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uI6R/DAAAA3AAAAA8AAABkcnMvZG93bnJldi54bWxEj09rwkAUxO8Fv8PyBG91459Kia4igk2u&#10;0ZZeH9lnEsy+DbvbJH57t1DocZiZ3zC7w2ha0ZPzjWUFi3kCgri0uuFKwef1/PoOwgdkja1lUvAg&#10;D4f95GWHqbYDF9RfQiUihH2KCuoQulRKX9Zk0M9tRxy9m3UGQ5SuktrhEOGmlcsk2UiDDceFGjs6&#10;1VTeLz9GwV3L1RevXfZRPNrv8pzdcjtIpWbT8bgFEWgM/+G/dq4VLDdv8HsmHgG5fw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4jpH8MAAADcAAAADwAAAAAAAAAAAAAAAACf&#10;AgAAZHJzL2Rvd25yZXYueG1sUEsFBgAAAAAEAAQA9wAAAI8DAAAAAA==&#10;">
                    <v:imagedata r:id="rId275" o:title=""/>
                  </v:shape>
                  <v:rect id="Rectangle 272" o:spid="_x0000_s1290" style="position:absolute;left:2323;top:2270;width:1296;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ds8UA&#10;AADcAAAADwAAAGRycy9kb3ducmV2LnhtbESPQWvCQBSE74L/YXmFXqRuFA1t6iq2EBBPmkrOj+xr&#10;Epp9G7MbTf+9Kwgeh5n5hlltBtOIC3WutqxgNo1AEBdW11wqOP2kb+8gnEfW2FgmBf/kYLMej1aY&#10;aHvlI10yX4oAYZeggsr7NpHSFRUZdFPbEgfv13YGfZBdKXWH1wA3jZxHUSwN1hwWKmzpu6LiL+uN&#10;gvS8mHwtdx+nY3/o94cM8zxNc6VeX4btJwhPg3+GH+2dVjCPY7ifCU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k12zxQAAANwAAAAPAAAAAAAAAAAAAAAAAJgCAABkcnMv&#10;ZG93bnJldi54bWxQSwUGAAAAAAQABAD1AAAAigMAAAAA&#10;" fillcolor="#99d8c1" stroked="f"/>
                  <v:rect id="Rectangle 273" o:spid="_x0000_s1291" style="position:absolute;left:2323;top:2282;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p02sYA&#10;AADcAAAADwAAAGRycy9kb3ducmV2LnhtbESPQWvCQBSE70L/w/KE3nRjKLZGVymC4KmiUbG31+wz&#10;CWbfhuw2rv++Wyj0OMzMN8xiFUwjeupcbVnBZJyAIC6srrlUcMw3ozcQziNrbCyTggc5WC2fBgvM&#10;tL3znvqDL0WEsMtQQeV9m0npiooMurFtiaN3tZ1BH2VXSt3hPcJNI9MkmUqDNceFCltaV1TcDt9G&#10;wVd6PO/2lxAeHy6fTXb9Jv98OSn1PAzvcxCegv8P/7W3WkE6fYXfM/EI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zp02sYAAADcAAAADwAAAAAAAAAAAAAAAACYAgAAZHJz&#10;L2Rvd25yZXYueG1sUEsFBgAAAAAEAAQA9QAAAIsDAAAAAA==&#10;" fillcolor="#95d6be" stroked="f"/>
                  <v:shape id="Picture 274" o:spid="_x0000_s1292" type="#_x0000_t75" style="position:absolute;left:2323;top:2282;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y0zIu+AAAA3AAAAA8AAABkcnMvZG93bnJldi54bWxET82KwjAQvi/4DmGEvSw2sYeyVFNRYWE9&#10;6u4DjMnYVptJaWKtb785CHv8+P7Xm8l1YqQhtJ41LDMFgth423Kt4ffna/EJIkRki51n0vCkAJtq&#10;9rbG0voHH2k8xVqkEA4lamhi7Espg2nIYch8T5y4ix8cxgSHWtoBHyncdTJXqpAOW04NDfa0b8jc&#10;TnenwX2Yw1LyVUlzvjlWuxG5H7V+n0/bFYhIU/wXv9zfVkNepLXpTDoCsvoD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By0zIu+AAAA3AAAAA8AAAAAAAAAAAAAAAAAnwIAAGRy&#10;cy9kb3ducmV2LnhtbFBLBQYAAAAABAAEAPcAAACKAwAAAAA=&#10;">
                    <v:imagedata r:id="rId276" o:title=""/>
                  </v:shape>
                  <v:rect id="Rectangle 275" o:spid="_x0000_s1293" style="position:absolute;left:2323;top:2282;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lFM8UA&#10;AADcAAAADwAAAGRycy9kb3ducmV2LnhtbESPQWvCQBSE7wX/w/IEb3VjENHUVYogeKpotLS31+xr&#10;Epp9G7LbuP57VxA8DjPzDbNcB9OInjpXW1YwGScgiAuray4VnPLt6xyE88gaG8uk4EoO1qvByxIz&#10;bS98oP7oSxEh7DJUUHnfZlK6oiKDbmxb4uj92s6gj7Irpe7wEuGmkWmSzKTBmuNChS1tKir+jv9G&#10;wU96+twfvkK4frh8Mdn32/x7elZqNAzvbyA8Bf8MP9o7rSCdLeB+Jh4B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6UUzxQAAANwAAAAPAAAAAAAAAAAAAAAAAJgCAABkcnMv&#10;ZG93bnJldi54bWxQSwUGAAAAAAQABAD1AAAAigMAAAAA&#10;" fillcolor="#95d6be" stroked="f"/>
                  <v:rect id="Rectangle 276" o:spid="_x0000_s1294" style="position:absolute;left:2323;top:2293;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hjocIA&#10;AADcAAAADwAAAGRycy9kb3ducmV2LnhtbERPTWsCMRC9F/wPYYReimb1YGU1ihSEXlrQFupxSMbd&#10;xc1km0R37a/vHAo9Pt73ejv4Vt0opiawgdm0AEVsg2u4MvD5sZ8sQaWM7LANTAbulGC7GT2ssXSh&#10;5wPdjrlSEsKpRAN1zl2pdbI1eUzT0BELdw7RYxYYK+0i9hLuWz0vioX22LA01NjRS032crx6A/O3&#10;U3L3/GW/38/hKXY/drbrl8Y8jofdClSmIf+L/9yvTnzPMl/OyBH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OGOhwgAAANwAAAAPAAAAAAAAAAAAAAAAAJgCAABkcnMvZG93&#10;bnJldi54bWxQSwUGAAAAAAQABAD1AAAAhwMAAAAA&#10;" fillcolor="#90d5bc" stroked="f"/>
                  <v:shape id="Picture 277" o:spid="_x0000_s1295" type="#_x0000_t75" style="position:absolute;left:2323;top:2293;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1W8nvHAAAA3AAAAA8AAABkcnMvZG93bnJldi54bWxEj91qwkAUhO8LvsNyhN6ZjaHUGl2ltBVq&#10;hYJ/oHeH7DEJzZ4Nu1uNb98VhF4OM/MNM513phFncr62rGCYpCCIC6trLhXstovBCwgfkDU2lknB&#10;lTzMZ72HKebaXnhN500oRYSwz1FBFUKbS+mLigz6xLbE0TtZZzBE6UqpHV4i3DQyS9NnabDmuFBh&#10;S28VFT+bX6PgabnPDrX7Xr6vvq7Z+Mhps9h9KPXY714nIAJ14T98b39qBdloCLcz8QjI2R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K1W8nvHAAAA3AAAAA8AAAAAAAAAAAAA&#10;AAAAnwIAAGRycy9kb3ducmV2LnhtbFBLBQYAAAAABAAEAPcAAACTAwAAAAA=&#10;">
                    <v:imagedata r:id="rId277" o:title=""/>
                  </v:shape>
                  <v:rect id="Rectangle 278" o:spid="_x0000_s1296" style="position:absolute;left:2323;top:2293;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ZYTcQA&#10;AADcAAAADwAAAGRycy9kb3ducmV2LnhtbESPQWsCMRSE7wX/Q3iCl6JZ92BlNYoUCr1YqBX0+Eie&#10;u4ublzVJ3bW/vhEEj8PMN8Ms171txJV8qB0rmE4yEMTamZpLBfufj/EcRIjIBhvHpOBGAdarwcsS&#10;C+M6/qbrLpYilXAoUEEVY1tIGXRFFsPEtcTJOzlvMSbpS2k8dqncNjLPspm0WHNaqLCl94r0efdr&#10;FeTbYzC3eNCXr5N79e2fnm66uVKjYb9ZgIjUx2f4QX+axL3lcD+Tjo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mWE3EAAAA3AAAAA8AAAAAAAAAAAAAAAAAmAIAAGRycy9k&#10;b3ducmV2LnhtbFBLBQYAAAAABAAEAPUAAACJAwAAAAA=&#10;" fillcolor="#90d5bc" stroked="f"/>
                  <v:rect id="Rectangle 279" o:spid="_x0000_s1297" style="position:absolute;left:2323;top:2304;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Gtu8UA&#10;AADcAAAADwAAAGRycy9kb3ducmV2LnhtbESP0WoCMRRE34X+Q7iFvohmq6XK1ihFKYj6ovUDbjfX&#10;zdbNTbpJdevXm4Lg4zAzZ5jJrLW1OFETKscKnvsZCOLC6YpLBfvPj94YRIjIGmvHpOCPAsymD50J&#10;5tqdeUunXSxFgnDIUYGJ0edShsKQxdB3njh5B9dYjEk2pdQNnhPc1nKQZa/SYsVpwaCnuaHiuPu1&#10;CgJ/mfXP8MUfFz6ulmFz6R70t1JPj+37G4hIbbyHb+2lVjAYDeH/TDoC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ga27xQAAANwAAAAPAAAAAAAAAAAAAAAAAJgCAABkcnMv&#10;ZG93bnJldi54bWxQSwUGAAAAAAQABAD1AAAAigMAAAAA&#10;" fillcolor="#8dd4b8" stroked="f"/>
                  <v:shape id="Picture 280" o:spid="_x0000_s1298" type="#_x0000_t75" style="position:absolute;left:2323;top:2304;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aufbjGAAAA3AAAAA8AAABkcnMvZG93bnJldi54bWxEj09rAjEUxO8Fv0N4gpeiWaWtshpFWm2l&#10;N/9cvD02bzeLycuyibrtp28KhR6HmfkNs1h1zoobtaH2rGA8ykAQF17XXCk4HbfDGYgQkTVaz6Tg&#10;iwKslr2HBeba33lPt0OsRIJwyFGBibHJpQyFIYdh5Bvi5JW+dRiTbCupW7wnuLNykmUv0mHNacFg&#10;Q6+Gisvh6hR8fI+5sefn8vhmP8t9vTH0/miUGvS79RxEpC7+h//aO61gMn2C3zPpCMjlD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Fq59uMYAAADcAAAADwAAAAAAAAAAAAAA&#10;AACfAgAAZHJzL2Rvd25yZXYueG1sUEsFBgAAAAAEAAQA9wAAAJIDAAAAAA==&#10;">
                    <v:imagedata r:id="rId278" o:title=""/>
                  </v:shape>
                  <v:rect id="Rectangle 281" o:spid="_x0000_s1299" style="position:absolute;left:2323;top:2304;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SQVMYA&#10;AADcAAAADwAAAGRycy9kb3ducmV2LnhtbESP0U4CMRRE3034h+aa8GKgCyKalUIMxmSjvgh8wHV7&#10;2a5sb+u2sotfT0lMfJzMzJnMYtXbRhypDbVjBZNxBoK4dLrmSsFu+zJ6ABEissbGMSk4UYDVcnC1&#10;wFy7jj/ouImVSBAOOSowMfpcylAashjGzhMnb+9aizHJtpK6xS7BbSOnWTaXFmtOCwY9rQ2Vh82P&#10;VRD407x938784dnH1yK8/97s9ZdSw+v+6RFEpD7+h//ahVYwvb+Dy5l0BOTy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iSQVMYAAADcAAAADwAAAAAAAAAAAAAAAACYAgAAZHJz&#10;L2Rvd25yZXYueG1sUEsFBgAAAAAEAAQA9QAAAIsDAAAAAA==&#10;" fillcolor="#8dd4b8" stroked="f"/>
                  <v:rect id="Rectangle 282" o:spid="_x0000_s1300" style="position:absolute;left:2323;top:2315;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3OZMMA&#10;AADcAAAADwAAAGRycy9kb3ducmV2LnhtbERPTWvCQBC9C/0PyxS8mY05xJK6ShUsFk81YvE2Zsck&#10;NDsbstsk7a/vFgoeH+97uR5NI3rqXG1ZwTyKQRAXVtdcKjjlu9kTCOeRNTaWScE3OVivHiZLzLQd&#10;+J36oy9FCGGXoYLK+zaT0hUVGXSRbYkDd7OdQR9gV0rd4RDCTSOTOE6lwZpDQ4UtbSsqPo9fRsFu&#10;OL/+HMIo+cabS365Fh/bwSk1fRxfnkF4Gv1d/O/eawXJIoW/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3OZMMAAADcAAAADwAAAAAAAAAAAAAAAACYAgAAZHJzL2Rv&#10;d25yZXYueG1sUEsFBgAAAAAEAAQA9QAAAIgDAAAAAA==&#10;" fillcolor="#88d3b5" stroked="f"/>
                  <v:shape id="Picture 283" o:spid="_x0000_s1301" type="#_x0000_t75" style="position:absolute;left:2323;top:2315;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hdwgTHAAAA3AAAAA8AAABkcnMvZG93bnJldi54bWxEj81rwkAUxO+C/8PyBC9SN434QXQVKfhB&#10;6aFaL709ss8kmn0bsquJ/71bEHocZuY3zGLVmlLcqXaFZQXvwwgEcWp1wZmC08/mbQbCeWSNpWVS&#10;8CAHq2W3s8BE24YPdD/6TAQIuwQV5N5XiZQuzcmgG9qKOHhnWxv0QdaZ1DU2AW5KGUfRRBosOCzk&#10;WNFHTun1eDMKZpeq+RztHpPxb3H43sZfV9cMTkr1e+16DsJT6//Dr/ZeK4inU/g7E46AXD4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EhdwgTHAAAA3AAAAA8AAAAAAAAAAAAA&#10;AAAAnwIAAGRycy9kb3ducmV2LnhtbFBLBQYAAAAABAAEAPcAAACTAwAAAAA=&#10;">
                    <v:imagedata r:id="rId279" o:title=""/>
                  </v:shape>
                  <v:rect id="Rectangle 284" o:spid="_x0000_s1302" style="position:absolute;left:2323;top:2315;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7/jcIA&#10;AADcAAAADwAAAGRycy9kb3ducmV2LnhtbERPTWvCQBC9C/0PyxS86aYeWkmzEStYKp6qpcXbmB2T&#10;YHY2ZLcm9td3DoLHx/vOFoNr1IW6UHs28DRNQBEX3tZcGvjarydzUCEiW2w8k4ErBVjkD6MMU+t7&#10;/qTLLpZKQjikaKCKsU21DkVFDsPUt8TCnXznMArsSm077CXcNXqWJM/aYc3SUGFLq4qK8+7XGVj3&#10;3+9/WxmlN/x22B+Oxc+qD8aMH4flK6hIQ7yLb+4Pa2D2ImvljBwBn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Lv+NwgAAANwAAAAPAAAAAAAAAAAAAAAAAJgCAABkcnMvZG93&#10;bnJldi54bWxQSwUGAAAAAAQABAD1AAAAhwMAAAAA&#10;" fillcolor="#88d3b5" stroked="f"/>
                  <v:rect id="Rectangle 285" o:spid="_x0000_s1303" style="position:absolute;left:2323;top:2326;width:1296;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NMpcYA&#10;AADcAAAADwAAAGRycy9kb3ducmV2LnhtbESPT2vCQBTE74LfYXlCb7pRirHRVYpQ2oMIWlt7fGRf&#10;/pDs25BdTfLtuwWhx2FmfsNsdr2pxZ1aV1pWMJ9FIIhTq0vOFVw+36YrEM4ja6wtk4KBHOy249EG&#10;E207PtH97HMRIOwSVFB43yRSurQgg25mG+LgZbY16INsc6lb7ALc1HIRRUtpsOSwUGBD+4LS6nwz&#10;Cg7++Zr9fF2PWRzF7/tveauG6qjU06R/XYPw1Pv/8KP9oRUs4hf4OxOOgN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iNMpcYAAADcAAAADwAAAAAAAAAAAAAAAACYAgAAZHJz&#10;L2Rvd25yZXYueG1sUEsFBgAAAAAEAAQA9QAAAIsDAAAAAA==&#10;" fillcolor="#85d2b3" stroked="f"/>
                  <v:shape id="Picture 286" o:spid="_x0000_s1304" type="#_x0000_t75" style="position:absolute;left:2323;top:2326;width:1296;height: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JXYwXCAAAA3AAAAA8AAABkcnMvZG93bnJldi54bWxET8uKwjAU3Q/4D+EKbgZNpwNDqUYRYUCR&#10;WfhAXV6aa1tsbmoSa+fvJwthlofzni1604iOnK8tK/iYJCCIC6trLhUcD9/jDIQPyBoby6Tglzws&#10;5oO3GebaPnlH3T6UIoawz1FBFUKbS+mLigz6iW2JI3e1zmCI0JVSO3zGcNPINEm+pMGaY0OFLa0q&#10;Km77h1Gw3Lj79r3c+uzneP5ML32ou5NWajTsl1MQgfrwL36511pBmsX58Uw8AnL+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iV2MFwgAAANwAAAAPAAAAAAAAAAAAAAAAAJ8C&#10;AABkcnMvZG93bnJldi54bWxQSwUGAAAAAAQABAD3AAAAjgMAAAAA&#10;">
                    <v:imagedata r:id="rId280" o:title=""/>
                  </v:shape>
                  <v:rect id="Rectangle 287" o:spid="_x0000_s1305" style="position:absolute;left:2323;top:2326;width:1296;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AwhMQA&#10;AADcAAAADwAAAGRycy9kb3ducmV2LnhtbESPS4vCQBCE74L/YWhhbzpRljVkHWURxD0sgm+PTabz&#10;IJmekBk1/vsdQfBYVNVX1GzRmVrcqHWlZQXjUQSCOLW65FzBYb8axiCcR9ZYWyYFD3KwmPd7M0y0&#10;vfOWbjufiwBhl6CCwvsmkdKlBRl0I9sQBy+zrUEfZJtL3eI9wE0tJ1H0JQ2WHBYKbGhZUFrtrkbB&#10;n/88Z5fjeZNNo+l6eZLX6lFtlPoYdD/fIDx1/h1+tX+1gkk8hueZc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AMITEAAAA3AAAAA8AAAAAAAAAAAAAAAAAmAIAAGRycy9k&#10;b3ducmV2LnhtbFBLBQYAAAAABAAEAPUAAACJAwAAAAA=&#10;" fillcolor="#85d2b3" stroked="f"/>
                  <v:rect id="Rectangle 288" o:spid="_x0000_s1306" style="position:absolute;left:2323;top:2338;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mttcQA&#10;AADcAAAADwAAAGRycy9kb3ducmV2LnhtbESPwWrDMBBE74X+g9hCbrUUB1rjRAlJoCS9NU4+YLG2&#10;thtrZSzVdvL1VaHQ4zAzb5jVZrKtGKj3jWMN80SBIC6dabjScDm/PWcgfEA22DomDTfysFk/Pqww&#10;N27kEw1FqESEsM9RQx1Cl0vpy5os+sR1xNH7dL3FEGVfSdPjGOG2lalSL9Jiw3Ghxo72NZXX4ttq&#10;eC8Wl+HDHXaVmrL0hPfxVX1ttZ49TdsliEBT+A//tY9GQ5ql8HsmH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5rbXEAAAA3AAAAA8AAAAAAAAAAAAAAAAAmAIAAGRycy9k&#10;b3ducmV2LnhtbFBLBQYAAAAABAAEAPUAAACJAwAAAAA=&#10;" fillcolor="#81d1af" stroked="f"/>
                  <v:shape id="Picture 289" o:spid="_x0000_s1307" type="#_x0000_t75" style="position:absolute;left:2323;top:2338;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WsySXFAAAA3AAAAA8AAABkcnMvZG93bnJldi54bWxEj1trAjEUhN8F/0M4Qt80WwtWVqOUQmmL&#10;L9YLvh42x920m5MlSffSX98UCj4OM/MNs972thYt+WAcK7ifZSCIC6cNlwpOx5fpEkSIyBprx6Rg&#10;oADbzXi0xly7jj+oPcRSJAiHHBVUMTa5lKGoyGKYuYY4eVfnLcYkfSm1xy7BbS3nWbaQFg2nhQob&#10;eq6o+Dp8WwXvu37g6D/bzgzn1jz+7C+v+1Kpu0n/tAIRqY+38H/7TSuYLx/g70w6AnLz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rMklxQAAANwAAAAPAAAAAAAAAAAAAAAA&#10;AJ8CAABkcnMvZG93bnJldi54bWxQSwUGAAAAAAQABAD3AAAAkQMAAAAA&#10;">
                    <v:imagedata r:id="rId281" o:title=""/>
                  </v:shape>
                  <v:rect id="Rectangle 290" o:spid="_x0000_s1308" style="position:absolute;left:2323;top:2338;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yQWsQA&#10;AADcAAAADwAAAGRycy9kb3ducmV2LnhtbESP0WrCQBRE3wX/YbmCb7prWmxIXUULxfZNUz/gkr1N&#10;0mbvhuw2iX59t1DwcZiZM8xmN9pG9NT52rGG1VKBIC6cqbnUcPl4XaQgfEA22DgmDVfysNtOJxvM&#10;jBv4TH0eShEh7DPUUIXQZlL6oiKLfula4uh9us5iiLIrpelwiHDbyESptbRYc1yosKWXiorv/Mdq&#10;eM8fLv3JHQ+lGtPkjLfhSX3ttZ7Pxv0ziEBjuIf/229GQ5I+wt+ZeAT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ckFrEAAAA3AAAAA8AAAAAAAAAAAAAAAAAmAIAAGRycy9k&#10;b3ducmV2LnhtbFBLBQYAAAAABAAEAPUAAACJAwAAAAA=&#10;" fillcolor="#81d1af" stroked="f"/>
                  <v:rect id="Rectangle 291" o:spid="_x0000_s1309" style="position:absolute;left:2323;top:2349;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b3XccA&#10;AADcAAAADwAAAGRycy9kb3ducmV2LnhtbESPT2vCQBTE70K/w/IKvZlNA4qkrqEKQoRSqvbQ3l6z&#10;r/lj9m3Ibk389m5B8DjMzG+YZTaaVpypd7VlBc9RDIK4sLrmUsHncTtdgHAeWWNrmRRcyEG2epgs&#10;MdV24D2dD74UAcIuRQWV910qpSsqMugi2xEH79f2Bn2QfSl1j0OAm1YmcTyXBmsOCxV2tKmoOB3+&#10;jIL3YZ40s2b8ejt9b7t8Z9c/+cdaqafH8fUFhKfR38O3dq4VJIsZ/J8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z2913HAAAA3AAAAA8AAAAAAAAAAAAAAAAAmAIAAGRy&#10;cy9kb3ducmV2LnhtbFBLBQYAAAAABAAEAPUAAACMAwAAAAA=&#10;" fillcolor="#7dd0ac" stroked="f"/>
                  <v:shape id="Picture 292" o:spid="_x0000_s1310" type="#_x0000_t75" style="position:absolute;left:2323;top:2349;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JDzYTFAAAA3AAAAA8AAABkcnMvZG93bnJldi54bWxEj09rAjEUxO+C3yE8oTfN6kFkNUqr2D94&#10;qiu03h7Jc7O4edluUl2/fSMUPA4z8xtmsepcLS7UhsqzgvEoA0Gsvam4VHAotsMZiBCRDdaeScGN&#10;AqyW/d4Cc+Ov/EmXfSxFgnDIUYGNscmlDNqSwzDyDXHyTr51GJNsS2lavCa4q+Uky6bSYcVpwWJD&#10;a0v6vP91Cl71WyXN5viV1d8/H7eNLfTLrlDqadA9z0FE6uIj/N9+Nwomsyncz6QjIJ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yQ82ExQAAANwAAAAPAAAAAAAAAAAAAAAA&#10;AJ8CAABkcnMvZG93bnJldi54bWxQSwUGAAAAAAQABAD3AAAAkQMAAAAA&#10;">
                    <v:imagedata r:id="rId282" o:title=""/>
                  </v:shape>
                  <v:rect id="Rectangle 293" o:spid="_x0000_s1311" style="position:absolute;left:2323;top:2349;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jMscYA&#10;AADcAAAADwAAAGRycy9kb3ducmV2LnhtbESPQWvCQBSE74L/YXlCb7oxUCupq6ggRJBi1UN7e80+&#10;k2j2bciuJv77rlDocZiZb5jZojOVuFPjSssKxqMIBHFmdcm5gtNxM5yCcB5ZY2WZFDzIwWLe780w&#10;0bblT7offC4ChF2CCgrv60RKlxVk0I1sTRy8s20M+iCbXOoG2wA3lYyjaCINlhwWCqxpXVB2PdyM&#10;go92El9eL93X7vq9qdOtXf2k+5VSL4Nu+Q7CU+f/w3/tVCuIp2/wPBOO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2jMscYAAADcAAAADwAAAAAAAAAAAAAAAACYAgAAZHJz&#10;L2Rvd25yZXYueG1sUEsFBgAAAAAEAAQA9QAAAIsDAAAAAA==&#10;" fillcolor="#7dd0ac" stroked="f"/>
                  <v:rect id="Rectangle 294" o:spid="_x0000_s1312" style="position:absolute;left:2323;top:2360;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m98sAA&#10;AADcAAAADwAAAGRycy9kb3ducmV2LnhtbERPTYvCMBC9L/gfwgje1lQRkWoUURcUL667IN6GZmyD&#10;zaQkWVv/vTkIe3y878Wqs7V4kA/GsYLRMANBXDhtuFTw+/P1OQMRIrLG2jEpeFKA1bL3scBcu5a/&#10;6XGOpUghHHJUUMXY5FKGoiKLYega4sTdnLcYE/Sl1B7bFG5rOc6yqbRoODVU2NCmouJ+/rMKJie/&#10;224LunBn3Amv9+PBtEelBv1uPQcRqYv/4rd7rxWMZ2ltOpOO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Vm98sAAAADcAAAADwAAAAAAAAAAAAAAAACYAgAAZHJzL2Rvd25y&#10;ZXYueG1sUEsFBgAAAAAEAAQA9QAAAIUDAAAAAA==&#10;" fillcolor="#79cfa9" stroked="f"/>
                  <v:shape id="Picture 295" o:spid="_x0000_s1313" type="#_x0000_t75" style="position:absolute;left:2323;top:2360;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zZEvrFAAAA3AAAAA8AAABkcnMvZG93bnJldi54bWxEj81qwzAQhO+FvIPYQG+NZNOW1I0SQqDQ&#10;Q6A0P+S6WFvb1FoZaxM7efqqUOhxmPlmmMVq9K26UB+bwBaymQFFXAbXcGXhsH97mIOKguywDUwW&#10;rhRhtZzcLbBwYeBPuuykUqmEY4EWapGu0DqWNXmMs9ARJ+8r9B4lyb7SrschlftW58Y8a48Np4Ua&#10;O9rUVH7vzt5CHg4GPzan8vZo8tsxy+Rp2Iq199Nx/QpKaJT/8B/97hI3f4HfM+kI6OU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82RL6xQAAANwAAAAPAAAAAAAAAAAAAAAA&#10;AJ8CAABkcnMvZG93bnJldi54bWxQSwUGAAAAAAQABAD3AAAAkQMAAAAA&#10;">
                    <v:imagedata r:id="rId283" o:title=""/>
                  </v:shape>
                  <v:rect id="Rectangle 296" o:spid="_x0000_s1314" style="position:absolute;left:2323;top:2360;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YnKcEA&#10;AADcAAAADwAAAGRycy9kb3ducmV2LnhtbERPz2vCMBS+C/sfwhvspqkyRKtpkbnBxIu6gXh7NM82&#10;2LyUJLPdf78cBh4/vt/rcrCtuJMPxrGC6SQDQVw5bbhW8P31MV6ACBFZY+uYFPxSgLJ4Gq0x167n&#10;I91PsRYphEOOCpoYu1zKUDVkMUxcR5y4q/MWY4K+ltpjn8JtK2dZNpcWDaeGBjt6a6i6nX6sgteD&#10;f99uKzrzYNwBL7f9zvR7pV6eh80KRKQhPsT/7k+tYLZM89OZdARk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72JynBAAAA3AAAAA8AAAAAAAAAAAAAAAAAmAIAAGRycy9kb3du&#10;cmV2LnhtbFBLBQYAAAAABAAEAPUAAACGAwAAAAA=&#10;" fillcolor="#79cfa9" stroked="f"/>
                  <v:rect id="Rectangle 297" o:spid="_x0000_s1315" style="position:absolute;left:2323;top:2371;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85NcUA&#10;AADcAAAADwAAAGRycy9kb3ducmV2LnhtbESPQWsCMRSE74X+h/AEbzWriOhqFCkKgh6qrffn5nWz&#10;dfOybqK7+usbodDjMDPfMLNFa0txo9oXjhX0ewkI4szpgnMFX5/rtzEIH5A1lo5JwZ08LOavLzNM&#10;tWt4T7dDyEWEsE9RgQmhSqX0mSGLvucq4uh9u9piiLLOpa6xiXBbykGSjKTFguOCwYreDWXnw9Uq&#10;uOweZv3R7Jc/x1N+XU0ep/EQt0p1O+1yCiJQG/7Df+2NVjCY9OF5Jh4B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zk1xQAAANwAAAAPAAAAAAAAAAAAAAAAAJgCAABkcnMv&#10;ZG93bnJldi54bWxQSwUGAAAAAAQABAD1AAAAigMAAAAA&#10;" fillcolor="#74cea7" stroked="f"/>
                  <v:shape id="Picture 298" o:spid="_x0000_s1316" type="#_x0000_t75" style="position:absolute;left:2323;top:2371;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bsjNLDAAAA3AAAAA8AAABkcnMvZG93bnJldi54bWxEj0FrAjEUhO8F/0N4greaNajV1ShiKfQk&#10;qEXw9tg8dxc3L0uSrtt/3xQKHoeZ+YZZb3vbiI58qB1rmIwzEMSFMzWXGr7OH68LECEiG2wck4Yf&#10;CrDdDF7WmBv34CN1p1iKBOGQo4YqxjaXMhQVWQxj1xIn7+a8xZikL6Xx+Ehw20iVZXNpsea0UGFL&#10;+4qK++nbapjN3qI7ZIf3q5rfvNoXF5x2SuvRsN+tQETq4zP83/40GtRSwd+ZdATk5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uyM0sMAAADcAAAADwAAAAAAAAAAAAAAAACf&#10;AgAAZHJzL2Rvd25yZXYueG1sUEsFBgAAAAAEAAQA9wAAAI8DAAAAAA==&#10;">
                    <v:imagedata r:id="rId284" o:title=""/>
                  </v:shape>
                  <v:rect id="Rectangle 299" o:spid="_x0000_s1317" style="position:absolute;left:2323;top:2371;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EC2cYA&#10;AADcAAAADwAAAGRycy9kb3ducmV2LnhtbESPQWsCMRSE74L/ITzBm2bVIroaRaSCYA9q2/tz89xs&#10;u3nZbqK79dc3hUKPw8x8wyzXrS3FnWpfOFYwGiYgiDOnC84VvL3uBjMQPiBrLB2Tgm/ysF51O0tM&#10;tWv4RPdzyEWEsE9RgQmhSqX0mSGLfugq4uhdXW0xRFnnUtfYRLgt5ThJptJiwXHBYEVbQ9nn+WYV&#10;fL08zO7YnDYf75f89jx/XGZPeFCq32s3CxCB2vAf/mvvtYLxfAK/Z+IR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WEC2cYAAADcAAAADwAAAAAAAAAAAAAAAACYAgAAZHJz&#10;L2Rvd25yZXYueG1sUEsFBgAAAAAEAAQA9QAAAIsDAAAAAA==&#10;" fillcolor="#74cea7" stroked="f"/>
                  <v:rect id="Rectangle 300" o:spid="_x0000_s1318" style="position:absolute;left:2323;top:2382;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B/zcMA&#10;AADcAAAADwAAAGRycy9kb3ducmV2LnhtbESPS4vCMBSF98L8h3AHZqfpFB9jNYqIA7rUOtDlpbm2&#10;ZZqb0kSt/nojCC4P5/Fx5svO1OJCrassK/geRCCIc6srLhQc09/+DwjnkTXWlknBjRwsFx+9OSba&#10;XnlPl4MvRBhhl6CC0vsmkdLlJRl0A9sQB+9kW4M+yLaQusVrGDe1jKNoLA1WHAglNrQuKf8/nE3g&#10;xveGV7GdZrdjNvnLRumm2N2V+vrsVjMQnjr/Dr/aW60gng7heSYcAb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YB/zcMAAADcAAAADwAAAAAAAAAAAAAAAACYAgAAZHJzL2Rv&#10;d25yZXYueG1sUEsFBgAAAAAEAAQA9QAAAIgDAAAAAA==&#10;" fillcolor="#71cca3" stroked="f"/>
                  <v:shape id="Picture 301" o:spid="_x0000_s1319" type="#_x0000_t75" style="position:absolute;left:2323;top:2382;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p8lk3FAAAA3AAAAA8AAABkcnMvZG93bnJldi54bWxEj0FrAjEUhO8F/0N4Qi9Fk1oUXY1ShaJ4&#10;kVov3h6b52bbzcuySdf13xuh0OMwM98wi1XnKtFSE0rPGl6HCgRx7k3JhYbT18dgCiJEZIOVZ9Jw&#10;owCrZe9pgZnxV/6k9hgLkSAcMtRgY6wzKUNuyWEY+po4eRffOIxJNoU0DV4T3FVypNREOiw5LVis&#10;aWMp/zn+Og3bFztR6+334U2tN/5EpdwX51br5373PgcRqYv/4b/2zmgYzcbwOJOOgFze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KfJZNxQAAANwAAAAPAAAAAAAAAAAAAAAA&#10;AJ8CAABkcnMvZG93bnJldi54bWxQSwUGAAAAAAQABAD3AAAAkQMAAAAA&#10;">
                    <v:imagedata r:id="rId285" o:title=""/>
                  </v:shape>
                  <v:rect id="Rectangle 302" o:spid="_x0000_s1320" style="position:absolute;left:2323;top:2382;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5EIcMA&#10;AADcAAAADwAAAGRycy9kb3ducmV2LnhtbESPS2vCQBSF9wX/w3CF7urEQLVGRxFpoS6rFrK8ZK5J&#10;MHMnZMa8fn1HKLg8nMfH2ex6U4mWGldaVjCfRSCIM6tLzhVczl9vHyCcR9ZYWSYFAznYbScvG0y0&#10;7fiH2pPPRRhhl6CCwvs6kdJlBRl0M1sTB+9qG4M+yCaXusEujJtKxlG0kAZLDoQCazoUlN1OdxO4&#10;8VjzPrardLiky9/0/fyZH0elXqf9fg3CU++f4f/2t1YQrxbwOBOOgN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5EIcMAAADcAAAADwAAAAAAAAAAAAAAAACYAgAAZHJzL2Rv&#10;d25yZXYueG1sUEsFBgAAAAAEAAQA9QAAAIgDAAAAAA==&#10;" fillcolor="#71cca3" stroked="f"/>
                  <v:rect id="Rectangle 303" o:spid="_x0000_s1321" style="position:absolute;left:2323;top:2393;width:1296;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qZg8YA&#10;AADcAAAADwAAAGRycy9kb3ducmV2LnhtbESPQWvCQBSE7wX/w/KEXorZJIdWU9cgllaPGj30+Jp9&#10;TYLZtyG7NWl/vSsUPA4z8w2zzEfTigv1rrGsIIliEMSl1Q1XCk7H99kchPPIGlvLpOCXHOSrycMS&#10;M20HPtCl8JUIEHYZKqi97zIpXVmTQRfZjjh437Y36IPsK6l7HALctDKN42dpsOGwUGNHm5rKc/Fj&#10;FOyfDvHb3hXt9uszST/81g5/m51Sj9Nx/QrC0+jv4f/2TitIFy9wOxOOgF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5qZg8YAAADcAAAADwAAAAAAAAAAAAAAAACYAgAAZHJz&#10;L2Rvd25yZXYueG1sUEsFBgAAAAAEAAQA9QAAAIsDAAAAAA==&#10;" fillcolor="#6dcba1" stroked="f"/>
                  <v:shape id="Picture 304" o:spid="_x0000_s1322" type="#_x0000_t75" style="position:absolute;left:2323;top:2393;width:1296;height: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EtfYPCAAAA3AAAAA8AAABkcnMvZG93bnJldi54bWxET89rwjAUvgv7H8Ib7KbpZEytRhljA+dB&#10;tHrx9miebV3zUpLY1v/eHASPH9/vxao3tWjJ+cqygvdRAoI4t7riQsHx8DucgvABWWNtmRTcyMNq&#10;+TJYYKptx3tqs1CIGMI+RQVlCE0qpc9LMuhHtiGO3Nk6gyFCV0jtsIvhppbjJPmUBiuODSU29F1S&#10;/p9djYLdtf2bXHjrwqY76M3H6bg2P4lSb6/91xxEoD48xQ/3WisYz+LaeCYeAbm8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RLX2DwgAAANwAAAAPAAAAAAAAAAAAAAAAAJ8C&#10;AABkcnMvZG93bnJldi54bWxQSwUGAAAAAAQABAD3AAAAjgMAAAAA&#10;">
                    <v:imagedata r:id="rId286" o:title=""/>
                  </v:shape>
                  <v:rect id="Rectangle 305" o:spid="_x0000_s1323" style="position:absolute;left:2323;top:2393;width:1296;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moasUA&#10;AADcAAAADwAAAGRycy9kb3ducmV2LnhtbESPT4vCMBTE7wt+h/AEL4um9iBrNYoo/jlq14PHZ/Ns&#10;i81LaaKtfvrNwsIeh5n5DTNfdqYST2pcaVnBeBSBIM6sLjlXcP7eDr9AOI+ssbJMCl7kYLnofcwx&#10;0bblEz1Tn4sAYZeggsL7OpHSZQUZdCNbEwfvZhuDPsgml7rBNsBNJeMomkiDJYeFAmtaF5Td04dR&#10;cPw8RZujS6v99TKOd35v2/f6oNSg361mIDx1/j/81z5oBfF0Cr9nwhG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SahqxQAAANwAAAAPAAAAAAAAAAAAAAAAAJgCAABkcnMv&#10;ZG93bnJldi54bWxQSwUGAAAAAAQABAD1AAAAigMAAAAA&#10;" fillcolor="#6dcba1" stroked="f"/>
                  <v:rect id="Rectangle 306" o:spid="_x0000_s1324" style="position:absolute;left:2323;top:2405;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s1H8EA&#10;AADcAAAADwAAAGRycy9kb3ducmV2LnhtbERPTWsCMRC9F/wPYQRvNVGxyNYoRSooeql68Dhspput&#10;m8mySd3VX28OgsfH+54vO1eJKzWh9KxhNFQgiHNvSi40nI7r9xmIEJENVp5Jw40CLBe9tzlmxrf8&#10;Q9dDLEQK4ZChBhtjnUkZcksOw9DXxIn79Y3DmGBTSNNgm8JdJcdKfUiHJacGizWtLOWXw7/TsNut&#10;v8eti3+X6S3fK3nq7tuz1XrQ774+QUTq4kv8dG+MholK89OZd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7NR/BAAAA3AAAAA8AAAAAAAAAAAAAAAAAmAIAAGRycy9kb3du&#10;cmV2LnhtbFBLBQYAAAAABAAEAPUAAACGAwAAAAA=&#10;" fillcolor="#69ca9e" stroked="f"/>
                  <v:shape id="Picture 307" o:spid="_x0000_s1325" type="#_x0000_t75" style="position:absolute;left:2323;top:2405;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in47EAAAA3AAAAA8AAABkcnMvZG93bnJldi54bWxEj0trwzAQhO+B/AexhdwSyQ2Uxo0SjNOS&#10;FnrJ45DjYm1tU2tlLNWPfx8VCj0OM/MNs92PthE9db52rCFZKRDEhTM1lxqul7flMwgfkA02jknD&#10;RB72u/lsi6lxA5+oP4dSRAj7FDVUIbSplL6oyKJfuZY4el+usxii7EppOhwi3DbyUaknabHmuFBh&#10;S3lFxff5x2oofVt/fL4mfpNlOIXjQV3zm9J68TBmLyACjeE//Nd+NxrWKoHfM/EIyN0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xin47EAAAA3AAAAA8AAAAAAAAAAAAAAAAA&#10;nwIAAGRycy9kb3ducmV2LnhtbFBLBQYAAAAABAAEAPcAAACQAwAAAAA=&#10;">
                    <v:imagedata r:id="rId287" o:title=""/>
                  </v:shape>
                  <v:rect id="Rectangle 308" o:spid="_x0000_s1326" style="position:absolute;left:2323;top:2405;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UO88UA&#10;AADcAAAADwAAAGRycy9kb3ducmV2LnhtbESPQWsCMRSE70L/Q3iCN03c0lK2RpGiULGX2j30+Ni8&#10;blY3L8smumt/fSMIPQ4z8w2zWA2uERfqQu1Zw3ymQBCX3tRcaSi+ttMXECEiG2w8k4YrBVgtH0YL&#10;zI3v+ZMuh1iJBOGQowYbY5tLGUpLDsPMt8TJ+/Gdw5hkV0nTYZ/grpGZUs/SYc1pwWJLb5bK0+Hs&#10;NOz3203Wu3g8PV3LDyWL4Xf3bbWejIf1K4hIQ/wP39vvRsOjyuB2Jh0B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JQ7zxQAAANwAAAAPAAAAAAAAAAAAAAAAAJgCAABkcnMv&#10;ZG93bnJldi54bWxQSwUGAAAAAAQABAD1AAAAigMAAAAA&#10;" fillcolor="#69ca9e" stroked="f"/>
                  <v:rect id="Rectangle 309" o:spid="_x0000_s1327" style="position:absolute;left:2323;top:2416;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oQyMMA&#10;AADcAAAADwAAAGRycy9kb3ducmV2LnhtbESPQYvCMBSE7wv+h/AEL4umKixSjSKCIh6UVdHro3m2&#10;xealNFFbf70RBI/DzHzDTGa1KcSdKpdbVtDvRSCIE6tzThUcD8vuCITzyBoLy6SgIQezaetngrG2&#10;D/6n+96nIkDYxagg876MpXRJRgZdz5bEwbvYyqAPskqlrvAR4KaQgyj6kwZzDgsZlrTIKLnub0bB&#10;LmHZNLf+YPv8XW3O11yf5ketVKddz8cgPNX+G/6011rBMBrC+0w4An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oQyMMAAADcAAAADwAAAAAAAAAAAAAAAACYAgAAZHJzL2Rv&#10;d25yZXYueG1sUEsFBgAAAAAEAAQA9QAAAIgDAAAAAA==&#10;" fillcolor="#65ca9b" stroked="f"/>
                  <v:shape id="Picture 310" o:spid="_x0000_s1328" type="#_x0000_t75" style="position:absolute;left:2323;top:2416;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FnvrFAAAA3AAAAA8AAABkcnMvZG93bnJldi54bWxEj19rwjAUxd8H+w7hDva2pnNjlM4oMhQU&#10;QdYq4t4uzbUtNjelSbX99osw2OPh/PlxpvPBNOJKnastK3iNYhDEhdU1lwoO+9VLAsJ5ZI2NZVIw&#10;koP57PFhiqm2N87omvtShBF2KSqovG9TKV1RkUEX2ZY4eGfbGfRBdqXUHd7CuGnkJI4/pMGaA6HC&#10;lr4qKi55bwLkx5ySjTlm4/d2UY+XZX8uxp1Sz0/D4hOEp8H/h//aa63gLX6H+5lwBOTs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fhZ76xQAAANwAAAAPAAAAAAAAAAAAAAAA&#10;AJ8CAABkcnMvZG93bnJldi54bWxQSwUGAAAAAAQABAD3AAAAkQMAAAAA&#10;">
                    <v:imagedata r:id="rId288" o:title=""/>
                  </v:shape>
                  <v:rect id="Rectangle 311" o:spid="_x0000_s1329" style="position:absolute;left:2323;top:2416;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8tJ8YA&#10;AADcAAAADwAAAGRycy9kb3ducmV2LnhtbESPT2vCQBTE70K/w/KEXopuTFEkdRUptJQeKkax10f2&#10;mQSzb0N286+fvlsoeBxm5jfMZjeYSnTUuNKygsU8AkGcWV1yruB8eputQTiPrLGyTApGcrDbPkw2&#10;mGjb85G61OciQNglqKDwvk6kdFlBBt3c1sTBu9rGoA+yyaVusA9wU8k4ilbSYMlhocCaXgvKbmlr&#10;FBwyluPYLuKvn6f3z+9bqS/7s1bqcTrsX0B4Gvw9/N/+0AqeoyX8nQlHQG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n8tJ8YAAADcAAAADwAAAAAAAAAAAAAAAACYAgAAZHJz&#10;L2Rvd25yZXYueG1sUEsFBgAAAAAEAAQA9QAAAIsDAAAAAA==&#10;" fillcolor="#65ca9b" stroked="f"/>
                  <v:rect id="Rectangle 312" o:spid="_x0000_s1330" style="position:absolute;left:2323;top:2427;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LfcscA&#10;AADcAAAADwAAAGRycy9kb3ducmV2LnhtbESPW2vCQBSE3wv+h+UIvhTdaItodA2htNBCffACvh6z&#10;xySYPRuy21z667uFQh+HmfmG2Sa9qURLjSstK5jPIhDEmdUl5wrOp7fpCoTzyBory6RgIAfJbvSw&#10;xVjbjg/UHn0uAoRdjAoK7+tYSpcVZNDNbE0cvJttDPogm1zqBrsAN5VcRNFSGiw5LBRY00tB2f34&#10;ZRSsX58v14+h58/rfv+Yfd9bn1atUpNxn25AeOr9f/iv/a4VPEVL+D0TjoDc/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yC33LHAAAA3AAAAA8AAAAAAAAAAAAAAAAAmAIAAGRy&#10;cy9kb3ducmV2LnhtbFBLBQYAAAAABAAEAPUAAACMAwAAAAA=&#10;" fillcolor="#60c998" stroked="f"/>
                  <v:shape id="Picture 313" o:spid="_x0000_s1331" type="#_x0000_t75" style="position:absolute;left:2323;top:2427;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EPRZDFAAAA3AAAAA8AAABkcnMvZG93bnJldi54bWxEj0FrwkAUhO8F/8PyBG91o1ZroquIoFh6&#10;qhZ6fc0+k2D2bdhdTeqv7wqFHoeZb4ZZrjtTixs5X1lWMBomIIhzqysuFHyeds9zED4ga6wtk4If&#10;8rBe9Z6WmGnb8gfdjqEQsYR9hgrKEJpMSp+XZNAPbUMcvbN1BkOUrpDaYRvLTS3HSTKTBiuOCyU2&#10;tC0pvxyvRsEknY7O8/2kvVfpy7tNr9/N25dTatDvNgsQgbrwH/6jDzpyySs8zsQjIF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xD0WQxQAAANwAAAAPAAAAAAAAAAAAAAAA&#10;AJ8CAABkcnMvZG93bnJldi54bWxQSwUGAAAAAAQABAD3AAAAkQMAAAAA&#10;">
                    <v:imagedata r:id="rId289" o:title=""/>
                  </v:shape>
                  <v:rect id="Rectangle 314" o:spid="_x0000_s1332" style="position:absolute;left:2323;top:2427;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Hum8IA&#10;AADcAAAADwAAAGRycy9kb3ducmV2LnhtbERPTYvCMBC9C/sfwgh7EU13lUWrUUQUFNaDXcHr2Ixt&#10;sZmUJtbqr98cBI+P9z1btKYUDdWusKzgaxCBIE6tLjhTcPzb9McgnEfWWFomBQ9ysJh/dGYYa3vn&#10;AzWJz0QIYRejgtz7KpbSpTkZdANbEQfuYmuDPsA6k7rGewg3pfyOoh9psODQkGNFq5zSa3IzCibr&#10;0em8e7T8e97ve+nz2vhl2Sj12W2XUxCeWv8Wv9xbrWAYhbXhTDgCc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Ue6bwgAAANwAAAAPAAAAAAAAAAAAAAAAAJgCAABkcnMvZG93&#10;bnJldi54bWxQSwUGAAAAAAQABAD1AAAAhwMAAAAA&#10;" fillcolor="#60c998" stroked="f"/>
                  <v:rect id="Rectangle 315" o:spid="_x0000_s1333" style="position:absolute;left:2323;top:2438;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03x8QA&#10;AADcAAAADwAAAGRycy9kb3ducmV2LnhtbESPQWsCMRSE74X+h/AKvdVsLYiuRiktQrEHqVW8PjbP&#10;zeq+lyWJuv33jVDocZiZb5jZoudWXSjExouB50EBiqTytpHawPZ7+TQGFROKxdYLGfihCIv5/d0M&#10;S+uv8kWXTapVhkgs0YBLqSu1jpUjxjjwHUn2Dj4wpixDrW3Aa4Zzq4dFMdKMjeQFhx29OapOmzMb&#10;OExG+92qdsuwCp/H9zEzxTUb8/jQv05BJerTf/iv/WENvBQTuJ3JR0DP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9N8fEAAAA3AAAAA8AAAAAAAAAAAAAAAAAmAIAAGRycy9k&#10;b3ducmV2LnhtbFBLBQYAAAAABAAEAPUAAACJAwAAAAA=&#10;" fillcolor="#5dc895" stroked="f"/>
                  <v:shape id="Picture 316" o:spid="_x0000_s1334" type="#_x0000_t75" style="position:absolute;left:2323;top:2438;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6Sc/CAAAA3AAAAA8AAABkcnMvZG93bnJldi54bWxET89rwjAUvg/2P4Q38LamOhHpjLK1E3Yb&#10;2oLXR/LWdmteShNr+98vB2HHj+/37jDZTow0+NaxgmWSgiDWzrRcK6jK4/MWhA/IBjvHpGAmD4f9&#10;48MOM+NufKLxHGoRQ9hnqKAJoc+k9Lohiz5xPXHkvt1gMUQ41NIMeIvhtpOrNN1Iiy3HhgZ7yhvS&#10;v+erVVDQZZ7moizznw/93lVrmW/1l1KLp+ntFUSgKfyL7+5Po+BlGefHM/EIyP0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0+knPwgAAANwAAAAPAAAAAAAAAAAAAAAAAJ8C&#10;AABkcnMvZG93bnJldi54bWxQSwUGAAAAAAQABAD3AAAAjgMAAAAA&#10;">
                    <v:imagedata r:id="rId290" o:title=""/>
                  </v:shape>
                  <v:rect id="Rectangle 317" o:spid="_x0000_s1335" style="position:absolute;left:2323;top:2438;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KtHMQA&#10;AADcAAAADwAAAGRycy9kb3ducmV2LnhtbESPQUsDMRSE74L/ITyhN5vdFkpdmxZRCqU9iFXx+ti8&#10;blb3vSxJ2m7/fSMIHoeZ+YZZrAbu1IlCbL0YKMcFKJLa21YaAx/v6/s5qJhQLHZeyMCFIqyWtzcL&#10;rKw/yxud9qlRGSKxQgMupb7SOtaOGOPY9yTZO/jAmLIMjbYBzxnOnZ4UxUwztpIXHPb07Kj+2R/Z&#10;wOFh9vW5bdw6bMPu+2XOTPGVjRndDU+PoBIN6T/8195YA9OyhN8z+Qjo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SrRzEAAAA3AAAAA8AAAAAAAAAAAAAAAAAmAIAAGRycy9k&#10;b3ducmV2LnhtbFBLBQYAAAAABAAEAPUAAACJAwAAAAA=&#10;" fillcolor="#5dc895" stroked="f"/>
                  <v:rect id="Rectangle 318" o:spid="_x0000_s1336" style="position:absolute;left:2323;top:2449;width:1296;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KYZcMA&#10;AADcAAAADwAAAGRycy9kb3ducmV2LnhtbESP0YrCMBRE34X9h3AX9k3TqohUo+wKxWUfBKsfcNtc&#10;22JzU5po699vBMHHYWbOMOvtYBpxp87VlhXEkwgEcWF1zaWC8ykdL0E4j6yxsUwKHuRgu/kYrTHR&#10;tucj3TNfigBhl6CCyvs2kdIVFRl0E9sSB+9iO4M+yK6UusM+wE0jp1G0kAZrDgsVtrSrqLhmN6Mg&#10;z+ezRdrrw55/2kf+d4tPukyV+vocvlcgPA3+HX61f7WCWTyF55lwBO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9KYZcMAAADcAAAADwAAAAAAAAAAAAAAAACYAgAAZHJzL2Rv&#10;d25yZXYueG1sUEsFBgAAAAAEAAQA9QAAAIgDAAAAAA==&#10;" fillcolor="#59c792" stroked="f"/>
                  <v:shape id="Picture 319" o:spid="_x0000_s1337" type="#_x0000_t75" style="position:absolute;left:2323;top:2449;width:1296;height: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aaEcPFAAAA3AAAAA8AAABkcnMvZG93bnJldi54bWxEj09Lw0AUxO+C32F5Qm92k1akTbstVSt4&#10;8NK/50f2mQSzb8Pus4l+elcQehxm5jfMcj24Vl0oxMazgXycgSIuvW24MnA8vN7PQEVBtth6JgPf&#10;FGG9ur1ZYmF9zzu67KVSCcKxQAO1SFdoHcuaHMax74iT9+GDQ0kyVNoG7BPctXqSZY/aYcNpocaO&#10;nmsqP/dfzsCkP8/ef07Dw8tT2GxzOVjpcW7M6G7YLEAJDXIN/7ffrIFpPoW/M+kI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WmhHDxQAAANwAAAAPAAAAAAAAAAAAAAAA&#10;AJ8CAABkcnMvZG93bnJldi54bWxQSwUGAAAAAAQABAD3AAAAkQMAAAAA&#10;">
                    <v:imagedata r:id="rId291" o:title=""/>
                  </v:shape>
                  <v:rect id="Rectangle 320" o:spid="_x0000_s1338" style="position:absolute;left:2323;top:2449;width:1296;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elisMA&#10;AADcAAAADwAAAGRycy9kb3ducmV2LnhtbESP0YrCMBRE34X9h3AXfNO0KiLVKLtCcfFhweoH3DbX&#10;ttjclCba+vcbYcHHYWbOMJvdYBrxoM7VlhXE0wgEcWF1zaWCyzmdrEA4j6yxsUwKnuRgt/0YbTDR&#10;tucTPTJfigBhl6CCyvs2kdIVFRl0U9sSB+9qO4M+yK6UusM+wE0jZ1G0lAZrDgsVtrSvqLhld6Mg&#10;zxfzZdrr3wN/t8/8eI/PukyVGn8OX2sQngb/Dv+3f7SCebyA15lwBO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3elisMAAADcAAAADwAAAAAAAAAAAAAAAACYAgAAZHJzL2Rv&#10;d25yZXYueG1sUEsFBgAAAAAEAAQA9QAAAIgDAAAAAA==&#10;" fillcolor="#59c792" stroked="f"/>
                  <v:rect id="Rectangle 321" o:spid="_x0000_s1339" style="position:absolute;left:2323;top:2461;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PMZsYA&#10;AADcAAAADwAAAGRycy9kb3ducmV2LnhtbESP0WrCQBRE3wv9h+UW+lY3VlpKdBPEomiolqgfcMle&#10;k5Ds3ZDdmvTvXaHQx2FmzjCLdDStuFLvassKppMIBHFhdc2lgvNp/fIBwnlkja1lUvBLDtLk8WGB&#10;sbYD53Q9+lIECLsYFVTed7GUrqjIoJvYjjh4F9sb9EH2pdQ9DgFuWvkaRe/SYM1hocKOVhUVzfHH&#10;KMh1tl4d9tnYfH9mu1O+Gcrma1Dq+WlczkF4Gv1/+K+91Qpm0ze4nwlHQC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dPMZsYAAADcAAAADwAAAAAAAAAAAAAAAACYAgAAZHJz&#10;L2Rvd25yZXYueG1sUEsFBgAAAAAEAAQA9QAAAIsDAAAAAA==&#10;" fillcolor="#54c68f" stroked="f"/>
                  <v:shape id="Picture 322" o:spid="_x0000_s1340" type="#_x0000_t75" style="position:absolute;left:2323;top:2461;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pQGFfFAAAA3AAAAA8AAABkcnMvZG93bnJldi54bWxEj0GLwjAUhO/C/ofwFryIplWQpRpFhQUV&#10;POjugsdH82zLNi+1ibX6640geBxm5htmOm9NKRqqXWFZQTyIQBCnVhecKfj9+e5/gXAeWWNpmRTc&#10;yMF89tGZYqLtlffUHHwmAoRdggpy76tESpfmZNANbEUcvJOtDfog60zqGq8Bbko5jKKxNFhwWMix&#10;olVO6f/hYhRs7+flYtkz2blNN7vjX3xrhtFKqe5nu5iA8NT6d/jVXmsFo3gMzzPhCMjZ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6UBhXxQAAANwAAAAPAAAAAAAAAAAAAAAA&#10;AJ8CAABkcnMvZG93bnJldi54bWxQSwUGAAAAAAQABAD3AAAAkQMAAAAA&#10;">
                    <v:imagedata r:id="rId292" o:title=""/>
                  </v:shape>
                  <v:rect id="Rectangle 323" o:spid="_x0000_s1341" style="position:absolute;left:2323;top:2461;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33isYA&#10;AADcAAAADwAAAGRycy9kb3ducmV2LnhtbESP0WrCQBRE3wv9h+UW+lY3VmhLdBPEomiolqgfcMle&#10;k5Ds3ZDdmvTvXaHQx2FmzjCLdDStuFLvassKppMIBHFhdc2lgvNp/fIBwnlkja1lUvBLDtLk8WGB&#10;sbYD53Q9+lIECLsYFVTed7GUrqjIoJvYjjh4F9sb9EH2pdQ9DgFuWvkaRW/SYM1hocKOVhUVzfHH&#10;KMh1tl4d9tnYfH9mu1O+Gcrma1Dq+WlczkF4Gv1/+K+91Qpm03e4nwlHQC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k33isYAAADcAAAADwAAAAAAAAAAAAAAAACYAgAAZHJz&#10;L2Rvd25yZXYueG1sUEsFBgAAAAAEAAQA9QAAAIsDAAAAAA==&#10;" fillcolor="#54c68f" stroked="f"/>
                  <v:rect id="Rectangle 324" o:spid="_x0000_s1342" style="position:absolute;left:2323;top:2472;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jfTcQA&#10;AADcAAAADwAAAGRycy9kb3ducmV2LnhtbERPz2vCMBS+C/4P4Qm7yEy76ZDOKEU2GHiY1u2w26N5&#10;a8ual5JE2/735jDw+PH93uwG04orOd9YVpAuEhDEpdUNVwq+zu+PaxA+IGtsLZOCkTzsttPJBjNt&#10;ez7RtQiViCHsM1RQh9BlUvqyJoN+YTviyP1aZzBE6CqpHfYx3LTyKUlepMGGY0ONHe1rKv+Ki1Gw&#10;Rjvm9vOnuMwP+dsSV9/HfJ8q9TAb8lcQgYZwF/+7P7SC5zSujWfiEZD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I303EAAAA3AAAAA8AAAAAAAAAAAAAAAAAmAIAAGRycy9k&#10;b3ducmV2LnhtbFBLBQYAAAAABAAEAPUAAACJAwAAAAA=&#10;" fillcolor="#51c58c" stroked="f"/>
                  <v:shape id="Picture 325" o:spid="_x0000_s1343" type="#_x0000_t75" style="position:absolute;left:2323;top:2472;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5MY2vFAAAA3AAAAA8AAABkcnMvZG93bnJldi54bWxEj0FrwkAUhO8F/8PyBC+hbkxLqambIILS&#10;U0tXwesz+5oEs29DdtX477uFQo/DzHzDrMrRduJKg28dK1jMUxDElTMt1woO++3jKwgfkA12jknB&#10;nTyUxeRhhblxN/6iqw61iBD2OSpoQuhzKX3VkEU/dz1x9L7dYDFEOdTSDHiLcNvJLE1fpMWW40KD&#10;PW0aqs76YhV8nFySBf2ZuGXynCVyp8/ro1ZqNh3XbyACjeE//Nd+NwqeFkv4PROPgCx+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OTGNrxQAAANwAAAAPAAAAAAAAAAAAAAAA&#10;AJ8CAABkcnMvZG93bnJldi54bWxQSwUGAAAAAAQABAD3AAAAkQMAAAAA&#10;">
                    <v:imagedata r:id="rId293" o:title=""/>
                  </v:shape>
                  <v:rect id="Rectangle 326" o:spid="_x0000_s1344" style="position:absolute;left:2323;top:2472;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IZ9sMA&#10;AADcAAAADwAAAGRycy9kb3ducmV2LnhtbERPy2rCQBTdF/yH4Ra6EZ2Y2iLRUYJYKLioTXXh7pK5&#10;JqGZOyEzefj3zqLQ5eG8N7vR1KKn1lWWFSzmEQji3OqKCwXnn4/ZCoTzyBpry6TgTg5228nTBhNt&#10;B/6mPvOFCCHsElRQet8kUrq8JINubhviwN1sa9AH2BZStziEcFPLOIrepcGKQ0OJDe1Lyn+zzihY&#10;ob2n9uuaddNjelji2+WU7hdKvTyP6RqEp9H/i//cn1rBaxzmhzPhCMj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IZ9sMAAADcAAAADwAAAAAAAAAAAAAAAACYAgAAZHJzL2Rv&#10;d25yZXYueG1sUEsFBgAAAAAEAAQA9QAAAIgDAAAAAA==&#10;" fillcolor="#51c58c" stroked="f"/>
                  <v:rect id="Rectangle 327" o:spid="_x0000_s1345" style="position:absolute;left:2323;top:2483;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qg8MYA&#10;AADcAAAADwAAAGRycy9kb3ducmV2LnhtbESPQWvCQBSE74X+h+UVvBTdaEFKdJVUUItQJFaR3h7Z&#10;12xo9m3Irhr/vSsUPA4z8w0znXe2FmdqfeVYwXCQgCAunK64VLD/XvbfQfiArLF2TAqu5GE+e36a&#10;YqrdhXM670IpIoR9igpMCE0qpS8MWfQD1xBH79e1FkOUbSl1i5cIt7UcJclYWqw4LhhsaGGo+Nud&#10;rIJj5dnIn8Mm2+bjfbF6zb/W2YdSvZcum4AI1IVH+L/9qRW8jYZwPxOPgJ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qg8MYAAADcAAAADwAAAAAAAAAAAAAAAACYAgAAZHJz&#10;L2Rvd25yZXYueG1sUEsFBgAAAAAEAAQA9QAAAIsDAAAAAA==&#10;" fillcolor="#4cc388" stroked="f"/>
                  <v:shape id="Picture 328" o:spid="_x0000_s1346" type="#_x0000_t75" style="position:absolute;left:2323;top:2483;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0w5t3IAAAA3AAAAA8AAABkcnMvZG93bnJldi54bWxEj09rwkAUxO+FfoflCV6KbpqCldRVWkXo&#10;RTT+OXh7ZF+TmOzbmF01fvuuUOhxmJnfMJNZZ2pxpdaVlhW8DiMQxJnVJecK9rvlYAzCeWSNtWVS&#10;cCcHs+nz0wQTbW+c0nXrcxEg7BJUUHjfJFK6rCCDbmgb4uD92NagD7LNpW7xFuCmlnEUjaTBksNC&#10;gQ3NC8qq7cUoOG+OzTmtNpdV+j5a6/Vh8VJ9nZTq97rPDxCeOv8f/mt/awVvcQyPM+EIyOkv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CdMObdyAAAANwAAAAPAAAAAAAAAAAA&#10;AAAAAJ8CAABkcnMvZG93bnJldi54bWxQSwUGAAAAAAQABAD3AAAAlAMAAAAA&#10;">
                    <v:imagedata r:id="rId294" o:title=""/>
                  </v:shape>
                  <v:rect id="Rectangle 329" o:spid="_x0000_s1347" style="position:absolute;left:2323;top:2483;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SbHMYA&#10;AADcAAAADwAAAGRycy9kb3ducmV2LnhtbESP3WrCQBSE7wu+w3KE3hTdVEEkukos9IeClERFvDtk&#10;j9lg9mzIbjV9+25B6OUwM98wy3VvG3GlzteOFTyPExDEpdM1Vwr2u9fRHIQPyBobx6TghzysV4OH&#10;Jaba3TinaxEqESHsU1RgQmhTKX1pyKIfu5Y4emfXWQxRdpXUHd4i3DZykiQzabHmuGCwpRdD5aX4&#10;tgqOtWcjT4fP7Cuf7cu3p3z7nm2Uehz22QJEoD78h+/tD61gOpnC35l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2SbHMYAAADcAAAADwAAAAAAAAAAAAAAAACYAgAAZHJz&#10;L2Rvd25yZXYueG1sUEsFBgAAAAAEAAQA9QAAAIsDAAAAAA==&#10;" fillcolor="#4cc388" stroked="f"/>
                  <v:rect id="Rectangle 330" o:spid="_x0000_s1348" style="position:absolute;left:2323;top:2494;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JHh8UA&#10;AADcAAAADwAAAGRycy9kb3ducmV2LnhtbESPT2vCQBTE7wW/w/KE3upurUiIrlIj/XM1Woq3R/Y1&#10;Cc2+DdltEr+9WxA8DjPzG2a9HW0jeup87VjD80yBIC6cqbnUcDq+PSUgfEA22DgmDRfysN1MHtaY&#10;Gjfwgfo8lCJC2KeooQqhTaX0RUUW/cy1xNH7cZ3FEGVXStPhEOG2kXOlltJizXGhwpayiorf/M9q&#10;yA64+96fv5pCqeSU9++X8WPItH6cjq8rEIHGcA/f2p9Gw8t8Af9n4hG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ckeHxQAAANwAAAAPAAAAAAAAAAAAAAAAAJgCAABkcnMv&#10;ZG93bnJldi54bWxQSwUGAAAAAAQABAD1AAAAigMAAAAA&#10;" fillcolor="#49c286" stroked="f"/>
                  <v:shape id="Picture 331" o:spid="_x0000_s1349" type="#_x0000_t75" style="position:absolute;left:2323;top:2494;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Le8XEAAAA3AAAAA8AAABkcnMvZG93bnJldi54bWxEj09rwkAUxO9Cv8PyCt50U4MiqatIaaHQ&#10;g5h46e2RffmD2bdhdxtjP70rCB6HmfkNs9mNphMDOd9aVvA2T0AQl1a3XCs4FV+zNQgfkDV2lknB&#10;lTzsti+TDWbaXvhIQx5qESHsM1TQhNBnUvqyIYN+bnvi6FXWGQxRulpqh5cIN51cJMlKGmw5LjTY&#10;00dD5Tn/MwqIfrviJ0/+q89DLUuu0sG6VKnp67h/BxFoDM/wo/2tFaSLJdzPxCMgt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ALe8XEAAAA3AAAAA8AAAAAAAAAAAAAAAAA&#10;nwIAAGRycy9kb3ducmV2LnhtbFBLBQYAAAAABAAEAPcAAACQAwAAAAA=&#10;">
                    <v:imagedata r:id="rId295" o:title=""/>
                  </v:shape>
                  <v:rect id="Rectangle 332" o:spid="_x0000_s1350" style="position:absolute;left:2323;top:2494;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8a8QA&#10;AADcAAAADwAAAGRycy9kb3ducmV2LnhtbESPQWvCQBSE7wX/w/KE3uquFkSiq2hE26upRbw9ss8k&#10;mH0bsmsS/323UOhxmJlvmNVmsLXoqPWVYw3TiQJBnDtTcaHh/HV4W4DwAdlg7Zg0PMnDZj16WWFi&#10;XM8n6rJQiAhhn6CGMoQmkdLnJVn0E9cQR+/mWoshyraQpsU+wm0tZ0rNpcWK40KJDaUl5ffsYTWk&#10;J9xd9tfvOldqcc6643P46FOtX8fDdgki0BD+w3/tT6PhfTaH3zPxCM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sfGvEAAAA3AAAAA8AAAAAAAAAAAAAAAAAmAIAAGRycy9k&#10;b3ducmV2LnhtbFBLBQYAAAAABAAEAPUAAACJAwAAAAA=&#10;" fillcolor="#49c286" stroked="f"/>
                  <v:rect id="Rectangle 333" o:spid="_x0000_s1351" style="position:absolute;left:2323;top:2505;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WGBMQA&#10;AADcAAAADwAAAGRycy9kb3ducmV2LnhtbESPT4vCMBTE74LfITzB25qqoNI1igiKepBVF/b6aN72&#10;j81LbWKt394sLHgcZuY3zHzZmlI0VLvcsoLhIAJBnFidc6rg+7L5mIFwHlljaZkUPMnBctHtzDHW&#10;9sEnas4+FQHCLkYFmfdVLKVLMjLoBrYiDt6vrQ36IOtU6hofAW5KOYqiiTSYc1jIsKJ1Rsn1fDcK&#10;bg73zVpXt2J7/PmaRtfiUHKhVL/Xrj5BeGr9O/zf3mkF49EU/s6EIyA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1hgTEAAAA3AAAAA8AAAAAAAAAAAAAAAAAmAIAAGRycy9k&#10;b3ducmV2LnhtbFBLBQYAAAAABAAEAPUAAACJAwAAAAA=&#10;" fillcolor="#45c183" stroked="f"/>
                  <v:shape id="Picture 334" o:spid="_x0000_s1352" type="#_x0000_t75" style="position:absolute;left:2323;top:2505;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ucRgfCAAAA3AAAAA8AAABkcnMvZG93bnJldi54bWxET8uKwjAU3Qv+Q7jCbETTURilGkWEcQou&#10;Bh+4vjbXptjclCZqZ77eLASXh/OeL1tbiTs1vnSs4HOYgCDOnS65UHA8fA+mIHxA1lg5JgV/5GG5&#10;6HbmmGr34B3d96EQMYR9igpMCHUqpc8NWfRDVxNH7uIaiyHCppC6wUcMt5UcJcmXtFhybDBY09pQ&#10;ft3frILVKbOTs/vfJL+UmZ/Qn4y3061SH712NQMRqA1v8cudaQXjUVwbz8QjIBd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bnEYHwgAAANwAAAAPAAAAAAAAAAAAAAAAAJ8C&#10;AABkcnMvZG93bnJldi54bWxQSwUGAAAAAAQABAD3AAAAjgMAAAAA&#10;">
                    <v:imagedata r:id="rId296" o:title=""/>
                  </v:shape>
                  <v:rect id="Rectangle 335" o:spid="_x0000_s1353" style="position:absolute;left:2323;top:2505;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a37cQA&#10;AADcAAAADwAAAGRycy9kb3ducmV2LnhtbESPT2sCMRTE74LfITzBW82qUO1qVkRosT0UtYVeH5vn&#10;/s3Luonr9ts3QsHjMDO/Ydab3tSio9YVlhVMJxEI4tTqgjMF31+vT0sQziNrrC2Tgl9ysEmGgzXG&#10;2t74SN3JZyJA2MWoIPe+iaV0aU4G3cQ2xME729agD7LNpG7xFuCmlrMoepYGCw4LOTa0yymtTlej&#10;4OLwvdvp5lK+ff4cFlFVftRcKjUe9dsVCE+9f4T/23utYD57gfuZcAR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mt+3EAAAA3AAAAA8AAAAAAAAAAAAAAAAAmAIAAGRycy9k&#10;b3ducmV2LnhtbFBLBQYAAAAABAAEAPUAAACJAwAAAAA=&#10;" fillcolor="#45c183" stroked="f"/>
                  <v:rect id="Rectangle 336" o:spid="_x0000_s1354" style="position:absolute;left:2323;top:2516;width:1296;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BFgMYA&#10;AADcAAAADwAAAGRycy9kb3ducmV2LnhtbESPwWrCQBCG74LvsIzgReqmWtKaukoRxNJLqRV6nWbH&#10;JDQ7G7JrjD595yB4HP75v5lvue5drTpqQ+XZwOM0AUWce1txYeDwvX14ARUissXaMxm4UID1ajhY&#10;Ymb9mb+o28dCCYRDhgbKGJtM65CX5DBMfUMs2dG3DqOMbaFti2eBu1rPkiTVDiuWCyU2tCkp/9uf&#10;nFCSzi9++snnrvuYHa6n56eQ/npjxqP+7RVUpD7el2/td2tgPpf3RUZEQK/+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EBFgMYAAADcAAAADwAAAAAAAAAAAAAAAACYAgAAZHJz&#10;L2Rvd25yZXYueG1sUEsFBgAAAAAEAAQA9QAAAIsDAAAAAA==&#10;" fillcolor="#40c080" stroked="f"/>
                  <v:shape id="Picture 337" o:spid="_x0000_s1355" type="#_x0000_t75" style="position:absolute;left:2323;top:2516;width:1296;height: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4L18jCAAAA3AAAAA8AAABkcnMvZG93bnJldi54bWxEj0GLwjAUhO/C/ofwBG+a1sKyVGMRoSLC&#10;HlbF86N5tqXNS2mybf33G0HY4zAz3zDbbDKtGKh3tWUF8SoCQVxYXXOp4HbNl18gnEfW2FomBU9y&#10;kO0+ZltMtR35h4aLL0WAsEtRQeV9l0rpiooMupXtiIP3sL1BH2RfSt3jGOCmleso+pQGaw4LFXZ0&#10;qKhoLr9GwXhoh/yqkzx233f/5HNzwuNNqcV82m9AeJr8f/jdPmkFSRLD60w4AnL3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OC9fIwgAAANwAAAAPAAAAAAAAAAAAAAAAAJ8C&#10;AABkcnMvZG93bnJldi54bWxQSwUGAAAAAAQABAD3AAAAjgMAAAAA&#10;">
                    <v:imagedata r:id="rId297" o:title=""/>
                  </v:shape>
                  <v:rect id="Rectangle 338" o:spid="_x0000_s1356" style="position:absolute;left:2323;top:2516;width:1296;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5+bMUA&#10;AADcAAAADwAAAGRycy9kb3ducmV2LnhtbESPT2vCQBTE7wW/w/IEL6VujEVrdBURRPEi/oFeX7PP&#10;JJh9G7JrTPvpXaHgcZiZ3zCzRWtK0VDtCssKBv0IBHFqdcGZgvNp/fEFwnlkjaVlUvBLDhbzztsM&#10;E23vfKDm6DMRIOwSVJB7XyVSujQng65vK+LgXWxt0AdZZ1LXeA9wU8o4ikbSYMFhIceKVjml1+PN&#10;BErU2Ml3+77fNLv4/Hcbf7rRj1Wq122XUxCeWv8K/7e3WsFwGMPzTD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3n5sxQAAANwAAAAPAAAAAAAAAAAAAAAAAJgCAABkcnMv&#10;ZG93bnJldi54bWxQSwUGAAAAAAQABAD1AAAAigMAAAAA&#10;" fillcolor="#40c080" stroked="f"/>
                  <v:rect id="Rectangle 339" o:spid="_x0000_s1357" style="position:absolute;left:2323;top:2528;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nT0sQA&#10;AADcAAAADwAAAGRycy9kb3ducmV2LnhtbESPT4vCMBTE78J+h/AW9qapWxFbjeKKC2tv/gGvj+bZ&#10;FpuX2kTtfnsjCB6HmfkNM1t0phY3al1lWcFwEIEgzq2uuFBw2P/2JyCcR9ZYWyYF/+RgMf/ozTDV&#10;9s5buu18IQKEXYoKSu+bVEqXl2TQDWxDHLyTbQ36INtC6hbvAW5q+R1FY2mw4rBQYkOrkvLz7moU&#10;dOvstM2azc/ouF4m+pxkyf5yUerrs1tOQXjq/Dv8av9pBXEcw/NMOAJ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p09LEAAAA3AAAAA8AAAAAAAAAAAAAAAAAmAIAAGRycy9k&#10;b3ducmV2LnhtbFBLBQYAAAAABAAEAPUAAACJAwAAAAA=&#10;" fillcolor="#3dbf7c" stroked="f"/>
                  <v:shape id="Picture 340" o:spid="_x0000_s1358" type="#_x0000_t75" style="position:absolute;left:2323;top:2528;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R8wULEAAAA3AAAAA8AAABkcnMvZG93bnJldi54bWxEj0FrwkAUhO8F/8PyhN7qxkaKRFcRaaQX&#10;D0Z/wCP7zAazb2N2NbG/visIPQ4z8w2zXA+2EXfqfO1YwXSSgCAuna65UnA65h9zED4ga2wck4IH&#10;eVivRm9LzLTr+UD3IlQiQthnqMCE0GZS+tKQRT9xLXH0zq6zGKLsKqk77CPcNvIzSb6kxZrjgsGW&#10;tobKS3GzCn4rs32k+XXfF8Xe7srpyQ/5t1Lv42GzABFoCP/hV/tHK0jTGTzPxCMgV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R8wULEAAAA3AAAAA8AAAAAAAAAAAAAAAAA&#10;nwIAAGRycy9kb3ducmV2LnhtbFBLBQYAAAAABAAEAPcAAACQAwAAAAA=&#10;">
                    <v:imagedata r:id="rId298" o:title=""/>
                  </v:shape>
                  <v:rect id="Rectangle 341" o:spid="_x0000_s1359" style="position:absolute;left:2323;top:2528;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zuPcYA&#10;AADcAAAADwAAAGRycy9kb3ducmV2LnhtbESPQWvCQBSE7wX/w/KE3uqmasWkbkIsFtrc1EKvj+wz&#10;Ccm+jdmtxn/fLRQ8DjPzDbPJRtOJCw2usazgeRaBIC6tbrhS8HV8f1qDcB5ZY2eZFNzIQZZOHjaY&#10;aHvlPV0OvhIBwi5BBbX3fSKlK2sy6Ga2Jw7eyQ4GfZBDJfWA1wA3nZxH0UoabDgs1NjTW01le/gx&#10;CsZdcdoX/ed2+b3LY93GRXw8n5V6nI75KwhPo7+H/9sfWsFi8QJ/Z8IRk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IzuPcYAAADcAAAADwAAAAAAAAAAAAAAAACYAgAAZHJz&#10;L2Rvd25yZXYueG1sUEsFBgAAAAAEAAQA9QAAAIsDAAAAAA==&#10;" fillcolor="#3dbf7c" stroked="f"/>
                  <v:rect id="Rectangle 342" o:spid="_x0000_s1360" style="position:absolute;left:2323;top:2539;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rRvsUA&#10;AADcAAAADwAAAGRycy9kb3ducmV2LnhtbESPT4vCMBTE7wt+h/AEb2uqgizVKKsgePDP2gru8ZG8&#10;bcs2L6WJWr+9WVjwOMzMb5j5srO1uFHrK8cKRsMEBLF2puJCwTnfvH+A8AHZYO2YFDzIw3LRe5tj&#10;atydT3TLQiEihH2KCsoQmlRKr0uy6IeuIY7ej2sthijbQpoW7xFuazlOkqm0WHFcKLGhdUn6N7ta&#10;BftMHy8a80uTb7/4e/VY7w+7TKlBv/ucgQjUhVf4v701CiaTKfydiUdAL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tG+xQAAANwAAAAPAAAAAAAAAAAAAAAAAJgCAABkcnMv&#10;ZG93bnJldi54bWxQSwUGAAAAAAQABAD1AAAAigMAAAAA&#10;" fillcolor="#38bf7a" stroked="f"/>
                  <v:shape id="Picture 343" o:spid="_x0000_s1361" type="#_x0000_t75" style="position:absolute;left:2323;top:2539;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1bQ9PCAAAA3AAAAA8AAABkcnMvZG93bnJldi54bWxEj0GLwjAUhO+C/yE8wZum3aKu1VQWRfSq&#10;Luz1bfNsi81LbaLWf79ZEDwOM/MNs1x1phZ3al1lWUE8jkAQ51ZXXCj4Pm1HnyCcR9ZYWyYFT3Kw&#10;yvq9JabaPvhA96MvRICwS1FB6X2TSunykgy6sW2Ig3e2rUEfZFtI3eIjwE0tP6JoKg1WHBZKbGhd&#10;Un453oyCye852RST9Y1jY+fb6fVnj9FOqeGg+1qA8NT5d/jV3msFSTKD/zPhCMjs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dW0PTwgAAANwAAAAPAAAAAAAAAAAAAAAAAJ8C&#10;AABkcnMvZG93bnJldi54bWxQSwUGAAAAAAQABAD3AAAAjgMAAAAA&#10;">
                    <v:imagedata r:id="rId299" o:title=""/>
                  </v:shape>
                  <v:rect id="Rectangle 344" o:spid="_x0000_s1362" style="position:absolute;left:2323;top:2539;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ngV8MA&#10;AADcAAAADwAAAGRycy9kb3ducmV2LnhtbERPz2vCMBS+C/sfwhvsZtNNGNIZxQkDD3PTVuiOj+TZ&#10;ljUvpcna+t8vB8Hjx/d7tZlsKwbqfeNYwXOSgiDWzjRcKTgXH/MlCB+QDbaOScGVPGzWD7MVZsaN&#10;fKIhD5WIIewzVFCH0GVSel2TRZ+4jjhyF9dbDBH2lTQ9jjHctvIlTV+lxYZjQ40d7WrSv/mfVXDI&#10;9XepsSi7Yn/kn/fr7vD1mSv19Dht30AEmsJdfHPvjYLFIq6NZ+IR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ngV8MAAADcAAAADwAAAAAAAAAAAAAAAACYAgAAZHJzL2Rv&#10;d25yZXYueG1sUEsFBgAAAAAEAAQA9QAAAIgDAAAAAA==&#10;" fillcolor="#38bf7a" stroked="f"/>
                  <v:rect id="Rectangle 345" o:spid="_x0000_s1363" style="position:absolute;left:2323;top:2550;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87bMUA&#10;AADcAAAADwAAAGRycy9kb3ducmV2LnhtbESP0WrCQBRE3wv9h+UW+lLqRgWx0VVEbO2LQqIfcMle&#10;k2j2btjdavTr3YLg4zAzZ5jpvDONOJPztWUF/V4CgriwuuZSwX73/TkG4QOyxsYyKbiSh/ns9WWK&#10;qbYXzuich1JECPsUFVQhtKmUvqjIoO/Zljh6B+sMhihdKbXDS4SbRg6SZCQN1hwXKmxpWVFxyv+M&#10;gsHY/Ww4v+ntbX0sPmizyrL1Xqn3t24xARGoC8/wo/2rFQyHX/B/Jh4BOb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3ztsxQAAANwAAAAPAAAAAAAAAAAAAAAAAJgCAABkcnMv&#10;ZG93bnJldi54bWxQSwUGAAAAAAQABAD1AAAAigMAAAAA&#10;" fillcolor="#35bd77" stroked="f"/>
                  <v:shape id="Picture 346" o:spid="_x0000_s1364" type="#_x0000_t75" style="position:absolute;left:2323;top:2550;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b+KQXAAAAA3AAAAA8AAABkcnMvZG93bnJldi54bWxET8uKwjAU3Q/4D+EKsxtTx0G0GkVEQXTl&#10;c31prm1tc9Npola/3iwEl4fzHk8bU4ob1S63rKDbiUAQJ1bnnCo47Jc/AxDOI2ssLZOCBzmYTlpf&#10;Y4y1vfOWbjufihDCLkYFmfdVLKVLMjLoOrYiDtzZ1gZ9gHUqdY33EG5K+RtFfWkw59CQYUXzjJJi&#10;dzUKVvxcb66LU1HQ5ejT4fr/uV32lfpuN7MRCE+N/4jf7pVW0PsL88OZcATk5AU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Jv4pBcAAAADcAAAADwAAAAAAAAAAAAAAAACfAgAA&#10;ZHJzL2Rvd25yZXYueG1sUEsFBgAAAAAEAAQA9wAAAIwDAAAAAA==&#10;">
                    <v:imagedata r:id="rId300" o:title=""/>
                  </v:shape>
                  <v:rect id="Rectangle 347" o:spid="_x0000_s1365" style="position:absolute;left:2323;top:2550;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9EF8YA&#10;AADcAAAADwAAAGRycy9kb3ducmV2LnhtbESP0WrCQBRE3wv+w3ILfZFmoxaRNKtIaWtfFBL9gEv2&#10;msRm74bdrUa/vlsQ+jjMzBkmXw2mE2dyvrWsYJKkIIgrq1uuFRz2H88LED4ga+wsk4IreVgtRw85&#10;ZtpeuKBzGWoRIewzVNCE0GdS+qohgz6xPXH0jtYZDFG6WmqHlwg3nZym6VwabDkuNNjTW0PVd/lj&#10;FEwX7nPL5U3vbptTNabte1FsDko9PQ7rVxCBhvAfvre/tILZywT+zsQj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q9EF8YAAADcAAAADwAAAAAAAAAAAAAAAACYAgAAZHJz&#10;L2Rvd25yZXYueG1sUEsFBgAAAAAEAAQA9QAAAIsDAAAAAA==&#10;" fillcolor="#35bd77" stroked="f"/>
                  <v:rect id="Rectangle 348" o:spid="_x0000_s1366" style="position:absolute;left:2323;top:2561;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LJU8MA&#10;AADcAAAADwAAAGRycy9kb3ducmV2LnhtbESP0YrCMBRE34X9h3CFfdPUrshuNcoiuPgkWP2AS3Nt&#10;qs1NaWLt+vVGEHwcZuYMs1j1thYdtb5yrGAyTkAQF05XXCo4HjajbxA+IGusHZOCf/KwWn4MFphp&#10;d+M9dXkoRYSwz1CBCaHJpPSFIYt+7Bri6J1cazFE2ZZSt3iLcFvLNElm0mLFccFgQ2tDxSW/WgWn&#10;WXqx67vruDB/+902zc/Tn0qpz2H/OwcRqA/v8Ku91Qq+pik8z8Qj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LJU8MAAADcAAAADwAAAAAAAAAAAAAAAACYAgAAZHJzL2Rv&#10;d25yZXYueG1sUEsFBgAAAAAEAAQA9QAAAIgDAAAAAA==&#10;" fillcolor="#30bc73" stroked="f"/>
                  <v:shape id="Picture 349" o:spid="_x0000_s1367" type="#_x0000_t75" style="position:absolute;left:2323;top:2561;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HuXCbEAAAA3AAAAA8AAABkcnMvZG93bnJldi54bWxEj0tvwjAQhO9I/Q/WIvUGDuWpgEGoUqUe&#10;Wx7iusRLkjZeJ7YLyb+vkZA4jmbmG81q05pKXMn50rKC0TABQZxZXXKu4LD/GCxA+ICssbJMCjry&#10;sFm/9FaYanvjb7ruQi4ihH2KCooQ6lRKnxVk0A9tTRy9i3UGQ5Qul9rhLcJNJd+SZCYNlhwXCqzp&#10;vaDsd/dnFBy786nDZiJnZLc/06/GJU01V+q1326XIAK14Rl+tD+1gvFkDPcz8QjI9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HuXCbEAAAA3AAAAA8AAAAAAAAAAAAAAAAA&#10;nwIAAGRycy9kb3ducmV2LnhtbFBLBQYAAAAABAAEAPcAAACQAwAAAAA=&#10;">
                    <v:imagedata r:id="rId301" o:title=""/>
                  </v:shape>
                  <v:rect id="Rectangle 350" o:spid="_x0000_s1368" style="position:absolute;left:2323;top:2561;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0vMQA&#10;AADcAAAADwAAAGRycy9kb3ducmV2LnhtbESP0WrCQBRE3wv+w3IF3+rGGKRN3YgIFZ8Kpv2AS/aa&#10;TZO9G7LbGP16t1Do4zAzZ5jtbrKdGGnwjWMFq2UCgrhyuuFawdfn+/MLCB+QNXaOScGNPOyK2dMW&#10;c+2ufKaxDLWIEPY5KjAh9LmUvjJk0S9dTxy9ixsshiiHWuoBrxFuO5kmyUZabDguGOzpYKhqyx+r&#10;4LJJW3u4u5Erczx/nNLyO3ttlFrMp/0biEBT+A//tU9awTrL4PdMPAKy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39LzEAAAA3AAAAA8AAAAAAAAAAAAAAAAAmAIAAGRycy9k&#10;b3ducmV2LnhtbFBLBQYAAAAABAAEAPUAAACJAwAAAAA=&#10;" fillcolor="#30bc73" stroked="f"/>
                  <v:rect id="Rectangle 351" o:spid="_x0000_s1369" style="position:absolute;left:2323;top:2572;width:1296;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XWcUA&#10;AADcAAAADwAAAGRycy9kb3ducmV2LnhtbESPQUvDQBSE74X+h+UVvLWbqpUYuy2lIoiHorHg9ZF9&#10;TYK774Xs2kZ/vVso9DjMzDfMcj14p47Uh1bYwHyWgSKuxLZcG9h/vkxzUCEiW3TCZOCXAqxX49ES&#10;Cysn/qBjGWuVIBwKNNDE2BVah6ohj2EmHXHyDtJ7jEn2tbY9nhLcO32bZQ/aY8tpocGOtg1V3+WP&#10;N5Dv6Cv8Wbd/FicHeX/bhsVjaczNZNg8gYo0xGv40n61Bu7uF3A+k46AX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BdZxQAAANwAAAAPAAAAAAAAAAAAAAAAAJgCAABkcnMv&#10;ZG93bnJldi54bWxQSwUGAAAAAAQABAD1AAAAigMAAAAA&#10;" fillcolor="#2dbb71" stroked="f"/>
                  <v:shape id="Picture 352" o:spid="_x0000_s1370" type="#_x0000_t75" style="position:absolute;left:2323;top:2572;width:1296;height: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kXKebFAAAA3AAAAA8AAABkcnMvZG93bnJldi54bWxEj0+LwjAUxO+C3yE8wduaqotI1ygiuFsR&#10;/Lce9vho3rbF5KU0Ubvf3ggLHoeZ+Q0zW7TWiBs1vnKsYDhIQBDnTldcKDh/r9+mIHxA1mgck4I/&#10;8rCYdzszTLW785Fup1CICGGfooIyhDqV0uclWfQDVxNH79c1FkOUTSF1g/cIt0aOkmQiLVYcF0qs&#10;aVVSfjldrQKzHZlh8bM+H339eaHNPvvaHTKl+r12+QEiUBte4f92phWM3yfwPBOPgJw/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JFynmxQAAANwAAAAPAAAAAAAAAAAAAAAA&#10;AJ8CAABkcnMvZG93bnJldi54bWxQSwUGAAAAAAQABAD3AAAAkQMAAAAA&#10;">
                    <v:imagedata r:id="rId302" o:title=""/>
                  </v:shape>
                  <v:rect id="Rectangle 353" o:spid="_x0000_s1371" style="position:absolute;left:2323;top:2572;width:1296;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IstcUA&#10;AADcAAAADwAAAGRycy9kb3ducmV2LnhtbESPQWvCQBSE7wX/w/IKvdVNbW1t6ipFEcSD2FTo9ZF9&#10;JqG774XsVlN/vSsUehxm5htmOu+9U0fqQiNs4GGYgSIuxTZcGdh/ru4noEJEtuiEycAvBZjPBjdT&#10;zK2c+IOORaxUgnDI0UAdY5trHcqaPIahtMTJO0jnMSbZVdp2eEpw7/Qoy561x4bTQo0tLWoqv4sf&#10;b2Cypa9wtm6/FCcH2W0WYfxaGHN327+/gYrUx//wX3ttDTw+vcD1TDoCenY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Yiy1xQAAANwAAAAPAAAAAAAAAAAAAAAAAJgCAABkcnMv&#10;ZG93bnJldi54bWxQSwUGAAAAAAQABAD1AAAAigMAAAAA&#10;" fillcolor="#2dbb71" stroked="f"/>
                  <v:rect id="Rectangle 354" o:spid="_x0000_s1372" style="position:absolute;left:2323;top:2584;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C6zr8A&#10;AADcAAAADwAAAGRycy9kb3ducmV2LnhtbERPzYrCMBC+L/gOYQRva6oWkWoUUQS97VofYEzGtthM&#10;ShK1vr05LOzx4/tfbXrbiif50DhWMBlnIIi1Mw1XCi7l4XsBIkRkg61jUvCmAJv14GuFhXEv/qXn&#10;OVYihXAoUEEdY1dIGXRNFsPYdcSJuzlvMSboK2k8vlK4beU0y+bSYsOpocaOdjXp+/lhFfzM88e+&#10;PLWlN4tMn3YXp6/bXKnRsN8uQUTq47/4z300CmZ5WpvOpCMg1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ILrOvwAAANwAAAAPAAAAAAAAAAAAAAAAAJgCAABkcnMvZG93bnJl&#10;di54bWxQSwUGAAAAAAQABAD1AAAAhAMAAAAA&#10;" fillcolor="#29b96e" stroked="f"/>
                  <v:shape id="Picture 355" o:spid="_x0000_s1373" type="#_x0000_t75" style="position:absolute;left:2323;top:2584;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F7JebFAAAA3AAAAA8AAABkcnMvZG93bnJldi54bWxEj09rAjEUxO+C3yG8gjfNVm3R1SgiWIs3&#10;/yF7e2xed7duXpYk1W0/fSMUehxm5jfMfNmaWtzI+cqygudBAoI4t7riQsHpuOlPQPiArLG2TAq+&#10;ycNy0e3MMdX2znu6HUIhIoR9igrKEJpUSp+XZNAPbEMcvQ/rDIYoXSG1w3uEm1oOk+RVGqw4LpTY&#10;0Lqk/Hr4MgrorT19umy7TcaXc/aT5S8ed41Svad2NQMRqA3/4b/2u1YwGk/hcSYeAbn4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BeyXmxQAAANwAAAAPAAAAAAAAAAAAAAAA&#10;AJ8CAABkcnMvZG93bnJldi54bWxQSwUGAAAAAAQABAD3AAAAkQMAAAAA&#10;">
                    <v:imagedata r:id="rId303" o:title=""/>
                  </v:shape>
                  <v:rect id="Rectangle 356" o:spid="_x0000_s1374" style="position:absolute;left:2323;top:2584;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8gFcEA&#10;AADcAAAADwAAAGRycy9kb3ducmV2LnhtbERP3WrCMBS+H/gO4QjezVTtRDqjiGOw3qn1Ac6Ss7as&#10;OSlJbLu3Xy4Gu/z4/vfHyXZiIB9axwpWywwEsXam5VrBvXp/3oEIEdlg55gU/FCA42H2tMfCuJGv&#10;NNxiLVIIhwIVNDH2hZRBN2QxLF1PnLgv5y3GBH0tjccxhdtOrrNsKy22nBoa7OnckP6+PayCyzZ/&#10;vFVlV3mzy3R5vjv9ecqVWsyn0yuISFP8F/+5P4yCzUuan86kI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PIBXBAAAA3AAAAA8AAAAAAAAAAAAAAAAAmAIAAGRycy9kb3du&#10;cmV2LnhtbFBLBQYAAAAABAAEAPUAAACGAwAAAAA=&#10;" fillcolor="#29b96e" stroked="f"/>
                  <v:rect id="Rectangle 357" o:spid="_x0000_s1375" style="position:absolute;left:2323;top:2595;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ubfcQA&#10;AADcAAAADwAAAGRycy9kb3ducmV2LnhtbESPQYvCMBSE74L/ITxhb2vqLopUo8i6gidBrejx0Tzb&#10;YvPSbWKt/nojLHgcZuYbZjpvTSkaql1hWcGgH4EgTq0uOFOQ7FefYxDOI2ssLZOCOzmYz7qdKcba&#10;3nhLzc5nIkDYxagg976KpXRpTgZd31bEwTvb2qAPss6krvEW4KaUX1E0kgYLDgs5VvSTU3rZXY2C&#10;0+mQaHu8/l02jWkOK7N8rH+XSn302sUEhKfWv8P/7bVW8D0cwOt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bm33EAAAA3AAAAA8AAAAAAAAAAAAAAAAAmAIAAGRycy9k&#10;b3ducmV2LnhtbFBLBQYAAAAABAAEAPUAAACJAwAAAAA=&#10;" fillcolor="#24b96a" stroked="f"/>
                  <v:shape id="Picture 358" o:spid="_x0000_s1376" type="#_x0000_t75" style="position:absolute;left:2323;top:2595;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uMDnfGAAAA3AAAAA8AAABkcnMvZG93bnJldi54bWxEj0FrwkAUhO9C/8PyhN7qRkVpo5tQC231&#10;4KFpoR4f2Wc2mH0bsltN/r0rFDwOM/MNs85724gzdb52rGA6SUAQl07XXCn4+X5/egbhA7LGxjEp&#10;GMhDnj2M1phqd+EvOhehEhHCPkUFJoQ2ldKXhiz6iWuJo3d0ncUQZVdJ3eElwm0jZ0mylBZrjgsG&#10;W3ozVJ6KP6tAH1522+Nnv68XGIa5+dj8DoeNUo/j/nUFIlAf7uH/9lYrmC9mcDsTj4DMr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C4wOd8YAAADcAAAADwAAAAAAAAAAAAAA&#10;AACfAgAAZHJzL2Rvd25yZXYueG1sUEsFBgAAAAAEAAQA9wAAAJIDAAAAAA==&#10;">
                    <v:imagedata r:id="rId304" o:title=""/>
                  </v:shape>
                  <v:rect id="Rectangle 359" o:spid="_x0000_s1377" style="position:absolute;left:2323;top:2595;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WgkcYA&#10;AADcAAAADwAAAGRycy9kb3ducmV2LnhtbESPT2vCQBTE74LfYXlCb3VjQ0VSVylawVPBf9TjI/ua&#10;DWbfptlNTPvpXaHgcZiZ3zDzZW8r0VHjS8cKJuMEBHHudMmFguNh8zwD4QOyxsoxKfglD8vFcDDH&#10;TLsr76jbh0JECPsMFZgQ6kxKnxuy6MeuJo7et2sshiibQuoGrxFuK/mSJFNpseS4YLCmlaH8sm+t&#10;gvP5dNTuq/25fHa2O23s+m/7sVbqadS/v4EI1IdH+L+91QrS1xTuZ+IR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0WgkcYAAADcAAAADwAAAAAAAAAAAAAAAACYAgAAZHJz&#10;L2Rvd25yZXYueG1sUEsFBgAAAAAEAAQA9QAAAIsDAAAAAA==&#10;" fillcolor="#24b96a" stroked="f"/>
                  <v:rect id="Rectangle 360" o:spid="_x0000_s1378" style="position:absolute;left:2323;top:2606;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2QIMcA&#10;AADcAAAADwAAAGRycy9kb3ducmV2LnhtbESPT2sCMRTE70K/Q3hCL1Kz1laX1SilUPCgSK1Yents&#10;3v6pm5clSXX99qYgeBxm5jfMfNmZRpzI+dqygtEwAUGcW11zqWD/9fGUgvABWWNjmRRcyMNy8dCb&#10;Y6btmT/ptAuliBD2GSqoQmgzKX1ekUE/tC1x9ArrDIYoXSm1w3OEm0Y+J8lEGqw5LlTY0ntF+XH3&#10;ZxTUo4E7Fus0/P6kh8P2e1NMzFQq9djv3mYgAnXhHr61V1rB+PUF/s/EI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GdkCDHAAAA3AAAAA8AAAAAAAAAAAAAAAAAmAIAAGRy&#10;cy9kb3ducmV2LnhtbFBLBQYAAAAABAAEAPUAAACMAwAAAAA=&#10;" fillcolor="#20b867" stroked="f"/>
                  <v:shape id="Picture 361" o:spid="_x0000_s1379" type="#_x0000_t75" style="position:absolute;left:2323;top:2606;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0mWMfDAAAA3AAAAA8AAABkcnMvZG93bnJldi54bWxEj91qwkAUhO8LvsNyhN7VTf1DUlcxSrEg&#10;Xqh9gEP2NBvMng3Zo6Zv3y0UejnMzDfMct37Rt2pi3VgA6+jDBRxGWzNlYHPy/vLAlQUZItNYDLw&#10;TRHWq8HTEnMbHnyi+1kqlSAcczTgRNpc61g68hhHoSVO3lfoPEqSXaVth48E940eZ9lce6w5LThs&#10;aeuovJ5v3oDsSt6fDg6PVFynxaFYiG2iMc/DfvMGSqiX//Bf+8MamMxm8HsmHQG9+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3SZYx8MAAADcAAAADwAAAAAAAAAAAAAAAACf&#10;AgAAZHJzL2Rvd25yZXYueG1sUEsFBgAAAAAEAAQA9wAAAI8DAAAAAA==&#10;">
                    <v:imagedata r:id="rId305" o:title=""/>
                  </v:shape>
                  <v:rect id="Rectangle 362" o:spid="_x0000_s1380" style="position:absolute;left:2323;top:2606;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rzMcA&#10;AADcAAAADwAAAGRycy9kb3ducmV2LnhtbESPW2sCMRSE34X+h3AKfRHN2tJ12RpFhEIfKuIFS98O&#10;m7OXujlZklS3/94IBR+HmfmGmS1604ozOd9YVjAZJyCIC6sbrhQc9u+jDIQPyBpby6Tgjzws5g+D&#10;GebaXnhL512oRISwz1FBHUKXS+mLmgz6se2Io1daZzBE6SqpHV4i3LTyOUlSabDhuFBjR6uaitPu&#10;1yhoJkN3Kj+z8POdHY+br3WZmqlU6umxX76BCNSHe/i//aEVvLymcDsTj4CcX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4Dq8zHAAAA3AAAAA8AAAAAAAAAAAAAAAAAmAIAAGRy&#10;cy9kb3ducmV2LnhtbFBLBQYAAAAABAAEAPUAAACMAwAAAAA=&#10;" fillcolor="#20b867" stroked="f"/>
                  <v:rect id="Rectangle 363" o:spid="_x0000_s1381" style="position:absolute;left:2323;top:2617;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TCE8IA&#10;AADcAAAADwAAAGRycy9kb3ducmV2LnhtbESP3YrCMBSE7xd8h3AE79ZUxVWrUYogCgsF/+6PzbEt&#10;NieliVrffiMIeznMzDfMYtWaSjyocaVlBYN+BII4s7rkXMHpuPmegnAeWWNlmRS8yMFq2flaYKzt&#10;k/f0OPhcBAi7GBUU3texlC4ryKDr25o4eFfbGPRBNrnUDT4D3FRyGEU/0mDJYaHAmtYFZbfD3SiY&#10;pS6lhKPLdn38Habn2zSpfaZUr9smcxCeWv8f/rR3WsFoPIH3mXAE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BMITwgAAANwAAAAPAAAAAAAAAAAAAAAAAJgCAABkcnMvZG93&#10;bnJldi54bWxQSwUGAAAAAAQABAD1AAAAhwMAAAAA&#10;" fillcolor="#1cb765" stroked="f"/>
                  <v:shape id="Picture 364" o:spid="_x0000_s1382" type="#_x0000_t75" style="position:absolute;left:2323;top:2617;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WY4ezBAAAA3AAAAA8AAABkcnMvZG93bnJldi54bWxET8uKwjAU3QvzD+EOuBFNVXSGjlHKgFBw&#10;5QOmy2tybcs0N6WJWv/eLASXh/NebXrbiBt1vnasYDpJQBBrZ2ouFZyO2/E3CB+QDTaOScGDPGzW&#10;H4MVpsbdeU+3QyhFDGGfooIqhDaV0uuKLPqJa4kjd3GdxRBhV0rT4T2G20bOkmQpLdYcGyps6bci&#10;/X+4WgVFcfkbLXNdTDOTl9fzl85GO6/U8LPPfkAE6sNb/HLnRsF8EdfGM/EIyPUT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WY4ezBAAAA3AAAAA8AAAAAAAAAAAAAAAAAnwIA&#10;AGRycy9kb3ducmV2LnhtbFBLBQYAAAAABAAEAPcAAACNAwAAAAA=&#10;">
                    <v:imagedata r:id="rId306" o:title=""/>
                  </v:shape>
                  <v:rect id="Rectangle 365" o:spid="_x0000_s1383" style="position:absolute;left:2323;top:2617;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fz+sIA&#10;AADcAAAADwAAAGRycy9kb3ducmV2LnhtbESP3YrCMBSE7xd8h3AE79ZURdFqlCKIwkLBv/tjc2yL&#10;zUlpota33wiCl8PMfMMsVq2pxIMaV1pWMOhHIIgzq0vOFZyOm98pCOeRNVaWScGLHKyWnZ8Fxto+&#10;eU+Pg89FgLCLUUHhfR1L6bKCDLq+rYmDd7WNQR9kk0vd4DPATSWHUTSRBksOCwXWtC4oux3uRsEs&#10;dSklHF226+PfMD3fpkntM6V63TaZg/DU+m/4095pBaPxDN5nwhG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1/P6wgAAANwAAAAPAAAAAAAAAAAAAAAAAJgCAABkcnMvZG93&#10;bnJldi54bWxQSwUGAAAAAAQABAD1AAAAhwMAAAAA&#10;" fillcolor="#1cb765" stroked="f"/>
                  <v:rect id="Rectangle 366" o:spid="_x0000_s1384" style="position:absolute;left:2323;top:2628;width:1296;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sVtsIA&#10;AADcAAAADwAAAGRycy9kb3ducmV2LnhtbERPy4rCMBTdC/5DuIKbQVNnQLQaRRyUwdX4AHF3aa5N&#10;a3NTmqidv58sBJeH854vW1uJBzW+cKxgNExAEGdOF5wrOB03gwkIH5A1Vo5JwR95WC66nTmm2j15&#10;T49DyEUMYZ+iAhNCnUrpM0MW/dDVxJG7usZiiLDJpW7wGcNtJT+TZCwtFhwbDNa0NpTdDnerYHrd&#10;ftvL+hJ0+XtOPkxebje7Uql+r13NQARqw1v8cv9oBV/jOD+eiUd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2xW2wgAAANwAAAAPAAAAAAAAAAAAAAAAAJgCAABkcnMvZG93&#10;bnJldi54bWxQSwUGAAAAAAQABAD1AAAAhwMAAAAA&#10;" fillcolor="#18b661" stroked="f"/>
                  <v:shape id="Picture 367" o:spid="_x0000_s1385" type="#_x0000_t75" style="position:absolute;left:2323;top:2628;width:1296;height: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fWVODDAAAA3AAAAA8AAABkcnMvZG93bnJldi54bWxEj0FrAjEUhO+C/yE8oTdNVusiW7MiBbG0&#10;J23p+bl53V3cvIRNqqu/vikUehxm5htmvRlsJy7Uh9axhmymQBBXzrRca/h4301XIEJENtg5Jg03&#10;CrApx6M1FsZd+UCXY6xFgnAoUEMToy+kDFVDFsPMeeLkfbneYkyyr6Xp8ZrgtpNzpXJpseW00KCn&#10;54aq8/HbJspJ7R4VV5/7+/yVauOXb5x7rR8mw/YJRKQh/of/2i9GwyLP4PdMOgKy/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9ZU4MMAAADcAAAADwAAAAAAAAAAAAAAAACf&#10;AgAAZHJzL2Rvd25yZXYueG1sUEsFBgAAAAAEAAQA9wAAAI8DAAAAAA==&#10;">
                    <v:imagedata r:id="rId307" o:title=""/>
                  </v:shape>
                  <v:rect id="Rectangle 368" o:spid="_x0000_s1386" style="position:absolute;left:2323;top:2628;width:1296;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UuWsYA&#10;AADcAAAADwAAAGRycy9kb3ducmV2LnhtbESPQWvCQBSE7wX/w/KEXoputCA1ZhWxKMVTtYJ4e2Rf&#10;sonZtyG71fTfu4VCj8PMfMNkq9424kadrxwrmIwTEMS50xWXCk5f29EbCB+QNTaOScEPeVgtB08Z&#10;ptrd+UC3YyhFhLBPUYEJoU2l9Lkhi37sWuLoFa6zGKLsSqk7vEe4beQ0SWbSYsVxwWBLG0P59fht&#10;FcyL3bu9bC5B15/n5MWU9W67r5V6HvbrBYhAffgP/7U/tILX2RR+z8QjIJ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kUuWsYAAADcAAAADwAAAAAAAAAAAAAAAACYAgAAZHJz&#10;L2Rvd25yZXYueG1sUEsFBgAAAAAEAAQA9QAAAIsDAAAAAA==&#10;" fillcolor="#18b661" stroked="f"/>
                  <v:rect id="Rectangle 369" o:spid="_x0000_s1387" style="position:absolute;left:2323;top:2640;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q0qcIA&#10;AADcAAAADwAAAGRycy9kb3ducmV2LnhtbESPT2uDQBTE74V+h+UVemvWRhCx2UgICLlq25Dji/uq&#10;ovtW3K1/vn23UOhxmJnfMId8NYOYaXKdZQWvuwgEcW11x42Cj/fiJQXhPLLGwTIp2MhBfnx8OGCm&#10;7cIlzZVvRICwy1BB6/2YSenqlgy6nR2Jg/dlJ4M+yKmResIlwM0g91GUSIMdh4UWRzq3VPfVt1FQ&#10;IaZ9PCbbLWr6qyvN/Vp83pV6flpPbyA8rf4//Ne+aAVxEsPvmXAE5P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WrSpwgAAANwAAAAPAAAAAAAAAAAAAAAAAJgCAABkcnMvZG93&#10;bnJldi54bWxQSwUGAAAAAAQABAD1AAAAhwMAAAAA&#10;" fillcolor="#14b55f" stroked="f"/>
                  <v:shape id="Picture 370" o:spid="_x0000_s1388" type="#_x0000_t75" style="position:absolute;left:2323;top:2640;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aEHw3FAAAA3AAAAA8AAABkcnMvZG93bnJldi54bWxEj09rwkAUxO8Fv8PyBG/Nxj9ISV1FhYKm&#10;p0Yl10f2NQlm34bs1iT99N1CocdhZn7DbHaDacSDOldbVjCPYhDEhdU1lwqul7fnFxDOI2tsLJOC&#10;kRzstpOnDSba9vxBj8yXIkDYJaig8r5NpHRFRQZdZFvi4H3azqAPsiul7rAPcNPIRRyvpcGaw0KF&#10;LR0rKu7Zl1FwuLzrY46c31y6Gu9nk6X0PSo1mw77VxCeBv8f/muftILlegW/Z8IRkNs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2hB8NxQAAANwAAAAPAAAAAAAAAAAAAAAA&#10;AJ8CAABkcnMvZG93bnJldi54bWxQSwUGAAAAAAQABAD3AAAAkQMAAAAA&#10;">
                    <v:imagedata r:id="rId308" o:title=""/>
                  </v:shape>
                  <v:rect id="Rectangle 371" o:spid="_x0000_s1389" style="position:absolute;left:2323;top:2640;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JRsIA&#10;AADcAAAADwAAAGRycy9kb3ducmV2LnhtbESPQYvCMBSE7wv+h/AEb2uqskW6TUUEwatdLXt8Ns+2&#10;tHkpTdT67zcLgsdhZr5h0s1oOnGnwTWWFSzmEQji0uqGKwWnn/3nGoTzyBo7y6TgSQ422eQjxUTb&#10;Bx/pnvtKBAi7BBXU3veJlK6syaCb2544eFc7GPRBDpXUAz4C3HRyGUWxNNhwWKixp11NZZvfjIIc&#10;cd2u+vj5G1Vt4Y7mUuzPF6Vm03H7DcLT6N/hV/ugFaziL/g/E46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4lGwgAAANwAAAAPAAAAAAAAAAAAAAAAAJgCAABkcnMvZG93&#10;bnJldi54bWxQSwUGAAAAAAQABAD1AAAAhwMAAAAA&#10;" fillcolor="#14b55f" stroked="f"/>
                  <v:rect id="Rectangle 372" o:spid="_x0000_s1390" style="position:absolute;left:2323;top:2651;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yAM8IA&#10;AADcAAAADwAAAGRycy9kb3ducmV2LnhtbESPQYvCMBSE7wv+h/AEL4umKhapRlFB8CCIVe+P5tnW&#10;Ni+lidr99xthYY/DzHzDLNedqcWLWldaVjAeRSCIM6tLzhVcL/vhHITzyBpry6TghxysV72vJSba&#10;vvlMr9TnIkDYJaig8L5JpHRZQQbdyDbEwbvb1qAPss2lbvEd4KaWkyiKpcGSw0KBDe0Kyqr0aRSY&#10;tLptjyfJh8e42tFsQ+jst1KDfrdZgPDU+f/wX/ugFUzjGD5nwh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bIAzwgAAANwAAAAPAAAAAAAAAAAAAAAAAJgCAABkcnMvZG93&#10;bnJldi54bWxQSwUGAAAAAAQABAD1AAAAhwMAAAAA&#10;" fillcolor="#10b45c" stroked="f"/>
                  <v:shape id="Picture 373" o:spid="_x0000_s1391" type="#_x0000_t75" style="position:absolute;left:2323;top:2651;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eawnFAAAA3AAAAA8AAABkcnMvZG93bnJldi54bWxEj91qwkAUhO8LvsNyBO/qplpUoquIKFhb&#10;KP48wDF7moRkz4bsUdO37xYKvRxm5htmsepcre7UhtKzgZdhAoo487bk3MDlvHuegQqCbLH2TAa+&#10;KcBq2XtaYGr9g490P0muIoRDigYKkSbVOmQFOQxD3xBH78u3DiXKNte2xUeEu1qPkmSiHZYcFwps&#10;aFNQVp1uzsCHTN8+q6w67IQP141rku3769aYQb9bz0EJdfIf/mvvrYHxZAq/Z+IR0Ms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3msJxQAAANwAAAAPAAAAAAAAAAAAAAAA&#10;AJ8CAABkcnMvZG93bnJldi54bWxQSwUGAAAAAAQABAD3AAAAkQMAAAAA&#10;">
                    <v:imagedata r:id="rId309" o:title=""/>
                  </v:shape>
                  <v:rect id="Rectangle 374" o:spid="_x0000_s1392" style="position:absolute;left:2323;top:2651;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x2sEA&#10;AADcAAAADwAAAGRycy9kb3ducmV2LnhtbERPTWuDQBC9B/oflinkEprVhIRis4oVAjkUQmx7H9yp&#10;Wt1ZcbfG/PvuIZDj430fstn0YqLRtZYVxOsIBHFldcu1gq/P48srCOeRNfaWScGNHGTp0+KAibZX&#10;vtBU+lqEEHYJKmi8HxIpXdWQQbe2A3Hgfuxo0Ac41lKPeA3hppebKNpLgy2HhgYHKhqquvLPKDBl&#10;9/3+cZZ8+o27gnY5obMrpZbPc/4GwtPsH+K7+6QVbPdhbTgTjoBM/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sdrBAAAA3AAAAA8AAAAAAAAAAAAAAAAAmAIAAGRycy9kb3du&#10;cmV2LnhtbFBLBQYAAAAABAAEAPUAAACGAwAAAAA=&#10;" fillcolor="#10b45c" stroked="f"/>
                  <v:rect id="Rectangle 375" o:spid="_x0000_s1393" style="position:absolute;left:2323;top:2662;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f+msMA&#10;AADcAAAADwAAAGRycy9kb3ducmV2LnhtbESPX2vCQBDE3wt+h2MF3+rFP0iaekqpCL42tu9LbpuE&#10;5vZi9jTRT98TBB+HmfkNs94OrlEX6qT2bGA2TUARF97WXBr4Pu5fU1ASkC02nsnAlQS2m9HLGjPr&#10;e/6iSx5KFSEsGRqoQmgzraWoyKFMfUscvV/fOQxRdqW2HfYR7ho9T5KVdlhzXKiwpc+Kir/87Ayk&#10;WtKrSH86/+TH5a097Pq9vhkzGQ8f76ACDeEZfrQP1sBi9Qb3M/EI6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9f+msMAAADcAAAADwAAAAAAAAAAAAAAAACYAgAAZHJzL2Rv&#10;d25yZXYueG1sUEsFBgAAAAAEAAQA9QAAAIgDAAAAAA==&#10;" fillcolor="#0cb35a" stroked="f"/>
                  <v:shape id="Picture 376" o:spid="_x0000_s1394" type="#_x0000_t75" style="position:absolute;left:2323;top:2662;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6ZrDAAAA3AAAAA8AAABkcnMvZG93bnJldi54bWxET91qwjAUvhf2DuEMdqdpuzlLNRURJoNd&#10;DN0e4Kw5NtXmpDaZrW+/XAy8/Pj+V+vRtuJKvW8cK0hnCQjiyumGawXfX2/THIQPyBpbx6TgRh7W&#10;5cNkhYV2A+/pegi1iCHsC1RgQugKKX1lyKKfuY44ckfXWwwR9rXUPQ4x3LYyS5JXabHh2GCwo62h&#10;6nz4tQqGhbmMHz+7l880v2X5ade1l2yu1NPjuFmCCDSGu/jf/a4VPC/i/HgmHgFZ/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v/pmsMAAADcAAAADwAAAAAAAAAAAAAAAACf&#10;AgAAZHJzL2Rvd25yZXYueG1sUEsFBgAAAAAEAAQA9wAAAI8DAAAAAA==&#10;">
                    <v:imagedata r:id="rId310" o:title=""/>
                  </v:shape>
                  <v:rect id="Rectangle 377" o:spid="_x0000_s1395" style="position:absolute;left:2323;top:2662;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kQcMA&#10;AADcAAAADwAAAGRycy9kb3ducmV2LnhtbESPQWvCQBSE7wX/w/KE3uombbEhdRVpEbw2tvdH9jUJ&#10;zb6NeatJ/PVdQfA4zMw3zGozuladqZfGs4F0kYAiLr1tuDLwfdg9ZaAkIFtsPZOBiQQ269nDCnPr&#10;B/6icxEqFSEsORqoQ+hyraWsyaEsfEccvV/fOwxR9pW2PQ4R7lr9nCRL7bDhuFBjRx81lX/FyRnI&#10;tGSTyHA8/RSH10u3/xx2+mLM43zcvoMKNIZ7+NbeWwMvbylcz8Qjo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hkQcMAAADcAAAADwAAAAAAAAAAAAAAAACYAgAAZHJzL2Rv&#10;d25yZXYueG1sUEsFBgAAAAAEAAQA9QAAAIgDAAAAAA==&#10;" fillcolor="#0cb35a" stroked="f"/>
                  <v:rect id="Rectangle 378" o:spid="_x0000_s1396" style="position:absolute;left:2323;top:2673;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BH8MYA&#10;AADcAAAADwAAAGRycy9kb3ducmV2LnhtbESPQWvCQBSE70L/w/IKvZlNDdiSuooILdKDkMTS6yP7&#10;TKLZtyG7jTG/vlsoeBxm5htmtRlNKwbqXWNZwXMUgyAurW64UnAs3uevIJxH1thaJgU3crBZP8xW&#10;mGp75YyG3FciQNilqKD2vkuldGVNBl1kO+LgnWxv0AfZV1L3eA1w08pFHC+lwYbDQo0d7WoqL/mP&#10;UfDxeT7sOBuH07SkfTJtk6/iO1Hq6XHcvoHwNPp7+L+91wqSlwX8nQ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5BH8MYAAADcAAAADwAAAAAAAAAAAAAAAACYAgAAZHJz&#10;L2Rvd25yZXYueG1sUEsFBgAAAAAEAAQA9QAAAIsDAAAAAA==&#10;" fillcolor="#08b256" stroked="f"/>
                  <v:shape id="Picture 379" o:spid="_x0000_s1397" type="#_x0000_t75" style="position:absolute;left:2323;top:2673;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hQil/EAAAA3AAAAA8AAABkcnMvZG93bnJldi54bWxEj09rAjEUxO+C3yE8oTfNqrTqanaRgqU9&#10;Ff/g+bF5brZNXpZNqtt++qZQ8DjMzG+YTdk7K67UhcazgukkA0Fced1wreB03I2XIEJE1mg9k4Jv&#10;ClAWw8EGc+1vvKfrIdYiQTjkqMDE2OZShsqQwzDxLXHyLr5zGJPsaqk7vCW4s3KWZU/SYcNpwWBL&#10;z4aqz8OXU/DW2vPC4Mv7ylre7h5P7sd+OKUeRv12DSJSH+/h//arVjBfzOHvTDoCsvg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hQil/EAAAA3AAAAA8AAAAAAAAAAAAAAAAA&#10;nwIAAGRycy9kb3ducmV2LnhtbFBLBQYAAAAABAAEAPcAAACQAwAAAAA=&#10;">
                    <v:imagedata r:id="rId311" o:title=""/>
                  </v:shape>
                  <v:rect id="Rectangle 380" o:spid="_x0000_s1398" style="position:absolute;left:2323;top:2673;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V6H8YA&#10;AADcAAAADwAAAGRycy9kb3ducmV2LnhtbESPT2vCQBTE7wW/w/KE3upGU6ykWUUES+hBMLZ4fWRf&#10;/tTs25DdxtRP7xYKPQ4z8xsm3YymFQP1rrGsYD6LQBAXVjdcKfg47Z9WIJxH1thaJgU/5GCznjyk&#10;mGh75SMNua9EgLBLUEHtfZdI6YqaDLqZ7YiDV9reoA+yr6Tu8RrgppWLKFpKgw2HhRo72tVUXPJv&#10;o+Dt/euw4+M4lLclZfFtG3+ezrFSj9Nx+wrC0+j/w3/tTCuIX57h90w4AnJ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zV6H8YAAADcAAAADwAAAAAAAAAAAAAAAACYAgAAZHJz&#10;L2Rvd25yZXYueG1sUEsFBgAAAAAEAAQA9QAAAIsDAAAAAA==&#10;" fillcolor="#08b256" stroked="f"/>
                  <v:rect id="Rectangle 381" o:spid="_x0000_s1399" style="position:absolute;left:2323;top:2684;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hKEccA&#10;AADcAAAADwAAAGRycy9kb3ducmV2LnhtbESPW2sCMRSE3wX/QziCbzXrrZetUVQQC20fqq19PWyO&#10;u4ubkyWJuvrrTaHg4zAz3zCTWWMqcSLnS8sK+r0EBHFmdcm5gu/t6uEZhA/IGivLpOBCHmbTdmuC&#10;qbZn/qLTJuQiQtinqKAIoU6l9FlBBn3P1sTR21tnMETpcqkdniPcVHKQJI/SYMlxocCalgVlh83R&#10;KDh+vPwMce52v9v1+H2RXcNosftUqttp5q8gAjXhHv5vv2kFw6cx/J2JR0B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14ShHHAAAA3AAAAA8AAAAAAAAAAAAAAAAAmAIAAGRy&#10;cy9kb3ducmV2LnhtbFBLBQYAAAAABAAEAPUAAACMAwAAAAA=&#10;" fillcolor="#04b153" stroked="f"/>
                  <v:shape id="Picture 382" o:spid="_x0000_s1400" type="#_x0000_t75" style="position:absolute;left:2323;top:2684;width:1296;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jwI7nGAAAA3AAAAA8AAABkcnMvZG93bnJldi54bWxEj0FrwkAUhO+C/2F5hV5EN22p2tRVrFAQ&#10;KoJR8PrMviaxu29Ddmviv3cLBY/DzHzDzBadNeJCja8cK3gaJSCIc6crLhQc9p/DKQgfkDUax6Tg&#10;Sh4W835vhql2Le/okoVCRAj7FBWUIdSplD4vyaIfuZo4et+usRiibAqpG2wj3Br5nCRjabHiuFBi&#10;TauS8p/s1yow26XR7SarTh+nwdv1uNq/4tdZqceHbvkOIlAX7uH/9loreJmM4e9MPAJyfg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PAjucYAAADcAAAADwAAAAAAAAAAAAAA&#10;AACfAgAAZHJzL2Rvd25yZXYueG1sUEsFBgAAAAAEAAQA9wAAAJIDAAAAAA==&#10;">
                    <v:imagedata r:id="rId312" o:title=""/>
                  </v:shape>
                  <v:rect id="Rectangle 383" o:spid="_x0000_s1401" style="position:absolute;left:2323;top:2684;width:129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Zx/ccA&#10;AADcAAAADwAAAGRycy9kb3ducmV2LnhtbESPT2sCMRTE74LfITzBm2b909pujaKCWGh7qLb2+tg8&#10;dxc3L0sSdfXTm0Khx2FmfsNM542pxJmcLy0rGPQTEMSZ1SXnCr52694TCB+QNVaWScGVPMxn7dYU&#10;U20v/EnnbchFhLBPUUERQp1K6bOCDPq+rYmjd7DOYIjS5VI7vES4qeQwSR6lwZLjQoE1rQrKjtuT&#10;UXB6f/4e4cLtf3abh7dldgvj5f5DqW6nWbyACNSE//Bf+1UrGE0m8HsmHgE5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Lmcf3HAAAA3AAAAA8AAAAAAAAAAAAAAAAAmAIAAGRy&#10;cy9kb3ducmV2LnhtbFBLBQYAAAAABAAEAPUAAACMAwAAAAA=&#10;" fillcolor="#04b153" stroked="f"/>
                  <v:shape id="Freeform 384" o:spid="_x0000_s1402" style="position:absolute;left:2343;top:2053;width:1266;height:634;visibility:visible;mso-wrap-style:square;v-text-anchor:top" coordsize="1814,9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MirL4A&#10;AADcAAAADwAAAGRycy9kb3ducmV2LnhtbERPzYrCMBC+L/gOYQRva6oVlWoUFZS9idUHGJuxLTaT&#10;2sRa335zEDx+fP/LdWcq0VLjSssKRsMIBHFmdcm5gst5/zsH4TyyxsoyKXiTg/Wq97PERNsXn6hN&#10;fS5CCLsEFRTe14mULivIoBvamjhwN9sY9AE2udQNvkK4qeQ4iqbSYMmhocCadgVl9/RpFBxu8rmN&#10;r49JnB5py3dZZqbdKTXod5sFCE+d/4o/7j+tIJ6FteFMOAJy9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XDIqy+AAAA3AAAAA8AAAAAAAAAAAAAAAAAmAIAAGRycy9kb3ducmV2&#10;LnhtbFBLBQYAAAAABAAEAPUAAACDAwAAAAA=&#10;" path="m121,907r1572,c1760,907,1814,853,1814,786v,,,,,l1814,121c1814,54,1760,,1693,l121,c54,,,54,,121r,l,786v,67,54,121,121,121xe" filled="f" strokecolor="#00b050" strokeweight=".9pt">
                    <v:stroke endcap="round"/>
                    <v:path arrowok="t" o:connecttype="custom" o:connectlocs="84,634;1182,634;1266,549;1266,549;1266,85;1182,0;84,0;0,85;0,85;0,549;84,634" o:connectangles="0,0,0,0,0,0,0,0,0,0,0"/>
                  </v:shape>
                  <v:rect id="Rectangle 385" o:spid="_x0000_s1403" style="position:absolute;left:2569;top:2304;width:841;height:38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ML78IA&#10;AADcAAAADwAAAGRycy9kb3ducmV2LnhtbESP3WoCMRSE7wu+QziCdzWrQtXVKFIQbPHG1Qc4bM7+&#10;YHKyJKm7ffumIHg5zMw3zHY/WCMe5EPrWMFsmoEgLp1uuVZwux7fVyBCRNZoHJOCXwqw343etphr&#10;1/OFHkWsRYJwyFFBE2OXSxnKhiyGqeuIk1c5bzEm6WupPfYJbo2cZ9mHtNhyWmiwo8+GynvxYxXI&#10;a3HsV4XxmfueV2fzdbpU5JSajIfDBkSkIb7Cz/ZJK1gs1/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4wvvwgAAANwAAAAPAAAAAAAAAAAAAAAAAJgCAABkcnMvZG93&#10;bnJldi54bWxQSwUGAAAAAAQABAD1AAAAhwMAAAAA&#10;" filled="f" stroked="f">
                    <v:textbox style="mso-fit-shape-to-text:t" inset="0,0,0,0">
                      <w:txbxContent>
                        <w:p w:rsidR="00090673" w:rsidRDefault="00090673">
                          <w:pPr>
                            <w:ind w:left="0"/>
                          </w:pPr>
                          <w:r>
                            <w:rPr>
                              <w:rFonts w:ascii="黑体" w:eastAsia="黑体" w:cs="黑体" w:hint="eastAsia"/>
                              <w:color w:val="000060"/>
                              <w:sz w:val="14"/>
                              <w:szCs w:val="14"/>
                            </w:rPr>
                            <w:t>查询交易状态</w:t>
                          </w:r>
                        </w:p>
                      </w:txbxContent>
                    </v:textbox>
                  </v:rect>
                  <v:rect id="Rectangle 386" o:spid="_x0000_s1404" style="position:absolute;left:637;top:2673;width:1295;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IW7wA&#10;AADcAAAADwAAAGRycy9kb3ducmV2LnhtbERPSwrCMBDdC94hjOBOUxWkVKOoKOrSD+JyaMa22ExK&#10;E7V6erMQXD7efzpvTCmeVLvCsoJBPwJBnFpdcKbgfNr0YhDOI2ssLZOCNzmYz9qtKSbavvhAz6PP&#10;RAhhl6CC3PsqkdKlORl0fVsRB+5ma4M+wDqTusZXCDelHEbRWBosODTkWNEqp/R+fBgF+9Jtt5fr&#10;Bpd6FfOHB2tLfFeq22kWExCeGv8X/9w7rWAUh/nhTDgCcvY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z8ghbvAAAANwAAAAPAAAAAAAAAAAAAAAAAJgCAABkcnMvZG93bnJldi54&#10;bWxQSwUGAAAAAAQABAD1AAAAgQMAAAAA&#10;" fillcolor="#01aff0" stroked="f"/>
                  <v:shape id="Picture 387" o:spid="_x0000_s1405" type="#_x0000_t75" style="position:absolute;left:637;top:2673;width:1295;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f+mwXFAAAA3AAAAA8AAABkcnMvZG93bnJldi54bWxEj0FrAjEUhO9C/0N4BS+iWRWsrGaXIiiV&#10;FkQrnh+b1+y2m5clSXX775tCweMwM98w67K3rbiSD41jBdNJBoK4crpho+D8vh0vQYSIrLF1TAp+&#10;KEBZPAzWmGt34yNdT9GIBOGQo4I6xi6XMlQ1WQwT1xEn78N5izFJb6T2eEtw28pZli2kxYbTQo0d&#10;bWqqvk7fVsGTd4ew3exHNHpbfO52xl9MeFVq+Ng/r0BE6uM9/N9+0Qrmyyn8nUlHQBa/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n/psFxQAAANwAAAAPAAAAAAAAAAAAAAAA&#10;AJ8CAABkcnMvZG93bnJldi54bWxQSwUGAAAAAAQABAD3AAAAkQMAAAAA&#10;">
                    <v:imagedata r:id="rId313" o:title=""/>
                  </v:shape>
                  <v:rect id="Rectangle 388" o:spid="_x0000_s1406" style="position:absolute;left:637;top:2673;width:1295;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wzt8EA&#10;AADcAAAADwAAAGRycy9kb3ducmV2LnhtbESPzarCMBSE94LvEI7gzqYqSOk1yr2iqEt/EJeH5ty2&#10;2JyUJmr16Y0guBxm5htmOm9NJW7UuNKygmEUgyDOrC45V3A8rAYJCOeRNVaWScGDHMxn3c4UU23v&#10;vKPb3uciQNilqKDwvk6ldFlBBl1ka+Lg/dvGoA+yyaVu8B7gppKjOJ5IgyWHhQJrWhSUXfZXo2Bb&#10;ufX6dF7hn14k/OTh0hJflOr32t8fEJ5a/w1/2hutYJyM4H0mHAE5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sM7fBAAAA3AAAAA8AAAAAAAAAAAAAAAAAmAIAAGRycy9kb3du&#10;cmV2LnhtbFBLBQYAAAAABAAEAPUAAACGAwAAAAA=&#10;" fillcolor="#01aff0" stroked="f"/>
                  <v:rect id="Rectangle 389" o:spid="_x0000_s1407" style="position:absolute;left:637;top:2684;width:1295;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r88MA&#10;AADcAAAADwAAAGRycy9kb3ducmV2LnhtbESPUWvCQBCE3wv+h2OFvtWLCq1NPUUUIdBSUPsDltw2&#10;F8zthdwak3/fKxT6OMzMN8x6O/hG9dTFOrCB+SwDRVwGW3Nl4OtyfFqBioJssQlMBkaKsN1MHtaY&#10;23DnE/VnqVSCcMzRgBNpc61j6chjnIWWOHnfofMoSXaVth3eE9w3epFlz9pjzWnBYUt7R+X1fPMG&#10;2nI8OBlfte6L5rP/kJeixndjHqfD7g2U0CD/4b92YQ0sV0v4PZOOgN7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r88MAAADcAAAADwAAAAAAAAAAAAAAAACYAgAAZHJzL2Rv&#10;d25yZXYueG1sUEsFBgAAAAAEAAQA9QAAAIgDAAAAAA==&#10;" fillcolor="#fbfdfe" stroked="f"/>
                  <v:shape id="Picture 390" o:spid="_x0000_s1408" type="#_x0000_t75" style="position:absolute;left:637;top:2684;width:1295;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fDdEDGAAAA3AAAAA8AAABkcnMvZG93bnJldi54bWxEj0FrwkAUhO8F/8PyhN7qRlOKRFeRgCSU&#10;Ipj20OMj+8ymzb6N2a3Gf98VCj0OM/MNs96OthMXGnzrWMF8loAgrp1uuVHw8b5/WoLwAVlj55gU&#10;3MjDdjN5WGOm3ZWPdKlCIyKEfYYKTAh9JqWvDVn0M9cTR+/kBoshyqGResBrhNtOLpLkRVpsOS4Y&#10;7Ck3VH9XP1bB7vP42lmXvlXn/FZ8lYVp+sOo1ON03K1ABBrDf/ivXWoF6fIZ7mfiEZCbX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B8N0QMYAAADcAAAADwAAAAAAAAAAAAAA&#10;AACfAgAAZHJzL2Rvd25yZXYueG1sUEsFBgAAAAAEAAQA9wAAAJIDAAAAAA==&#10;">
                    <v:imagedata r:id="rId314" o:title=""/>
                  </v:shape>
                  <v:rect id="Rectangle 391" o:spid="_x0000_s1409" style="position:absolute;left:637;top:2684;width:1295;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WHMQA&#10;AADcAAAADwAAAGRycy9kb3ducmV2LnhtbESPUWvCQBCE3wv9D8cW+lYvWmpt6inSUggogrY/YMlt&#10;c8HcXshtY/Lve4Lg4zAz3zDL9eAb1VMX68AGppMMFHEZbM2VgZ/vr6cFqCjIFpvAZGCkCOvV/d0S&#10;cxvOfKD+KJVKEI45GnAiba51LB15jJPQEifvN3QeJcmu0rbDc4L7Rs+ybK491pwWHLb04ag8Hf+8&#10;gbYcP52Mb1r3RbPvd/Ja1Lg15vFh2LyDEhrkFr62C2vgefEClzPpCO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FhzEAAAA3AAAAA8AAAAAAAAAAAAAAAAAmAIAAGRycy9k&#10;b3ducmV2LnhtbFBLBQYAAAAABAAEAPUAAACJAwAAAAA=&#10;" fillcolor="#fbfdfe" stroked="f"/>
                  <v:rect id="Rectangle 392" o:spid="_x0000_s1410" style="position:absolute;left:637;top:2695;width:1295;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hp3cQA&#10;AADcAAAADwAAAGRycy9kb3ducmV2LnhtbESPQYvCMBSE78L+h/AWvGm6ilKqUVxF8CAL6ur50Tzb&#10;YvNSm1Srv34jCHscZuYbZjpvTSluVLvCsoKvfgSCOLW64EzB72Hdi0E4j6yxtEwKHuRgPvvoTDHR&#10;9s47uu19JgKEXYIKcu+rREqX5mTQ9W1FHLyzrQ36IOtM6hrvAW5KOYiisTRYcFjIsaJlTull3xgF&#10;y3VsRgd3HW2b5vizOq3kM/2WSnU/28UEhKfW/4ff7Y1WMIzH8DoTjoC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oad3EAAAA3AAAAA8AAAAAAAAAAAAAAAAAmAIAAGRycy9k&#10;b3ducmV2LnhtbFBLBQYAAAAABAAEAPUAAACJAwAAAAA=&#10;" fillcolor="#f7fcfe" stroked="f"/>
                  <v:shape id="Picture 393" o:spid="_x0000_s1411" type="#_x0000_t75" style="position:absolute;left:637;top:2695;width:1295;height: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6+gpzGAAAA3AAAAA8AAABkcnMvZG93bnJldi54bWxEj09rwkAUxO9Cv8PyCt5001QbSV1Fi9Li&#10;oeAfbI+P7GsSmn0bdldNv31XEDwOM/MbZjrvTCPO5HxtWcHTMAFBXFhdc6ngsF8PJiB8QNbYWCYF&#10;f+RhPnvoTTHX9sJbOu9CKSKEfY4KqhDaXEpfVGTQD21LHL0f6wyGKF0ptcNLhJtGpknyIg3WHBcq&#10;bOmtouJ3dzIKsuyYfpXr1JlltiL6fB9/b0atUv3HbvEKIlAX7uFb+0MreJ5kcD0Tj4Cc/Q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r6CnMYAAADcAAAADwAAAAAAAAAAAAAA&#10;AACfAgAAZHJzL2Rvd25yZXYueG1sUEsFBgAAAAAEAAQA9wAAAJIDAAAAAA==&#10;">
                    <v:imagedata r:id="rId315" o:title=""/>
                  </v:shape>
                  <v:rect id="Rectangle 394" o:spid="_x0000_s1412" style="position:absolute;left:637;top:2695;width:1295;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tYNMIA&#10;AADcAAAADwAAAGRycy9kb3ducmV2LnhtbERPy4rCMBTdD/gP4QruxtQZlFKN4gPBxSBYH+tLc22L&#10;zU1tUu3M108WgsvDec8WnanEgxpXWlYwGkYgiDOrS84VnI7bzxiE88gaK8uk4JccLOa9jxkm2j75&#10;QI/U5yKEsEtQQeF9nUjpsoIMuqGtiQN3tY1BH2CTS93gM4SbSn5F0UQaLDk0FFjTuqDslrZGwXob&#10;m/HR3cc/bXveby4b+ZetpFKDfrecgvDU+bf45d5pBd9xWBvOhCM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O1g0wgAAANwAAAAPAAAAAAAAAAAAAAAAAJgCAABkcnMvZG93&#10;bnJldi54bWxQSwUGAAAAAAQABAD1AAAAhwMAAAAA&#10;" fillcolor="#f7fcfe" stroked="f"/>
                  <v:rect id="Rectangle 395" o:spid="_x0000_s1413" style="position:absolute;left:637;top:2707;width:1295;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sVA8YA&#10;AADcAAAADwAAAGRycy9kb3ducmV2LnhtbESPT2vCQBTE70K/w/IKvUjdqCAxdRURpcWbf8DrI/ua&#10;hGbfxt01Jv30bqHgcZiZ3zCLVWdq0ZLzlWUF41ECgji3uuJCwfm0e09B+ICssbZMCnrysFq+DBaY&#10;aXvnA7XHUIgIYZ+hgjKEJpPS5yUZ9CPbEEfv2zqDIUpXSO3wHuGmlpMkmUmDFceFEhvalJT/HG9G&#10;gWyHv1d32W0/p+f5tZ/tN9ti2Cv19tqtP0AE6sIz/N/+0gqm6Rz+zsQjIJ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dsVA8YAAADcAAAADwAAAAAAAAAAAAAAAACYAgAAZHJz&#10;L2Rvd25yZXYueG1sUEsFBgAAAAAEAAQA9QAAAIsDAAAAAA==&#10;" fillcolor="#f2fbfd" stroked="f"/>
                  <v:shape id="Picture 396" o:spid="_x0000_s1414" type="#_x0000_t75" style="position:absolute;left:637;top:2707;width:1295;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5LA4nEAAAA3AAAAA8AAABkcnMvZG93bnJldi54bWxET89rwjAUvg/8H8IbeFtTJ0ytRhlDcYfB&#10;XKeIt0fz1tY1LyWJtvvvl4Pg8eP7vVj1phFXcr62rGCUpCCIC6trLhXsvzdPUxA+IGtsLJOCP/Kw&#10;Wg4eFphp2/EXXfNQihjCPkMFVQhtJqUvKjLoE9sSR+7HOoMhQldK7bCL4aaRz2n6Ig3WHBsqbOmt&#10;ouI3vxgFaXccdeFjd9jln5f1dnKabKdnp9TwsX+dgwjUh7v45n7XCsazOD+eiUdALv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5LA4nEAAAA3AAAAA8AAAAAAAAAAAAAAAAA&#10;nwIAAGRycy9kb3ducmV2LnhtbFBLBQYAAAAABAAEAPcAAACQAwAAAAA=&#10;">
                    <v:imagedata r:id="rId316" o:title=""/>
                  </v:shape>
                  <v:rect id="Rectangle 397" o:spid="_x0000_s1415" style="position:absolute;left:637;top:2707;width:1295;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SP2MUA&#10;AADcAAAADwAAAGRycy9kb3ducmV2LnhtbESPT4vCMBTE74LfIbyFvYimriBajSKi7OLNP+D10Tzb&#10;ss1LTbK13U9vFhY8DjPzG2a5bk0lGnK+tKxgPEpAEGdWl5wruJz3wxkIH5A1VpZJQUce1qt+b4mp&#10;tg8+UnMKuYgQ9ikqKEKoUyl9VpBBP7I1cfRu1hkMUbpcaoePCDeV/EiSqTRYclwosKZtQdn36cco&#10;kM3g9+6u+93n5DK/d9PDdpcPOqXe39rNAkSgNrzC/+0vrWAyH8PfmXgE5Oo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dI/YxQAAANwAAAAPAAAAAAAAAAAAAAAAAJgCAABkcnMv&#10;ZG93bnJldi54bWxQSwUGAAAAAAQABAD1AAAAigMAAAAA&#10;" fillcolor="#f2fbfd" stroked="f"/>
                  <v:rect id="Rectangle 398" o:spid="_x0000_s1416" style="position:absolute;left:637;top:2718;width:1295;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ajbMQA&#10;AADcAAAADwAAAGRycy9kb3ducmV2LnhtbESP0WrCQBRE3wv+w3KFvtWNFkONrhIEQSjYVv2Aa/aa&#10;RLN3w+42xr/vCkIfh5k5wyxWvWlER87XlhWMRwkI4sLqmksFx8Pm7QOED8gaG8uk4E4eVsvBywIz&#10;bW/8Q90+lCJC2GeooAqhzaT0RUUG/ci2xNE7W2cwROlKqR3eItw0cpIkqTRYc1yosKV1RcV1/2sU&#10;bHfufOnzdPYlP/N7931tU32aKvU67PM5iEB9+A8/21ut4H02gceZeA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Wo2zEAAAA3AAAAA8AAAAAAAAAAAAAAAAAmAIAAGRycy9k&#10;b3ducmV2LnhtbFBLBQYAAAAABAAEAPUAAACJAwAAAAA=&#10;" fillcolor="#eefafd" stroked="f"/>
                  <v:shape id="Picture 399" o:spid="_x0000_s1417" type="#_x0000_t75" style="position:absolute;left:637;top:2718;width:1295;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rQ8L3FAAAA3AAAAA8AAABkcnMvZG93bnJldi54bWxEj09rAjEUxO9Cv0N4hd402wqiW+NSCgtS&#10;UKh/Dr293bxulm5elk3U+O1NQfA4zMxvmGURbSfONPjWsYLXSQaCuHa65UbBYV+O5yB8QNbYOSYF&#10;V/JQrJ5GS8y1u/A3nXehEQnCPkcFJoQ+l9LXhiz6ieuJk/frBoshyaGResBLgttOvmXZTFpsOS0Y&#10;7OnTUP23O1kFch+3ttKbY2XmXxWXs3j4qaJSL8/x4x1EoBge4Xt7rRVMF1P4P5OOgF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60PC9xQAAANwAAAAPAAAAAAAAAAAAAAAA&#10;AJ8CAABkcnMvZG93bnJldi54bWxQSwUGAAAAAAQABAD3AAAAkQMAAAAA&#10;">
                    <v:imagedata r:id="rId317" o:title=""/>
                  </v:shape>
                  <v:rect id="Rectangle 400" o:spid="_x0000_s1418" style="position:absolute;left:637;top:2718;width:1295;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Oeg8UA&#10;AADcAAAADwAAAGRycy9kb3ducmV2LnhtbESP0WrCQBRE3wv+w3IF3+pGbYNGVwmFglCwrfoB1+w1&#10;iWbvht1tjH/fFQp9HGbmDLPa9KYRHTlfW1YwGScgiAuray4VHA/vz3MQPiBrbCyTgjt52KwHTyvM&#10;tL3xN3X7UIoIYZ+hgiqENpPSFxUZ9GPbEkfvbJ3BEKUrpXZ4i3DTyGmSpNJgzXGhwpbeKiqu+x+j&#10;YLtz50ufp4tP+ZHfu69rm+rTq1KjYZ8vQQTqw3/4r73VCmaLF3ici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s56DxQAAANwAAAAPAAAAAAAAAAAAAAAAAJgCAABkcnMv&#10;ZG93bnJldi54bWxQSwUGAAAAAAQABAD1AAAAigMAAAAA&#10;" fillcolor="#eefafd" stroked="f"/>
                  <v:rect id="Rectangle 401" o:spid="_x0000_s1419" style="position:absolute;left:637;top:2729;width:1295;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h4gccA&#10;AADcAAAADwAAAGRycy9kb3ducmV2LnhtbESPQWvCQBSE74L/YXmFXqRutFiS1FXUtii0FzUHe3tk&#10;X5Ng9m3IbmP8992C4HGYmW+Y+bI3teiodZVlBZNxBII4t7riQkF2/HiKQTiPrLG2TAqu5GC5GA7m&#10;mGp74T11B1+IAGGXooLS+yaV0uUlGXRj2xAH78e2Bn2QbSF1i5cAN7WcRtGLNFhxWCixoU1J+fnw&#10;axR8f526ZLvfTrK4z99H688rvY0qpR4f+tUrCE+9v4dv7Z1W8JzM4P9MO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eYeIHHAAAA3AAAAA8AAAAAAAAAAAAAAAAAmAIAAGRy&#10;cy9kb3ducmV2LnhtbFBLBQYAAAAABAAEAPUAAACMAwAAAAA=&#10;" fillcolor="#e9f8fd" stroked="f"/>
                  <v:shape id="Picture 402" o:spid="_x0000_s1420" type="#_x0000_t75" style="position:absolute;left:637;top:2729;width:1295;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c9Rya+AAAA3AAAAA8AAABkcnMvZG93bnJldi54bWxEj80KwjAQhO+C7xBW8KapiqLVKCKInsQ/&#10;PC/N2habTWlirW9vBMHjMPPNMItVYwpRU+VyywoG/QgEcWJ1zqmC62Xbm4JwHlljYZkUvMnBatlu&#10;LTDW9sUnqs8+FaGEXYwKMu/LWEqXZGTQ9W1JHLy7rQz6IKtU6gpfodwUchhFE2kw57CQYUmbjJLH&#10;+WkUjIrcDG52M66l2R/scXffHrRUqttp1nMQnhr/D//ovQ7cbALfM+EIyOUH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Bc9Rya+AAAA3AAAAA8AAAAAAAAAAAAAAAAAnwIAAGRy&#10;cy9kb3ducmV2LnhtbFBLBQYAAAAABAAEAPcAAACKAwAAAAA=&#10;">
                    <v:imagedata r:id="rId318" o:title=""/>
                  </v:shape>
                  <v:rect id="Rectangle 403" o:spid="_x0000_s1421" style="position:absolute;left:637;top:2729;width:1295;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ZDbccA&#10;AADcAAAADwAAAGRycy9kb3ducmV2LnhtbESPQWvCQBSE74L/YXmFXqRutGCT1FXUtii0FzUHe3tk&#10;X5Ng9m3IbmP8992C4HGYmW+Y+bI3teiodZVlBZNxBII4t7riQkF2/HiKQTiPrLG2TAqu5GC5GA7m&#10;mGp74T11B1+IAGGXooLS+yaV0uUlGXRj2xAH78e2Bn2QbSF1i5cAN7WcRtFMGqw4LJTY0Kak/Hz4&#10;NQq+v05dst1vJ1nc5++j9eeV3kaVUo8P/eoVhKfe38O39k4reE5e4P9MO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gGQ23HAAAA3AAAAA8AAAAAAAAAAAAAAAAAmAIAAGRy&#10;cy9kb3ducmV2LnhtbFBLBQYAAAAABAAEAPUAAACMAwAAAAA=&#10;" fillcolor="#e9f8fd" stroked="f"/>
                  <v:rect id="Rectangle 404" o:spid="_x0000_s1422" style="position:absolute;left:637;top:2740;width:1295;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5mqcEA&#10;AADcAAAADwAAAGRycy9kb3ducmV2LnhtbERP3WrCMBS+H+wdwhnsbqY6GV01yhgqOq/W+gCH5tgU&#10;m5PSxLa+vbkQvPz4/pfr0Taip87XjhVMJwkI4tLpmisFp2L7kYLwAVlj45gU3MjDevX6ssRMu4H/&#10;qc9DJWII+wwVmBDaTEpfGrLoJ64ljtzZdRZDhF0ldYdDDLeNnCXJl7RYc2ww2NKvofKSX62CfrYZ&#10;6/44T4ciHHYnU/hN+ueVen8bfxYgAo3hKX6491rB53dcG8/EI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eZqnBAAAA3AAAAA8AAAAAAAAAAAAAAAAAmAIAAGRycy9kb3du&#10;cmV2LnhtbFBLBQYAAAAABAAEAPUAAACGAwAAAAA=&#10;" fillcolor="#e5f7fc" stroked="f"/>
                  <v:shape id="Picture 405" o:spid="_x0000_s1423" type="#_x0000_t75" style="position:absolute;left:637;top:2740;width:1295;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8YHfXFAAAA3AAAAA8AAABkcnMvZG93bnJldi54bWxEj0FrwkAQhe8F/8Mygre6SUSp0U0QQeih&#10;l2oP7W3MjkkwOxt2txr767uC4PHx5n1v3rocTCcu5HxrWUE6TUAQV1a3XCv4Ouxe30D4gKyxs0wK&#10;buShLEYva8y1vfInXfahFhHCPkcFTQh9LqWvGjLop7Ynjt7JOoMhSldL7fAa4aaTWZIspMGWY0OD&#10;PW0bqs77XxPf+OgPJt396LNffG9vSebmf/6o1GQ8bFYgAg3hefxIv2sFs+US7mMiAWTxD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PGB31xQAAANwAAAAPAAAAAAAAAAAAAAAA&#10;AJ8CAABkcnMvZG93bnJldi54bWxQSwUGAAAAAAQABAD3AAAAkQMAAAAA&#10;">
                    <v:imagedata r:id="rId319" o:title=""/>
                  </v:shape>
                  <v:rect id="Rectangle 406" o:spid="_x0000_s1424" style="position:absolute;left:637;top:2740;width:1295;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gyTcAA&#10;AADcAAAADwAAAGRycy9kb3ducmV2LnhtbERPy4rCMBTdC/MP4Q6403REpHSMIoMjPla2fsCludMU&#10;m5vSZNr692YhuDyc93o72kb01PnasYKveQKCuHS65krBrfidpSB8QNbYOCYFD/Kw3XxM1phpN/CV&#10;+jxUIoawz1CBCaHNpPSlIYt+7lriyP25zmKIsKuk7nCI4baRiyRZSYs1xwaDLf0YKu/5v1XQL/Zj&#10;3V+W6VCE0+FmCr9Pz16p6ee4+wYRaAxv8ct91AqWSZwfz8QjID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kgyTcAAAADcAAAADwAAAAAAAAAAAAAAAACYAgAAZHJzL2Rvd25y&#10;ZXYueG1sUEsFBgAAAAAEAAQA9QAAAIUDAAAAAA==&#10;" fillcolor="#e5f7fc" stroked="f"/>
                  <v:rect id="Rectangle 407" o:spid="_x0000_s1425" style="position:absolute;left:637;top:2751;width:1295;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WxtcUA&#10;AADcAAAADwAAAGRycy9kb3ducmV2LnhtbESPQWvCQBSE70L/w/IKvelGaSWkbqQtFHvQg9FLb6/Z&#10;101I9m3Y3Wr8925B8DjMzDfMaj3aXpzIh9axgvksA0FcO92yUXA8fE5zECEia+wdk4ILBViXD5MV&#10;FtqdeU+nKhqRIBwKVNDEOBRShrohi2HmBuLk/TpvMSbpjdQezwlue7nIsqW02HJaaHCgj4bqrvqz&#10;Cl6+d3iplqZ7X+TeDD+b7biRtVJPj+PbK4hIY7yHb+0vreA5m8P/mXQEZH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lbG1xQAAANwAAAAPAAAAAAAAAAAAAAAAAJgCAABkcnMv&#10;ZG93bnJldi54bWxQSwUGAAAAAAQABAD1AAAAigMAAAAA&#10;" fillcolor="#e0f6fc" stroked="f"/>
                  <v:shape id="Picture 408" o:spid="_x0000_s1426" type="#_x0000_t75" style="position:absolute;left:637;top:2751;width:1295;height: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gBBJXHAAAA3AAAAA8AAABkcnMvZG93bnJldi54bWxEj0FrwkAUhO9C/8PyCr3ppqlam7oREQSl&#10;iDRKobfX7GsSmn0bsqtGf70rFDwOM/MNM511phZHal1lWcHzIAJBnFtdcaFgv1v2JyCcR9ZYWyYF&#10;Z3IwSx96U0y0PfEnHTNfiABhl6CC0vsmkdLlJRl0A9sQB+/XtgZ9kG0hdYunADe1jKNoLA1WHBZK&#10;bGhRUv6XHYyCr+3mZbQevX2fX/PV5aP+ccZuJko9PXbzdxCeOn8P/7dXWsEwiuF2JhwBmV4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gBBJXHAAAA3AAAAA8AAAAAAAAAAAAA&#10;AAAAnwIAAGRycy9kb3ducmV2LnhtbFBLBQYAAAAABAAEAPcAAACTAwAAAAA=&#10;">
                    <v:imagedata r:id="rId320" o:title=""/>
                  </v:shape>
                  <v:rect id="Rectangle 409" o:spid="_x0000_s1427" style="position:absolute;left:637;top:2751;width:1295;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uKWcQA&#10;AADcAAAADwAAAGRycy9kb3ducmV2LnhtbESPQWsCMRSE7wX/Q3iCt5pVq8jWKCoUe6gHVy+9vW5e&#10;s4ublyVJdf33jSB4HGbmG2ax6mwjLuRD7VjBaJiBIC6drtkoOB0/XucgQkTW2DgmBTcKsFr2XhaY&#10;a3flA12KaESCcMhRQRVjm0sZyooshqFriZP367zFmKQ3Unu8Jrht5DjLZtJizWmhwpa2FZXn4s8q&#10;mH7v8VbMzHkznnvT/uy+up0slRr0u/U7iEhdfIYf7U+t4C2bwP1MOg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LilnEAAAA3AAAAA8AAAAAAAAAAAAAAAAAmAIAAGRycy9k&#10;b3ducmV2LnhtbFBLBQYAAAAABAAEAPUAAACJAwAAAAA=&#10;" fillcolor="#e0f6fc" stroked="f"/>
                  <v:rect id="Rectangle 410" o:spid="_x0000_s1428" style="position:absolute;left:637;top:2763;width:1295;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sgKsUA&#10;AADcAAAADwAAAGRycy9kb3ducmV2LnhtbESPQWvCQBSE7wX/w/KEXqRulFAkugaxiLkIVQu9PrOv&#10;ydLs2zS7Mem/7xYKPQ4z8w2zyUfbiDt13jhWsJgnIIhLpw1XCt6uh6cVCB+QNTaOScE3eci3k4cN&#10;ZtoNfKb7JVQiQthnqKAOoc2k9GVNFv3ctcTR+3CdxRBlV0nd4RDhtpHLJHmWFg3HhRpb2tdUfl56&#10;q+Cr6E/nl9PqiqnB15mZvcvmdlTqcTru1iACjeE//NcutII0SeH3TDw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iyAqxQAAANwAAAAPAAAAAAAAAAAAAAAAAJgCAABkcnMv&#10;ZG93bnJldi54bWxQSwUGAAAAAAQABAD1AAAAigMAAAAA&#10;" fillcolor="#dcf4fc" stroked="f"/>
                  <v:shape id="Picture 411" o:spid="_x0000_s1429" type="#_x0000_t75" style="position:absolute;left:637;top:2763;width:1295;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IkJzDAAAA3AAAAA8AAABkcnMvZG93bnJldi54bWxEj8FqwzAQRO+F/IPYQG61nBCb4lgJTUoh&#10;19qBkttibW0Ta2UkxXH/vioUehxm5g1THmYziImc7y0rWCcpCOLG6p5bBZf6/fkFhA/IGgfLpOCb&#10;PBz2i6cSC20f/EFTFVoRIewLVNCFMBZS+qYjgz6xI3H0vqwzGKJ0rdQOHxFuBrlJ01wa7DkudDjS&#10;qaPmVt2NguM9w/y8/ryd6unizFs9ZpO7KrVazq87EIHm8B/+a5+1gm2awe+ZeATk/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MiQnMMAAADcAAAADwAAAAAAAAAAAAAAAACf&#10;AgAAZHJzL2Rvd25yZXYueG1sUEsFBgAAAAAEAAQA9wAAAI8DAAAAAA==&#10;">
                    <v:imagedata r:id="rId321" o:title=""/>
                  </v:shape>
                </v:group>
                <v:rect id="Rectangle 413" o:spid="_x0000_s1430" style="position:absolute;left:4044;top:17545;width:8224;height: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UbxsMA&#10;AADcAAAADwAAAGRycy9kb3ducmV2LnhtbESPT4vCMBTE7wt+h/CEvYimu4hINYq4iF4E/4HXZ/Ns&#10;g81LbaLWb2+EBY/DzPyGGU8bW4o71d44VvDTS0AQZ04bzhUc9ovuEIQPyBpLx6TgSR6mk9bXGFPt&#10;Hryl+y7kIkLYp6igCKFKpfRZQRZ9z1XE0Tu72mKIss6lrvER4baUv0kykBYNx4UCK5oXlF12N6vg&#10;urqtt3/r4R77Bjcd0znK8rRU6rvdzEYgAjXhE/5vr7SCfjKA95l4BOTk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UbxsMAAADcAAAADwAAAAAAAAAAAAAAAACYAgAAZHJzL2Rv&#10;d25yZXYueG1sUEsFBgAAAAAEAAQA9QAAAIgDAAAAAA==&#10;" fillcolor="#dcf4fc" stroked="f"/>
                <v:rect id="Rectangle 414" o:spid="_x0000_s1431" style="position:absolute;left:4044;top:17614;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CEUsQA&#10;AADcAAAADwAAAGRycy9kb3ducmV2LnhtbESPQYvCMBSE78L+h/AW9qapIirVKO7KguDJqujx0Tzb&#10;avNSm1TrvzcLCx6HmfmGmS1aU4o71a6wrKDfi0AQp1YXnCnY7367ExDOI2ssLZOCJzlYzD86M4y1&#10;ffCW7onPRICwi1FB7n0VS+nSnAy6nq2Ig3e2tUEfZJ1JXeMjwE0pB1E0kgYLDgs5VvSTU3pNGqNg&#10;zMPbJbmcmuPpudoM2u1h1/8+KPX12S6nIDy1/h3+b6+1gmE0hr8z4QjI+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AhFLEAAAA3AAAAA8AAAAAAAAAAAAAAAAAmAIAAGRycy9k&#10;b3ducmV2LnhtbFBLBQYAAAAABAAEAPUAAACJAwAAAAA=&#10;" fillcolor="#d8f2fc" stroked="f"/>
                <v:shape id="Picture 415" o:spid="_x0000_s1432" type="#_x0000_t75" style="position:absolute;left:4044;top:17614;width:8224;height: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A9qJDDAAAA3AAAAA8AAABkcnMvZG93bnJldi54bWxET1trwjAUfhf8D+EM9qZph4hUYxnihoPh&#10;mBfY41lz2pQ2J12Taf33y4Owx4/vvsoH24oL9b52rCCdJiCIC6drrhScji+TBQgfkDW2jknBjTzk&#10;6/FohZl2V/6kyyFUIoawz1CBCaHLpPSFIYt+6jriyJWutxgi7Cupe7zGcNvKpySZS4s1xwaDHW0M&#10;Fc3h1yqwt6Y8f33vy9cfat7fzOajTrdSqceH4XkJItAQ/sV3904rmCVxbTwTj4Bc/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D2okMMAAADcAAAADwAAAAAAAAAAAAAAAACf&#10;AgAAZHJzL2Rvd25yZXYueG1sUEsFBgAAAAAEAAQA9wAAAI8DAAAAAA==&#10;">
                  <v:imagedata r:id="rId322" o:title=""/>
                </v:shape>
                <v:rect id="Rectangle 416" o:spid="_x0000_s1433" style="position:absolute;left:4044;top:17614;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O1u8UA&#10;AADcAAAADwAAAGRycy9kb3ducmV2LnhtbESPQYvCMBSE78L+h/AWvGmqiK7VKKsiCHuyrujx0Tzb&#10;us1LbaLWf28WBI/DzHzDTOeNKcWNaldYVtDrRiCIU6sLzhT87tadLxDOI2ssLZOCBzmYzz5aU4y1&#10;vfOWbonPRICwi1FB7n0VS+nSnAy6rq2Ig3eytUEfZJ1JXeM9wE0p+1E0lAYLDgs5VrTMKf1LrkbB&#10;iAeXc3I+Xg/Hx+qn32z3u95ir1T7s/megPDU+Hf41d5oBYNoDP9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E7W7xQAAANwAAAAPAAAAAAAAAAAAAAAAAJgCAABkcnMv&#10;ZG93bnJldi54bWxQSwUGAAAAAAQABAD1AAAAigMAAAAA&#10;" fillcolor="#d8f2fc" stroked="f"/>
                <v:rect id="Rectangle 417" o:spid="_x0000_s1434" style="position:absolute;left:4044;top:17684;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vJi8EA&#10;AADcAAAADwAAAGRycy9kb3ducmV2LnhtbERP3WrCMBS+H+wdwhl4MzRVZEhnFKmICrux+gCH5PSH&#10;NSe1ibZ9e3Mx2OXH97/eDrYRT+p87VjBfJaAINbO1FwquF0P0xUIH5ANNo5JwUgetpv3tzWmxvV8&#10;oWceShFD2KeooAqhTaX0uiKLfuZa4sgVrrMYIuxKaTrsY7ht5CJJvqTFmmNDhS1lFenf/GEV5LvP&#10;/njWq+I0JpfxZ58V90xLpSYfw+4bRKAh/Iv/3CejYDmP8+OZeAT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ryYvBAAAA3AAAAA8AAAAAAAAAAAAAAAAAmAIAAGRycy9kb3du&#10;cmV2LnhtbFBLBQYAAAAABAAEAPUAAACGAwAAAAA=&#10;" fillcolor="#d4f1fb" stroked="f"/>
                <v:shape id="Picture 418" o:spid="_x0000_s1435" type="#_x0000_t75" style="position:absolute;left:4044;top:17684;width:8224;height: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6tCXCAAAA3AAAAA8AAABkcnMvZG93bnJldi54bWxEj8FqwzAQRO+F/IPYQG+N7Da0wY1igiHB&#10;V6f5gMXaWm6slbFUxfn7KFDocZiZN8y2nO0gIk2+d6wgX2UgiFune+4UnL8OLxsQPiBrHByTght5&#10;KHeLpy0W2l25oXgKnUgQ9gUqMCGMhZS+NWTRr9xInLxvN1kMSU6d1BNeE9wO8jXL3qXFntOCwZEq&#10;Q+3l9GsVNGsZx7Op8Bb1z0d2xDpu3pxSz8t5/wki0Bz+w3/tWitY5zk8zqQjIHd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h+rQlwgAAANwAAAAPAAAAAAAAAAAAAAAAAJ8C&#10;AABkcnMvZG93bnJldi54bWxQSwUGAAAAAAQABAD3AAAAjgMAAAAA&#10;">
                  <v:imagedata r:id="rId323" o:title=""/>
                </v:shape>
                <v:rect id="Rectangle 419" o:spid="_x0000_s1436" style="position:absolute;left:4044;top:17684;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XyZ8UA&#10;AADcAAAADwAAAGRycy9kb3ducmV2LnhtbESP3WrCQBSE7wu+w3IEb4pulFIkuopEihZ6Y/QBDrsn&#10;P5g9G7Nbk7x9t1Do5TAz3zDb/WAb8aTO144VLBcJCGLtTM2lgtv1Y74G4QOywcYxKRjJw343edli&#10;alzPF3rmoRQRwj5FBVUIbSql1xVZ9AvXEkevcJ3FEGVXStNhH+G2kaskeZcWa44LFbaUVaTv+bdV&#10;kB9e+9OnXhfnMbmMX8eseGRaKjWbDocNiEBD+A//tc9GwdtyBb9n4hGQu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9fJnxQAAANwAAAAPAAAAAAAAAAAAAAAAAJgCAABkcnMv&#10;ZG93bnJldi54bWxQSwUGAAAAAAQABAD1AAAAigMAAAAA&#10;" fillcolor="#d4f1fb" stroked="f"/>
                <v:rect id="Rectangle 420" o:spid="_x0000_s1437" style="position:absolute;left:4044;top:17754;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973ccA&#10;AADcAAAADwAAAGRycy9kb3ducmV2LnhtbESPT2vCQBTE7wW/w/KEXqRuUksrqauoUC1SD/6h50f2&#10;mQSzb+Pu1sRv7xYKPQ4z8xtmMutMLa7kfGVZQTpMQBDnVldcKDgePp7GIHxA1lhbJgU38jCb9h4m&#10;mGnb8o6u+1CICGGfoYIyhCaT0uclGfRD2xBH72SdwRClK6R22Ea4qeVzkrxKgxXHhRIbWpaUn/c/&#10;RoF7uy03l+/B+rI1o9Vq8JUu2mOt1GO/m7+DCNSF//Bf+1MreElH8HsmHgE5v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Uve93HAAAA3AAAAA8AAAAAAAAAAAAAAAAAmAIAAGRy&#10;cy9kb3ducmV2LnhtbFBLBQYAAAAABAAEAPUAAACMAwAAAAA=&#10;" fillcolor="#d0f0fb" stroked="f"/>
                <v:shape id="Picture 421" o:spid="_x0000_s1438" type="#_x0000_t75" style="position:absolute;left:4044;top:17754;width:8224;height: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4ZHvfEAAAA3AAAAA8AAABkcnMvZG93bnJldi54bWxEj0FrAjEUhO8F/0N4greaVWypq1G0ULCH&#10;QquCHh+b52Y1eVk20V3/vSkUehxm5htmvuycFTdqQuVZwWiYgSAuvK64VLDffTy/gQgRWaP1TAru&#10;FGC56D3NMde+5R+6bWMpEoRDjgpMjHUuZSgMOQxDXxMn7+QbhzHJppS6wTbBnZXjLHuVDitOCwZr&#10;ejdUXLZXp+BkaWq+X9aHdnq8fMYNOXv+Gis16HerGYhIXfwP/7U3WsFkNIHfM+kIyMU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4ZHvfEAAAA3AAAAA8AAAAAAAAAAAAAAAAA&#10;nwIAAGRycy9kb3ducmV2LnhtbFBLBQYAAAAABAAEAPcAAACQAwAAAAA=&#10;">
                  <v:imagedata r:id="rId324" o:title=""/>
                </v:shape>
                <v:rect id="Rectangle 422" o:spid="_x0000_s1439" style="position:absolute;left:4044;top:17754;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pGMscA&#10;AADcAAAADwAAAGRycy9kb3ducmV2LnhtbESPQWvCQBSE70L/w/IEL1I3sbUt0VVaoVakPdSK50f2&#10;mYRm38bd1cR/7xYKHoeZ+YaZLTpTizM5X1lWkI4SEMS51RUXCnY/7/cvIHxA1lhbJgUX8rCY3/Vm&#10;mGnb8jedt6EQEcI+QwVlCE0mpc9LMuhHtiGO3sE6gyFKV0jtsI1wU8txkjxJgxXHhRIbWpaU/25P&#10;RoF7viw3x/3w4/hlHlar4Wf61u5qpQb97nUKIlAXbuH/9loreEwn8HcmHgE5v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WKRjLHAAAA3AAAAA8AAAAAAAAAAAAAAAAAmAIAAGRy&#10;cy9kb3ducmV2LnhtbFBLBQYAAAAABAAEAPUAAACMAwAAAAA=&#10;" fillcolor="#d0f0fb" stroked="f"/>
                <v:rect id="Rectangle 423" o:spid="_x0000_s1440" style="position:absolute;left:4044;top:17824;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SjXccA&#10;AADcAAAADwAAAGRycy9kb3ducmV2LnhtbESP0WrCQBRE3wv+w3IFX0rdRIpI6ipqW5E+VJvmAy7Z&#10;axLM3g3Zrdn69d1CoY/DzJxhlutgWnGl3jWWFaTTBARxaXXDlYLi8/VhAcJ5ZI2tZVLwTQ7Wq9Hd&#10;EjNtB/6ga+4rESHsMlRQe99lUrqyJoNuajvi6J1tb9BH2VdS9zhEuGnlLEnm0mDDcaHGjnY1lZf8&#10;yygIp/eX4/Y5DW+L2z7ZFvlQ3O8HpSbjsHkC4Sn4//Bf+6AVPKZz+D0Tj4Bc/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e0o13HAAAA3AAAAA8AAAAAAAAAAAAAAAAAmAIAAGRy&#10;cy9kb3ducmV2LnhtbFBLBQYAAAAABAAEAPUAAACMAwAAAAA=&#10;" fillcolor="#cbeffb" stroked="f"/>
                <v:shape id="Picture 424" o:spid="_x0000_s1441" type="#_x0000_t75" style="position:absolute;left:4044;top:17824;width:8224;height: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S7UHzCAAAA3AAAAA8AAABkcnMvZG93bnJldi54bWxEj0FrAjEUhO+C/yE8oTdNLKKyGsW2SNtj&#10;VTw/Ns/N4uZlm6Sa/vumUOhxmJlvmPU2u07cKMTWs4bpRIEgrr1pudFwOu7HSxAxIRvsPJOGb4qw&#10;3QwHa6yMv/MH3Q6pEQXCsUINNqW+kjLWlhzGie+Ji3fxwWEqMjTSBLwXuOvko1Jz6bDlsmCxp2dL&#10;9fXw5TTsX18Wn+ecwvxY53c/a0/2SSmtH0Z5twKRKKf/8F/7zWiYTRfwe6YcAbn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Uu1B8wgAAANwAAAAPAAAAAAAAAAAAAAAAAJ8C&#10;AABkcnMvZG93bnJldi54bWxQSwUGAAAAAAQABAD3AAAAjgMAAAAA&#10;">
                  <v:imagedata r:id="rId325" o:title=""/>
                </v:shape>
                <v:rect id="Rectangle 425" o:spid="_x0000_s1442" style="position:absolute;left:4044;top:17824;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StMQA&#10;AADcAAAADwAAAGRycy9kb3ducmV2LnhtbERP3WrCMBS+H/gO4Qi7GZpWZEg1im4qYxeb1j7AoTm2&#10;xeakNJnN9vTLxWCXH9//ahNMK+7Uu8aygnSagCAurW64UlBcDpMFCOeRNbaWScE3OdisRw8rzLQd&#10;+Ez33FcihrDLUEHtfZdJ6cqaDLqp7Ygjd7W9QR9hX0nd4xDDTStnSfIsDTYcG2rs6KWm8pZ/GQXh&#10;9LH/3L2m4X3xc0x2RT4UT8dBqcdx2C5BeAr+X/znftMK5mlcG8/EI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nkrTEAAAA3AAAAA8AAAAAAAAAAAAAAAAAmAIAAGRycy9k&#10;b3ducmV2LnhtbFBLBQYAAAAABAAEAPUAAACJAwAAAAA=&#10;" fillcolor="#cbeffb" stroked="f"/>
                <v:rect id="Rectangle 426" o:spid="_x0000_s1443" style="position:absolute;left:4044;top:17894;width:8224;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o0ZcUA&#10;AADcAAAADwAAAGRycy9kb3ducmV2LnhtbESP3WoCMRSE7wu+QziCdzWxSKmrUVRYKrRQdPX+sDn7&#10;g5uT7SZ11z59Uyj0cpiZb5jVZrCNuFHna8caZlMFgjh3puZSwzlLH19A+IBssHFMGu7kYbMePaww&#10;Ma7nI91OoRQRwj5BDVUIbSKlzyuy6KeuJY5e4TqLIcqulKbDPsJtI5+UepYWa44LFba0ryi/nr6s&#10;hkLtUpW+Za/7oh+Q60v2/vnxrfVkPGyXIAIN4T/81z4YDfPZAn7Px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ijRlxQAAANwAAAAPAAAAAAAAAAAAAAAAAJgCAABkcnMv&#10;ZG93bnJldi54bWxQSwUGAAAAAAQABAD1AAAAigMAAAAA&#10;" fillcolor="#c7eefb" stroked="f"/>
                <v:shape id="Picture 427" o:spid="_x0000_s1444" type="#_x0000_t75" style="position:absolute;left:4044;top:17894;width:8224;height: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ouYfzCAAAA3AAAAA8AAABkcnMvZG93bnJldi54bWxET89rwjAUvg/2P4Q32G2mFRmzGmUMdDvN&#10;WQX19kiebbF5KU1muv9+OQgeP77f8+VgW3Gl3jeOFeSjDASxdqbhSsF+t3p5A+EDssHWMSn4Iw/L&#10;xePDHAvjIm/pWoZKpBD2BSqoQ+gKKb2uyaIfuY44cWfXWwwJ9pU0PcYUbls5zrJXabHh1FBjRx81&#10;6Uv5axVM88nxkMftZn3SsS31IX767x+lnp+G9xmIQEO4i2/uL6NgMk7z05l0BOTi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6LmH8wgAAANwAAAAPAAAAAAAAAAAAAAAAAJ8C&#10;AABkcnMvZG93bnJldi54bWxQSwUGAAAAAAQABAD3AAAAjgMAAAAA&#10;">
                  <v:imagedata r:id="rId326" o:title=""/>
                </v:shape>
                <v:rect id="Rectangle 428" o:spid="_x0000_s1445" style="position:absolute;left:4044;top:17894;width:8224;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Dy3sQA&#10;AADcAAAADwAAAGRycy9kb3ducmV2LnhtbESP3WoCMRSE7wt9h3AE72qiSClbo6iwKFgode39YXP2&#10;Bzcn2010V5++KRS8HGbmG2axGmwjrtT52rGG6USBIM6dqbnUcMrSlzcQPiAbbByThht5WC2fnxaY&#10;GNfzF12PoRQRwj5BDVUIbSKlzyuy6CeuJY5e4TqLIcqulKbDPsJtI2dKvUqLNceFClvaVpSfjxer&#10;oVCbVKWHbLct+gG5/s4+fj7vWo9Hw/odRKAhPML/7b3RMJ9N4e9MP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Q8t7EAAAA3AAAAA8AAAAAAAAAAAAAAAAAmAIAAGRycy9k&#10;b3ducmV2LnhtbFBLBQYAAAAABAAEAPUAAACJAwAAAAA=&#10;" fillcolor="#c7eefb" stroked="f"/>
                <v:rect id="Rectangle 429" o:spid="_x0000_s1446" style="position:absolute;left:4044;top:17970;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7w0MQA&#10;AADcAAAADwAAAGRycy9kb3ducmV2LnhtbESPQWsCMRSE7wX/Q3iCt5p1sVVWo4hQKHiqFc/PzTO7&#10;unlZkriu/vqmUOhxmJlvmOW6t43oyIfasYLJOANBXDpds1Fw+P54nYMIEVlj45gUPCjAejV4WWKh&#10;3Z2/qNtHIxKEQ4EKqhjbQspQVmQxjF1LnLyz8xZjkt5I7fGe4LaReZa9S4s1p4UKW9pWVF73N6vg&#10;rbvsrhfz1DOzPZ6bcnM67qJXajTsNwsQkfr4H/5rf2oF0zyH3zPpCM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u8NDEAAAA3AAAAA8AAAAAAAAAAAAAAAAAmAIAAGRycy9k&#10;b3ducmV2LnhtbFBLBQYAAAAABAAEAPUAAACJAwAAAAA=&#10;" fillcolor="#c2ecfb" stroked="f"/>
                <v:shape id="Picture 430" o:spid="_x0000_s1447" type="#_x0000_t75" style="position:absolute;left:4044;top:17970;width:8224;height: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7dRdfGAAAA3AAAAA8AAABkcnMvZG93bnJldi54bWxEj09rAjEUxO8Fv0N4gpdSs2opdTWKLQre&#10;6r+Cx+fmuVncvKyb6G6/fSMUehxm5jfMdN7aUtyp9oVjBYN+AoI4c7rgXMFhv3p5B+EDssbSMSn4&#10;IQ/zWedpiql2DW/pvgu5iBD2KSowIVSplD4zZNH3XUUcvbOrLYYo61zqGpsIt6UcJsmbtFhwXDBY&#10;0aeh7LK7WQXNc/WxHB+Py/P1e7/ZmNH18HVCpXrddjEBEagN/+G/9loreB2O4HEmHgE5+wU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7t1F18YAAADcAAAADwAAAAAAAAAAAAAA&#10;AACfAgAAZHJzL2Rvd25yZXYueG1sUEsFBgAAAAAEAAQA9wAAAJIDAAAAAA==&#10;">
                  <v:imagedata r:id="rId327" o:title=""/>
                </v:shape>
                <v:rect id="Rectangle 431" o:spid="_x0000_s1448" style="position:absolute;left:4044;top:17970;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vNP8QA&#10;AADcAAAADwAAAGRycy9kb3ducmV2LnhtbESPQWsCMRSE70L/Q3iF3jSr2FpWo4ggFDxpZc+vm2d2&#10;dfOyJHFd/fWmUOhxmJlvmMWqt43oyIfasYLxKANBXDpds1Fw/N4OP0GEiKyxcUwK7hRgtXwZLDDX&#10;7sZ76g7RiAThkKOCKsY2lzKUFVkMI9cSJ+/kvMWYpDdSe7wluG3kJMs+pMWa00KFLW0qKi+Hq1Xw&#10;3p13l7N56JnZFKemXP8Uu+iVenvt13MQkfr4H/5rf2kF08kUfs+kIy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LzT/EAAAA3AAAAA8AAAAAAAAAAAAAAAAAmAIAAGRycy9k&#10;b3ducmV2LnhtbFBLBQYAAAAABAAEAPUAAACJAwAAAAA=&#10;" fillcolor="#c2ecfb" stroked="f"/>
                <v:rect id="Rectangle 432" o:spid="_x0000_s1449" style="position:absolute;left:4044;top:18040;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r5MMcA&#10;AADcAAAADwAAAGRycy9kb3ducmV2LnhtbESP3WrCQBSE7wu+w3IEb0Q3TVUkdZUgSFsQxR8svTtk&#10;T5PQ7Nmwu9X07bsFoZfDzHzDLFadacSVnK8tK3gcJyCIC6trLhWcT5vRHIQPyBoby6Tghzyslr2H&#10;BWba3vhA12MoRYSwz1BBFUKbSemLigz6sW2Jo/dpncEQpSuldniLcNPINElm0mDNcaHCltYVFV/H&#10;b6Pgsufti/t42uTDSarz9zfa5ZehUoN+lz+DCNSF//C9/aoVTNIp/J2JR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q+TDHAAAA3AAAAA8AAAAAAAAAAAAAAAAAmAIAAGRy&#10;cy9kb3ducmV2LnhtbFBLBQYAAAAABAAEAPUAAACMAwAAAAA=&#10;" fillcolor="#bfeafb" stroked="f"/>
                <v:shape id="Picture 433" o:spid="_x0000_s1450" type="#_x0000_t75" style="position:absolute;left:4044;top:18040;width:8224;height: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UVQnEAAAA3AAAAA8AAABkcnMvZG93bnJldi54bWxEj0FrwkAUhO9C/8PyCl6kbgxi09RVqiJ4&#10;8GLaH/C6+5qEZt+G7Griv3cFweMwM98wy/VgG3GhzteOFcymCQhi7UzNpYKf7/1bBsIHZIONY1Jw&#10;JQ/r1ctoiblxPZ/oUoRSRAj7HBVUIbS5lF5XZNFPXUscvT/XWQxRdqU0HfYRbhuZJslCWqw5LlTY&#10;0rYi/V+crYLwnh6d3sn+g36z2XFj9HziM6XGr8PXJ4hAQ3iGH+2DUTBPF3A/E4+AXN0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UVQnEAAAA3AAAAA8AAAAAAAAAAAAAAAAA&#10;nwIAAGRycy9kb3ducmV2LnhtbFBLBQYAAAAABAAEAPcAAACQAwAAAAA=&#10;">
                  <v:imagedata r:id="rId328" o:title=""/>
                </v:shape>
                <v:rect id="Rectangle 434" o:spid="_x0000_s1451" style="position:absolute;left:4044;top:18040;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TC3McA&#10;AADcAAAADwAAAGRycy9kb3ducmV2LnhtbESP3WrCQBSE7wu+w3IEb0Q3TUUldZUgSFsQxR8svTtk&#10;T5PQ7Nmwu9X07bsFoZfDzHzDLFadacSVnK8tK3gcJyCIC6trLhWcT5vRHIQPyBoby6Tghzyslr2H&#10;BWba3vhA12MoRYSwz1BBFUKbSemLigz6sW2Jo/dpncEQpSuldniLcNPINEmm0mDNcaHCltYVFV/H&#10;b6Pgsufti/t42uTDSarz9zfa5ZehUoN+lz+DCNSF//C9/aoVTNIZ/J2JR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10wtzHAAAA3AAAAA8AAAAAAAAAAAAAAAAAmAIAAGRy&#10;cy9kb3ducmV2LnhtbFBLBQYAAAAABAAEAPUAAACMAwAAAAA=&#10;" fillcolor="#bfeafb" stroked="f"/>
                <v:rect id="Rectangle 435" o:spid="_x0000_s1452" style="position:absolute;left:4044;top:18110;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RhTMEA&#10;AADcAAAADwAAAGRycy9kb3ducmV2LnhtbERPz0/CMBS+m/A/NI+Em7QMYnRSCHEQuYrG88v62Abr&#10;69LWbfDX24OJxy/f7/V2tK3oyYfGsYbFXIEgLp1puNLw9Xl4fAYRIrLB1jFpuFGA7WbysMbcuIE/&#10;qD/FSqQQDjlqqGPscilDWZPFMHcdceLOzluMCfpKGo9DCretzJR6khYbTg01dvRWU3k9/VgN6j1r&#10;v4txadTZDZfivncvx2ql9Ww67l5BRBrjv/jPfTQaVllam86kIyA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EYUzBAAAA3AAAAA8AAAAAAAAAAAAAAAAAmAIAAGRycy9kb3du&#10;cmV2LnhtbFBLBQYAAAAABAAEAPUAAACGAwAAAAA=&#10;" fillcolor="#b9e9fb" stroked="f"/>
                <v:shape id="Picture 436" o:spid="_x0000_s1453" type="#_x0000_t75" style="position:absolute;left:4044;top:18110;width:8224;height: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AZLTEAAAA3AAAAA8AAABkcnMvZG93bnJldi54bWxEj0+LwjAUxO8LfofwBC+LppZV3K5RRBH2&#10;IIJ/2POjebZlm5faxLZ+eyMIHoeZ+Q0zX3amFA3VrrCsYDyKQBCnVhecKTiftsMZCOeRNZaWScGd&#10;HCwXvY85Jtq2fKDm6DMRIOwSVJB7XyVSujQng25kK+LgXWxt0AdZZ1LX2Aa4KWUcRVNpsOCwkGNF&#10;65zS/+PNKPiLcXLdRJ+zqtlvZHuQzl2KnVKDfrf6AeGp8+/wq/2rFXzF3/A8E46AXD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bAZLTEAAAA3AAAAA8AAAAAAAAAAAAAAAAA&#10;nwIAAGRycy9kb3ducmV2LnhtbFBLBQYAAAAABAAEAPcAAACQAwAAAAA=&#10;">
                  <v:imagedata r:id="rId329" o:title=""/>
                </v:shape>
                <v:rect id="Rectangle 437" o:spid="_x0000_s1454" style="position:absolute;left:4044;top:18110;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7l8AA&#10;AADcAAAADwAAAGRycy9kb3ducmV2LnhtbERPy4rCMBTdC/5DuMLsNPGBzFSjDKODbq3DrC/Nta02&#10;N6WJtvr1ZiG4PJz3ct3ZStyo8aVjDeORAkGcOVNyruHv+Dv8BOEDssHKMWm4k4f1qt9bYmJcywe6&#10;pSEXMYR9ghqKEOpESp8VZNGPXE0cuZNrLIYIm1yaBtsYbis5UWouLZYcGwqs6aeg7JJerQa1m1T/&#10;m25q1Mm1581j6772+Uzrj0H3vQARqAtv8cu9Nxpm0zg/nolHQK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v7l8AAAADcAAAADwAAAAAAAAAAAAAAAACYAgAAZHJzL2Rvd25y&#10;ZXYueG1sUEsFBgAAAAAEAAQA9QAAAIUDAAAAAA==&#10;" fillcolor="#b9e9fb" stroked="f"/>
                <v:rect id="Rectangle 438" o:spid="_x0000_s1455" style="position:absolute;left:4044;top:18180;width:8224;height: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JeP8QA&#10;AADcAAAADwAAAGRycy9kb3ducmV2LnhtbESP3YrCMBSE7wXfIRxh79a07o9SjSLKLnsjstUHODTH&#10;tNqclCZq+/abBcHLYWa+YRarztbiRq2vHCtIxwkI4sLpio2C4+HrdQbCB2SNtWNS0JOH1XI4WGCm&#10;3Z1/6ZYHIyKEfYYKyhCaTEpflGTRj11DHL2Tay2GKFsjdYv3CLe1nCTJp7RYcVwosaFNScUlv1oF&#10;B1N057Q3H9+T3dZe931+npqNUi+jbj0HEagLz/Cj/aMVvL+l8H8mH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yXj/EAAAA3AAAAA8AAAAAAAAAAAAAAAAAmAIAAGRycy9k&#10;b3ducmV2LnhtbFBLBQYAAAAABAAEAPUAAACJAwAAAAA=&#10;" fillcolor="#b5e8fa" stroked="f"/>
                <v:shape id="Picture 439" o:spid="_x0000_s1456" type="#_x0000_t75" style="position:absolute;left:4044;top:18180;width:8224;height: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FcWkvDAAAA3AAAAA8AAABkcnMvZG93bnJldi54bWxEj9GKwjAURN+F/YdwhX2zqVaXpRpFtgiC&#10;qGzXD7g017bY3JQmq/XvjSD4OMzMGWax6k0jrtS52rKCcRSDIC6srrlUcPrbjL5BOI+ssbFMCu7k&#10;YLX8GCww1fbGv3TNfSkChF2KCirv21RKV1Rk0EW2JQ7e2XYGfZBdKXWHtwA3jZzE8Zc0WHNYqLCl&#10;n4qKS/5vAmWX7bL9Jslm4y1OD+tLcszyRKnPYb+eg/DU+3f41d5qBdNkAs8z4QjI5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VxaS8MAAADcAAAADwAAAAAAAAAAAAAAAACf&#10;AgAAZHJzL2Rvd25yZXYueG1sUEsFBgAAAAAEAAQA9wAAAI8DAAAAAA==&#10;">
                  <v:imagedata r:id="rId330" o:title=""/>
                </v:shape>
                <v:rect id="Rectangle 440" o:spid="_x0000_s1457" style="position:absolute;left:4044;top:18180;width:8224;height: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xl08UA&#10;AADcAAAADwAAAGRycy9kb3ducmV2LnhtbESPzWrDMBCE74W+g9hCb42cn7bBiRxKSkIvJcTOAyzW&#10;RrZrrYylJPbbR4VCj8PMfMOsN4NtxZV6XztWMJ0kIIhLp2s2Ck7F7mUJwgdkja1jUjCSh032+LDG&#10;VLsbH+maByMihH2KCqoQulRKX1Zk0U9cRxy9s+sthih7I3WPtwi3rZwlyZu0WHNcqLCjbUXlT36x&#10;CgpTDs10NK/72fenvRzGvHk3W6Wen4aPFYhAQ/gP/7W/tILFfA6/Z+IRk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7GXTxQAAANwAAAAPAAAAAAAAAAAAAAAAAJgCAABkcnMv&#10;ZG93bnJldi54bWxQSwUGAAAAAAQABAD1AAAAigMAAAAA&#10;" fillcolor="#b5e8fa" stroked="f"/>
                <v:rect id="Rectangle 441" o:spid="_x0000_s1458" style="position:absolute;left:4044;top:18249;width:8224;height: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WG7sYA&#10;AADcAAAADwAAAGRycy9kb3ducmV2LnhtbESPSWvDMBSE74X8B/ECvTVyFkpwLIcslC6HZr3k9rCe&#10;LRPryVhq4v77qlDocZiZb5hs2dtG3KjztWMF41ECgrhwuuZKwfn08jQH4QOyxsYxKfgmD8t88JBh&#10;qt2dD3Q7hkpECPsUFZgQ2lRKXxiy6EeuJY5e6TqLIcqukrrDe4TbRk6S5FlarDkuGGxpY6i4Hr+s&#10;gs16O6nO9PpRHt6nn8bv9mV/2Sv1OOxXCxCB+vAf/mu/aQWz6Qx+z8QjIP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kWG7sYAAADcAAAADwAAAAAAAAAAAAAAAACYAgAAZHJz&#10;L2Rvd25yZXYueG1sUEsFBgAAAAAEAAQA9QAAAIsDAAAAAA==&#10;" fillcolor="#b1e7fa" stroked="f"/>
                <v:shape id="Picture 442" o:spid="_x0000_s1459" type="#_x0000_t75" style="position:absolute;left:4044;top:18249;width:8224;height: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Bi+jLHAAAA3AAAAA8AAABkcnMvZG93bnJldi54bWxEj09rwkAUxO8Fv8PyhF5Ed1urSMxGQqFF&#10;aKH45+DxkX0mwezbNLtq9NN3C4Ueh5n5DZOuetuIC3W+dqzhaaJAEBfO1Fxq2O/exgsQPiAbbByT&#10;hht5WGWDhxQT4668ocs2lCJC2CeooQqhTaT0RUUW/cS1xNE7us5iiLIrpenwGuG2kc9KzaXFmuNC&#10;hS29VlSctmergfP77VN98HT9nn/dVfN9PsxGI60fh32+BBGoD//hv/baaHiZzuD3TDwCMvs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KBi+jLHAAAA3AAAAA8AAAAAAAAAAAAA&#10;AAAAnwIAAGRycy9kb3ducmV2LnhtbFBLBQYAAAAABAAEAPcAAACTAwAAAAA=&#10;">
                  <v:imagedata r:id="rId331" o:title=""/>
                </v:shape>
                <v:rect id="Rectangle 443" o:spid="_x0000_s1460" style="position:absolute;left:4044;top:18249;width:8224;height: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9AsYA&#10;AADcAAAADwAAAGRycy9kb3ducmV2LnhtbESPzWsCMRTE7wX/h/AEbzXrByJbo1RFaj34VS+9PTZv&#10;N4ubl2WT6va/bwqCx2FmfsPMFq2txI0aXzpWMOgnIIgzp0suFFy+Nq9TED4ga6wck4Jf8rCYd15m&#10;mGp35xPdzqEQEcI+RQUmhDqV0meGLPq+q4mjl7vGYoiyKaRu8B7htpLDJJlIiyXHBYM1rQxl1/OP&#10;VbBarofFhT52+elztDf+cMzb76NSvW77/gYiUBue4Ud7qxWMRxP4PxOP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du9AsYAAADcAAAADwAAAAAAAAAAAAAAAACYAgAAZHJz&#10;L2Rvd25yZXYueG1sUEsFBgAAAAAEAAQA9QAAAIsDAAAAAA==&#10;" fillcolor="#b1e7fa" stroked="f"/>
                <v:rect id="Rectangle 444" o:spid="_x0000_s1461" style="position:absolute;left:4044;top:18326;width:8224;height: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ZH0sQA&#10;AADcAAAADwAAAGRycy9kb3ducmV2LnhtbESPT2vCQBTE7wW/w/IK3uqmVVpJXUWEgl4U/xx6fGSf&#10;2dDs25B9xvjtXUHocZiZ3zCzRe9r1VEbq8AG3kcZKOIi2IpLA6fjz9sUVBRki3VgMnCjCIv54GWG&#10;uQ1X3lN3kFIlCMccDTiRJtc6Fo48xlFoiJN3Dq1HSbIttW3xmuC+1h9Z9qk9VpwWHDa0clT8HS7e&#10;wO7Im5Wbnqr9Vi5d57f6V+LZmOFrv/wGJdTLf/jZXlsDk/EXPM6kI6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2R9LEAAAA3AAAAA8AAAAAAAAAAAAAAAAAmAIAAGRycy9k&#10;b3ducmV2LnhtbFBLBQYAAAAABAAEAPUAAACJAwAAAAA=&#10;" fillcolor="#ace5fa" stroked="f"/>
                <v:shape id="Picture 445" o:spid="_x0000_s1462" type="#_x0000_t75" style="position:absolute;left:4044;top:18326;width:8224;height: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iF4LnBAAAA3AAAAA8AAABkcnMvZG93bnJldi54bWxET89rwjAUvgv+D+EJuxRN50SkM4oI63YT&#10;q8iOb82zLWteShNt9t8vB8Hjx/d7vQ2mFXfqXWNZwessBUFcWt1wpeB8+piuQDiPrLG1TAr+yMF2&#10;Mx6tMdN24CPdC1+JGMIuQwW1910mpStrMuhmtiOO3NX2Bn2EfSV1j0MMN62cp+lSGmw4NtTY0b6m&#10;8re4GQVhCD+J/awOp/ya55dvmSBzotTLJOzeQXgK/il+uL+0gsVbXBvPxCMgN/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iF4LnBAAAA3AAAAA8AAAAAAAAAAAAAAAAAnwIA&#10;AGRycy9kb3ducmV2LnhtbFBLBQYAAAAABAAEAPcAAACNAwAAAAA=&#10;">
                  <v:imagedata r:id="rId332" o:title=""/>
                </v:shape>
                <v:rect id="Rectangle 446" o:spid="_x0000_s1463" style="position:absolute;left:4044;top:18326;width:8224;height: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V2O8QA&#10;AADcAAAADwAAAGRycy9kb3ducmV2LnhtbESPT2vCQBTE7wW/w/IK3uqmVYpNXUWEgl4U/xx6fGSf&#10;2dDs25B9xvjtXUHocZiZ3zCzRe9r1VEbq8AG3kcZKOIi2IpLA6fjz9sUVBRki3VgMnCjCIv54GWG&#10;uQ1X3lN3kFIlCMccDTiRJtc6Fo48xlFoiJN3Dq1HSbIttW3xmuC+1h9Z9qk9VpwWHDa0clT8HS7e&#10;wO7Im5Wbnqr9Vi5d57f6V+LZmOFrv/wGJdTLf/jZXlsDk/EXPM6kI6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ldjvEAAAA3AAAAA8AAAAAAAAAAAAAAAAAmAIAAGRycy9k&#10;b3ducmV2LnhtbFBLBQYAAAAABAAEAPUAAACJAwAAAAA=&#10;" fillcolor="#ace5fa" stroked="f"/>
                <v:rect id="Rectangle 447" o:spid="_x0000_s1464" style="position:absolute;left:4044;top:18395;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WWyMIA&#10;AADcAAAADwAAAGRycy9kb3ducmV2LnhtbERPTWvCQBC9F/wPywheim4qUkJ0FRGkSumhtuh1yI5J&#10;MDsbsmsS++s7h0KPj/e92gyuVh21ofJs4GWWgCLOva24MPD9tZ+moEJEtlh7JgMPCrBZj55WmFnf&#10;8yd1p1goCeGQoYEyxibTOuQlOQwz3xALd/WtwyiwLbRtsZdwV+t5krxqhxVLQ4kN7UrKb6e7k96+&#10;26fdpfr5sJdjWp+Tt+ftOxszGQ/bJahIQ/wX/7kP1sBiIfPljBwBv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BZbIwgAAANwAAAAPAAAAAAAAAAAAAAAAAJgCAABkcnMvZG93&#10;bnJldi54bWxQSwUGAAAAAAQABAD1AAAAhwMAAAAA&#10;" fillcolor="#a8e4fa" stroked="f"/>
                <v:shape id="Picture 448" o:spid="_x0000_s1465" type="#_x0000_t75" style="position:absolute;left:4044;top:18395;width:8224;height: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dc0bEAAAA3AAAAA8AAABkcnMvZG93bnJldi54bWxEj0FrAjEUhO+F/ofwhN5q1rJI2RpFhFJL&#10;LzV66e2xeW5WNy/bJHW3/74RhB6HmfmGWaxG14kLhdh6VjCbFiCIa29abhQc9q+PzyBiQjbYeSYF&#10;vxRhtby/W2Bl/MA7uujUiAzhWKECm1JfSRlrSw7j1PfE2Tv64DBlGRppAg4Z7jr5VBRz6bDlvGCx&#10;p42l+qx/nIK397D9OpvDh/5M8bs8Wa0Hs1HqYTKuX0AkGtN/+NbeGgVlOYPrmXwE5PI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dc0bEAAAA3AAAAA8AAAAAAAAAAAAAAAAA&#10;nwIAAGRycy9kb3ducmV2LnhtbFBLBQYAAAAABAAEAPcAAACQAwAAAAA=&#10;">
                  <v:imagedata r:id="rId333" o:title=""/>
                </v:shape>
                <v:rect id="Rectangle 449" o:spid="_x0000_s1466" style="position:absolute;left:4044;top:18395;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utJMQA&#10;AADcAAAADwAAAGRycy9kb3ducmV2LnhtbESPzYrCMBSF94LvEK7gRsZUESkdo4ggKoMLHdHtpbnT&#10;lmluShPbOk9vBGGWh/PzcRarzpSiodoVlhVMxhEI4tTqgjMFl+/tRwzCeWSNpWVS8CAHq2W/t8BE&#10;25ZP1Jx9JsIIuwQV5N5XiZQuzcmgG9uKOHg/tjbog6wzqWtsw7gp5TSK5tJgwYGQY0WbnNLf890E&#10;btts4+ZW/B317RCX12g3Wn+xUsNBt/4E4anz/+F3e68VzGZTeJ0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brSTEAAAA3AAAAA8AAAAAAAAAAAAAAAAAmAIAAGRycy9k&#10;b3ducmV2LnhtbFBLBQYAAAAABAAEAPUAAACJAwAAAAA=&#10;" fillcolor="#a8e4fa" stroked="f"/>
                <v:rect id="Rectangle 450" o:spid="_x0000_s1467" style="position:absolute;left:4044;top:18465;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C91sMA&#10;AADcAAAADwAAAGRycy9kb3ducmV2LnhtbESPQWsCMRSE74X+h/AK3mpS3RZZjbItCF61Uj0+Ns/N&#10;spuXJUl1/fdNodDjMDPfMKvN6HpxpRBbzxpepgoEce1Ny42G4+f2eQEiJmSDvWfScKcIm/XjwwpL&#10;42+8p+shNSJDOJaowaY0lFLG2pLDOPUDcfYuPjhMWYZGmoC3DHe9nCn1Jh22nBcsDvRhqe4O307D&#10;Sb6ev7pKKbsv5l2M4b06zUatJ09jtQSRaEz/4b/2zmgoijn8nslH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C91sMAAADcAAAADwAAAAAAAAAAAAAAAACYAgAAZHJzL2Rv&#10;d25yZXYueG1sUEsFBgAAAAAEAAQA9QAAAIgDAAAAAA==&#10;" fillcolor="#a4e3f9" stroked="f"/>
                <v:shape id="Picture 451" o:spid="_x0000_s1468" type="#_x0000_t75" style="position:absolute;left:4044;top:18465;width:8224;height: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SjZDFAAAA3AAAAA8AAABkcnMvZG93bnJldi54bWxEj8FqwzAQRO+F/oPYQm+N3MaY4EYJIbRg&#10;YnKok0OOi7W1TayVkVTb+fuqEOhxmJk3zHo7m16M5HxnWcHrIgFBXFvdcaPgfPp8WYHwAVljb5kU&#10;3MjDdvP4sMZc24m/aKxCIyKEfY4K2hCGXEpft2TQL+xAHL1v6wyGKF0jtcMpwk0v35IkkwY7jgst&#10;DrRvqb5WP0bBUB7S5aiPJy/LbHaX/UexTM5KPT/Nu3cQgebwH763C60gTVP4OxOPgNz8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Eo2QxQAAANwAAAAPAAAAAAAAAAAAAAAA&#10;AJ8CAABkcnMvZG93bnJldi54bWxQSwUGAAAAAAQABAD3AAAAkQMAAAAA&#10;">
                  <v:imagedata r:id="rId334" o:title=""/>
                </v:shape>
                <v:rect id="Rectangle 452" o:spid="_x0000_s1469" style="position:absolute;left:4044;top:18465;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WAOcMA&#10;AADcAAAADwAAAGRycy9kb3ducmV2LnhtbESPQWsCMRSE70L/Q3iF3jSpXYusRtkKhV61Uj0+Ns/N&#10;spuXJYm6/fdNodDjMDPfMOvt6HpxoxBbzxqeZwoEce1Ny42G4+f7dAkiJmSDvWfS8E0RtpuHyRpL&#10;4++8p9shNSJDOJaowaY0lFLG2pLDOPMDcfYuPjhMWYZGmoD3DHe9nCv1Kh22nBcsDrSzVHeHq9Nw&#10;kovzV1cpZffFSxdjeKtO81Hrp8exWoFINKb/8F/7w2goigX8nslH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kWAOcMAAADcAAAADwAAAAAAAAAAAAAAAACYAgAAZHJzL2Rv&#10;d25yZXYueG1sUEsFBgAAAAAEAAQA9QAAAIgDAAAAAA==&#10;" fillcolor="#a4e3f9" stroked="f"/>
                <v:rect id="Rectangle 453" o:spid="_x0000_s1470" style="position:absolute;left:4044;top:18535;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bgssQA&#10;AADcAAAADwAAAGRycy9kb3ducmV2LnhtbESPQWvCQBSE70L/w/IK3vSlYm1JXaWpSL2qpb0+sq/Z&#10;0OzbkN3G6K/vFgSPw8x8wyzXg2tUz12ovWh4mGagWEpvaqk0fBy3k2dQIZIYarywhjMHWK/uRkvK&#10;jT/JnvtDrFSCSMhJg42xzRFDadlRmPqWJXnfvnMUk+wqNB2dEtw1OMuyBTqqJS1YavnNcvlz+HUa&#10;NsX712Wwj8VTvStwhse+2X6i1uP74fUFVOQh3sLX9s5omM8X8H8mHQF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G4LLEAAAA3AAAAA8AAAAAAAAAAAAAAAAAmAIAAGRycy9k&#10;b3ducmV2LnhtbFBLBQYAAAAABAAEAPUAAACJAwAAAAA=&#10;" fillcolor="#a0e0f9" stroked="f"/>
                <v:shape id="Picture 454" o:spid="_x0000_s1471" type="#_x0000_t75" style="position:absolute;left:4044;top:18535;width:8224;height: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XbQF3FAAAA3AAAAA8AAABkcnMvZG93bnJldi54bWxEj0Frg0AUhO+B/oflFXqLa4vEYrMJpdDS&#10;Qy7GVHp8uC8qcd+Ku43WX58NBHIcZuYbZr2dTCfONLjWsoLnKAZBXFndcq3gUHwuX0E4j6yxs0wK&#10;/snBdvOwWGOm7cg5nfe+FgHCLkMFjfd9JqWrGjLoItsTB+9oB4M+yKGWesAxwE0nX+J4JQ22HBYa&#10;7Omjoeq0/zMK6nmuvnZpmSfpr+l/ilEXJWmlnh6n9zcQniZ/D9/a31pBkqRwPROOgNxc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20BdxQAAANwAAAAPAAAAAAAAAAAAAAAA&#10;AJ8CAABkcnMvZG93bnJldi54bWxQSwUGAAAAAAQABAD3AAAAkQMAAAAA&#10;">
                  <v:imagedata r:id="rId335" o:title=""/>
                </v:shape>
                <v:rect id="Rectangle 455" o:spid="_x0000_s1472" style="position:absolute;left:4044;top:18535;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RW8EA&#10;AADcAAAADwAAAGRycy9kb3ducmV2LnhtbERPTWvCQBC9F/oflil4q5OKrSW6SlMRvVbFXofsmA3N&#10;zobsGqO/vnso9Ph434vV4BrVcxdqLxpexhkoltKbWioNx8Pm+R1UiCSGGi+s4cYBVsvHhwXlxl/l&#10;i/t9rFQKkZCTBhtjmyOG0rKjMPYtS+LOvnMUE+wqNB1dU7hrcJJlb+ioltRgqeVPy+XP/uI0rIvt&#10;932wr8Ws3hU4wUPfbE6o9ehp+JiDijzEf/Gfe2c0TKdpbTqTjgA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V0VvBAAAA3AAAAA8AAAAAAAAAAAAAAAAAmAIAAGRycy9kb3du&#10;cmV2LnhtbFBLBQYAAAAABAAEAPUAAACGAwAAAAA=&#10;" fillcolor="#a0e0f9" stroked="f"/>
                <v:rect id="Rectangle 456" o:spid="_x0000_s1473" style="position:absolute;left:4044;top:18605;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5IccA&#10;AADcAAAADwAAAGRycy9kb3ducmV2LnhtbESP3WoCMRSE7wt9h3AK3pSataitW6NIUbTUQrstvT5s&#10;zv7g5mRNoq5vb4RCL4eZ+YaZzjvTiCM5X1tWMOgnIIhzq2suFfx8rx6eQfiArLGxTArO5GE+u72Z&#10;Yqrtib/omIVSRAj7FBVUIbSplD6vyKDv25Y4eoV1BkOUrpTa4SnCTSMfk2QsDdYcFyps6bWifJcd&#10;jAKz+82Wo/X9U7F+K/Z7t51s3j8/lOrddYsXEIG68B/+a2+0guFwAtcz8QjI2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hPuSHHAAAA3AAAAA8AAAAAAAAAAAAAAAAAmAIAAGRy&#10;cy9kb3ducmV2LnhtbFBLBQYAAAAABAAEAPUAAACMAwAAAAA=&#10;" fillcolor="#9bdff9" stroked="f"/>
                <v:shape id="Picture 457" o:spid="_x0000_s1474" type="#_x0000_t75" style="position:absolute;left:4044;top:18605;width:8224;height: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S3LGPCAAAA3AAAAA8AAABkcnMvZG93bnJldi54bWxET89rwjAUvg/8H8IbeJvp1IntGkWGgrcx&#10;FXS3R/PaFJuX0mQa//vlMNjx4/tdrqPtxI0G3zpW8DrJQBBXTrfcKDgddy9LED4ga+wck4IHeViv&#10;Rk8lFtrd+Ytuh9CIFMK+QAUmhL6Q0leGLPqJ64kTV7vBYkhwaKQe8J7CbSenWbaQFltODQZ7+jBU&#10;XQ8/VkFzrq7RbGd5N714k3/n9e4SP5UaP8fNO4hAMfyL/9x7rWD+luanM+kIyNU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UtyxjwgAAANwAAAAPAAAAAAAAAAAAAAAAAJ8C&#10;AABkcnMvZG93bnJldi54bWxQSwUGAAAAAAQABAD3AAAAjgMAAAAA&#10;">
                  <v:imagedata r:id="rId336" o:title=""/>
                </v:shape>
                <v:rect id="Rectangle 458" o:spid="_x0000_s1475" style="position:absolute;left:4044;top:18605;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j+scA&#10;AADcAAAADwAAAGRycy9kb3ducmV2LnhtbESP3WoCMRSE7wt9h3AK3pSatahtt0YpRdFSC+1WvD5s&#10;zv7g5mRNoq5vb4RCL4eZ+YaZzDrTiCM5X1tWMOgnIIhzq2suFWx+Fw/PIHxA1thYJgVn8jCb3t5M&#10;MNX2xD90zEIpIoR9igqqENpUSp9XZND3bUscvcI6gyFKV0rt8BThppGPSTKWBmuOCxW29F5RvssO&#10;RoHZbbP5aHn/VCw/iv3erV9Wn99fSvXuurdXEIG68B/+a6+0guFoANcz8QjI6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PgI/rHAAAA3AAAAA8AAAAAAAAAAAAAAAAAmAIAAGRy&#10;cy9kb3ducmV2LnhtbFBLBQYAAAAABAAEAPUAAACMAwAAAAA=&#10;" fillcolor="#9bdff9" stroked="f"/>
                <v:rect id="Rectangle 459" o:spid="_x0000_s1476" style="position:absolute;left:4044;top:18675;width:8224;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jlBsUA&#10;AADcAAAADwAAAGRycy9kb3ducmV2LnhtbESP3WoCMRSE7wu+QzgF72pW0SJbo4g/KKVeqH2AQ3K6&#10;u5icLEnUbZ/eFAq9HGbmG2a26JwVNwqx8axgOChAEGtvGq4UfJ63L1MQMSEbtJ5JwTdFWMx7TzMs&#10;jb/zkW6nVIkM4ViigjqltpQy6pocxoFvibP35YPDlGWopAl4z3Bn5agoXqXDhvNCjS2tatKX09Up&#10;2H28T3+03gyvbVjbvT1cmmVVKNV/7pZvIBJ16T/8194bBePJCH7P5CM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2OUGxQAAANwAAAAPAAAAAAAAAAAAAAAAAJgCAABkcnMv&#10;ZG93bnJldi54bWxQSwUGAAAAAAQABAD1AAAAigMAAAAA&#10;" fillcolor="#97def9" stroked="f"/>
                <v:shape id="Picture 460" o:spid="_x0000_s1477" type="#_x0000_t75" style="position:absolute;left:4044;top:18675;width:8224;height: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5vghnHAAAA3AAAAA8AAABkcnMvZG93bnJldi54bWxEj0FrwkAQhe8F/8MyQm91o60i0VWKIq2o&#10;h6ZFr2N2TFKzszG7NfHfdwtCj48373vzpvPWlOJKtSssK+j3IhDEqdUFZwq+PldPYxDOI2ssLZOC&#10;GzmYzzoPU4y1bfiDronPRICwi1FB7n0VS+nSnAy6nq2Ig3eytUEfZJ1JXWMT4KaUgygaSYMFh4Yc&#10;K1rklJ6THxPeWDbf6/3mcDm+7Zbj4WG7wsWpVOqx275OQHhq/f/xPf2uFbwMn+FvTCCAnP0C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5vghnHAAAA3AAAAA8AAAAAAAAAAAAA&#10;AAAAnwIAAGRycy9kb3ducmV2LnhtbFBLBQYAAAAABAAEAPcAAACTAwAAAAA=&#10;">
                  <v:imagedata r:id="rId337" o:title=""/>
                </v:shape>
                <v:rect id="Rectangle 461" o:spid="_x0000_s1478" style="position:absolute;left:4044;top:18675;width:8224;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3Y6cUA&#10;AADcAAAADwAAAGRycy9kb3ducmV2LnhtbESP3WoCMRSE7wu+QzgF72pW0SJbo4g/KKVeqH2AQ3K6&#10;u5icLEnUbZ/eFAq9HGbmG2a26JwVNwqx8axgOChAEGtvGq4UfJ63L1MQMSEbtJ5JwTdFWMx7TzMs&#10;jb/zkW6nVIkM4ViigjqltpQy6pocxoFvibP35YPDlGWopAl4z3Bn5agoXqXDhvNCjS2tatKX09Up&#10;2H28T3+03gyvbVjbvT1cmmVVKNV/7pZvIBJ16T/8194bBePJGH7P5CM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fdjpxQAAANwAAAAPAAAAAAAAAAAAAAAAAJgCAABkcnMv&#10;ZG93bnJldi54bWxQSwUGAAAAAAQABAD1AAAAigMAAAAA&#10;" fillcolor="#97def9" stroked="f"/>
                <v:rect id="Rectangle 462" o:spid="_x0000_s1479" style="position:absolute;left:4044;top:18751;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hF/cUA&#10;AADcAAAADwAAAGRycy9kb3ducmV2LnhtbESP0WrCQBRE34X+w3ILvpS6UZqiaTaSCkLBh2raD7hm&#10;bzeh2bshu2r8e7dQ8HGYOTNMvh5tJ840+NaxgvksAUFcO92yUfD9tX1egvABWWPnmBRcycO6eJjk&#10;mGl34QOdq2BELGGfoYImhD6T0tcNWfQz1xNH78cNFkOUg5F6wEsst51cJMmrtNhyXGiwp01D9W91&#10;sgpejNmV+LlK38f9dU7HsjZP26VS08exfAMRaAz38D/9oSOXpvB3Jh4BW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WEX9xQAAANwAAAAPAAAAAAAAAAAAAAAAAJgCAABkcnMv&#10;ZG93bnJldi54bWxQSwUGAAAAAAQABAD1AAAAigMAAAAA&#10;" fillcolor="#92ddf8" stroked="f"/>
                <v:shape id="Picture 463" o:spid="_x0000_s1480" type="#_x0000_t75" style="position:absolute;left:4044;top:18751;width:8224;height: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bPnnXHAAAA3AAAAA8AAABkcnMvZG93bnJldi54bWxEj0FrwkAUhO+C/2F5Qi9SN4qKxGykKIJS&#10;DzVaaG+P7DMJzb4N2a0m/75bKPQ4zMw3TLLpTC3u1LrKsoLpJAJBnFtdcaHgetk/r0A4j6yxtkwK&#10;enKwSYeDBGNtH3yme+YLESDsYlRQet/EUrq8JINuYhvi4N1sa9AH2RZSt/gIcFPLWRQtpcGKw0KJ&#10;DW1Lyr+yb6Pg8Frp3eo6Hp9m2/fP49tHv+tPmVJPo+5lDcJT5//Df+2DVjBfLOH3TDgCMv0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JbPnnXHAAAA3AAAAA8AAAAAAAAAAAAA&#10;AAAAnwIAAGRycy9kb3ducmV2LnhtbFBLBQYAAAAABAAEAPcAAACTAwAAAAA=&#10;">
                  <v:imagedata r:id="rId338" o:title=""/>
                </v:shape>
                <v:rect id="Rectangle 464" o:spid="_x0000_s1481" style="position:absolute;left:4044;top:18751;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Z+EcUA&#10;AADcAAAADwAAAGRycy9kb3ducmV2LnhtbESP0WrCQBRE3wv9h+UWfCm6sVSrMRtJC4Lgg1b7AbfZ&#10;6yaYvRuyq8a/d4VCH4eZM8Nky9424kKdrx0rGI8SEMSl0zUbBT+H1XAGwgdkjY1jUnAjD8v8+SnD&#10;VLsrf9NlH4yIJexTVFCF0KZS+rIii37kWuLoHV1nMUTZGak7vMZy28i3JJlKizXHhQpb+qqoPO3P&#10;VsG7MZsCt/PJZ7+7jem3KM3raqbU4KUvFiAC9eE//EevdeQmH/A4E4+AzO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xn4RxQAAANwAAAAPAAAAAAAAAAAAAAAAAJgCAABkcnMv&#10;ZG93bnJldi54bWxQSwUGAAAAAAQABAD1AAAAigMAAAAA&#10;" fillcolor="#92ddf8" stroked="f"/>
                <v:rect id="Rectangle 465" o:spid="_x0000_s1482" style="position:absolute;left:4044;top:18821;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0vaMEA&#10;AADcAAAADwAAAGRycy9kb3ducmV2LnhtbERPz2vCMBS+C/sfwhO8aapsUqpRxDkcsotVPD+aZ1ts&#10;XmqSavffLwdhx4/v93Ldm0Y8yPnasoLpJAFBXFhdc6ngfPoapyB8QNbYWCYFv+RhvXobLDHT9slH&#10;euShFDGEfYYKqhDaTEpfVGTQT2xLHLmrdQZDhK6U2uEzhptGzpJkLg3WHBsqbGlbUXHLO6PAHruf&#10;be7uZzxddumhS++fuJ8rNRr2mwWIQH34F7/c31rB+0dcG8/EIy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dL2jBAAAA3AAAAA8AAAAAAAAAAAAAAAAAmAIAAGRycy9kb3du&#10;cmV2LnhtbFBLBQYAAAAABAAEAPUAAACGAwAAAAA=&#10;" fillcolor="#8fdcf8" stroked="f"/>
                <v:shape id="Picture 466" o:spid="_x0000_s1483" type="#_x0000_t75" style="position:absolute;left:4044;top:18821;width:8224;height: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Sv5NzCAAAA3AAAAA8AAABkcnMvZG93bnJldi54bWxEj09rAjEUxO+FfofwCt5qVtGybo0iwoJ4&#10;qxXPz83bP5i8bJOo67dvhEKPw8z8hlmuB2vEjXzoHCuYjDMQxJXTHTcKjt/lew4iRGSNxjEpeFCA&#10;9er1ZYmFdnf+otshNiJBOBSooI2xL6QMVUsWw9j1xMmrnbcYk/SN1B7vCW6NnGbZh7TYcVposadt&#10;S9XlcLUKdvnpZ+I5N2dzqrm+1OVZ70ulRm/D5hNEpCH+h//aO61gNl/A80w6AnL1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0r+TcwgAAANwAAAAPAAAAAAAAAAAAAAAAAJ8C&#10;AABkcnMvZG93bnJldi54bWxQSwUGAAAAAAQABAD3AAAAjgMAAAAA&#10;">
                  <v:imagedata r:id="rId339" o:title=""/>
                </v:shape>
                <v:rect id="Rectangle 467" o:spid="_x0000_s1484" style="position:absolute;left:4044;top:18821;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fp08EA&#10;AADcAAAADwAAAGRycy9kb3ducmV2LnhtbERPz2vCMBS+D/wfwhN2m6lDSumMIupwiBer7Pxonm2x&#10;ealJqt1/vxwEjx/f7/lyMK24k/ONZQXTSQKCuLS64UrB+fT9kYHwAVlja5kU/JGH5WL0Nsdc2wcf&#10;6V6ESsQQ9jkqqEPocil9WZNBP7EdceQu1hkMEbpKaoePGG5a+ZkkqTTYcGyosaN1TeW16I0Ce+wP&#10;68Ldznj63Wb7PrttcJcq9T4eVl8gAg3hJX66f7SCWRrnxzPxCM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H6dPBAAAA3AAAAA8AAAAAAAAAAAAAAAAAmAIAAGRycy9kb3du&#10;cmV2LnhtbFBLBQYAAAAABAAEAPUAAACGAwAAAAA=&#10;" fillcolor="#8fdcf8" stroked="f"/>
                <v:rect id="Rectangle 468" o:spid="_x0000_s1485" style="position:absolute;left:4044;top:18891;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7XisQA&#10;AADcAAAADwAAAGRycy9kb3ducmV2LnhtbESPwWrDMBBE74X8g9hAb43sUJvgRAkhYIjpyW4vvS3W&#10;xjaxVkZSErdfXxUKPQ4zb4bZHWYzijs5P1hWkK4SEMSt1QN3Cj7ey5cNCB+QNY6WScEXeTjsF087&#10;LLR9cE33JnQilrAvUEEfwlRI6dueDPqVnYijd7HOYIjSdVI7fMRyM8p1kuTS4MBxoceJTj211+Zm&#10;FLx+J1l5zd6GfLKNw7r6bOuxUup5OR+3IALN4T/8R5915PIUfs/EIyD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O14rEAAAA3AAAAA8AAAAAAAAAAAAAAAAAmAIAAGRycy9k&#10;b3ducmV2LnhtbFBLBQYAAAAABAAEAPUAAACJAwAAAAA=&#10;" fillcolor="#8adbf8" stroked="f"/>
                <v:shape id="Picture 469" o:spid="_x0000_s1486" type="#_x0000_t75" style="position:absolute;left:4044;top:18891;width:8224;height: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3Uym7GAAAA3AAAAA8AAABkcnMvZG93bnJldi54bWxEj09rwkAUxO8Fv8PyhN6ajdIESbOKKJbS&#10;W/1z6O2RfSbR7NuQXZPUT98tFDwOM/MbJl+NphE9da62rGAWxSCIC6trLhUcD7uXBQjnkTU2lknB&#10;DzlYLSdPOWbaDvxF/d6XIkDYZaig8r7NpHRFRQZdZFvi4J1tZ9AH2ZVSdzgEuGnkPI5TabDmsFBh&#10;S5uKiuv+ZhR86lN6HHZJ0tD792a8Xu7msL0r9Twd128gPI3+Ef5vf2gFr+kc/s6EIyCX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dTKbsYAAADcAAAADwAAAAAAAAAAAAAA&#10;AACfAgAAZHJzL2Rvd25yZXYueG1sUEsFBgAAAAAEAAQA9wAAAJIDAAAAAA==&#10;">
                  <v:imagedata r:id="rId340" o:title=""/>
                </v:shape>
                <v:rect id="Rectangle 470" o:spid="_x0000_s1487" style="position:absolute;left:4044;top:18891;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DsZsQA&#10;AADcAAAADwAAAGRycy9kb3ducmV2LnhtbESPwWrDMBBE74H+g9hCb4nctDbFiRxKIFCTk51celus&#10;jW1srYykJm6/PioUehxm3gyz3c1mFFdyvres4HmVgCBurO65VXA+HZZvIHxA1jhaJgXf5GFXPCy2&#10;mGt744qudWhFLGGfo4IuhCmX0jcdGfQrOxFH72KdwRCla6V2eIvlZpTrJMmkwZ7jQocT7TtqhvrL&#10;KHj9SdLDkB77bLK1w6r8bKqxVOrpcX7fgAg0h//wH/2hI5e9wO+ZeARk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6Q7GbEAAAA3AAAAA8AAAAAAAAAAAAAAAAAmAIAAGRycy9k&#10;b3ducmV2LnhtbFBLBQYAAAAABAAEAPUAAACJAwAAAAA=&#10;" fillcolor="#8adbf8" stroked="f"/>
                <v:rect id="Rectangle 471" o:spid="_x0000_s1488" style="position:absolute;left:4044;top:18961;width:8224;height: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uI2cIA&#10;AADcAAAADwAAAGRycy9kb3ducmV2LnhtbESP3YrCMBCF7xd8hzCCd2u6UkW6RlkEwQsRrD7A0Eyb&#10;ss2kNrG2b28WFrw8nJ+Ps9kNthE9db52rOBrnoAgLpyuuVJwux4+1yB8QNbYOCYFI3nYbScfG8y0&#10;e/KF+jxUIo6wz1CBCaHNpPSFIYt+7lri6JWusxii7CqpO3zGcdvIRZKspMWaI8FgS3tDxW/+sJFb&#10;nExyH+r8fC/HatmXY6qbvVKz6fDzDSLQEN7h//ZRK0hXKfydiUdAb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W4jZwgAAANwAAAAPAAAAAAAAAAAAAAAAAJgCAABkcnMvZG93&#10;bnJldi54bWxQSwUGAAAAAAQABAD1AAAAhwMAAAAA&#10;" fillcolor="#85daf7" stroked="f"/>
                <v:shape id="Picture 472" o:spid="_x0000_s1489" type="#_x0000_t75" style="position:absolute;left:4044;top:18961;width:8224;height: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qiKHDAAAA3AAAAA8AAABkcnMvZG93bnJldi54bWxEj0FrAjEUhO+C/yE8obeaVaqV1ShaqvQm&#10;2gWvz83rZunmZbtJNf57Uyh4HGbmG2axirYRF+p87VjBaJiBIC6drrlSUHxun2cgfEDW2DgmBTfy&#10;sFr2ewvMtbvygS7HUIkEYZ+jAhNCm0vpS0MW/dC1xMn7cp3FkGRXSd3hNcFtI8dZNpUWa04LBlt6&#10;M1R+H3+tgu3Gnf3OnH5eHe3jexuL0WZfKPU0iOs5iEAxPML/7Q+t4GU6gb8z6QjI5R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eqIocMAAADcAAAADwAAAAAAAAAAAAAAAACf&#10;AgAAZHJzL2Rvd25yZXYueG1sUEsFBgAAAAAEAAQA9wAAAI8DAAAAAA==&#10;">
                  <v:imagedata r:id="rId341" o:title=""/>
                </v:shape>
                <v:rect id="Rectangle 473" o:spid="_x0000_s1490" style="position:absolute;left:4044;top:18961;width:8224;height: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WzNcIA&#10;AADcAAAADwAAAGRycy9kb3ducmV2LnhtbESP3YrCMBCF74V9hzALe6epomWpRhFhwYtFsO4DDM20&#10;KTaT2mRr+/ZGELw8nJ+Ps9kNthE9db52rGA+S0AQF07XXCn4u/xMv0H4gKyxcUwKRvKw235MNphp&#10;d+cz9XmoRBxhn6ECE0KbSekLQxb9zLXE0StdZzFE2VVSd3iP47aRiyRJpcWaI8FgSwdDxTX/t5Fb&#10;/JrkNtT56VaO1aovx6VuDkp9fQ77NYhAQ3iHX+2jVrBMU3ieiUdAb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xbM1wgAAANwAAAAPAAAAAAAAAAAAAAAAAJgCAABkcnMvZG93&#10;bnJldi54bWxQSwUGAAAAAAQABAD1AAAAhwMAAAAA&#10;" fillcolor="#85daf7" stroked="f"/>
                <v:rect id="Rectangle 474" o:spid="_x0000_s1491" style="position:absolute;left:4044;top:19030;width:8224;height: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i6OMUA&#10;AADcAAAADwAAAGRycy9kb3ducmV2LnhtbESPQWvCQBSE74X+h+UJXkQ3WlGJrlKKLdKbqSLeHtln&#10;Esy+TXfXmP77rlDocZiZb5jVpjO1aMn5yrKC8SgBQZxbXXGh4PD1PlyA8AFZY22ZFPyQh836+WmF&#10;qbZ33lObhUJECPsUFZQhNKmUPi/JoB/Zhjh6F+sMhihdIbXDe4SbWk6SZCYNVhwXSmzoraT8mt2M&#10;AhoMtq2b3+qXrP2g82T8fZyePpXq97rXJYhAXfgP/7V3WsF0NofHmXg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2Lo4xQAAANwAAAAPAAAAAAAAAAAAAAAAAJgCAABkcnMv&#10;ZG93bnJldi54bWxQSwUGAAAAAAQABAD1AAAAigMAAAAA&#10;" fillcolor="#81d9f7" stroked="f"/>
                <v:shape id="Picture 475" o:spid="_x0000_s1492" type="#_x0000_t75" style="position:absolute;left:4044;top:19030;width:8224;height: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h/Rq/AAAA3AAAAA8AAABkcnMvZG93bnJldi54bWxET82KwjAQvgv7DmEWvMiaKlrWahRZWPAk&#10;qH2AoRmbsM2k26Ra394cBI8f3/9mN7hG3KgL1rOC2TQDQVx5bblWUF5+v75BhIissfFMCh4UYLf9&#10;GG2w0P7OJ7qdYy1SCIcCFZgY20LKUBlyGKa+JU7c1XcOY4JdLXWH9xTuGjnPslw6tJwaDLb0Y6j6&#10;O/dOwT8t+2Hljm1flnay8taEjE9KjT+H/RpEpCG+xS/3QStY5GltOpOOgNw+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Dof0avwAAANwAAAAPAAAAAAAAAAAAAAAAAJ8CAABk&#10;cnMvZG93bnJldi54bWxQSwUGAAAAAAQABAD3AAAAiwMAAAAA&#10;">
                  <v:imagedata r:id="rId342" o:title=""/>
                </v:shape>
                <v:rect id="Rectangle 476" o:spid="_x0000_s1493" style="position:absolute;left:4044;top:19030;width:8224;height: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uL0cYA&#10;AADcAAAADwAAAGRycy9kb3ducmV2LnhtbESPT2vCQBTE70K/w/IKXkQ3/sG2qasUURFvTS2lt0f2&#10;NQnNvk131xi/vSsIPQ4z8xtmsepMLVpyvrKsYDxKQBDnVldcKDh+bIfPIHxA1lhbJgUX8rBaPvQW&#10;mGp75ndqs1CICGGfooIyhCaV0uclGfQj2xBH78c6gyFKV0jt8BzhppaTJJlLgxXHhRIbWpeU/2Yn&#10;o4AGg03rnk71NGt39D0Z/33Ovg5K9R+7t1cQgbrwH76391rBbP4CtzPxCMjl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wuL0cYAAADcAAAADwAAAAAAAAAAAAAAAACYAgAAZHJz&#10;L2Rvd25yZXYueG1sUEsFBgAAAAAEAAQA9QAAAIsDAAAAAA==&#10;" fillcolor="#81d9f7" stroked="f"/>
                <v:rect id="Rectangle 477" o:spid="_x0000_s1494" style="position:absolute;left:4044;top:19107;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6cAA&#10;AADcAAAADwAAAGRycy9kb3ducmV2LnhtbERPz2vCMBS+D/wfwhN2m6kibnRGUUEUdpoWz4/k2Vab&#10;l5LEtvvvl4Pg8eP7vVwPthEd+VA7VjCdZCCItTM1lwqK8/7jC0SIyAYbx6TgjwKsV6O3JebG9fxL&#10;3SmWIoVwyFFBFWObSxl0RRbDxLXEibs6bzEm6EtpPPYp3DZylmULabHm1FBhS7uK9P30sAp8qy+7&#10;fmsO+ry92W7RFJfjT6HU+3jYfIOINMSX+Ok+GgXzzzQ/nUlH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oW6cAAAADcAAAADwAAAAAAAAAAAAAAAACYAgAAZHJzL2Rvd25y&#10;ZXYueG1sUEsFBgAAAAAEAAQA9QAAAIUDAAAAAA==&#10;" fillcolor="#7cd6f7" stroked="f"/>
                <v:shape id="Picture 478" o:spid="_x0000_s1495" type="#_x0000_t75" style="position:absolute;left:4044;top:19107;width:8224;height: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UfYrDEAAAA3AAAAA8AAABkcnMvZG93bnJldi54bWxEj81uwjAQhO+VeAdrK/VWnFDaooBBgari&#10;58bPA6ziJY4aryPbhfTtMVIljqOZ+UYzW/S2FRfyoXGsIB9mIIgrpxuuFZyO368TECEia2wdk4I/&#10;CrCYD55mWGh35T1dDrEWCcKhQAUmxq6QMlSGLIah64iTd3beYkzS11J7vCa4beUoyz6kxYbTgsGO&#10;Voaqn8OvVbChslx+mZXbn99Gu8rn7/V2vVXq5bkvpyAi9fER/m9vtILxZw73M+kIyPkN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UfYrDEAAAA3AAAAA8AAAAAAAAAAAAAAAAA&#10;nwIAAGRycy9kb3ducmV2LnhtbFBLBQYAAAAABAAEAPcAAACQAwAAAAA=&#10;">
                  <v:imagedata r:id="rId343" o:title=""/>
                </v:shape>
                <v:rect id="Rectangle 479" o:spid="_x0000_s1496" style="position:absolute;left:4044;top:19107;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QtBcMA&#10;AADcAAAADwAAAGRycy9kb3ducmV2LnhtbESPQWsCMRSE7wX/Q3hCbzWrFFu2RlGhVOhJXTw/kufu&#10;6uZlSeLu+u9NQehxmJlvmMVqsI3oyIfasYLpJANBrJ2puVRQHL/fPkGEiGywcUwK7hRgtRy9LDA3&#10;ruc9dYdYigThkKOCKsY2lzLoiiyGiWuJk3d23mJM0pfSeOwT3DZylmVzabHmtFBhS9uK9PVwswp8&#10;q0/bfmN+9HFzsd28KU6730Kp1/Gw/gIRaYj/4Wd7ZxS8f8zg70w6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0QtBcMAAADcAAAADwAAAAAAAAAAAAAAAACYAgAAZHJzL2Rv&#10;d25yZXYueG1sUEsFBgAAAAAEAAQA9QAAAIgDAAAAAA==&#10;" fillcolor="#7cd6f7" stroked="f"/>
                <v:rect id="Rectangle 480" o:spid="_x0000_s1497" style="position:absolute;left:4044;top:19177;width:8224;height: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zA+MYA&#10;AADcAAAADwAAAGRycy9kb3ducmV2LnhtbESPQWvCQBSE7wX/w/IEb3WjEZXUTQhSwUtpq0Lp7ZF9&#10;TYLZt2l2TdJ/3y0IPQ4z8w2zy0bTiJ46V1tWsJhHIIgLq2suFVzOh8ctCOeRNTaWScEPOcjSycMO&#10;E20Hfqf+5EsRIOwSVFB53yZSuqIig25uW+LgfdnOoA+yK6XucAhw08hlFK2lwZrDQoUt7Ssqrqeb&#10;UfD5MfT7y3MexxtZmMXLm8y/V69KzaZj/gTC0+j/w/f2UStYbWL4OxOO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JzA+MYAAADcAAAADwAAAAAAAAAAAAAAAACYAgAAZHJz&#10;L2Rvd25yZXYueG1sUEsFBgAAAAAEAAQA9QAAAIsDAAAAAA==&#10;" fillcolor="#78d5f7" stroked="f"/>
                <v:shape id="Picture 481" o:spid="_x0000_s1498" type="#_x0000_t75" style="position:absolute;left:4044;top:19177;width:8224;height: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jpFV7EAAAA3AAAAA8AAABkcnMvZG93bnJldi54bWxEj0FrwkAUhO+C/2F5Qm+6UYKV6CoitvQg&#10;xVr1/Mg+k8Xs2zS7NfHfd4WCx2FmvmEWq85W4kaNN44VjEcJCOLcacOFguP323AGwgdkjZVjUnAn&#10;D6tlv7fATLuWv+h2CIWIEPYZKihDqDMpfV6SRT9yNXH0Lq6xGKJsCqkbbCPcVnKSJFNp0XBcKLGm&#10;TUn59fBrFci2O29305+ZodPne33N073xTqmXQbeegwjUhWf4v/2hFaSvKTzOxCMgl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jpFV7EAAAA3AAAAA8AAAAAAAAAAAAAAAAA&#10;nwIAAGRycy9kb3ducmV2LnhtbFBLBQYAAAAABAAEAPcAAACQAwAAAAA=&#10;">
                  <v:imagedata r:id="rId344" o:title=""/>
                </v:shape>
                <v:rect id="Rectangle 482" o:spid="_x0000_s1499" style="position:absolute;left:4044;top:19177;width:8224;height: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n9F8YA&#10;AADcAAAADwAAAGRycy9kb3ducmV2LnhtbESPzWrDMBCE74W8g9hAb4mc/+JYDia00EtpkgZKb4u1&#10;sU2slWuptvv2VSDQ4zAz3zDJbjC16Kh1lWUFs2kEgji3uuJCwfnjZfIEwnlkjbVlUvBLDnbp6CHB&#10;WNuej9SdfCEChF2MCkrvm1hKl5dk0E1tQxy8i20N+iDbQuoW+wA3tZxH0VoarDgslNjQvqT8evox&#10;Cr4++25/fs4Wi43MzeztILPv5btSj+Mh24LwNPj/8L39qhUsNyu4nQlHQK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Dn9F8YAAADcAAAADwAAAAAAAAAAAAAAAACYAgAAZHJz&#10;L2Rvd25yZXYueG1sUEsFBgAAAAAEAAQA9QAAAIsDAAAAAA==&#10;" fillcolor="#78d5f7" stroked="f"/>
                <v:rect id="Rectangle 483" o:spid="_x0000_s1500" style="position:absolute;left:4044;top:19246;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4wXcMA&#10;AADcAAAADwAAAGRycy9kb3ducmV2LnhtbESPQWsCMRSE7wX/Q3iCt5q1WJXVKCIUvMna9uDtsXlu&#10;VjcvS5Jd13/fFAo9DjPzDbPZDbYRPflQO1Ywm2YgiEuna64UfH1+vK5AhIissXFMCp4UYLcdvWww&#10;1+7BBfXnWIkE4ZCjAhNjm0sZSkMWw9S1xMm7Om8xJukrqT0+Etw28i3LFtJizWnBYEsHQ+X93FkF&#10;nbm4zn8Xsb1dlx33z+L9VBVKTcbDfg0i0hD/w3/to1YwXy7g90w6An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94wXcMAAADcAAAADwAAAAAAAAAAAAAAAACYAgAAZHJzL2Rv&#10;d25yZXYueG1sUEsFBgAAAAAEAAQA9QAAAIgDAAAAAA==&#10;" fillcolor="#74d4f6" stroked="f"/>
                <v:shape id="Picture 484" o:spid="_x0000_s1501" type="#_x0000_t75" style="position:absolute;left:4044;top:19246;width:8224;height: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nQvpLGAAAA3AAAAA8AAABkcnMvZG93bnJldi54bWxEj9FqwkAURN8L/sNyhb7VjUFMSF2lBhWp&#10;pdC0H3DJ3iax2bsxu9X0711B6OMwM2eYxWowrThT7xrLCqaTCARxaXXDlYKvz+1TCsJ5ZI2tZVLw&#10;Rw5Wy9HDAjNtL/xB58JXIkDYZaig9r7LpHRlTQbdxHbEwfu2vUEfZF9J3eMlwE0r4yiaS4MNh4Ua&#10;O8prKn+KX6PgFMWbwr5r3h03r7PjPE/lYf2m1ON4eHkG4Wnw/+F7e68VzJIEbmfCEZDLK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dC+ksYAAADcAAAADwAAAAAAAAAAAAAA&#10;AACfAgAAZHJzL2Rvd25yZXYueG1sUEsFBgAAAAAEAAQA9wAAAJIDAAAAAA==&#10;">
                  <v:imagedata r:id="rId345" o:title=""/>
                </v:shape>
                <v:rect id="Rectangle 485" o:spid="_x0000_s1502" style="position:absolute;left:4044;top:19246;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0BtMAA&#10;AADcAAAADwAAAGRycy9kb3ducmV2LnhtbERPz2vCMBS+D/wfwhN2m6nDrVKNIsLA26jTg7dH82yq&#10;zUtJ0lr/++Uw2PHj+73ejrYVA/nQOFYwn2UgiCunG64VnH6+3pYgQkTW2DomBU8KsN1MXtZYaPfg&#10;koZjrEUK4VCgAhNjV0gZKkMWw8x1xIm7Om8xJuhrqT0+Urht5XuWfUqLDacGgx3tDVX3Y28V9Obi&#10;en8uY3e75j0Pz/Ljuy6Vep2OuxWISGP8F/+5D1rBIk9r05l0BO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Q0BtMAAAADcAAAADwAAAAAAAAAAAAAAAACYAgAAZHJzL2Rvd25y&#10;ZXYueG1sUEsFBgAAAAAEAAQA9QAAAIUDAAAAAA==&#10;" fillcolor="#74d4f6" stroked="f"/>
                <v:rect id="Rectangle 486" o:spid="_x0000_s1503" style="position:absolute;left:4044;top:19316;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PwhcUA&#10;AADcAAAADwAAAGRycy9kb3ducmV2LnhtbESPQUsDMRSE74L/ITzBi7RZS1G7bVqKUFpBhK3t/bF5&#10;3Wy7eVmSmK7/3giCx2FmvmEWq8F2IpEPrWMFj+MCBHHtdMuNgsPnZvQCIkRkjZ1jUvBNAVbL25sF&#10;ltpduaK0j43IEA4lKjAx9qWUoTZkMYxdT5y9k/MWY5a+kdrjNcNtJydF8SQttpwXDPb0aqi+7L+s&#10;glOaDtv0dqzp4ZLM+X1dfTS+Uur+bljPQUQa4n/4r73TCqbPM/g9k4+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k/CFxQAAANwAAAAPAAAAAAAAAAAAAAAAAJgCAABkcnMv&#10;ZG93bnJldi54bWxQSwUGAAAAAAQABAD1AAAAigMAAAAA&#10;" fillcolor="#70d2f6" stroked="f"/>
                <v:shape id="Picture 487" o:spid="_x0000_s1504" type="#_x0000_t75" style="position:absolute;left:4044;top:19316;width:8224;height: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hirJTAAAAA3AAAAA8AAABkcnMvZG93bnJldi54bWxET91qwjAUvh/4DuEIu5upMpxUo4gg6G7G&#10;qg9waI5ptTmpSWy7t18uBC8/vv/VZrCN6MiH2rGC6SQDQVw6XbNRcD7tPxYgQkTW2DgmBX8UYLMe&#10;va0w167nX+qKaEQK4ZCjgirGNpcylBVZDBPXEifu4rzFmKA3UnvsU7ht5CzL5tJizamhwpZ2FZW3&#10;4mEVHL/7qSvMNVy+zBnvbt7d/P1HqffxsF2CiDTEl/jpPmgFn4s0P51JR0Cu/w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qGKslMAAAADcAAAADwAAAAAAAAAAAAAAAACfAgAA&#10;ZHJzL2Rvd25yZXYueG1sUEsFBgAAAAAEAAQA9wAAAIwDAAAAAA==&#10;">
                  <v:imagedata r:id="rId346" o:title=""/>
                </v:shape>
                <v:rect id="Rectangle 488" o:spid="_x0000_s1505" style="position:absolute;left:4044;top:19316;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CMpMQA&#10;AADcAAAADwAAAGRycy9kb3ducmV2LnhtbESPQWsCMRSE70L/Q3iFXqRmLVJkNYoUSlsQYW17f2ye&#10;m9XNy5Kkcf33RhB6HGbmG2a5HmwnEvnQOlYwnRQgiGunW24U/Hy/P89BhIissXNMCi4UYL16GC2x&#10;1O7MFaV9bESGcChRgYmxL6UMtSGLYeJ64uwdnLcYs/SN1B7PGW47+VIUr9Jiy3nBYE9vhurT/s8q&#10;OKTZ8JG+fmsan5I5bjfVrvGVUk+Pw2YBItIQ/8P39qdWMJtP4XYmHwG5u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wjKTEAAAA3AAAAA8AAAAAAAAAAAAAAAAAmAIAAGRycy9k&#10;b3ducmV2LnhtbFBLBQYAAAAABAAEAPUAAACJAwAAAAA=&#10;" fillcolor="#70d2f6" stroked="f"/>
                <v:rect id="Rectangle 489" o:spid="_x0000_s1506" style="position:absolute;left:4044;top:19386;width:8224;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ReUMQA&#10;AADcAAAADwAAAGRycy9kb3ducmV2LnhtbESPQYvCMBSE7wv+h/AEb2tqV1S6RhFB1ouI1sPu7W3z&#10;bKvNS2mi1n9vBMHjMDPfMNN5aypxpcaVlhUM+hEI4szqknMFh3T1OQHhPLLGyjIpuJOD+azzMcVE&#10;2xvv6Lr3uQgQdgkqKLyvEyldVpBB17c1cfCOtjHog2xyqRu8BbipZBxFI2mw5LBQYE3LgrLz/mIU&#10;rP7Hp6+fX/7LToN6M5SxTsdbrVSv2y6+QXhq/Tv8aq+1guEkhueZcAT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kXlDEAAAA3AAAAA8AAAAAAAAAAAAAAAAAmAIAAGRycy9k&#10;b3ducmV2LnhtbFBLBQYAAAAABAAEAPUAAACJAwAAAAA=&#10;" fillcolor="#6cd1f6" stroked="f"/>
                <v:shape id="Picture 490" o:spid="_x0000_s1507" type="#_x0000_t75" style="position:absolute;left:4044;top:19386;width:8224;height: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dZYJvCAAAA3AAAAA8AAABkcnMvZG93bnJldi54bWxEj82KwjAUhffCvEO4A+5sOo6IdIwiIwOu&#10;BKu4vjR3mmJzU5toq09vBMHl4fx8nPmyt7W4Uusrxwq+khQEceF0xaWCw/5vNAPhA7LG2jEpuJGH&#10;5eJjMMdMu453dM1DKeII+wwVmBCaTEpfGLLoE9cQR+/ftRZDlG0pdYtdHLe1HKfpVFqsOBIMNvRr&#10;qDjlFxu545xttTbdVu7vx/MtTPLteaPU8LNf/YAI1Id3+NXeaAWT2Tc8z8QjIBc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XWWCbwgAAANwAAAAPAAAAAAAAAAAAAAAAAJ8C&#10;AABkcnMvZG93bnJldi54bWxQSwUGAAAAAAQABAD3AAAAjgMAAAAA&#10;">
                  <v:imagedata r:id="rId347" o:title=""/>
                </v:shape>
                <v:rect id="Rectangle 491" o:spid="_x0000_s1508" style="position:absolute;left:4044;top:19386;width:8224;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Fjv8QA&#10;AADcAAAADwAAAGRycy9kb3ducmV2LnhtbESPT4vCMBTE7wt+h/AEb2uqW1SqUUSQ9SLin4Pens2z&#10;rTYvpYna/fYbQfA4zMxvmMmsMaV4UO0Kywp63QgEcWp1wZmCw375PQLhPLLG0jIp+CMHs2nra4KJ&#10;tk/e0mPnMxEg7BJUkHtfJVK6NCeDrmsr4uBdbG3QB1lnUtf4DHBTyn4UDaTBgsNCjhUtckpvu7tR&#10;sDwPrz+/Rz6l1161jmVf74cbrVSn3czHIDw1/hN+t1daQTyK4XUmHAE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BY7/EAAAA3AAAAA8AAAAAAAAAAAAAAAAAmAIAAGRycy9k&#10;b3ducmV2LnhtbFBLBQYAAAAABAAEAPUAAACJAwAAAAA=&#10;" fillcolor="#6cd1f6" stroked="f"/>
                <v:rect id="Rectangle 492" o:spid="_x0000_s1509" style="position:absolute;left:4044;top:19462;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7H8MUA&#10;AADcAAAADwAAAGRycy9kb3ducmV2LnhtbESPQWvCQBSE7wX/w/IEb3WjxFajq0il0oMXo6DHR/aZ&#10;BHffptmtxn/fFQo9DjPzDbNYddaIG7W+dqxgNExAEBdO11wqOB4+X6cgfEDWaByTggd5WC17LwvM&#10;tLvznm55KEWEsM9QQRVCk0npi4os+qFriKN3ca3FEGVbSt3iPcKtkeMkeZMWa44LFTb0UVFxzX+s&#10;gtN15lKz/S43+SndPyZns33fjZQa9Lv1HESgLvyH/9pfWkE6ncDzTD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bsfwxQAAANwAAAAPAAAAAAAAAAAAAAAAAJgCAABkcnMv&#10;ZG93bnJldi54bWxQSwUGAAAAAAQABAD1AAAAigMAAAAA&#10;" fillcolor="#67d0f6" stroked="f"/>
                <v:shape id="Picture 493" o:spid="_x0000_s1510" type="#_x0000_t75" style="position:absolute;left:4044;top:19462;width:8224;height: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GriKvCAAAA3AAAAA8AAABkcnMvZG93bnJldi54bWxEj0trg0AUhfeF/IfhBrprxpQiYh3FCIGu&#10;Aqbt/uJcH8S5o84kMf++Uyh0eTiPj5MVqxnFjRY3WFaw30UgiBurB+4UfH0eXxIQziNrHC2Tggc5&#10;KPLNU4aptneu6Xb2nQgj7FJU0Hs/pVK6pieDbmcn4uC1djHog1w6qRe8h3EzytcoiqXBgQOhx4mq&#10;nprL+WoCpJ7r68l+l+1hrhIafTysLSr1vF3LdxCeVv8f/mt/aAVvSQy/Z8IRkPk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hq4irwgAAANwAAAAPAAAAAAAAAAAAAAAAAJ8C&#10;AABkcnMvZG93bnJldi54bWxQSwUGAAAAAAQABAD3AAAAjgMAAAAA&#10;">
                  <v:imagedata r:id="rId348" o:title=""/>
                </v:shape>
                <v:rect id="Rectangle 494" o:spid="_x0000_s1511" style="position:absolute;left:4044;top:19462;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8HMYA&#10;AADcAAAADwAAAGRycy9kb3ducmV2LnhtbESPQWvCQBSE74X+h+UVeqsbJa2auhGxKB56MS3o8ZF9&#10;TUJ238bsqvHfd4VCj8PMfMMsloM14kK9bxwrGI8SEMSl0w1XCr6/Ni8zED4gazSOScGNPCzzx4cF&#10;ZtpdeU+XIlQiQthnqKAOocuk9GVNFv3IdcTR+3G9xRBlX0nd4zXCrZGTJHmTFhuOCzV2tK6pbIuz&#10;VXBo5y4121P1URzS/e31aLbTz7FSz0/D6h1EoCH8h//aO60gnU3hfiYeAZ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D8HMYAAADcAAAADwAAAAAAAAAAAAAAAACYAgAAZHJz&#10;L2Rvd25yZXYueG1sUEsFBgAAAAAEAAQA9QAAAIsDAAAAAA==&#10;" fillcolor="#67d0f6" stroked="f"/>
                <v:rect id="Rectangle 495" o:spid="_x0000_s1512" style="position:absolute;left:4044;top:19532;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f8AMQA&#10;AADcAAAADwAAAGRycy9kb3ducmV2LnhtbERPy2rCQBTdC/2H4QpupJlUikiaiWhBlLYbE124u2Ru&#10;HiRzJ2Smmv59Z1Ho8nDe6XYyvbjT6FrLCl6iGARxaXXLtYJLcXjegHAeWWNvmRT8kINt9jRLMdH2&#10;wWe6574WIYRdggoa74dESlc2ZNBFdiAOXGVHgz7AsZZ6xEcIN71cxfFaGmw5NDQ40HtDZZd/GwXd&#10;Z7F3x85cl7fDvlpOH+Wtvn4ptZhPuzcQnib/L/5zn7SC101YG86EIy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3/ADEAAAA3AAAAA8AAAAAAAAAAAAAAAAAmAIAAGRycy9k&#10;b3ducmV2LnhtbFBLBQYAAAAABAAEAPUAAACJAwAAAAA=&#10;" fillcolor="#63cff6" stroked="f"/>
                <v:shape id="Picture 496" o:spid="_x0000_s1513" type="#_x0000_t75" style="position:absolute;left:4044;top:19532;width:8224;height: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IrhwjFAAAA3AAAAA8AAABkcnMvZG93bnJldi54bWxEj9FqwkAURN8L/YflFnzTjaLFRjfBWsVC&#10;H0rVD7hkr9nQ7N2Q3ZrEr+8WhD4OM3OGWee9rcWVWl85VjCdJCCIC6crLhWcT/vxEoQPyBprx6Rg&#10;IA959viwxlS7jr/oegyliBD2KSowITSplL4wZNFPXEMcvYtrLYYo21LqFrsIt7WcJcmztFhxXDDY&#10;0NZQ8X38sQoOi8Xn9GP+lgy77vB6Gwxh2JBSo6d+swIRqA//4Xv7XSuYL1/g70w8AjL7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CK4cIxQAAANwAAAAPAAAAAAAAAAAAAAAA&#10;AJ8CAABkcnMvZG93bnJldi54bWxQSwUGAAAAAAQABAD3AAAAkQMAAAAA&#10;">
                  <v:imagedata r:id="rId349" o:title=""/>
                </v:shape>
                <v:rect id="Rectangle 497" o:spid="_x0000_s1514" style="position:absolute;left:4044;top:19532;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hm28EA&#10;AADcAAAADwAAAGRycy9kb3ducmV2LnhtbERPy4rCMBTdC/5DuIIb0VQZBq1GUUEcHDe+Fu4uzbUt&#10;bW5KE7X+vVkILg/nPVs0phQPql1uWcFwEIEgTqzOOVVwPm36YxDOI2ssLZOCFzlYzNutGcbaPvlA&#10;j6NPRQhhF6OCzPsqltIlGRl0A1sRB+5ma4M+wDqVusZnCDelHEXRrzSYc2jIsKJ1RklxvBsFxf9p&#10;5baFufSum9Wt1+ySa3rZK9XtNMspCE+N/4o/7j+t4GcS5ocz4Qj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YZtvBAAAA3AAAAA8AAAAAAAAAAAAAAAAAmAIAAGRycy9kb3du&#10;cmV2LnhtbFBLBQYAAAAABAAEAPUAAACGAwAAAAA=&#10;" fillcolor="#63cff6" stroked="f"/>
                <v:rect id="Rectangle 498" o:spid="_x0000_s1515" style="position:absolute;left:4044;top:19602;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AIMYA&#10;AADcAAAADwAAAGRycy9kb3ducmV2LnhtbESPT2vCQBTE7wW/w/KE3pqNrRZNsxFbKOhB/BPx/Mi+&#10;JsHs2zS71bSf3hWEHoeZ+Q2TznvTiDN1rrasYBTFIIgLq2suFRzyz6cpCOeRNTaWScEvOZhng4cU&#10;E20vvKPz3pciQNglqKDyvk2kdEVFBl1kW+LgfdnOoA+yK6Xu8BLgppHPcfwqDdYcFips6aOi4rT/&#10;MQryv3rtV9/Fu93G+WZ7fJkcNrhS6nHYL95AeOr9f/jeXmoF49kIbmfCEZD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AIMYAAADcAAAADwAAAAAAAAAAAAAAAACYAgAAZHJz&#10;L2Rvd25yZXYueG1sUEsFBgAAAAAEAAQA9QAAAIsDAAAAAA==&#10;" fillcolor="#5fcef6" stroked="f"/>
                <v:shape id="Picture 499" o:spid="_x0000_s1516" type="#_x0000_t75" style="position:absolute;left:4044;top:19602;width:8224;height: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6sT0nDAAAA3AAAAA8AAABkcnMvZG93bnJldi54bWxEj0+LwjAUxO8LfofwBC/LmlpUtGsUkRW8&#10;+gfs8dG8bbs2LyXJav32RhA8DjPzG2ax6kwjruR8bVnBaJiAIC6srrlUcDpuv2YgfEDW2FgmBXfy&#10;sFr2PhaYaXvjPV0PoRQRwj5DBVUIbSalLyoy6Ie2JY7er3UGQ5SulNrhLcJNI9MkmUqDNceFClva&#10;VFRcDv9GgdusW33O5+knbe928vOX57NJrtSg362/QQTqwjv8au+0gvE8heeZeATk8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xPScMAAADcAAAADwAAAAAAAAAAAAAAAACf&#10;AgAAZHJzL2Rvd25yZXYueG1sUEsFBgAAAAAEAAQA9wAAAI8DAAAAAA==&#10;">
                  <v:imagedata r:id="rId350" o:title=""/>
                </v:shape>
                <v:rect id="Rectangle 500" o:spid="_x0000_s1517" style="position:absolute;left:4044;top:19602;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e7zMYA&#10;AADcAAAADwAAAGRycy9kb3ducmV2LnhtbESPT2vCQBTE7wW/w/KE3pqNf2nTbEQLBT0UrZGeH9nX&#10;JJh9G7NbTfvpu4LgcZiZ3zDpojeNOFPnassKRlEMgriwuuZSwSF/f3oG4TyyxsYyKfglB4ts8JBi&#10;ou2FP+m896UIEHYJKqi8bxMpXVGRQRfZljh437Yz6IPsSqk7vAS4aeQ4jufSYM1hocKW3ioqjvsf&#10;oyD/qz/85lSs7C7Ot7uvyeywxY1Sj8N++QrCU+/v4Vt7rRVMXyZwPROOgM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1e7zMYAAADcAAAADwAAAAAAAAAAAAAAAACYAgAAZHJz&#10;L2Rvd25yZXYueG1sUEsFBgAAAAAEAAQA9QAAAIsDAAAAAA==&#10;" fillcolor="#5fcef6" stroked="f"/>
                <v:rect id="Rectangle 501" o:spid="_x0000_s1518" style="position:absolute;left:4044;top:19672;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XvcUA&#10;AADcAAAADwAAAGRycy9kb3ducmV2LnhtbESPQWsCMRSE74L/ITzBm2ZdpLRbo4hgUVBK7UJ7fN28&#10;bpZuXrZJ1O2/N4VCj8PMfMMsVr1txYV8aBwrmE0zEMSV0w3XCsrX7eQeRIjIGlvHpOCHAqyWw8EC&#10;C+2u/EKXU6xFgnAoUIGJsSukDJUhi2HqOuLkfTpvMSbpa6k9XhPctjLPsjtpseG0YLCjjaHq63S2&#10;CnJHuTEfzz6+HbMzPR3K9/13qdR41K8fQUTq43/4r73TCuYPc/g9k46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Rde9xQAAANwAAAAPAAAAAAAAAAAAAAAAAJgCAABkcnMv&#10;ZG93bnJldi54bWxQSwUGAAAAAAQABAD1AAAAigMAAAAA&#10;" fillcolor="#5bcbf6" stroked="f"/>
                <v:shape id="Picture 502" o:spid="_x0000_s1519" type="#_x0000_t75" style="position:absolute;left:4044;top:19672;width:8224;height: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YTdrTFAAAA3AAAAA8AAABkcnMvZG93bnJldi54bWxEj09rwkAUxO8Fv8PyBG91Y7BFYzZiK6VF&#10;D/69eHtmn0kw+zZkt5p+e7dQ6HGYmd8w6bwztbhR6yrLCkbDCARxbnXFhYLj4eN5AsJ5ZI21ZVLw&#10;Qw7mWe8pxUTbO+/otveFCBB2CSoovW8SKV1ekkE3tA1x8C62NeiDbAupW7wHuKllHEWv0mDFYaHE&#10;ht5Lyq/7b6NgKbfX3eYUn9fj/G3VuU+K4oqUGvS7xQyEp87/h//aX1rBePoCv2fCEZDZ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mE3a0xQAAANwAAAAPAAAAAAAAAAAAAAAA&#10;AJ8CAABkcnMvZG93bnJldi54bWxQSwUGAAAAAAQABAD3AAAAkQMAAAAA&#10;">
                  <v:imagedata r:id="rId351" o:title=""/>
                </v:shape>
                <v:rect id="Rectangle 503" o:spid="_x0000_s1520" style="position:absolute;left:4044;top:19672;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vsUcUA&#10;AADcAAAADwAAAGRycy9kb3ducmV2LnhtbESPQWsCMRSE74L/ITyhN812KdKuRimC0oKl1C7o8bl5&#10;3SzdvKxJ1PXfN4VCj8PMfMPMl71txYV8aBwruJ9kIIgrpxuuFZSf6/EjiBCRNbaOScGNAiwXw8Ec&#10;C+2u/EGXXaxFgnAoUIGJsSukDJUhi2HiOuLkfTlvMSbpa6k9XhPctjLPsqm02HBaMNjRylD1vTtb&#10;Bbmj3Jjju4/7t+xMm215eD2VSt2N+ucZiEh9/A//tV+0goenKfyeSUd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2+xRxQAAANwAAAAPAAAAAAAAAAAAAAAAAJgCAABkcnMv&#10;ZG93bnJldi54bWxQSwUGAAAAAAQABAD1AAAAigMAAAAA&#10;" fillcolor="#5bcbf6" stroked="f"/>
                <v:rect id="Rectangle 504" o:spid="_x0000_s1521" style="position:absolute;left:4044;top:19742;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5MMQA&#10;AADcAAAADwAAAGRycy9kb3ducmV2LnhtbESPS2vDMBCE74H8B7GF3mK5qUlqN0oIpYFe6yT3xVo/&#10;iLUyluJHfn1VKPQ4zMw3zO4wmVYM1LvGsoKXKAZBXFjdcKXgcj6t3kA4j6yxtUwKZnJw2C8XO8y0&#10;HfmbhtxXIkDYZaig9r7LpHRFTQZdZDvi4JW2N+iD7CupexwD3LRyHccbabDhsFBjRx81Fbf8bhSM&#10;XXU2x3JO0s/xsXlN1vFcXm9KPT9Nx3cQnib/H/5rf2kFSbqF3zPhCMj9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0OTDEAAAA3AAAAA8AAAAAAAAAAAAAAAAAmAIAAGRycy9k&#10;b3ducmV2LnhtbFBLBQYAAAAABAAEAPUAAACJAwAAAAA=&#10;" fillcolor="#56caf4" stroked="f"/>
                <v:shape id="Picture 505" o:spid="_x0000_s1522" type="#_x0000_t75" style="position:absolute;left:4044;top:19742;width:8224;height: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9DxVHCAAAA3AAAAA8AAABkcnMvZG93bnJldi54bWxET11rwjAUfRf2H8Id+KapU2RWo0xBEEHE&#10;bjj2dmmubbC5qU3U+u/Ng7DHw/meLVpbiRs13jhWMOgnIIhzpw0XCn6+171PED4ga6wck4IHeVjM&#10;3zozTLW784FuWShEDGGfooIyhDqV0uclWfR9VxNH7uQaiyHCppC6wXsMt5X8SJKxtGg4NpRY06qk&#10;/JxdrQL+/busE5Mdqt3wuF8uzXZMW1Sq+95+TUEEasO/+OXeaAWjSVwbz8QjIOd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fQ8VRwgAAANwAAAAPAAAAAAAAAAAAAAAAAJ8C&#10;AABkcnMvZG93bnJldi54bWxQSwUGAAAAAAQABAD3AAAAjgMAAAAA&#10;">
                  <v:imagedata r:id="rId352" o:title=""/>
                </v:shape>
                <v:rect id="Rectangle 506" o:spid="_x0000_s1523" style="position:absolute;left:4044;top:19742;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cI2cIA&#10;AADcAAAADwAAAGRycy9kb3ducmV2LnhtbESPS4vCQBCE78L+h6GFvZmJbhATHUXEBa++7k2m88BM&#10;T8jMmmR/vSMs7LGoqq+ozW4wjXhS52rLCuZRDII4t7rmUsHt+j1bgXAeWWNjmRSM5GC3/ZhsMNO2&#10;5zM9L74UAcIuQwWV920mpcsrMugi2xIHr7CdQR9kV0rdYR/gppGLOF5KgzWHhQpbOlSUPy4/RkHf&#10;llezL8YkPfa/y69kEY/F/aHU53TYr0F4Gvx/+K990gqSNIX3mXAE5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pwjZwgAAANwAAAAPAAAAAAAAAAAAAAAAAJgCAABkcnMvZG93&#10;bnJldi54bWxQSwUGAAAAAAQABAD1AAAAhwMAAAAA&#10;" fillcolor="#56caf4" stroked="f"/>
                <v:rect id="Rectangle 507" o:spid="_x0000_s1524" style="position:absolute;left:4044;top:19812;width:8224;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jNzMAA&#10;AADcAAAADwAAAGRycy9kb3ducmV2LnhtbERPTWvCQBC9F/oflin01myUKjW6CUVa6EkwLT0P2TEJ&#10;ZmfT3VHjv+8eBI+P972pJjeoM4XYezYwy3JQxI23PbcGfr4/X95ARUG2OHgmA1eKUJWPDxssrL/w&#10;ns61tCqFcCzQQCcyFlrHpiOHMfMjceIOPjiUBEOrbcBLCneDnuf5UjvsOTV0ONK2o+ZYn5yBSEPd&#10;Hl7/lvHjugsLEX/6XXljnp+m9zUooUnu4pv7yxpY5Gl+OpOOg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fjNzMAAAADcAAAADwAAAAAAAAAAAAAAAACYAgAAZHJzL2Rvd25y&#10;ZXYueG1sUEsFBgAAAAAEAAQA9QAAAIUDAAAAAA==&#10;" fillcolor="#52c9f4" stroked="f"/>
                <v:shape id="Picture 508" o:spid="_x0000_s1525" type="#_x0000_t75" style="position:absolute;left:4044;top:19812;width:8224;height: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GF8orGAAAA3AAAAA8AAABkcnMvZG93bnJldi54bWxEj09rAjEUxO+FfofwCt5q1j8tsjVKqYoe&#10;vGgV9fa6ed1dunlZkuiu394IBY/DzPyGGU9bU4kLOV9aVtDrJiCIM6tLzhXsvhevIxA+IGusLJOC&#10;K3mYTp6fxphq2/CGLtuQiwhhn6KCIoQ6ldJnBRn0XVsTR+/XOoMhSpdL7bCJcFPJfpK8S4Mlx4UC&#10;a/oqKPvbno2CtevvuW4OP3bdDueLajCYHU9LpTov7ecHiEBteIT/2yut4C3pwf1MPAJycg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kYXyisYAAADcAAAADwAAAAAAAAAAAAAA&#10;AACfAgAAZHJzL2Rvd25yZXYueG1sUEsFBgAAAAAEAAQA9wAAAJIDAAAAAA==&#10;">
                  <v:imagedata r:id="rId353" o:title=""/>
                </v:shape>
                <v:rect id="Rectangle 509" o:spid="_x0000_s1526" style="position:absolute;left:4044;top:19812;width:8224;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b2IMIA&#10;AADcAAAADwAAAGRycy9kb3ducmV2LnhtbESPQWvCQBSE7wX/w/KE3upGqVKjq0hpoSfBtPT8yD6T&#10;YPZt3H1q/PeuIHgcZuYbZrnuXavOFGLj2cB4lIEiLr1tuDLw9/v99gEqCrLF1jMZuFKE9WrwssTc&#10;+gvv6FxIpRKEY44GapEu1zqWNTmMI98RJ2/vg0NJMlTaBrwkuGv1JMtm2mHDaaHGjj5rKg/FyRmI&#10;1BbV/v04i1/XbZiK+NP/3BvzOuw3C1BCvTzDj/aPNTDNJnA/k46AXt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ZvYgwgAAANwAAAAPAAAAAAAAAAAAAAAAAJgCAABkcnMvZG93&#10;bnJldi54bWxQSwUGAAAAAAQABAD1AAAAhwMAAAAA&#10;" fillcolor="#52c9f4" stroked="f"/>
                <v:rect id="Rectangle 510" o:spid="_x0000_s1527" style="position:absolute;left:4044;top:19888;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L48UA&#10;AADcAAAADwAAAGRycy9kb3ducmV2LnhtbESP3WrCQBSE74W+w3KE3kjd2GKR6CYUQSiUUrTm/pg9&#10;+cHs2bC71aRP3xWEXg4z8w2zyQfTiQs531pWsJgnIIhLq1uuFRy/d08rED4ga+wsk4KRPOTZw2SD&#10;qbZX3tPlEGoRIexTVNCE0KdS+rIhg35ue+LoVdYZDFG6WmqH1wg3nXxOkldpsOW40GBP24bK8+HH&#10;KKhGc6Kvz9lq/C3kUX8sCnJVodTjdHhbgwg0hP/wvf2uFSyTF7id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P8vjxQAAANwAAAAPAAAAAAAAAAAAAAAAAJgCAABkcnMv&#10;ZG93bnJldi54bWxQSwUGAAAAAAQABAD1AAAAigMAAAAA&#10;" fillcolor="#4dc8f4" stroked="f"/>
                <v:shape id="Picture 511" o:spid="_x0000_s1528" type="#_x0000_t75" style="position:absolute;left:4044;top:19888;width:8224;height: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VDwKnFAAAA3AAAAA8AAABkcnMvZG93bnJldi54bWxEj0+LwjAUxO8L+x3CW9jLoqllFekaRcUF&#10;TwX/gNdH87atNi8libV++40geBxm5jfMbNGbRnTkfG1ZwWiYgCAurK65VHA8/A6mIHxA1thYJgV3&#10;8rCYv7/NMNP2xjvq9qEUEcI+QwVVCG0mpS8qMuiHtiWO3p91BkOUrpTa4S3CTSPTJJlIgzXHhQpb&#10;WldUXPZXo2CbnvN0yTv3dd5cVt21zaene67U50e//AERqA+v8LO91QrGyTc8zsQjIO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1Q8CpxQAAANwAAAAPAAAAAAAAAAAAAAAA&#10;AJ8CAABkcnMvZG93bnJldi54bWxQSwUGAAAAAAQABAD3AAAAkQMAAAAA&#10;">
                  <v:imagedata r:id="rId354" o:title=""/>
                </v:shape>
                <v:rect id="Rectangle 512" o:spid="_x0000_s1529" style="position:absolute;left:4044;top:19888;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r2DMUA&#10;AADcAAAADwAAAGRycy9kb3ducmV2LnhtbESPzWrDMBCE74W8g9hALiWRE0gxruVQAoFCCKVJfN9a&#10;6x9qrYykJnafvioUehxm5hsm342mFzdyvrOsYL1KQBBXVnfcKLheDssUhA/IGnvLpGAiD7ti9pBj&#10;pu2d3+l2Do2IEPYZKmhDGDIpfdWSQb+yA3H0ausMhihdI7XDe4SbXm6S5Eka7DgutDjQvqXq8/xl&#10;FNST+aC302M6fZfyqo/rklxdKrWYjy/PIAKN4T/8137VCrbJFn7PxCMg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vYMxQAAANwAAAAPAAAAAAAAAAAAAAAAAJgCAABkcnMv&#10;ZG93bnJldi54bWxQSwUGAAAAAAQABAD1AAAAigMAAAAA&#10;" fillcolor="#4dc8f4" stroked="f"/>
                <v:rect id="Rectangle 513" o:spid="_x0000_s1530" style="position:absolute;left:4044;top:19958;width:8224;height: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7r5cUA&#10;AADcAAAADwAAAGRycy9kb3ducmV2LnhtbESPT2sCMRTE74V+h/AKvdVsLYqsRpGCsHQP/qmUHp+b&#10;5+7i5iUkqa7f3ghCj8PM/IaZLXrTiTP50FpW8D7IQBBXVrdcK9h/r94mIEJE1thZJgVXCrCYPz/N&#10;MNf2wls672ItEoRDjgqaGF0uZagaMhgG1hEn72i9wZikr6X2eElw08lhlo2lwZbTQoOOPhuqTrs/&#10;o2BTOjP5+JLr37h0o2Jf/hz8xij1+tIvpyAi9fE//GgXWsEoG8P9TDoC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nuvlxQAAANwAAAAPAAAAAAAAAAAAAAAAAJgCAABkcnMv&#10;ZG93bnJldi54bWxQSwUGAAAAAAQABAD1AAAAigMAAAAA&#10;" fillcolor="#49c6f4" stroked="f"/>
                <v:shape id="Picture 514" o:spid="_x0000_s1531" type="#_x0000_t75" style="position:absolute;left:4044;top:19958;width:8224;height: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gjFGvFAAAA3AAAAA8AAABkcnMvZG93bnJldi54bWxEj0FrwkAUhO+F/oflCd7qRsEo0VVKoNCC&#10;2JpavD6yr9m02bcxu2r8992C4HGYmW+Y5bq3jThT52vHCsajBARx6XTNlYL958vTHIQPyBobx6Tg&#10;Sh7Wq8eHJWbaXXhH5yJUIkLYZ6jAhNBmUvrSkEU/ci1x9L5dZzFE2VVSd3iJcNvISZKk0mLNccFg&#10;S7mh8rc4WQW7w0exMce3fd7k6Ttvf9DNvlKlhoP+eQEiUB/u4Vv7VSuYJjP4PxOPgFz9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IIxRrxQAAANwAAAAPAAAAAAAAAAAAAAAA&#10;AJ8CAABkcnMvZG93bnJldi54bWxQSwUGAAAAAAQABAD3AAAAkQMAAAAA&#10;">
                  <v:imagedata r:id="rId355" o:title=""/>
                </v:shape>
                <v:rect id="Rectangle 515" o:spid="_x0000_s1532" style="position:absolute;left:4044;top:19958;width:8224;height: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3aDMIA&#10;AADcAAAADwAAAGRycy9kb3ducmV2LnhtbERPz2vCMBS+D/wfwhO8rekmHdIZRQRB7GHOlbHjs3m2&#10;Zc1LSDKt//1yGOz48f1erkcziCv50FtW8JTlIIgbq3tuFdQfu8cFiBCRNQ6WScGdAqxXk4clltre&#10;+J2up9iKFMKhRAVdjK6UMjQdGQyZdcSJu1hvMCboW6k93lK4GeRznr9Igz2nhg4dbTtqvk8/RsGx&#10;cmYxP8i3r7hxxb6uPs/+aJSaTcfNK4hIY/wX/7n3WkGRp7XpTDoC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TdoMwgAAANwAAAAPAAAAAAAAAAAAAAAAAJgCAABkcnMvZG93&#10;bnJldi54bWxQSwUGAAAAAAQABAD1AAAAhwMAAAAA&#10;" fillcolor="#49c6f4" stroked="f"/>
                <v:rect id="Rectangle 516" o:spid="_x0000_s1533" style="position:absolute;left:4044;top:20027;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qhpsUA&#10;AADcAAAADwAAAGRycy9kb3ducmV2LnhtbESPQUsDMRSE74L/ITyhN5vUom23TUtRhFKE0m0PPT42&#10;z93VzcuSxG7890YQPA4z8w2z2iTbiSv50DrWMBkrEMSVMy3XGs6n1/s5iBCRDXaOScM3Bdisb29W&#10;WBg38JGuZaxFhnAoUEMTY19IGaqGLIax64mz9+68xZilr6XxOGS47eSDUk/SYst5ocGenhuqPssv&#10;q2HnJ/uXPabtMJ29HdTHJZlySFqP7tJ2CSJSiv/hv/bOaHhUC/g9k4+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iqGmxQAAANwAAAAPAAAAAAAAAAAAAAAAAJgCAABkcnMv&#10;ZG93bnJldi54bWxQSwUGAAAAAAQABAD1AAAAigMAAAAA&#10;" fillcolor="#45c5f3" stroked="f"/>
                <v:shape id="Picture 517" o:spid="_x0000_s1534" type="#_x0000_t75" style="position:absolute;left:4044;top:20027;width:8224;height: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3vZYPDAAAA3AAAAA8AAABkcnMvZG93bnJldi54bWxET11rwjAUfR/sP4Q78G2mTjakNpUhCBPR&#10;WTd8vjR3bbG5iU20nb9+eRj4eDjf2WIwrbhS5xvLCibjBARxaXXDlYLvr9XzDIQPyBpby6Tglzws&#10;8seHDFNtey7oegiViCHsU1RQh+BSKX1Zk0E/to44cj+2Mxgi7CqpO+xjuGnlS5K8SYMNx4YaHS1r&#10;Kk+Hi1GwnxXLc/+5Xd2ajTuF8+64dlOj1OhpeJ+DCDSEu/jf/aEVvE7i/HgmHgGZ/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e9lg8MAAADcAAAADwAAAAAAAAAAAAAAAACf&#10;AgAAZHJzL2Rvd25yZXYueG1sUEsFBgAAAAAEAAQA9wAAAI8DAAAAAA==&#10;">
                  <v:imagedata r:id="rId356" o:title=""/>
                </v:shape>
                <v:rect id="Rectangle 518" o:spid="_x0000_s1535" style="position:absolute;left:4044;top:20027;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U7fcUA&#10;AADcAAAADwAAAGRycy9kb3ducmV2LnhtbESPzWrDMBCE74W+g9hCb4nshPzgRgkhJRBCoMTtIcfF&#10;2tpurZWR1Fh9+yhQ6HGYmW+Y1SaaTlzJ+daygnycgSCurG65VvDxvh8tQfiArLGzTAp+ycNm/fiw&#10;wkLbgc90LUMtEoR9gQqaEPpCSl81ZNCPbU+cvE/rDIYkXS21wyHBTScnWTaXBltOCw32tGuo+i5/&#10;jIKDy4+vR4zbYbo4vWVfl6jLISr1/BS3LyACxfAf/msftIJZnsP9TDoCcn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JTt9xQAAANwAAAAPAAAAAAAAAAAAAAAAAJgCAABkcnMv&#10;ZG93bnJldi54bWxQSwUGAAAAAAQABAD1AAAAigMAAAAA&#10;" fillcolor="#45c5f3" stroked="f"/>
                <v:rect id="Rectangle 519" o:spid="_x0000_s1536" style="position:absolute;left:4044;top:20097;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ZVxsUA&#10;AADcAAAADwAAAGRycy9kb3ducmV2LnhtbESPQWvCQBSE7wX/w/IKvRTdKFQluooIQtqLqBGvj+wz&#10;id19G7Krxn/vFgoeh5n5hpkvO2vEjVpfO1YwHCQgiAunay4V5IdNfwrCB2SNxjEpeJCH5aL3NsdU&#10;uzvv6LYPpYgQ9ikqqEJoUil9UZFFP3ANcfTOrrUYomxLqVu8R7g1cpQkY2mx5rhQYUPriorf/dUq&#10;uOTr4+HbPLLT5HO7yu2PK8wmU+rjvVvNQATqwiv83860gq/hCP7OxCMgF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5lXGxQAAANwAAAAPAAAAAAAAAAAAAAAAAJgCAABkcnMv&#10;ZG93bnJldi54bWxQSwUGAAAAAAQABAD1AAAAigMAAAAA&#10;" fillcolor="#40c3f3" stroked="f"/>
                <v:shape id="Picture 520" o:spid="_x0000_s1537" type="#_x0000_t75" style="position:absolute;left:4044;top:20097;width:8224;height: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yIhXjFAAAA3AAAAA8AAABkcnMvZG93bnJldi54bWxEj9FqAjEURN8L/kO4Qt9qVqUiW6MUsSCi&#10;VFc/4HZzu7uY3GyTdN3+vSkU+jjMzBlmseqtER350DhWMB5lIIhLpxuuFFzOb09zECEiazSOScEP&#10;BVgtBw8LzLW78Ym6IlYiQTjkqKCOsc2lDGVNFsPItcTJ+3TeYkzSV1J7vCW4NXKSZTNpseG0UGNL&#10;65rKa/FtFWy+9qZxnT+e3q/FrjvozcfMXJR6HPavLyAi9fE//NfeagXP4yn8nklHQC7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ciIV4xQAAANwAAAAPAAAAAAAAAAAAAAAA&#10;AJ8CAABkcnMvZG93bnJldi54bWxQSwUGAAAAAAQABAD3AAAAkQMAAAAA&#10;">
                  <v:imagedata r:id="rId357" o:title=""/>
                </v:shape>
                <v:rect id="Rectangle 521" o:spid="_x0000_s1538" style="position:absolute;left:4044;top:20097;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NoKcUA&#10;AADcAAAADwAAAGRycy9kb3ducmV2LnhtbESPQWvCQBSE7wX/w/IEL6VulFYldRURhOilqCleH9nX&#10;JLr7NmRXjf++KxR6HGbmG2a+7KwRN2p97VjBaJiAIC6crrlUkB83bzMQPiBrNI5JwYM8LBe9lzmm&#10;2t15T7dDKEWEsE9RQRVCk0rpi4os+qFriKP341qLIcq2lLrFe4RbI8dJMpEWa44LFTa0rqi4HK5W&#10;wTlffx+35pGdpq9fq9zuXGE2mVKDfrf6BBGoC//hv3amFXyM3uF5Jh4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Q2gpxQAAANwAAAAPAAAAAAAAAAAAAAAAAJgCAABkcnMv&#10;ZG93bnJldi54bWxQSwUGAAAAAAQABAD1AAAAigMAAAAA&#10;" fillcolor="#40c3f3" stroked="f"/>
                <v:rect id="Rectangle 522" o:spid="_x0000_s1539" style="position:absolute;left:4044;top:20167;width:8224;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WPBMMA&#10;AADcAAAADwAAAGRycy9kb3ducmV2LnhtbESPQYvCMBSE78L+h/AW9mbTCopUo8jighdBq7Ds7dE8&#10;22rzEpqo3X9vBMHjMDPfMPNlb1pxo843lhVkSQqCuLS64UrB8fAznILwAVlja5kU/JOH5eJjMMdc&#10;2zvv6VaESkQI+xwV1CG4XEpf1mTQJ9YRR+9kO4Mhyq6SusN7hJtWjtJ0Ig02HBdqdPRdU3kprkZB&#10;wefCWrddj36N3+53lz+5zpxSX5/9agYiUB/e4Vd7oxWMszE8z8Qj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WPBMMAAADcAAAADwAAAAAAAAAAAAAAAACYAgAAZHJzL2Rv&#10;d25yZXYueG1sUEsFBgAAAAAEAAQA9QAAAIgDAAAAAA==&#10;" fillcolor="#3cc2f3" stroked="f"/>
                <v:shape id="Picture 523" o:spid="_x0000_s1540" type="#_x0000_t75" style="position:absolute;left:4044;top:20167;width:8224;height: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DgvYjEAAAA3AAAAA8AAABkcnMvZG93bnJldi54bWxEj8FqwzAQRO+F/IPYQC8lkW2wSdwoISQU&#10;eq3dS2+LtbWNrZWRlMTt11eFQI7DzLxhdofZjOJKzveWFaTrBARxY3XPrYLP+m21AeEDssbRMin4&#10;IQ+H/eJph6W2N/6gaxVaESHsS1TQhTCVUvqmI4N+bSfi6H1bZzBE6VqpHd4i3IwyS5JCGuw5LnQ4&#10;0amjZqguRsGM27QZzi5PvjYD5vZSv5yyX6Wel/PxFUSgOTzC9/a7VpCnBfyfiUdA7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DgvYjEAAAA3AAAAA8AAAAAAAAAAAAAAAAA&#10;nwIAAGRycy9kb3ducmV2LnhtbFBLBQYAAAAABAAEAPcAAACQAwAAAAA=&#10;">
                  <v:imagedata r:id="rId358" o:title=""/>
                </v:shape>
                <v:rect id="Rectangle 524" o:spid="_x0000_s1541" style="position:absolute;left:4044;top:20167;width:8224;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u06MQA&#10;AADcAAAADwAAAGRycy9kb3ducmV2LnhtbESPQWvCQBSE70L/w/IKvekmgdoSXaUUC14EjYXS2yP7&#10;TNJk3y67q6b/visIPQ4z8w2zXI9mEBfyobOsIJ9lIIhrqztuFHweP6avIEJE1jhYJgW/FGC9epgs&#10;sdT2yge6VLERCcKhRAVtjK6UMtQtGQwz64iTd7LeYEzSN1J7vCa4GWSRZXNpsOO00KKj95bqvjob&#10;BRX/VNa63ab4MmF32PffcpM7pZ4ex7cFiEhj/A/f21ut4Dl/gduZd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7tOjEAAAA3AAAAA8AAAAAAAAAAAAAAAAAmAIAAGRycy9k&#10;b3ducmV2LnhtbFBLBQYAAAAABAAEAPUAAACJAwAAAAA=&#10;" fillcolor="#3cc2f3" stroked="f"/>
                <v:rect id="Rectangle 525" o:spid="_x0000_s1542" style="position:absolute;left:4044;top:20243;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NeU8MA&#10;AADcAAAADwAAAGRycy9kb3ducmV2LnhtbERPz2vCMBS+D/wfwhvsUjS1MpHOKDIQvKywbt4fzbPp&#10;1rx0TbStf/1yGOz48f3e7kfbihv1vnGsYLlIQRBXTjdcK/j8OM43IHxA1tg6JgUTedjvZg9bzLUb&#10;+J1uZahFDGGfowITQpdL6StDFv3CdcSRu7jeYoiwr6XucYjhtpVZmq6lxYZjg8GOXg1V3+XVKih0&#10;UU/uOn5l52Zl3pL7ukimH6WeHsfDC4hAY/gX/7lPWsHzMq6NZ+IR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NeU8MAAADcAAAADwAAAAAAAAAAAAAAAACYAgAAZHJzL2Rv&#10;d25yZXYueG1sUEsFBgAAAAAEAAQA9QAAAIgDAAAAAA==&#10;" fillcolor="#37c1f3" stroked="f"/>
                <v:shape id="Picture 526" o:spid="_x0000_s1543" type="#_x0000_t75" style="position:absolute;left:4044;top:20243;width:8224;height: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0wglnGAAAA3AAAAA8AAABkcnMvZG93bnJldi54bWxEj09rwkAUxO+FfoflCb01G4Vam7oJWqh4&#10;EPyL9PjMPpPU7NuQXTXtp3eFQo/DzPyGGWedqcWFWldZVtCPYhDEudUVFwp228/nEQjnkTXWlknB&#10;DznI0seHMSbaXnlNl40vRICwS1BB6X2TSOnykgy6yDbEwTva1qAPsi2kbvEa4KaWgzgeSoMVh4US&#10;G/ooKT9tzkbB169Z4rFanTv/uj8wzb6Hi+lWqadeN3kH4anz/+G/9lwreOm/wf1MOAIyvQ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vTCCWcYAAADcAAAADwAAAAAAAAAAAAAA&#10;AACfAgAAZHJzL2Rvd25yZXYueG1sUEsFBgAAAAAEAAQA9wAAAJIDAAAAAA==&#10;">
                  <v:imagedata r:id="rId359" o:title=""/>
                </v:shape>
                <v:rect id="Rectangle 527" o:spid="_x0000_s1544" style="position:absolute;left:4044;top:20243;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mY6MMA&#10;AADcAAAADwAAAGRycy9kb3ducmV2LnhtbERPyWrDMBC9B/IPYgK9hEauS0xxI5tQKPRSQ7PcB2tq&#10;ObFGjqUkdr++OhR6fLx9U462EzcafOtYwdMqAUFcO91yo+Cwf398AeEDssbOMSmYyENZzGcbzLW7&#10;8xfddqERMYR9jgpMCH0upa8NWfQr1xNH7tsNFkOEQyP1gPcYbjuZJkkmLbYcGwz29GaoPu+uVkGl&#10;q2Zy1/GUHttn87n8yarldFHqYTFuX0EEGsO/+M/9oRWs0zg/nolHQB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mY6MMAAADcAAAADwAAAAAAAAAAAAAAAACYAgAAZHJzL2Rv&#10;d25yZXYueG1sUEsFBgAAAAAEAAQA9QAAAIgDAAAAAA==&#10;" fillcolor="#37c1f3" stroked="f"/>
                <v:rect id="Rectangle 528" o:spid="_x0000_s1545" style="position:absolute;left:4044;top:20313;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rKA8QA&#10;AADcAAAADwAAAGRycy9kb3ducmV2LnhtbESPQYvCMBSE78L+h/AWvMiaWlCkGmVZWBBvVqXXt82z&#10;7dq8lCbW6q83guBxmJlvmOW6N7XoqHWVZQWTcQSCOLe64kLBYf/7NQfhPLLG2jIpuJGD9epjsMRE&#10;2yvvqEt9IQKEXYIKSu+bREqXl2TQjW1DHLyTbQ36INtC6havAW5qGUfRTBqsOCyU2NBPSfk5vRgF&#10;adNV87ON7tsi/j9eZtNslP1lSg0/++8FCE+9f4df7Y1WMI0n8DwTjo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KygPEAAAA3AAAAA8AAAAAAAAAAAAAAAAAmAIAAGRycy9k&#10;b3ducmV2LnhtbFBLBQYAAAAABAAEAPUAAACJAwAAAAA=&#10;" fillcolor="#33bff2" stroked="f"/>
                <v:shape id="Picture 529" o:spid="_x0000_s1546" type="#_x0000_t75" style="position:absolute;left:4044;top:20313;width:8224;height: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4CrrFAAAA3AAAAA8AAABkcnMvZG93bnJldi54bWxEj0FrwkAUhO8F/8PyBG91Y0CR1FWsYFuo&#10;IFrx/Mg+s7HZtyG70fjvXUHwOMzMN8xs0dlKXKjxpWMFo2ECgjh3uuRCweFv/T4F4QOyxsoxKbiR&#10;h8W89zbDTLsr7+iyD4WIEPYZKjAh1JmUPjdk0Q9dTRy9k2sshiibQuoGrxFuK5kmyURaLDkuGKxp&#10;ZSj/37dWwWl6az+/Nr/nSbsy283hfEyX30elBv1u+QEiUBde4Wf7RysYpyk8zsQjIO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IOAq6xQAAANwAAAAPAAAAAAAAAAAAAAAA&#10;AJ8CAABkcnMvZG93bnJldi54bWxQSwUGAAAAAAQABAD3AAAAkQMAAAAA&#10;">
                  <v:imagedata r:id="rId360" o:title=""/>
                </v:shape>
                <v:rect id="Rectangle 530" o:spid="_x0000_s1547" style="position:absolute;left:4044;top:20313;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Tx78UA&#10;AADcAAAADwAAAGRycy9kb3ducmV2LnhtbESPQWvCQBSE70L/w/IKvUjdNGKQ6CqlUCi9GS25PrPP&#10;JJp9G7JrTP31riB4HGbmG2a5HkwjeupcbVnBxyQCQVxYXXOpYLf9fp+DcB5ZY2OZFPyTg/XqZbTE&#10;VNsLb6jPfCkChF2KCirv21RKV1Rk0E1sSxy8g+0M+iC7UuoOLwFuGhlHUSIN1hwWKmzpq6LilJ2N&#10;gqzt6/nJRtffMj7+nZNZPs73uVJvr8PnAoSnwT/Dj/aPVjCLp3A/E46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1PHvxQAAANwAAAAPAAAAAAAAAAAAAAAAAJgCAABkcnMv&#10;ZG93bnJldi54bWxQSwUGAAAAAAQABAD1AAAAigMAAAAA&#10;" fillcolor="#33bff2" stroked="f"/>
                <v:rect id="Rectangle 531" o:spid="_x0000_s1548" style="position:absolute;left:4044;top:20383;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YGNMYA&#10;AADcAAAADwAAAGRycy9kb3ducmV2LnhtbESPwWrDMBBE74X+g9hCLyWR69QhOFFCKQR6cA91c+lt&#10;sTaWU2tlJNVx/z4qBHIcZuYNs9lNthcj+dA5VvA8z0AQN0533Co4fO1nKxAhImvsHZOCPwqw297f&#10;bbDU7syfNNaxFQnCoUQFJsahlDI0hiyGuRuIk3d03mJM0rdSezwnuO1lnmVLabHjtGBwoDdDzU/9&#10;axV8fxT4dDBjVS9McRr3eXXy1Uqpx4fpdQ0i0hRv4Wv7XSso8hf4P5OOgNx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KYGNMYAAADcAAAADwAAAAAAAAAAAAAAAACYAgAAZHJz&#10;L2Rvd25yZXYueG1sUEsFBgAAAAAEAAQA9QAAAIsDAAAAAA==&#10;" fillcolor="#2fbef2" stroked="f"/>
                <v:shape id="Picture 532" o:spid="_x0000_s1549" type="#_x0000_t75" style="position:absolute;left:4044;top:20383;width:8224;height: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v9jJLDAAAA3AAAAA8AAABkcnMvZG93bnJldi54bWxEj0FrwkAUhO8F/8PyBG91YyBFoquoUNRT&#10;aRT0+Mg+k8Xs25DdJum/7xYKPQ4z8w2z3o62ET113jhWsJgnIIhLpw1XCq6X99clCB+QNTaOScE3&#10;edhuJi9rzLUb+JP6IlQiQtjnqKAOoc2l9GVNFv3ctcTRe7jOYoiyq6TucIhw28g0Sd6kRcNxocaW&#10;DjWVz+LLKkjuJpP7c3v68Ib9uVge0364KTWbjrsViEBj+A//tU9aQZZm8HsmHgG5+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2MksMAAADcAAAADwAAAAAAAAAAAAAAAACf&#10;AgAAZHJzL2Rvd25yZXYueG1sUEsFBgAAAAAEAAQA9wAAAI8DAAAAAA==&#10;">
                  <v:imagedata r:id="rId361" o:title=""/>
                </v:shape>
                <v:rect id="Rectangle 533" o:spid="_x0000_s1550" style="position:absolute;left:4044;top:20383;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g92MYA&#10;AADcAAAADwAAAGRycy9kb3ducmV2LnhtbESPwWrDMBBE74X+g9hCL6WR6+IQ3CihFAI9uIc4ueS2&#10;WFvLqbUykuo4fx8FAjkOM/OGWa4n24uRfOgcK3ibZSCIG6c7bhXsd5vXBYgQkTX2jknBmQKsV48P&#10;Syy1O/GWxjq2IkE4lKjAxDiUUobGkMUwcwNx8n6dtxiT9K3UHk8JbnuZZ9lcWuw4LRgc6MtQ81f/&#10;WwWHnwJf9mas6ndTHMdNXh19tVDq+Wn6/AARaYr38K39rRUU+RyuZ9IRkK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zg92MYAAADcAAAADwAAAAAAAAAAAAAAAACYAgAAZHJz&#10;L2Rvd25yZXYueG1sUEsFBgAAAAAEAAQA9QAAAIsDAAAAAA==&#10;" fillcolor="#2fbef2" stroked="f"/>
                <v:rect id="Rectangle 534" o:spid="_x0000_s1551" style="position:absolute;left:4044;top:20453;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hpKMQA&#10;AADcAAAADwAAAGRycy9kb3ducmV2LnhtbESPT2vCQBTE70K/w/IK3nRTwarRTSgpQktP/kHx9sg+&#10;s6HZtyG7xvTbdwsFj8PM/IbZ5INtRE+drx0reJkmIIhLp2uuFBwP28kShA/IGhvHpOCHPOTZ02iD&#10;qXZ33lG/D5WIEPYpKjAhtKmUvjRk0U9dSxy9q+sshii7SuoO7xFuGzlLkldpsea4YLClwlD5vb9Z&#10;BV/BkOnPp3YoVu/J5+ly42JOSo2fh7c1iEBDeIT/2x9awXy2gL8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IaSjEAAAA3AAAAA8AAAAAAAAAAAAAAAAAmAIAAGRycy9k&#10;b3ducmV2LnhtbFBLBQYAAAAABAAEAPUAAACJAwAAAAA=&#10;" fillcolor="#2bbdf2" stroked="f"/>
                <v:shape id="Picture 535" o:spid="_x0000_s1552" type="#_x0000_t75" style="position:absolute;left:4044;top:20453;width:8224;height: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2f2JTCAAAA3AAAAA8AAABkcnMvZG93bnJldi54bWxEj02LwkAMhu/C/ochC3vTqYpuqY4iwoIn&#10;wY+9h05si53M0JnV9t9vDoLH8OZ9kme97V2rHtTFxrOB6SQDRVx623Bl4Hr5GeegYkK22HomAwNF&#10;2G4+RmssrH/yiR7nVCmBcCzQQJ1SKLSOZU0O48QHYsluvnOYZOwqbTt8Cty1epZlS+2wYblQY6B9&#10;TeX9/OeEsp+nBR1/h91wOuTznMN3vARjvj773QpUoj69l1/tgzWwmMm3IiMio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dn9iUwgAAANwAAAAPAAAAAAAAAAAAAAAAAJ8C&#10;AABkcnMvZG93bnJldi54bWxQSwUGAAAAAAQABAD3AAAAjgMAAAAA&#10;">
                  <v:imagedata r:id="rId362" o:title=""/>
                </v:shape>
                <v:rect id="Rectangle 536" o:spid="_x0000_s1553" style="position:absolute;left:4044;top:20453;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tYwcIA&#10;AADcAAAADwAAAGRycy9kb3ducmV2LnhtbESPQYvCMBSE7wv+h/AEb2uqoKzVKFIRlD2tiuLt0Tyb&#10;YvNSmljrv98IC3scZuYbZrHqbCVaanzpWMFomIAgzp0uuVBwOm4/v0D4gKyxckwKXuRhtex9LDDV&#10;7sk/1B5CISKEfYoKTAh1KqXPDVn0Q1cTR+/mGoshyqaQusFnhNtKjpNkKi2WHBcM1pQZyu+Hh1Xw&#10;HQyZ9nKuu2y2Sfbn64OzCSk16HfrOYhAXfgP/7V3WsFkPIP3mXgE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m1jBwgAAANwAAAAPAAAAAAAAAAAAAAAAAJgCAABkcnMvZG93&#10;bnJldi54bWxQSwUGAAAAAAQABAD1AAAAhwMAAAAA&#10;" fillcolor="#2bbdf2" stroked="f"/>
                <v:rect id="Rectangle 537" o:spid="_x0000_s1554" style="position:absolute;left:4044;top:20523;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GRWcEA&#10;AADcAAAADwAAAGRycy9kb3ducmV2LnhtbERPz2vCMBS+C/sfwhvsZlMdWu2aipsIsts6weujeWuL&#10;zUtJsrb775fDYMeP73dxmE0vRnK+s6xglaQgiGurO24UXD/Pyx0IH5A19pZJwQ95OJQPiwJzbSf+&#10;oLEKjYgh7HNU0IYw5FL6uiWDPrEDceS+rDMYInSN1A6nGG56uU7TrTTYcWxocaC3lup79W0U7M37&#10;WJ953Gan6XTpb5l3rxuv1NPjfHwBEWgO/+I/90Ur2DzH+fFMPAKy/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xkVnBAAAA3AAAAA8AAAAAAAAAAAAAAAAAmAIAAGRycy9kb3du&#10;cmV2LnhtbFBLBQYAAAAABAAEAPUAAACGAwAAAAA=&#10;" fillcolor="#26bcf1" stroked="f"/>
                <v:shape id="Picture 538" o:spid="_x0000_s1555" type="#_x0000_t75" style="position:absolute;left:4044;top:20523;width:8224;height: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wmAnfIAAAA3AAAAA8AAABkcnMvZG93bnJldi54bWxEj81rAjEUxO8F/4fwhF5Es7Z2kdUo0lLr&#10;x0H8OHh8bJ6bbTcvyybV7X9vCoUeh5n5DTOdt7YSV2p86VjBcJCAIM6dLrlQcDq+98cgfEDWWDkm&#10;BT/kYT7rPEwx0+7Ge7oeQiEihH2GCkwIdSalzw1Z9ANXE0fv4hqLIcqmkLrBW4TbSj4lSSotlhwX&#10;DNb0aij/OnxbBePR+u1ju9j0lqk5+8/TRrreTir12G0XExCB2vAf/muvtIKX5yH8nolHQM7u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CcJgJ3yAAAANwAAAAPAAAAAAAAAAAA&#10;AAAAAJ8CAABkcnMvZG93bnJldi54bWxQSwUGAAAAAAQABAD3AAAAlAMAAAAA&#10;">
                  <v:imagedata r:id="rId363" o:title=""/>
                </v:shape>
                <v:rect id="Rectangle 539" o:spid="_x0000_s1556" style="position:absolute;left:4044;top:20523;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qtcMA&#10;AADcAAAADwAAAGRycy9kb3ducmV2LnhtbESPW4vCMBSE3xf8D+EIvq2pirdqFC8Ism/rCr4emmNb&#10;bE5KEtv6783Cwj4OM/MNs952phINOV9aVjAaJiCIM6tLzhVcf06fCxA+IGusLJOCF3nYbnofa0y1&#10;bfmbmkvIRYSwT1FBEUKdSumzggz6oa2Jo3e3zmCI0uVSO2wj3FRynCQzabDkuFBgTYeCssflaRQs&#10;zVeTnbiZzY/t8Vzd5t7tp16pQb/brUAE6sJ/+K991gqmkzH8nolHQG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qtcMAAADcAAAADwAAAAAAAAAAAAAAAACYAgAAZHJzL2Rv&#10;d25yZXYueG1sUEsFBgAAAAAEAAQA9QAAAIgDAAAAAA==&#10;" fillcolor="#26bcf1" stroked="f"/>
                <v:rect id="Rectangle 540" o:spid="_x0000_s1557" style="position:absolute;left:4044;top:20593;width:8224;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jccMMA&#10;AADcAAAADwAAAGRycy9kb3ducmV2LnhtbESP0YrCMBRE3xf2H8IV9k1TtyhSG0VcBH1Sqx9waa5t&#10;aXNTmmjbv98sCPs4zMwZJt0OphEv6lxlWcF8FoEgzq2uuFBwvx2mKxDOI2tsLJOCkRxsN58fKSba&#10;9nylV+YLESDsElRQet8mUrq8JINuZlvi4D1sZ9AH2RVSd9gHuGnkdxQtpcGKw0KJLe1LyuvsaRRc&#10;xvgxHvdnU6+8fh5+bqf+TCelvibDbg3C0+D/w+/2UStYxDH8nQ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jccMMAAADcAAAADwAAAAAAAAAAAAAAAACYAgAAZHJzL2Rv&#10;d25yZXYueG1sUEsFBgAAAAAEAAQA9QAAAIgDAAAAAA==&#10;" fillcolor="#22bbf1" stroked="f"/>
                <v:shape id="Picture 541" o:spid="_x0000_s1558" type="#_x0000_t75" style="position:absolute;left:4044;top:20593;width:8224;height: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xY65/GAAAA3AAAAA8AAABkcnMvZG93bnJldi54bWxEj09rAjEUxO8Fv0N4hd5qtm4V2RpFBNGD&#10;B//UQ2+PzevutpuXJYlu/PamUPA4zMxvmNkimlZcyfnGsoK3YQaCuLS64UrB52n9OgXhA7LG1jIp&#10;uJGHxXzwNMNC254PdD2GSiQI+wIV1CF0hZS+rMmgH9qOOHnf1hkMSbpKaod9gptWjrJsIg02nBZq&#10;7GhVU/l7vBgF+WYnb9PmvOv6r3O+dbGN+5+1Ui/PcfkBIlAMj/B/e6sVjPN3+DuTjoCc3w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fFjrn8YAAADcAAAADwAAAAAAAAAAAAAA&#10;AACfAgAAZHJzL2Rvd25yZXYueG1sUEsFBgAAAAAEAAQA9wAAAJIDAAAAAA==&#10;">
                  <v:imagedata r:id="rId364" o:title=""/>
                </v:shape>
                <v:rect id="Rectangle 542" o:spid="_x0000_s1559" style="position:absolute;left:4044;top:20593;width:8224;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3hn78A&#10;AADcAAAADwAAAGRycy9kb3ducmV2LnhtbESPzQrCMBCE74LvEFbwpqmKItUoogh68vcBlmZti82m&#10;NNG2b28EweMwM98wy3VjCvGmyuWWFYyGEQjixOqcUwX3234wB+E8ssbCMiloycF61e0sMda25gu9&#10;rz4VAcIuRgWZ92UspUsyMuiGtiQO3sNWBn2QVSp1hXWAm0KOo2gmDeYcFjIsaZtR8ry+jIJzO3m0&#10;h+3JPOdev/a727E+0VGpfq/ZLEB4avw//GsftILpZArfM+EIyN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HeGfvwAAANwAAAAPAAAAAAAAAAAAAAAAAJgCAABkcnMvZG93bnJl&#10;di54bWxQSwUGAAAAAAQABAD1AAAAhAMAAAAA&#10;" fillcolor="#22bbf1" stroked="f"/>
                <v:rect id="Rectangle 543" o:spid="_x0000_s1560" style="position:absolute;left:4044;top:20669;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LCcsYA&#10;AADcAAAADwAAAGRycy9kb3ducmV2LnhtbESPQWvCQBSE7wX/w/KE3urGaNMSXUVbhBJBqNb7I/tM&#10;otm3IbuNqb++KxR6HGbmG2a+7E0tOmpdZVnBeBSBIM6trrhQ8HXYPL2CcB5ZY22ZFPyQg+Vi8DDH&#10;VNsrf1K394UIEHYpKii9b1IpXV6SQTeyDXHwTrY16INsC6lbvAa4qWUcRYk0WHFYKLGht5Lyy/7b&#10;KOgm7zs/Xcd8Oo+3u0N2M9nLMVbqcdivZiA89f4//Nf+0AqeJwncz4Qj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GLCcsYAAADcAAAADwAAAAAAAAAAAAAAAACYAgAAZHJz&#10;L2Rvd25yZXYueG1sUEsFBgAAAAAEAAQA9QAAAIsDAAAAAA==&#10;" fillcolor="#1eb8f1" stroked="f"/>
                <v:shape id="Picture 544" o:spid="_x0000_s1561" type="#_x0000_t75" style="position:absolute;left:4044;top:20669;width:8224;height: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ahS3PEAAAA3AAAAA8AAABkcnMvZG93bnJldi54bWxEj0FrwkAUhO8F/8PyhN7qJpWmEt2IFIRC&#10;K7TRg8dH9pkEd9+G3a3Gf98tCD0OM/MNs1qP1ogL+dA7VpDPMhDEjdM9twoO++3TAkSIyBqNY1Jw&#10;owDravKwwlK7K3/TpY6tSBAOJSroYhxKKUPTkcUwcwNx8k7OW4xJ+lZqj9cEt0Y+Z1khLfacFjoc&#10;6K2j5lz/WAWFvvkin++OmY0fW1Nj+CrMp1KP03GzBBFpjP/he/tdK3iZv8LfmXQEZPU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ahS3PEAAAA3AAAAA8AAAAAAAAAAAAAAAAA&#10;nwIAAGRycy9kb3ducmV2LnhtbFBLBQYAAAAABAAEAPcAAACQAwAAAAA=&#10;">
                  <v:imagedata r:id="rId365" o:title=""/>
                </v:shape>
                <v:rect id="Rectangle 545" o:spid="_x0000_s1562" style="position:absolute;left:4044;top:20669;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Hzm8IA&#10;AADcAAAADwAAAGRycy9kb3ducmV2LnhtbERPTWvCQBC9C/0PyxR6MxujtpK6ilYEURCq9j5kxyRt&#10;djZk1xj99e5B6PHxvqfzzlSipcaVlhUMohgEcWZ1ybmC03Hdn4BwHlljZZkU3MjBfPbSm2Kq7ZW/&#10;qT34XIQQdikqKLyvUyldVpBBF9maOHBn2xj0ATa51A1eQ7ipZBLH79JgyaGhwJq+Csr+DhejoB2u&#10;9n60TPj8O9jtj9u72X78JEq9vXaLTxCeOv8vfro3WsF4GNaGM+EI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sfObwgAAANwAAAAPAAAAAAAAAAAAAAAAAJgCAABkcnMvZG93&#10;bnJldi54bWxQSwUGAAAAAAQABAD1AAAAhwMAAAAA&#10;" fillcolor="#1eb8f1" stroked="f"/>
                <v:rect id="Rectangle 546" o:spid="_x0000_s1563" style="position:absolute;left:4044;top:20739;width:8224;height: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DcQA&#10;AADcAAAADwAAAGRycy9kb3ducmV2LnhtbESPQWsCMRSE70L/Q3hCb5rV2qKrUUpF8FhX6/mxeW5W&#10;Ny/LJtXYX98UCh6HmfmGWayibcSVOl87VjAaZiCIS6drrhQc9pvBFIQPyBobx6TgTh5Wy6feAnPt&#10;bryjaxEqkSDsc1RgQmhzKX1pyKIfupY4eSfXWQxJdpXUHd4S3DZynGVv0mLNacFgSx+GykvxbRUU&#10;d/N5nO0mP4f1+mtyOu9jnI6NUs/9+D4HESiGR/i/vdUKXl9m8HcmHQ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viA3EAAAA3AAAAA8AAAAAAAAAAAAAAAAAmAIAAGRycy9k&#10;b3ducmV2LnhtbFBLBQYAAAAABAAEAPUAAACJAwAAAAA=&#10;" fillcolor="#19b7f1" stroked="f"/>
                <v:shape id="Picture 547" o:spid="_x0000_s1564" type="#_x0000_t75" style="position:absolute;left:4044;top:20739;width:8224;height: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Qyoz6/AAAA3AAAAA8AAABkcnMvZG93bnJldi54bWxETz1vwjAQ3SvxH6xDYis2iAIKGIQQiK4F&#10;BsYjPpJAfI5sA2l/fT0gMT697/mytbV4kA+VYw2DvgJBnDtTcaHheNh+TkGEiGywdkwafinActH5&#10;mGNm3JN/6LGPhUghHDLUUMbYZFKGvCSLoe8a4sRdnLcYE/SFNB6fKdzWcqjUWFqsODWU2NC6pPy2&#10;v1sNxdmpk9wRTcYHf72vVfjb1LnWvW67moGI1Ma3+OX+Nhq+Rml+OpOOgFz8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UMqM+vwAAANwAAAAPAAAAAAAAAAAAAAAAAJ8CAABk&#10;cnMvZG93bnJldi54bWxQSwUGAAAAAAQABAD3AAAAiwMAAAAA&#10;">
                  <v:imagedata r:id="rId366" o:title=""/>
                </v:shape>
                <v:rect id="Rectangle 548" o:spid="_x0000_s1565" style="position:absolute;left:4044;top:20739;width:8224;height: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3dsQA&#10;AADcAAAADwAAAGRycy9kb3ducmV2LnhtbESPQWsCMRSE74X+h/CE3mpWWUVXo5RKoUddrefH5rlZ&#10;3bwsm1Rjf31TEHocZuYbZrmOthVX6n3jWMFomIEgrpxuuFZw2H+8zkD4gKyxdUwK7uRhvXp+WmKh&#10;3Y13dC1DLRKEfYEKTAhdIaWvDFn0Q9cRJ+/keoshyb6WusdbgttWjrNsKi02nBYMdvRuqLqU31ZB&#10;eTfb43yX/xw2m6/8dN7HOBsbpV4G8W0BIlAM/+FH+1MrmOQj+Du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f93bEAAAA3AAAAA8AAAAAAAAAAAAAAAAAmAIAAGRycy9k&#10;b3ducmV2LnhtbFBLBQYAAAAABAAEAPUAAACJAwAAAAA=&#10;" fillcolor="#19b7f1" stroked="f"/>
                <v:rect id="Rectangle 549" o:spid="_x0000_s1566" style="position:absolute;left:4044;top:20808;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JMssUA&#10;AADcAAAADwAAAGRycy9kb3ducmV2LnhtbESPQWvCQBSE7wX/w/IKvdWNEotEVylSQaGXpJVeX7PP&#10;ZDH7NmTXJPbXu4VCj8PMfMOst6NtRE+dN44VzKYJCOLSacOVgs+P/fMShA/IGhvHpOBGHrabycMa&#10;M+0GzqkvQiUihH2GCuoQ2kxKX9Zk0U9dSxy9s+sshii7SuoOhwi3jZwnyYu0aDgu1NjSrqbyUlyt&#10;Am++0kN/Hd/ecXY+Glft8++fk1JPj+PrCkSgMfyH/9oHrWCRzuH3TDwCcn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kyyxQAAANwAAAAPAAAAAAAAAAAAAAAAAJgCAABkcnMv&#10;ZG93bnJldi54bWxQSwUGAAAAAAQABAD1AAAAigMAAAAA&#10;" fillcolor="#15b6f0" stroked="f"/>
                <v:shape id="Picture 550" o:spid="_x0000_s1567" type="#_x0000_t75" style="position:absolute;left:4044;top:20808;width:8224;height: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29j3GAAAA3AAAAA8AAABkcnMvZG93bnJldi54bWxEj09rwkAUxO+FfoflFXqrm1pbJWaVIli9&#10;1ijo7ZF95o/ZtzG7TeK37xaEHoeZ+Q2TLAdTi45aV1pW8DqKQBBnVpecK9in65cZCOeRNdaWScGN&#10;HCwXjw8Jxtr2/E3dzuciQNjFqKDwvomldFlBBt3INsTBO9vWoA+yzaVusQ9wU8txFH1IgyWHhQIb&#10;WhWUXXY/RsH00E+y6de1Gx9P6Srd3PKqqXqlnp+GzzkIT4P/D9/bW63gffIGf2fCEZCLX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OHb2PcYAAADcAAAADwAAAAAAAAAAAAAA&#10;AACfAgAAZHJzL2Rvd25yZXYueG1sUEsFBgAAAAAEAAQA9wAAAJIDAAAAAA==&#10;">
                  <v:imagedata r:id="rId367" o:title=""/>
                </v:shape>
                <v:rect id="Rectangle 551" o:spid="_x0000_s1568" style="position:absolute;left:4044;top:20808;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dxXcUA&#10;AADcAAAADwAAAGRycy9kb3ducmV2LnhtbESPQWvCQBSE70L/w/IK3sxGSaVEN0FKBQu9qC29PrPP&#10;ZDH7NmTXmPbXdwsFj8PMfMOsy9G2YqDeG8cK5kkKgrhy2nCt4OO4nT2D8AFZY+uYFHyTh7J4mKwx&#10;1+7GexoOoRYRwj5HBU0IXS6lrxqy6BPXEUfv7HqLIcq+lrrHW4TbVi7SdCktGo4LDXb00lB1OVyt&#10;Am++st1wHV/fcX5+M67e7k8/n0pNH8fNCkSgMdzD/+2dVvCUZfB3Jh4BW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Z3FdxQAAANwAAAAPAAAAAAAAAAAAAAAAAJgCAABkcnMv&#10;ZG93bnJldi54bWxQSwUGAAAAAAQABAD1AAAAigMAAAAA&#10;" fillcolor="#15b6f0" stroked="f"/>
                <v:rect id="Rectangle 552" o:spid="_x0000_s1569" style="position:absolute;left:4044;top:20878;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EJn8UA&#10;AADcAAAADwAAAGRycy9kb3ducmV2LnhtbESPQWvCQBSE74L/YXkFb7qpmCKpm1AE0UOh0bbU4yP7&#10;moRm38bdVdN/3xUKHoeZ+YZZFYPpxIWcby0reJwlIIgrq1uuFXy8b6ZLED4ga+wsk4Jf8lDk49EK&#10;M22vvKfLIdQiQthnqKAJoc+k9FVDBv3M9sTR+7bOYIjS1VI7vEa46eQ8SZ6kwZbjQoM9rRuqfg5n&#10;o2D4pNMyLc9lKXneH+3r1/HNbZWaPAwvzyACDeEe/m/vtIJ0kcLtTDw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AQmfxQAAANwAAAAPAAAAAAAAAAAAAAAAAJgCAABkcnMv&#10;ZG93bnJldi54bWxQSwUGAAAAAAQABAD1AAAAigMAAAAA&#10;" fillcolor="#10b4f0" stroked="f"/>
                <v:shape id="Picture 553" o:spid="_x0000_s1570" type="#_x0000_t75" style="position:absolute;left:4044;top:20878;width:8224;height: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gUyrjDAAAA3AAAAA8AAABkcnMvZG93bnJldi54bWxEj8FqwzAQRO+B/oPYQG6JnKYJwY1sSk2g&#10;pzZO+wGLtbVNrJWQ5MT5+6pQ6HGYmTfMoZzMIK7kQ29ZwXqVgSBurO65VfD1eVzuQYSIrHGwTAru&#10;FKAsHmYHzLW9cU3Xc2xFgnDIUUEXo8ulDE1HBsPKOuLkfVtvMCbpW6k93hLcDPIxy3bSYM9poUNH&#10;rx01l/NoFGzMh225Gk5uL32TVa6+jO+1Uov59PIMItIU/8N/7TetYPu0g98z6QjI4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BTKuMMAAADcAAAADwAAAAAAAAAAAAAAAACf&#10;AgAAZHJzL2Rvd25yZXYueG1sUEsFBgAAAAAEAAQA9wAAAI8DAAAAAA==&#10;">
                  <v:imagedata r:id="rId368" o:title=""/>
                </v:shape>
                <v:rect id="Rectangle 554" o:spid="_x0000_s1571" style="position:absolute;left:4044;top:20878;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8yc8YA&#10;AADcAAAADwAAAGRycy9kb3ducmV2LnhtbESPT2vCQBTE74V+h+UJvdWNof4hukoplPZQMNUWPT6y&#10;zySYfZvubjR+e1cQehxm5jfMYtWbRpzI+dqygtEwAUFcWF1zqeBn+/48A+EDssbGMim4kIfV8vFh&#10;gZm2Z/6m0yaUIkLYZ6igCqHNpPRFRQb90LbE0TtYZzBE6UqpHZ4j3DQyTZKJNFhzXKiwpbeKiuOm&#10;Mwr6X/qbjfMuzyWn7d5+7fZr96HU06B/nYMI1If/8L39qRWMX6ZwOxOP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8yc8YAAADcAAAADwAAAAAAAAAAAAAAAACYAgAAZHJz&#10;L2Rvd25yZXYueG1sUEsFBgAAAAAEAAQA9QAAAIsDAAAAAA==&#10;" fillcolor="#10b4f0" stroked="f"/>
                <v:rect id="Rectangle 555" o:spid="_x0000_s1572" style="position:absolute;left:4044;top:20948;width:8224;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69tMEA&#10;AADcAAAADwAAAGRycy9kb3ducmV2LnhtbERPTWvCQBC9F/wPyxS81U2LSoiuIkLRY2sFPQ7ZaZIm&#10;Oxt3V43/vnMo9Ph438v14Dp1oxAbzwZeJxko4tLbhisDx6/3lxxUTMgWO89k4EER1qvR0xIL6+/8&#10;SbdDqpSEcCzQQJ1SX2gdy5ocxonviYX79sFhEhgqbQPeJdx1+i3L5tphw9JQY0/bmsr2cHUGZj/n&#10;x7A5XT6O+7Ztwzzf5rNdY8z4edgsQCUa0r/4z7234pvKWjkjR0Cv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evbTBAAAA3AAAAA8AAAAAAAAAAAAAAAAAmAIAAGRycy9kb3du&#10;cmV2LnhtbFBLBQYAAAAABAAEAPUAAACGAwAAAAA=&#10;" fillcolor="#0cb3f0" stroked="f"/>
                <v:shape id="Picture 556" o:spid="_x0000_s1573" type="#_x0000_t75" style="position:absolute;left:4044;top:20948;width:8224;height: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IRIF/GAAAA3AAAAA8AAABkcnMvZG93bnJldi54bWxEj0FrwkAUhO+F/oflFXqrG7UWja4SBGlt&#10;L23Mxdsz+8wGs29DdhvTf+8WCj0OM/MNs9oMthE9db52rGA8SkAQl07XXCkoDrunOQgfkDU2jknB&#10;D3nYrO/vVphqd+Uv6vNQiQhhn6ICE0KbSulLQxb9yLXE0Tu7zmKIsquk7vAa4baRkyR5kRZrjgsG&#10;W9oaKi/5t1Xw0RTZbj//PPb5bJGZ1+K9nZ5QqceHIVuCCDSE//Bf+00rmD0v4PdMPAJyfQ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4hEgX8YAAADcAAAADwAAAAAAAAAAAAAA&#10;AACfAgAAZHJzL2Rvd25yZXYueG1sUEsFBgAAAAAEAAQA9wAAAJIDAAAAAA==&#10;">
                  <v:imagedata r:id="rId369" o:title=""/>
                </v:shape>
                <v:rect id="Rectangle 557" o:spid="_x0000_s1574" style="position:absolute;left:4044;top:20948;width:8224;height: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Enb8EA&#10;AADcAAAADwAAAGRycy9kb3ducmV2LnhtbERPTWvCQBC9C/0PyxS8mU0LkZC6igilHtUK7XHITpM0&#10;2dl0d9X47zuHQo+P973aTG5QVwqx82zgKctBEdfedtwYOL+/LkpQMSFbHDyTgTtF2KwfZiusrL/x&#10;ka6n1CgJ4VihgTalsdI61i05jJkfiYX78sFhEhgabQPeJNwN+jnPl9phx9LQ4ki7lur+dHEGiu/P&#10;+7T9+Dmc933fh2W5K4u3zpj547R9AZVoSv/iP/feiq+Q+XJGjoB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xJ2/BAAAA3AAAAA8AAAAAAAAAAAAAAAAAmAIAAGRycy9kb3du&#10;cmV2LnhtbFBLBQYAAAAABAAEAPUAAACGAwAAAAA=&#10;" fillcolor="#0cb3f0" stroked="f"/>
                <v:rect id="Rectangle 558" o:spid="_x0000_s1575" style="position:absolute;left:4044;top:21024;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Pe2sMA&#10;AADcAAAADwAAAGRycy9kb3ducmV2LnhtbESPT4vCMBTE74LfITzBm6YKFe2aFhEEL1vWP7DXR/O2&#10;Ldu8lCZr229vFgSPw8z8htlng2nEgzpXW1awWkYgiAuray4V3G+nxRaE88gaG8ukYCQHWTqd7DHR&#10;tucLPa6+FAHCLkEFlfdtIqUrKjLolrYlDt6P7Qz6ILtS6g77ADeNXEfRRhqsOSxU2NKxouL3+mcU&#10;SBv3u/x7bPrRus3Xmaj4zHOl5rPh8AHC0+Df4Vf7rBXE8Qr+z4QjI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Pe2sMAAADcAAAADwAAAAAAAAAAAAAAAACYAgAAZHJzL2Rv&#10;d25yZXYueG1sUEsFBgAAAAAEAAQA9QAAAIgDAAAAAA==&#10;" fillcolor="#07b2f0" stroked="f"/>
                <v:shape id="Picture 559" o:spid="_x0000_s1576" type="#_x0000_t75" style="position:absolute;left:4044;top:21024;width:8224;height: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84X3CAAAA3AAAAA8AAABkcnMvZG93bnJldi54bWxEj0+LwjAUxO/CfofwFvZmUwsVtxpFFsQ9&#10;+u+wx0fzbIvNS7eJmn57Iwgeh5n5DbNYBdOKG/WusaxgkqQgiEurG64UnI6b8QyE88gaW8ukYCAH&#10;q+XHaIGFtnfe0+3gKxEh7ApUUHvfFVK6siaDLrEdcfTOtjfoo+wrqXu8R7hpZZamU2mw4bhQY0c/&#10;NZWXw9UocNswfA+XbZtdj12gZvefb/5Qqa/PsJ6D8BT8O/xq/2oFeZ7B80w8AnL5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bvOF9wgAAANwAAAAPAAAAAAAAAAAAAAAAAJ8C&#10;AABkcnMvZG93bnJldi54bWxQSwUGAAAAAAQABAD3AAAAjgMAAAAA&#10;">
                  <v:imagedata r:id="rId370" o:title=""/>
                </v:shape>
                <v:rect id="Rectangle 560" o:spid="_x0000_s1577" style="position:absolute;left:4044;top:21024;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3lNsMA&#10;AADcAAAADwAAAGRycy9kb3ducmV2LnhtbESPQWvCQBSE74X+h+UVvDUbLZE2ZhURCl4MrRZ6few+&#10;k2D2bciuJvn3rlDocZiZb5hiM9pW3Kj3jWMF8yQFQaydabhS8HP6fH0H4QOywdYxKZjIw2b9/FRg&#10;btzA33Q7hkpECPscFdQhdLmUXtdk0SeuI47e2fUWQ5R9JU2PQ4TbVi7SdCktNhwXauxoV5O+HK9W&#10;gXTZ8FH+Tu0wOb/82hPpQ1kqNXsZtysQgcbwH/5r742CLHuDx5l4BO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3lNsMAAADcAAAADwAAAAAAAAAAAAAAAACYAgAAZHJzL2Rv&#10;d25yZXYueG1sUEsFBgAAAAAEAAQA9QAAAIgDAAAAAA==&#10;" fillcolor="#07b2f0" stroked="f"/>
                <v:rect id="Rectangle 561" o:spid="_x0000_s1578" style="position:absolute;left:4044;top:21094;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4ILsIA&#10;AADcAAAADwAAAGRycy9kb3ducmV2LnhtbESP0YrCMBRE34X9h3AX9kU0dbUi1SgiLvi4W/2AS3Nt&#10;Spub0kRt/34jCD4OM3OG2ex624g7db5yrGA2TUAQF05XXCq4nH8mKxA+IGtsHJOCgTzsth+jDWba&#10;PfiP7nkoRYSwz1CBCaHNpPSFIYt+6lri6F1dZzFE2ZVSd/iIcNvI7yRZSosVxwWDLR0MFXV+swoO&#10;eb4YfucDX2/j/Ukz1sfU1Ep9ffb7NYhAfXiHX+2TVpCmC3ieiUd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gguwgAAANwAAAAPAAAAAAAAAAAAAAAAAJgCAABkcnMvZG93&#10;bnJldi54bWxQSwUGAAAAAAQABAD1AAAAhwMAAAAA&#10;" fillcolor="#03b1f0" stroked="f"/>
                <v:shape id="Picture 562" o:spid="_x0000_s1579" type="#_x0000_t75" style="position:absolute;left:4044;top:21094;width:8224;height: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e3mYrIAAAA3AAAAA8AAABkcnMvZG93bnJldi54bWxEj0FrAjEUhO8F/0N4gpdSs1rWytYoolha&#10;CoWqPfT22LxuVjcvYRN17a9vCoUeh5n5hpktOtuIM7WhdqxgNMxAEJdO11wp2O82d1MQISJrbByT&#10;gisFWMx7NzMstLvwO523sRIJwqFABSZGX0gZSkMWw9B54uR9udZiTLKtpG7xkuC2keMsm0iLNacF&#10;g55Whsrj9mQVfE4OIz++f/heP+3frq8v5nDrP9ZKDfrd8hFEpC7+h//az1pBnufweyYdATn/AQ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Bnt5mKyAAAANwAAAAPAAAAAAAAAAAA&#10;AAAAAJ8CAABkcnMvZG93bnJldi54bWxQSwUGAAAAAAQABAD3AAAAlAMAAAAA&#10;">
                  <v:imagedata r:id="rId371" o:title=""/>
                </v:shape>
                <v:rect id="Rectangle 563" o:spid="_x0000_s1580" style="position:absolute;left:4044;top:21094;width:82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AzwsIA&#10;AADcAAAADwAAAGRycy9kb3ducmV2LnhtbESP0YrCMBRE34X9h3AFX2RNV60s1SgiLvi4W/2AS3Nt&#10;Spub0kRt/94sCD4OM3OG2ex624g7db5yrOBrloAgLpyuuFRwOf98foPwAVlj45gUDORht/0YbTDT&#10;7sF/dM9DKSKEfYYKTAhtJqUvDFn0M9cSR+/qOoshyq6UusNHhNtGzpNkJS1WHBcMtnQwVNT5zSo4&#10;5Ply+F0MfL1N9yfNWB9TUys1Gff7NYhAfXiHX+2TVpCmK/g/E4+A3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oDPCwgAAANwAAAAPAAAAAAAAAAAAAAAAAJgCAABkcnMvZG93&#10;bnJldi54bWxQSwUGAAAAAAQABAD1AAAAhwMAAAAA&#10;" fillcolor="#03b1f0" stroked="f"/>
                <v:shape id="Freeform 564" o:spid="_x0000_s1581" style="position:absolute;left:4152;top:17062;width:8040;height:4026;visibility:visible;mso-wrap-style:square;v-text-anchor:top" coordsize="1814,9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DVO8MA&#10;AADcAAAADwAAAGRycy9kb3ducmV2LnhtbESPQWvCQBSE70L/w/IKXoJuFLQSXaWtVryaKnh8ZJ/Z&#10;0OzbkF01/vuuIHgcZuYbZrHqbC2u1PrKsYLRMAVBXDhdcang8PszmIHwAVlj7ZgU3MnDavnWW2Cm&#10;3Y33dM1DKSKEfYYKTAhNJqUvDFn0Q9cQR+/sWoshyraUusVbhNtajtN0Ki1WHBcMNvRtqPjLL1bB&#10;18FU5/U238+aZDMi2yXHk06U6r93n3MQgbrwCj/bO61gMvmAx5l4BO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DVO8MAAADcAAAADwAAAAAAAAAAAAAAAACYAgAAZHJzL2Rv&#10;d25yZXYueG1sUEsFBgAAAAAEAAQA9QAAAIgDAAAAAA==&#10;" path="m121,907r1572,c1760,907,1814,853,1814,786v,,,,,l1814,121c1814,54,1760,,1693,l121,c54,,,54,,121r,l,786v,67,54,121,121,121xe" filled="f" strokecolor="#00b0f0" strokeweight=".9pt">
                  <v:stroke endcap="round"/>
                  <v:path arrowok="t" o:connecttype="custom" o:connectlocs="53624,402590;750286,402590;803910,348882;803910,348882;803910,53708;750286,0;53624,0;0,53708;0,53708;0,348882;53624,402590" o:connectangles="0,0,0,0,0,0,0,0,0,0,0"/>
                </v:shape>
                <v:rect id="Rectangle 565" o:spid="_x0000_s1582" style="position:absolute;left:5600;top:18110;width:5341;height:24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Ew7MAA&#10;AADcAAAADwAAAGRycy9kb3ducmV2LnhtbERPS2rDMBDdF3IHMYHsGrmBFONaDqUQSEI2sXuAwRp/&#10;qDQykhK7t68WgS4f718eFmvEg3wYHSt422YgiFunR+4VfDfH1xxEiMgajWNS8EsBDtXqpcRCu5lv&#10;9KhjL1IIhwIVDDFOhZShHchi2LqJOHGd8xZjgr6X2uOcwq2Ruyx7lxZHTg0DTvQ1UPtT360C2dTH&#10;Oa+Nz9xl113N+XTryCm1WS+fHyAiLfFf/HSftIL9Pq1NZ9IRk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lEw7MAAAADcAAAADwAAAAAAAAAAAAAAAACYAgAAZHJzL2Rvd25y&#10;ZXYueG1sUEsFBgAAAAAEAAQA9QAAAIUDAAAAAA==&#10;" filled="f" stroked="f">
                  <v:textbox style="mso-fit-shape-to-text:t" inset="0,0,0,0">
                    <w:txbxContent>
                      <w:p w:rsidR="00090673" w:rsidRDefault="00090673">
                        <w:pPr>
                          <w:ind w:left="0"/>
                        </w:pPr>
                        <w:r>
                          <w:rPr>
                            <w:rFonts w:ascii="黑体" w:eastAsia="黑体" w:cs="黑体" w:hint="eastAsia"/>
                            <w:color w:val="000060"/>
                            <w:sz w:val="14"/>
                            <w:szCs w:val="14"/>
                          </w:rPr>
                          <w:t>验证结果信息</w:t>
                        </w:r>
                      </w:p>
                    </w:txbxContent>
                  </v:textbox>
                </v:rect>
                <v:rect id="Rectangle 566" o:spid="_x0000_s1583" style="position:absolute;left:5600;top:19177;width:5341;height:24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2Vd8IA&#10;AADcAAAADwAAAGRycy9kb3ducmV2LnhtbESPzYoCMRCE7wu+Q2jB25pRcHFHo4ggqOzFcR+gmfT8&#10;YNIZkuiMb2+EhT0WVfUVtd4O1ogH+dA6VjCbZiCIS6dbrhX8Xg+fSxAhIms0jknBkwJsN6OPNeba&#10;9XyhRxFrkSAcclTQxNjlUoayIYth6jri5FXOW4xJ+lpqj32CWyPnWfYlLbacFhrsaN9QeSvuVoG8&#10;Fod+WRifufO8+jGn46Uip9RkPOxWICIN8T/81z5qBYvFN7zPpCM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HZV3wgAAANwAAAAPAAAAAAAAAAAAAAAAAJgCAABkcnMvZG93&#10;bnJldi54bWxQSwUGAAAAAAQABAD1AAAAhwMAAAAA&#10;" filled="f" stroked="f">
                  <v:textbox style="mso-fit-shape-to-text:t" inset="0,0,0,0">
                    <w:txbxContent>
                      <w:p w:rsidR="00090673" w:rsidRDefault="00090673">
                        <w:pPr>
                          <w:ind w:left="0"/>
                        </w:pPr>
                        <w:r>
                          <w:rPr>
                            <w:rFonts w:ascii="黑体" w:eastAsia="黑体" w:cs="黑体" w:hint="eastAsia"/>
                            <w:color w:val="000060"/>
                            <w:sz w:val="14"/>
                            <w:szCs w:val="14"/>
                          </w:rPr>
                          <w:t>更新订单状态</w:t>
                        </w:r>
                      </w:p>
                    </w:txbxContent>
                  </v:textbox>
                </v:rect>
                <v:shape id="Freeform 567" o:spid="_x0000_s1584" style="position:absolute;left:12128;top:11023;width:6769;height:1397;visibility:visible;mso-wrap-style:square;v-text-anchor:top" coordsize="1527,3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3dBL4A&#10;AADcAAAADwAAAGRycy9kb3ducmV2LnhtbERPzYrCMBC+C/sOYRa82XQFi1SjiCAu7MnqAwzN2Bab&#10;mdJk27pPvzkIHj++/+1+cq0aqPeNsIGvJAVFXIptuDJwu54Wa1A+IFtshcnAkzzsdx+zLeZWRr7Q&#10;UIRKxRD2ORqoQ+hyrX1Zk0OfSEccubv0DkOEfaVtj2MMd61epmmmHTYcG2rs6FhT+Sh+nQE/jIXn&#10;81MkrCRzp5/jn7s2xsw/p8MGVKApvMUv97c1sMri/HgmHgG9+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dt3QS+AAAA3AAAAA8AAAAAAAAAAAAAAAAAmAIAAGRycy9kb3ducmV2&#10;LnhtbFBLBQYAAAAABAAEAPUAAACDAwAAAAA=&#10;" path="m,l1406,v67,,121,54,121,121c1527,121,1527,121,1527,121r,194e" filled="f" strokecolor="#0f61d0" strokeweight=".9pt">
                  <v:stroke endcap="round"/>
                  <v:path arrowok="t" o:connecttype="custom" o:connectlocs="0,0;623271,0;676910,53663;676910,53663;676910,139700" o:connectangles="0,0,0,0,0"/>
                </v:shape>
                <v:shape id="Freeform 568" o:spid="_x0000_s1585" style="position:absolute;left:18542;top:12331;width:704;height:705;visibility:visible;mso-wrap-style:square;v-text-anchor:top" coordsize="111,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ny8MA&#10;AADcAAAADwAAAGRycy9kb3ducmV2LnhtbESPQWvCQBSE74X+h+UJvdWNQqSNriJFqUg9mOr9kX1m&#10;g9m3MbvG+O/dgtDjMDPfMLNFb2vRUesrxwpGwwQEceF0xaWCw+/6/QOED8gaa8ek4E4eFvPXlxlm&#10;2t14T10eShEh7DNUYEJoMil9YciiH7qGOHon11oMUbal1C3eItzWcpwkE2mx4rhgsKEvQ8U5v1oF&#10;O3nxnz+Gjh0WaXr+thdebVGpt0G/nIII1If/8LO90QrSyQj+zsQj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5ny8MAAADcAAAADwAAAAAAAAAAAAAAAACYAgAAZHJzL2Rv&#10;d25yZXYueG1sUEsFBgAAAAAEAAQA9QAAAIgDAAAAAA==&#10;" path="m111,l56,111,,,111,xe" fillcolor="#0f61d0" stroked="f">
                  <v:path arrowok="t" o:connecttype="custom" o:connectlocs="70485,0;35560,70485;0,0;70485,0" o:connectangles="0,0,0,0"/>
                </v:shape>
                <v:rect id="Rectangle 569" o:spid="_x0000_s1586" style="position:absolute;left:14662;top:10464;width:3403;height:11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bSZcUA&#10;AADcAAAADwAAAGRycy9kb3ducmV2LnhtbESPT2vCQBTE70K/w/IKvelutYYaXaUIgYL1UC30+sg+&#10;k9Ds2zS7+eO37xYEj8PM/IbZ7EZbi55aXznW8DxTIIhzZyouNHyds+krCB+QDdaOScOVPOy2D5MN&#10;psYN/En9KRQiQtinqKEMoUml9HlJFv3MNcTRu7jWYoiyLaRpcYhwW8u5Uom0WHFcKLGhfUn5z6mz&#10;GjB5Mb/Hy+LjfOgSXBWjypbfSuunx/FtDSLQGO7hW/vdaFgmc/g/E4+A3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xtJlxQAAANwAAAAPAAAAAAAAAAAAAAAAAJgCAABkcnMv&#10;ZG93bnJldi54bWxQSwUGAAAAAAQABAD1AAAAigMAAAAA&#10;" stroked="f"/>
                <v:rect id="Rectangle 570" o:spid="_x0000_s1587" style="position:absolute;left:14681;top:10579;width:3562;height:24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loIMIA&#10;AADcAAAADwAAAGRycy9kb3ducmV2LnhtbESPzYoCMRCE74LvEFrwphmVFZk1igiCLl4c9wGaSc8P&#10;Jp0hyTqzb28WhD0WVfUVtd0P1ogn+dA6VrCYZyCIS6dbrhV830+zDYgQkTUax6TglwLsd+PRFnPt&#10;er7Rs4i1SBAOOSpoYuxyKUPZkMUwdx1x8irnLcYkfS21xz7BrZHLLFtLiy2nhQY7OjZUPoofq0De&#10;i1O/KYzP3NeyuprL+VaRU2o6GQ6fICIN8T/8bp+1go/1C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mWggwgAAANwAAAAPAAAAAAAAAAAAAAAAAJgCAABkcnMvZG93&#10;bnJldi54bWxQSwUGAAAAAAQABAD1AAAAhwMAAAAA&#10;" filled="f" stroked="f">
                  <v:textbox style="mso-fit-shape-to-text:t" inset="0,0,0,0">
                    <w:txbxContent>
                      <w:p w:rsidR="00090673" w:rsidRDefault="00090673">
                        <w:pPr>
                          <w:ind w:left="0"/>
                        </w:pPr>
                        <w:r>
                          <w:rPr>
                            <w:rFonts w:ascii="黑体" w:eastAsia="黑体" w:cs="黑体" w:hint="eastAsia"/>
                            <w:color w:val="000080"/>
                            <w:sz w:val="14"/>
                            <w:szCs w:val="14"/>
                          </w:rPr>
                          <w:t>查询条件</w:t>
                        </w:r>
                      </w:p>
                    </w:txbxContent>
                  </v:textbox>
                </v:rect>
                <v:shape id="Freeform 571" o:spid="_x0000_s1588" style="position:absolute;left:12807;top:17062;width:6090;height:2013;visibility:visible;mso-wrap-style:square;v-text-anchor:top" coordsize="1373,4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1sFMQA&#10;AADcAAAADwAAAGRycy9kb3ducmV2LnhtbESPQWvCQBSE74L/YXmCF2k2ioqkriIpKXqsqfT6yD6T&#10;0OzbkN3qtr++KxR6HGbmG2a7D6YTNxpca1nBPElBEFdWt1wreC+Lpw0I55E1dpZJwTc52O/Goy1m&#10;2t75jW5nX4sIYZehgsb7PpPSVQ0ZdIntiaN3tYNBH+VQSz3gPcJNJxdpupYGW44LDfaUN1R9nr+M&#10;glOORXiZra7mw6S2fb38LI+hVGo6CYdnEJ6C/w//tY9awWq9hMeZeAT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dbBTEAAAA3AAAAA8AAAAAAAAAAAAAAAAAmAIAAGRycy9k&#10;b3ducmV2LnhtbFBLBQYAAAAABAAEAPUAAACJAwAAAAA=&#10;" path="m1373,r,332c1373,399,1319,453,1252,453l,453e" filled="f" strokecolor="#0f61d0" strokeweight=".9pt">
                  <v:stroke endcap="round"/>
                  <v:path arrowok="t" o:connecttype="custom" o:connectlocs="608965,0;608965,147527;555298,201295;0,201295" o:connectangles="0,0,0,0"/>
                </v:shape>
                <v:shape id="Freeform 572" o:spid="_x0000_s1589" style="position:absolute;left:12192;top:18719;width:704;height:712;visibility:visible;mso-wrap-style:square;v-text-anchor:top" coordsize="111,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9wzcUA&#10;AADcAAAADwAAAGRycy9kb3ducmV2LnhtbESPQWvCQBSE7wX/w/KEXqRuFBMluopaCr3VxB48PrPP&#10;JJh9G7Jbjf++Wyh4HGbmG2a16U0jbtS52rKCyTgCQVxYXXOp4Pv48bYA4TyyxsYyKXiQg8168LLC&#10;VNs7Z3TLfSkChF2KCirv21RKV1Rk0I1tSxy8i+0M+iC7UuoO7wFuGjmNokQarDksVNjSvqLimv8Y&#10;BYsvyrbJjrLj+cDT/DQbxfP3kVKvw367BOGp98/wf/tTK4iTGP7OhCM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j3DNxQAAANwAAAAPAAAAAAAAAAAAAAAAAJgCAABkcnMv&#10;ZG93bnJldi54bWxQSwUGAAAAAAQABAD1AAAAigMAAAAA&#10;" path="m111,112l,56,111,r,112xe" fillcolor="#0f61d0" stroked="f">
                  <v:path arrowok="t" o:connecttype="custom" o:connectlocs="70485,71120;0,35560;70485,0;70485,71120" o:connectangles="0,0,0,0"/>
                </v:shape>
                <v:rect id="Rectangle 573" o:spid="_x0000_s1590" style="position:absolute;left:14687;top:18522;width:3410;height:1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3UZsQA&#10;AADcAAAADwAAAGRycy9kb3ducmV2LnhtbESPQWsCMRSE70L/Q3gFb5pUa2i3RhFBENSDWuj1sXnu&#10;Lt28bDdR13/fCILHYWa+YabzztXiQm2oPBt4GyoQxLm3FRcGvo+rwQeIEJEt1p7JwI0CzGcvvSlm&#10;1l95T5dDLESCcMjQQBljk0kZ8pIchqFviJN38q3DmGRbSNviNcFdLUdKaemw4rRQYkPLkvLfw9kZ&#10;QP1u/3an8fa4OWv8LDq1mvwoY/qv3eILRKQuPsOP9toamGgN9zPpCMj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91GbEAAAA3AAAAA8AAAAAAAAAAAAAAAAAmAIAAGRycy9k&#10;b3ducmV2LnhtbFBLBQYAAAAABAAEAPUAAACJAwAAAAA=&#10;" stroked="f"/>
                <v:rect id="Rectangle 574" o:spid="_x0000_s1591" style="position:absolute;left:14681;top:18605;width:3562;height:24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JuI8IA&#10;AADcAAAADwAAAGRycy9kb3ducmV2LnhtbESPzYoCMRCE74LvEFrYm2YUdGXWKCIIKl4c9wGaSc8P&#10;Jp0hyTqzb78RhD0WVfUVtdkN1ogn+dA6VjCfZSCIS6dbrhV834/TNYgQkTUax6TglwLstuPRBnPt&#10;er7Rs4i1SBAOOSpoYuxyKUPZkMUwcx1x8irnLcYkfS21xz7BrZGLLFtJiy2nhQY7OjRUPoofq0De&#10;i2O/LozP3GVRXc35dKvIKfUxGfZfICIN8T/8bp+0guXqE1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om4jwgAAANwAAAAPAAAAAAAAAAAAAAAAAJgCAABkcnMvZG93&#10;bnJldi54bWxQSwUGAAAAAAQABAD1AAAAhwMAAAAA&#10;" filled="f" stroked="f">
                  <v:textbox style="mso-fit-shape-to-text:t" inset="0,0,0,0">
                    <w:txbxContent>
                      <w:p w:rsidR="00090673" w:rsidRDefault="00090673">
                        <w:pPr>
                          <w:ind w:left="0"/>
                        </w:pPr>
                        <w:r>
                          <w:rPr>
                            <w:rFonts w:ascii="黑体" w:eastAsia="黑体" w:cs="黑体" w:hint="eastAsia"/>
                            <w:color w:val="000080"/>
                            <w:sz w:val="14"/>
                            <w:szCs w:val="14"/>
                          </w:rPr>
                          <w:t>支付结果</w:t>
                        </w:r>
                      </w:p>
                    </w:txbxContent>
                  </v:textbox>
                </v:rect>
                <w10:anchorlock/>
              </v:group>
            </w:pict>
          </mc:Fallback>
        </mc:AlternateContent>
      </w:r>
    </w:p>
    <w:p w:rsidR="00CD397C" w:rsidRPr="00A223C7" w:rsidRDefault="00A47AE7">
      <w:pPr>
        <w:pStyle w:val="a7"/>
        <w:ind w:left="0" w:firstLine="420"/>
        <w:rPr>
          <w:rFonts w:ascii="微软雅黑" w:eastAsia="微软雅黑" w:hAnsi="微软雅黑"/>
        </w:rPr>
      </w:pPr>
      <w:r w:rsidRPr="00A223C7">
        <w:rPr>
          <w:rFonts w:ascii="微软雅黑" w:eastAsia="微软雅黑" w:hAnsi="微软雅黑" w:hint="eastAsia"/>
        </w:rPr>
        <w:lastRenderedPageBreak/>
        <w:t>如果由于种种原因（网络问题、商户网站临时维护等）百度钱包的通知不能达到商户，那么商户就不能及时得到订单的支付状态。这在一定程度上会影响商户网站的用户体验。例如，用户支付成功后，去商户网站查看订单的支付状态，却发现该订单“尚未支付”。</w:t>
      </w:r>
    </w:p>
    <w:p w:rsidR="00CD397C" w:rsidRPr="00A223C7" w:rsidRDefault="00A47AE7">
      <w:pPr>
        <w:pStyle w:val="a7"/>
        <w:ind w:left="0" w:firstLine="420"/>
        <w:rPr>
          <w:rFonts w:ascii="微软雅黑" w:eastAsia="微软雅黑" w:hAnsi="微软雅黑"/>
        </w:rPr>
      </w:pPr>
      <w:r w:rsidRPr="00A223C7">
        <w:rPr>
          <w:rFonts w:ascii="微软雅黑" w:eastAsia="微软雅黑" w:hAnsi="微软雅黑" w:hint="eastAsia"/>
        </w:rPr>
        <w:t>在这种情况下，商户可以主动向百度钱包查询订单的支付结果。目前，百度钱包只支持“按订单号”的查询条件。</w:t>
      </w:r>
    </w:p>
    <w:p w:rsidR="00CD397C" w:rsidRPr="00A223C7" w:rsidRDefault="00CD397C">
      <w:pPr>
        <w:ind w:left="420"/>
        <w:rPr>
          <w:rFonts w:ascii="微软雅黑" w:eastAsia="微软雅黑" w:hAnsi="微软雅黑"/>
        </w:rPr>
      </w:pPr>
    </w:p>
    <w:p w:rsidR="00CD397C" w:rsidRPr="00A223C7" w:rsidRDefault="00A47AE7">
      <w:pPr>
        <w:pStyle w:val="2"/>
        <w:rPr>
          <w:rFonts w:ascii="微软雅黑" w:hAnsi="微软雅黑"/>
        </w:rPr>
      </w:pPr>
      <w:bookmarkStart w:id="19" w:name="_Toc421887289"/>
      <w:r w:rsidRPr="00A223C7">
        <w:rPr>
          <w:rFonts w:ascii="微软雅黑" w:hAnsi="微软雅黑" w:hint="eastAsia"/>
        </w:rPr>
        <w:t>接口规范</w:t>
      </w:r>
      <w:bookmarkEnd w:id="19"/>
    </w:p>
    <w:p w:rsidR="00CD397C" w:rsidRPr="00A223C7" w:rsidRDefault="00A47AE7">
      <w:pPr>
        <w:pStyle w:val="3"/>
        <w:rPr>
          <w:rFonts w:ascii="微软雅黑" w:hAnsi="微软雅黑"/>
        </w:rPr>
      </w:pPr>
      <w:bookmarkStart w:id="20" w:name="_Toc421887290"/>
      <w:r w:rsidRPr="00A223C7">
        <w:rPr>
          <w:rFonts w:ascii="微软雅黑" w:hAnsi="微软雅黑" w:hint="eastAsia"/>
        </w:rPr>
        <w:t>按订单号查询支付结果接口</w:t>
      </w:r>
      <w:bookmarkEnd w:id="20"/>
    </w:p>
    <w:p w:rsidR="00CD397C" w:rsidRPr="00A223C7" w:rsidRDefault="00A47AE7">
      <w:pPr>
        <w:pStyle w:val="a7"/>
        <w:ind w:left="0" w:firstLine="420"/>
        <w:rPr>
          <w:rFonts w:ascii="微软雅黑" w:eastAsia="微软雅黑" w:hAnsi="微软雅黑"/>
        </w:rPr>
      </w:pPr>
      <w:r w:rsidRPr="00A223C7">
        <w:rPr>
          <w:rFonts w:ascii="微软雅黑" w:eastAsia="微软雅黑" w:hAnsi="微软雅黑" w:hint="eastAsia"/>
          <w:b/>
        </w:rPr>
        <w:t>URL</w:t>
      </w:r>
      <w:r w:rsidRPr="00A223C7">
        <w:rPr>
          <w:rFonts w:ascii="微软雅黑" w:eastAsia="微软雅黑" w:hAnsi="微软雅黑" w:hint="eastAsia"/>
        </w:rPr>
        <w:t>：</w:t>
      </w:r>
      <w:hyperlink r:id="rId372" w:history="1">
        <w:r w:rsidRPr="00A223C7">
          <w:rPr>
            <w:rStyle w:val="af1"/>
            <w:rFonts w:ascii="微软雅黑" w:eastAsia="微软雅黑" w:hAnsi="微软雅黑" w:hint="eastAsia"/>
          </w:rPr>
          <w:t>https://www.baifubao.com/api/0/query/0/pay_result_by_order_no</w:t>
        </w:r>
      </w:hyperlink>
    </w:p>
    <w:p w:rsidR="00CD397C" w:rsidRPr="00A223C7" w:rsidRDefault="00A47AE7">
      <w:pPr>
        <w:pStyle w:val="a7"/>
        <w:ind w:left="0" w:firstLine="420"/>
        <w:rPr>
          <w:rFonts w:ascii="微软雅黑" w:eastAsia="微软雅黑" w:hAnsi="微软雅黑"/>
        </w:rPr>
      </w:pPr>
      <w:r w:rsidRPr="00A223C7">
        <w:rPr>
          <w:rFonts w:ascii="微软雅黑" w:eastAsia="微软雅黑" w:hAnsi="微软雅黑" w:hint="eastAsia"/>
          <w:b/>
        </w:rPr>
        <w:t>请求方式</w:t>
      </w:r>
      <w:r w:rsidRPr="00A223C7">
        <w:rPr>
          <w:rFonts w:ascii="微软雅黑" w:eastAsia="微软雅黑" w:hAnsi="微软雅黑" w:hint="eastAsia"/>
        </w:rPr>
        <w:t>：GET</w:t>
      </w:r>
    </w:p>
    <w:p w:rsidR="00CD397C" w:rsidRPr="00A223C7" w:rsidRDefault="00A47AE7">
      <w:pPr>
        <w:pStyle w:val="a7"/>
        <w:ind w:left="0" w:firstLine="420"/>
        <w:rPr>
          <w:rFonts w:ascii="微软雅黑" w:eastAsia="微软雅黑" w:hAnsi="微软雅黑"/>
        </w:rPr>
      </w:pPr>
      <w:r w:rsidRPr="00A223C7">
        <w:rPr>
          <w:rFonts w:ascii="微软雅黑" w:eastAsia="微软雅黑" w:hAnsi="微软雅黑" w:hint="eastAsia"/>
          <w:b/>
        </w:rPr>
        <w:t>请求参数</w:t>
      </w:r>
      <w:r w:rsidRPr="00A223C7">
        <w:rPr>
          <w:rFonts w:ascii="微软雅黑" w:eastAsia="微软雅黑" w:hAnsi="微软雅黑" w:hint="eastAsia"/>
        </w:rPr>
        <w:t>：</w:t>
      </w:r>
    </w:p>
    <w:tbl>
      <w:tblPr>
        <w:tblW w:w="9766" w:type="dxa"/>
        <w:jc w:val="center"/>
        <w:tblLayout w:type="fixed"/>
        <w:tblLook w:val="04A0" w:firstRow="1" w:lastRow="0" w:firstColumn="1" w:lastColumn="0" w:noHBand="0" w:noVBand="1"/>
      </w:tblPr>
      <w:tblGrid>
        <w:gridCol w:w="1875"/>
        <w:gridCol w:w="2595"/>
        <w:gridCol w:w="3023"/>
        <w:gridCol w:w="1152"/>
        <w:gridCol w:w="1121"/>
      </w:tblGrid>
      <w:tr w:rsidR="00CD397C" w:rsidRPr="00A223C7" w:rsidTr="006C245A">
        <w:trPr>
          <w:cantSplit/>
          <w:jc w:val="center"/>
        </w:trPr>
        <w:tc>
          <w:tcPr>
            <w:tcW w:w="1875" w:type="dxa"/>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tcPr>
          <w:p w:rsidR="00CD397C" w:rsidRPr="00A223C7" w:rsidRDefault="00A47AE7">
            <w:pPr>
              <w:pStyle w:val="TableHeading"/>
              <w:ind w:rightChars="130" w:right="273"/>
              <w:rPr>
                <w:rFonts w:ascii="微软雅黑" w:eastAsia="微软雅黑" w:hAnsi="微软雅黑" w:cs="Times New Roman"/>
                <w:b w:val="0"/>
              </w:rPr>
            </w:pPr>
            <w:r w:rsidRPr="00A223C7">
              <w:rPr>
                <w:rFonts w:ascii="微软雅黑" w:eastAsia="微软雅黑" w:hAnsi="微软雅黑" w:cs="Times New Roman"/>
              </w:rPr>
              <w:t>参数名</w:t>
            </w:r>
          </w:p>
        </w:tc>
        <w:tc>
          <w:tcPr>
            <w:tcW w:w="2595" w:type="dxa"/>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tcPr>
          <w:p w:rsidR="00CD397C" w:rsidRPr="00A223C7" w:rsidRDefault="00A47AE7">
            <w:pPr>
              <w:pStyle w:val="TableHeading"/>
              <w:rPr>
                <w:rFonts w:ascii="微软雅黑" w:eastAsia="微软雅黑" w:hAnsi="微软雅黑"/>
                <w:b w:val="0"/>
              </w:rPr>
            </w:pPr>
            <w:r w:rsidRPr="00A223C7">
              <w:rPr>
                <w:rFonts w:ascii="微软雅黑" w:eastAsia="微软雅黑" w:hAnsi="微软雅黑" w:hint="eastAsia"/>
              </w:rPr>
              <w:t>参数含义</w:t>
            </w:r>
          </w:p>
        </w:tc>
        <w:tc>
          <w:tcPr>
            <w:tcW w:w="3023" w:type="dxa"/>
            <w:tcBorders>
              <w:top w:val="single" w:sz="6" w:space="0" w:color="548DD4"/>
              <w:left w:val="single" w:sz="6" w:space="0" w:color="548DD4"/>
              <w:bottom w:val="single" w:sz="6" w:space="0" w:color="548DD4"/>
              <w:right w:val="single" w:sz="6" w:space="0" w:color="548DD4"/>
            </w:tcBorders>
            <w:shd w:val="clear" w:color="auto" w:fill="4F81BD"/>
          </w:tcPr>
          <w:p w:rsidR="00CD397C" w:rsidRPr="00A223C7" w:rsidRDefault="00A47AE7">
            <w:pPr>
              <w:pStyle w:val="TableHeading"/>
              <w:rPr>
                <w:rFonts w:ascii="微软雅黑" w:eastAsia="微软雅黑" w:hAnsi="微软雅黑"/>
              </w:rPr>
            </w:pPr>
            <w:r w:rsidRPr="00A223C7">
              <w:rPr>
                <w:rFonts w:ascii="微软雅黑" w:eastAsia="微软雅黑" w:hAnsi="微软雅黑" w:hint="eastAsia"/>
              </w:rPr>
              <w:t>格式说明</w:t>
            </w:r>
          </w:p>
        </w:tc>
        <w:tc>
          <w:tcPr>
            <w:tcW w:w="1152" w:type="dxa"/>
            <w:tcBorders>
              <w:top w:val="single" w:sz="6" w:space="0" w:color="548DD4"/>
              <w:left w:val="single" w:sz="6" w:space="0" w:color="548DD4"/>
              <w:bottom w:val="single" w:sz="6" w:space="0" w:color="548DD4"/>
              <w:right w:val="single" w:sz="6" w:space="0" w:color="548DD4"/>
            </w:tcBorders>
            <w:shd w:val="clear" w:color="auto" w:fill="4F81BD"/>
          </w:tcPr>
          <w:p w:rsidR="00CD397C" w:rsidRPr="00A223C7" w:rsidRDefault="00A47AE7">
            <w:pPr>
              <w:pStyle w:val="TableHeading"/>
              <w:rPr>
                <w:rFonts w:ascii="微软雅黑" w:eastAsia="微软雅黑" w:hAnsi="微软雅黑"/>
              </w:rPr>
            </w:pPr>
            <w:r w:rsidRPr="00A223C7">
              <w:rPr>
                <w:rFonts w:ascii="微软雅黑" w:eastAsia="微软雅黑" w:hAnsi="微软雅黑" w:hint="eastAsia"/>
              </w:rPr>
              <w:t>长度</w:t>
            </w:r>
          </w:p>
        </w:tc>
        <w:tc>
          <w:tcPr>
            <w:tcW w:w="1121" w:type="dxa"/>
            <w:tcBorders>
              <w:top w:val="single" w:sz="6" w:space="0" w:color="548DD4"/>
              <w:left w:val="single" w:sz="6" w:space="0" w:color="548DD4"/>
              <w:bottom w:val="single" w:sz="6" w:space="0" w:color="548DD4"/>
              <w:right w:val="single" w:sz="6" w:space="0" w:color="548DD4"/>
            </w:tcBorders>
            <w:shd w:val="clear" w:color="auto" w:fill="4F81BD"/>
          </w:tcPr>
          <w:p w:rsidR="00CD397C" w:rsidRPr="00A223C7" w:rsidRDefault="00A47AE7">
            <w:pPr>
              <w:pStyle w:val="TableHeading"/>
              <w:rPr>
                <w:rFonts w:ascii="微软雅黑" w:eastAsia="微软雅黑" w:hAnsi="微软雅黑"/>
              </w:rPr>
            </w:pPr>
            <w:r w:rsidRPr="00A223C7">
              <w:rPr>
                <w:rFonts w:ascii="微软雅黑" w:eastAsia="微软雅黑" w:hAnsi="微软雅黑" w:hint="eastAsia"/>
              </w:rPr>
              <w:t>是否必须</w:t>
            </w:r>
          </w:p>
        </w:tc>
      </w:tr>
      <w:tr w:rsidR="00CD397C" w:rsidRPr="00A223C7" w:rsidTr="006C245A">
        <w:trPr>
          <w:cantSplit/>
          <w:jc w:val="center"/>
        </w:trPr>
        <w:tc>
          <w:tcPr>
            <w:tcW w:w="1875"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ightChars="130" w:right="273"/>
              <w:rPr>
                <w:rFonts w:ascii="微软雅黑" w:eastAsia="微软雅黑" w:hAnsi="微软雅黑" w:cs="Times New Roman"/>
                <w:b/>
              </w:rPr>
            </w:pPr>
            <w:r w:rsidRPr="00A223C7">
              <w:rPr>
                <w:rFonts w:ascii="微软雅黑" w:eastAsia="微软雅黑" w:hAnsi="微软雅黑" w:cs="Times New Roman" w:hint="eastAsia"/>
                <w:b/>
              </w:rPr>
              <w:t>service_code</w:t>
            </w:r>
          </w:p>
        </w:tc>
        <w:tc>
          <w:tcPr>
            <w:tcW w:w="2595"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ightChars="130" w:right="273"/>
              <w:rPr>
                <w:rFonts w:ascii="微软雅黑" w:eastAsia="微软雅黑" w:hAnsi="微软雅黑" w:cs="Times New Roman"/>
              </w:rPr>
            </w:pPr>
            <w:r w:rsidRPr="00A223C7">
              <w:rPr>
                <w:rFonts w:ascii="微软雅黑" w:eastAsia="微软雅黑" w:hAnsi="微软雅黑" w:cs="Times New Roman" w:hint="eastAsia"/>
              </w:rPr>
              <w:t>服务编号</w:t>
            </w:r>
          </w:p>
        </w:tc>
        <w:tc>
          <w:tcPr>
            <w:tcW w:w="3023"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ightChars="130" w:right="273"/>
              <w:rPr>
                <w:rFonts w:ascii="微软雅黑" w:eastAsia="微软雅黑" w:hAnsi="微软雅黑" w:cs="Times New Roman"/>
              </w:rPr>
            </w:pPr>
            <w:r w:rsidRPr="00A223C7">
              <w:rPr>
                <w:rFonts w:ascii="微软雅黑" w:eastAsia="微软雅黑" w:hAnsi="微软雅黑" w:cs="Times New Roman" w:hint="eastAsia"/>
              </w:rPr>
              <w:t>整数，目前必须为11</w:t>
            </w:r>
          </w:p>
        </w:tc>
        <w:tc>
          <w:tcPr>
            <w:tcW w:w="1152" w:type="dxa"/>
            <w:tcBorders>
              <w:top w:val="single" w:sz="6" w:space="0" w:color="548DD4"/>
              <w:left w:val="single" w:sz="6" w:space="0" w:color="548DD4"/>
              <w:bottom w:val="single" w:sz="6" w:space="0" w:color="548DD4"/>
              <w:right w:val="single" w:sz="6" w:space="0" w:color="548DD4"/>
            </w:tcBorders>
          </w:tcPr>
          <w:p w:rsidR="00CD397C" w:rsidRPr="00A223C7" w:rsidRDefault="00CD397C">
            <w:pPr>
              <w:ind w:left="0" w:rightChars="130" w:right="273"/>
              <w:rPr>
                <w:rFonts w:ascii="微软雅黑" w:eastAsia="微软雅黑" w:hAnsi="微软雅黑" w:cs="Times New Roman"/>
              </w:rPr>
            </w:pPr>
          </w:p>
        </w:tc>
        <w:tc>
          <w:tcPr>
            <w:tcW w:w="1121"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ightChars="130" w:right="273"/>
              <w:rPr>
                <w:rFonts w:ascii="微软雅黑" w:eastAsia="微软雅黑" w:hAnsi="微软雅黑" w:cs="Times New Roman"/>
              </w:rPr>
            </w:pPr>
            <w:r w:rsidRPr="00A223C7">
              <w:rPr>
                <w:rFonts w:ascii="微软雅黑" w:eastAsia="微软雅黑" w:hAnsi="微软雅黑" w:cs="Times New Roman" w:hint="eastAsia"/>
              </w:rPr>
              <w:t>是</w:t>
            </w:r>
          </w:p>
        </w:tc>
      </w:tr>
      <w:tr w:rsidR="00CD397C" w:rsidRPr="00A223C7" w:rsidTr="006C245A">
        <w:trPr>
          <w:cantSplit/>
          <w:jc w:val="center"/>
        </w:trPr>
        <w:tc>
          <w:tcPr>
            <w:tcW w:w="1875"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ightChars="130" w:right="273"/>
              <w:rPr>
                <w:rFonts w:ascii="微软雅黑" w:eastAsia="微软雅黑" w:hAnsi="微软雅黑" w:cs="Times New Roman"/>
                <w:b/>
              </w:rPr>
            </w:pPr>
            <w:r w:rsidRPr="00A223C7">
              <w:rPr>
                <w:rFonts w:ascii="微软雅黑" w:eastAsia="微软雅黑" w:hAnsi="微软雅黑" w:cs="Times New Roman" w:hint="eastAsia"/>
                <w:b/>
              </w:rPr>
              <w:t>sp_no</w:t>
            </w:r>
          </w:p>
        </w:tc>
        <w:tc>
          <w:tcPr>
            <w:tcW w:w="2595"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ightChars="130" w:right="273"/>
              <w:rPr>
                <w:rFonts w:ascii="微软雅黑" w:eastAsia="微软雅黑" w:hAnsi="微软雅黑" w:cs="Times New Roman"/>
              </w:rPr>
            </w:pPr>
            <w:r w:rsidRPr="00A223C7">
              <w:rPr>
                <w:rFonts w:ascii="微软雅黑" w:eastAsia="微软雅黑" w:hAnsi="微软雅黑" w:cs="Times New Roman" w:hint="eastAsia"/>
              </w:rPr>
              <w:t>百度钱包商户号</w:t>
            </w:r>
          </w:p>
        </w:tc>
        <w:tc>
          <w:tcPr>
            <w:tcW w:w="3023"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ightChars="130" w:right="273"/>
              <w:rPr>
                <w:rFonts w:ascii="微软雅黑" w:eastAsia="微软雅黑" w:hAnsi="微软雅黑" w:cs="Times New Roman"/>
              </w:rPr>
            </w:pPr>
            <w:r w:rsidRPr="00A223C7">
              <w:rPr>
                <w:rFonts w:ascii="微软雅黑" w:eastAsia="微软雅黑" w:hAnsi="微软雅黑" w:cs="Times New Roman" w:hint="eastAsia"/>
              </w:rPr>
              <w:t>10位数字组成的字符串</w:t>
            </w:r>
          </w:p>
        </w:tc>
        <w:tc>
          <w:tcPr>
            <w:tcW w:w="1152" w:type="dxa"/>
            <w:tcBorders>
              <w:top w:val="single" w:sz="6" w:space="0" w:color="548DD4"/>
              <w:left w:val="single" w:sz="6" w:space="0" w:color="548DD4"/>
              <w:bottom w:val="single" w:sz="6" w:space="0" w:color="548DD4"/>
              <w:right w:val="single" w:sz="6" w:space="0" w:color="548DD4"/>
            </w:tcBorders>
          </w:tcPr>
          <w:p w:rsidR="00CD397C" w:rsidRPr="00A223C7" w:rsidRDefault="00CD397C">
            <w:pPr>
              <w:ind w:left="0" w:rightChars="130" w:right="273"/>
              <w:rPr>
                <w:rFonts w:ascii="微软雅黑" w:eastAsia="微软雅黑" w:hAnsi="微软雅黑" w:cs="Times New Roman"/>
              </w:rPr>
            </w:pPr>
          </w:p>
        </w:tc>
        <w:tc>
          <w:tcPr>
            <w:tcW w:w="1121"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ightChars="130" w:right="273"/>
              <w:rPr>
                <w:rFonts w:ascii="微软雅黑" w:eastAsia="微软雅黑" w:hAnsi="微软雅黑" w:cs="Times New Roman"/>
              </w:rPr>
            </w:pPr>
            <w:r w:rsidRPr="00A223C7">
              <w:rPr>
                <w:rFonts w:ascii="微软雅黑" w:eastAsia="微软雅黑" w:hAnsi="微软雅黑" w:cs="Times New Roman" w:hint="eastAsia"/>
              </w:rPr>
              <w:t>是</w:t>
            </w:r>
          </w:p>
        </w:tc>
      </w:tr>
      <w:tr w:rsidR="00CD397C" w:rsidRPr="00A223C7" w:rsidTr="006C245A">
        <w:trPr>
          <w:cantSplit/>
          <w:jc w:val="center"/>
        </w:trPr>
        <w:tc>
          <w:tcPr>
            <w:tcW w:w="1875"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ightChars="130" w:right="273"/>
              <w:rPr>
                <w:rFonts w:ascii="微软雅黑" w:eastAsia="微软雅黑" w:hAnsi="微软雅黑" w:cs="Times New Roman"/>
                <w:b/>
              </w:rPr>
            </w:pPr>
            <w:r w:rsidRPr="00A223C7">
              <w:rPr>
                <w:rFonts w:ascii="微软雅黑" w:eastAsia="微软雅黑" w:hAnsi="微软雅黑" w:cs="Times New Roman" w:hint="eastAsia"/>
                <w:b/>
              </w:rPr>
              <w:t>order_no</w:t>
            </w:r>
          </w:p>
        </w:tc>
        <w:tc>
          <w:tcPr>
            <w:tcW w:w="2595"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ightChars="130" w:right="273"/>
              <w:rPr>
                <w:rFonts w:ascii="微软雅黑" w:eastAsia="微软雅黑" w:hAnsi="微软雅黑" w:cs="Times New Roman"/>
              </w:rPr>
            </w:pPr>
            <w:r w:rsidRPr="00A223C7">
              <w:rPr>
                <w:rFonts w:ascii="微软雅黑" w:eastAsia="微软雅黑" w:hAnsi="微软雅黑" w:cs="Times New Roman" w:hint="eastAsia"/>
              </w:rPr>
              <w:t>订单号</w:t>
            </w:r>
          </w:p>
        </w:tc>
        <w:tc>
          <w:tcPr>
            <w:tcW w:w="3023"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ightChars="130" w:right="273"/>
              <w:rPr>
                <w:rFonts w:ascii="微软雅黑" w:eastAsia="微软雅黑" w:hAnsi="微软雅黑" w:cs="Times New Roman"/>
              </w:rPr>
            </w:pPr>
            <w:r w:rsidRPr="00A223C7">
              <w:rPr>
                <w:rFonts w:ascii="微软雅黑" w:eastAsia="微软雅黑" w:hAnsi="微软雅黑" w:cs="Times New Roman" w:hint="eastAsia"/>
              </w:rPr>
              <w:t>不超过20个字符，不支持特殊字符</w:t>
            </w:r>
          </w:p>
        </w:tc>
        <w:tc>
          <w:tcPr>
            <w:tcW w:w="1152"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ightChars="130" w:right="273"/>
              <w:rPr>
                <w:rFonts w:ascii="微软雅黑" w:eastAsia="微软雅黑" w:hAnsi="微软雅黑" w:cs="Times New Roman"/>
              </w:rPr>
            </w:pPr>
            <w:r w:rsidRPr="00A223C7">
              <w:rPr>
                <w:rFonts w:ascii="微软雅黑" w:eastAsia="微软雅黑" w:hAnsi="微软雅黑" w:cs="Times New Roman"/>
              </w:rPr>
              <w:t>M</w:t>
            </w:r>
            <w:r w:rsidRPr="00A223C7">
              <w:rPr>
                <w:rFonts w:ascii="微软雅黑" w:eastAsia="微软雅黑" w:hAnsi="微软雅黑" w:cs="Times New Roman" w:hint="eastAsia"/>
              </w:rPr>
              <w:t>ax(20)</w:t>
            </w:r>
          </w:p>
        </w:tc>
        <w:tc>
          <w:tcPr>
            <w:tcW w:w="1121"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ightChars="130" w:right="273"/>
              <w:rPr>
                <w:rFonts w:ascii="微软雅黑" w:eastAsia="微软雅黑" w:hAnsi="微软雅黑" w:cs="Times New Roman"/>
              </w:rPr>
            </w:pPr>
            <w:r w:rsidRPr="00A223C7">
              <w:rPr>
                <w:rFonts w:ascii="微软雅黑" w:eastAsia="微软雅黑" w:hAnsi="微软雅黑" w:cs="Times New Roman" w:hint="eastAsia"/>
              </w:rPr>
              <w:t>是</w:t>
            </w:r>
          </w:p>
        </w:tc>
      </w:tr>
      <w:tr w:rsidR="00CD397C" w:rsidRPr="00A223C7" w:rsidTr="006C245A">
        <w:trPr>
          <w:cantSplit/>
          <w:jc w:val="center"/>
        </w:trPr>
        <w:tc>
          <w:tcPr>
            <w:tcW w:w="1875"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ightChars="130" w:right="273"/>
              <w:rPr>
                <w:rFonts w:ascii="微软雅黑" w:eastAsia="微软雅黑" w:hAnsi="微软雅黑" w:cs="Times New Roman"/>
                <w:b/>
              </w:rPr>
            </w:pPr>
            <w:r w:rsidRPr="00A223C7">
              <w:rPr>
                <w:rFonts w:ascii="微软雅黑" w:eastAsia="微软雅黑" w:hAnsi="微软雅黑" w:cs="Times New Roman" w:hint="eastAsia"/>
                <w:b/>
              </w:rPr>
              <w:t>output_type</w:t>
            </w:r>
          </w:p>
        </w:tc>
        <w:tc>
          <w:tcPr>
            <w:tcW w:w="2595"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ightChars="130" w:right="273"/>
              <w:rPr>
                <w:rFonts w:ascii="微软雅黑" w:eastAsia="微软雅黑" w:hAnsi="微软雅黑" w:cs="Times New Roman"/>
              </w:rPr>
            </w:pPr>
            <w:r w:rsidRPr="00A223C7">
              <w:rPr>
                <w:rFonts w:ascii="微软雅黑" w:eastAsia="微软雅黑" w:hAnsi="微软雅黑" w:cs="Times New Roman" w:hint="eastAsia"/>
              </w:rPr>
              <w:t xml:space="preserve">响应数据的格式，默认XML </w:t>
            </w:r>
          </w:p>
        </w:tc>
        <w:tc>
          <w:tcPr>
            <w:tcW w:w="3023"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ightChars="130" w:right="273"/>
              <w:rPr>
                <w:rFonts w:ascii="微软雅黑" w:eastAsia="微软雅黑" w:hAnsi="微软雅黑" w:cs="Times New Roman"/>
              </w:rPr>
            </w:pPr>
            <w:r w:rsidRPr="00A223C7">
              <w:rPr>
                <w:rFonts w:ascii="微软雅黑" w:eastAsia="微软雅黑" w:hAnsi="微软雅黑" w:cs="Times New Roman" w:hint="eastAsia"/>
              </w:rPr>
              <w:t>取值范围参见附录</w:t>
            </w:r>
          </w:p>
        </w:tc>
        <w:tc>
          <w:tcPr>
            <w:tcW w:w="1152" w:type="dxa"/>
            <w:tcBorders>
              <w:top w:val="single" w:sz="6" w:space="0" w:color="548DD4"/>
              <w:left w:val="single" w:sz="6" w:space="0" w:color="548DD4"/>
              <w:bottom w:val="single" w:sz="6" w:space="0" w:color="548DD4"/>
              <w:right w:val="single" w:sz="6" w:space="0" w:color="548DD4"/>
            </w:tcBorders>
          </w:tcPr>
          <w:p w:rsidR="00CD397C" w:rsidRPr="00A223C7" w:rsidRDefault="00CD397C">
            <w:pPr>
              <w:ind w:left="0" w:rightChars="130" w:right="273"/>
              <w:rPr>
                <w:rFonts w:ascii="微软雅黑" w:eastAsia="微软雅黑" w:hAnsi="微软雅黑" w:cs="Times New Roman"/>
              </w:rPr>
            </w:pPr>
          </w:p>
        </w:tc>
        <w:tc>
          <w:tcPr>
            <w:tcW w:w="1121"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ightChars="130" w:right="273"/>
              <w:rPr>
                <w:rFonts w:ascii="微软雅黑" w:eastAsia="微软雅黑" w:hAnsi="微软雅黑" w:cs="Times New Roman"/>
              </w:rPr>
            </w:pPr>
            <w:r w:rsidRPr="00A223C7">
              <w:rPr>
                <w:rFonts w:ascii="微软雅黑" w:eastAsia="微软雅黑" w:hAnsi="微软雅黑" w:cs="Times New Roman" w:hint="eastAsia"/>
              </w:rPr>
              <w:t>是</w:t>
            </w:r>
          </w:p>
        </w:tc>
      </w:tr>
      <w:tr w:rsidR="00CD397C" w:rsidRPr="00A223C7" w:rsidTr="006C245A">
        <w:trPr>
          <w:cantSplit/>
          <w:jc w:val="center"/>
        </w:trPr>
        <w:tc>
          <w:tcPr>
            <w:tcW w:w="1875"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ightChars="130" w:right="273"/>
              <w:rPr>
                <w:rFonts w:ascii="微软雅黑" w:eastAsia="微软雅黑" w:hAnsi="微软雅黑" w:cs="Times New Roman"/>
                <w:b/>
              </w:rPr>
            </w:pPr>
            <w:r w:rsidRPr="00A223C7">
              <w:rPr>
                <w:rFonts w:ascii="微软雅黑" w:eastAsia="微软雅黑" w:hAnsi="微软雅黑" w:cs="Times New Roman" w:hint="eastAsia"/>
                <w:b/>
              </w:rPr>
              <w:t>output_charset</w:t>
            </w:r>
          </w:p>
        </w:tc>
        <w:tc>
          <w:tcPr>
            <w:tcW w:w="2595"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ightChars="130" w:right="273"/>
              <w:rPr>
                <w:rFonts w:ascii="微软雅黑" w:eastAsia="微软雅黑" w:hAnsi="微软雅黑" w:cs="Times New Roman"/>
              </w:rPr>
            </w:pPr>
            <w:r w:rsidRPr="00A223C7">
              <w:rPr>
                <w:rFonts w:ascii="微软雅黑" w:eastAsia="微软雅黑" w:hAnsi="微软雅黑" w:cs="Times New Roman" w:hint="eastAsia"/>
              </w:rPr>
              <w:t>响应数据的字符编码，默认GBK</w:t>
            </w:r>
          </w:p>
        </w:tc>
        <w:tc>
          <w:tcPr>
            <w:tcW w:w="3023"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ightChars="130" w:right="273"/>
              <w:rPr>
                <w:rFonts w:ascii="微软雅黑" w:eastAsia="微软雅黑" w:hAnsi="微软雅黑" w:cs="Times New Roman"/>
              </w:rPr>
            </w:pPr>
            <w:r w:rsidRPr="00A223C7">
              <w:rPr>
                <w:rFonts w:ascii="微软雅黑" w:eastAsia="微软雅黑" w:hAnsi="微软雅黑" w:cs="Times New Roman" w:hint="eastAsia"/>
              </w:rPr>
              <w:t>取值范围参见附录</w:t>
            </w:r>
          </w:p>
        </w:tc>
        <w:tc>
          <w:tcPr>
            <w:tcW w:w="1152" w:type="dxa"/>
            <w:tcBorders>
              <w:top w:val="single" w:sz="6" w:space="0" w:color="548DD4"/>
              <w:left w:val="single" w:sz="6" w:space="0" w:color="548DD4"/>
              <w:bottom w:val="single" w:sz="6" w:space="0" w:color="548DD4"/>
              <w:right w:val="single" w:sz="6" w:space="0" w:color="548DD4"/>
            </w:tcBorders>
          </w:tcPr>
          <w:p w:rsidR="00CD397C" w:rsidRPr="00A223C7" w:rsidRDefault="00CD397C">
            <w:pPr>
              <w:ind w:left="0" w:rightChars="130" w:right="273"/>
              <w:rPr>
                <w:rFonts w:ascii="微软雅黑" w:eastAsia="微软雅黑" w:hAnsi="微软雅黑" w:cs="Times New Roman"/>
              </w:rPr>
            </w:pPr>
          </w:p>
        </w:tc>
        <w:tc>
          <w:tcPr>
            <w:tcW w:w="1121"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ightChars="130" w:right="273"/>
              <w:rPr>
                <w:rFonts w:ascii="微软雅黑" w:eastAsia="微软雅黑" w:hAnsi="微软雅黑" w:cs="Times New Roman"/>
              </w:rPr>
            </w:pPr>
            <w:r w:rsidRPr="00A223C7">
              <w:rPr>
                <w:rFonts w:ascii="微软雅黑" w:eastAsia="微软雅黑" w:hAnsi="微软雅黑" w:cs="Times New Roman" w:hint="eastAsia"/>
              </w:rPr>
              <w:t>是</w:t>
            </w:r>
          </w:p>
        </w:tc>
      </w:tr>
      <w:tr w:rsidR="00CD397C" w:rsidRPr="00A223C7" w:rsidTr="006C245A">
        <w:trPr>
          <w:cantSplit/>
          <w:jc w:val="center"/>
        </w:trPr>
        <w:tc>
          <w:tcPr>
            <w:tcW w:w="1875"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ightChars="130" w:right="273"/>
              <w:rPr>
                <w:rFonts w:ascii="微软雅黑" w:eastAsia="微软雅黑" w:hAnsi="微软雅黑" w:cs="Times New Roman"/>
                <w:b/>
              </w:rPr>
            </w:pPr>
            <w:r w:rsidRPr="00A223C7">
              <w:rPr>
                <w:rFonts w:ascii="微软雅黑" w:eastAsia="微软雅黑" w:hAnsi="微软雅黑" w:cs="Times New Roman" w:hint="eastAsia"/>
                <w:b/>
              </w:rPr>
              <w:lastRenderedPageBreak/>
              <w:t>version</w:t>
            </w:r>
          </w:p>
        </w:tc>
        <w:tc>
          <w:tcPr>
            <w:tcW w:w="2595"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ightChars="130" w:right="273"/>
              <w:rPr>
                <w:rFonts w:ascii="微软雅黑" w:eastAsia="微软雅黑" w:hAnsi="微软雅黑" w:cs="Times New Roman"/>
              </w:rPr>
            </w:pPr>
            <w:r w:rsidRPr="00A223C7">
              <w:rPr>
                <w:rFonts w:ascii="微软雅黑" w:eastAsia="微软雅黑" w:hAnsi="微软雅黑" w:cs="Times New Roman" w:hint="eastAsia"/>
              </w:rPr>
              <w:t>接口的版本号</w:t>
            </w:r>
          </w:p>
        </w:tc>
        <w:tc>
          <w:tcPr>
            <w:tcW w:w="3023"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ightChars="130" w:right="273"/>
              <w:rPr>
                <w:rFonts w:ascii="微软雅黑" w:eastAsia="微软雅黑" w:hAnsi="微软雅黑" w:cs="Times New Roman"/>
              </w:rPr>
            </w:pPr>
            <w:r w:rsidRPr="00A223C7">
              <w:rPr>
                <w:rFonts w:ascii="微软雅黑" w:eastAsia="微软雅黑" w:hAnsi="微软雅黑" w:cs="Times New Roman" w:hint="eastAsia"/>
              </w:rPr>
              <w:t>取值为2或3</w:t>
            </w:r>
          </w:p>
        </w:tc>
        <w:tc>
          <w:tcPr>
            <w:tcW w:w="1152" w:type="dxa"/>
            <w:tcBorders>
              <w:top w:val="single" w:sz="6" w:space="0" w:color="548DD4"/>
              <w:left w:val="single" w:sz="6" w:space="0" w:color="548DD4"/>
              <w:bottom w:val="single" w:sz="6" w:space="0" w:color="548DD4"/>
              <w:right w:val="single" w:sz="6" w:space="0" w:color="548DD4"/>
            </w:tcBorders>
          </w:tcPr>
          <w:p w:rsidR="00CD397C" w:rsidRPr="00A223C7" w:rsidRDefault="00CD397C">
            <w:pPr>
              <w:ind w:left="0" w:rightChars="130" w:right="273"/>
              <w:rPr>
                <w:rFonts w:ascii="微软雅黑" w:eastAsia="微软雅黑" w:hAnsi="微软雅黑" w:cs="Times New Roman"/>
              </w:rPr>
            </w:pPr>
          </w:p>
        </w:tc>
        <w:tc>
          <w:tcPr>
            <w:tcW w:w="1121"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ightChars="130" w:right="273"/>
              <w:rPr>
                <w:rFonts w:ascii="微软雅黑" w:eastAsia="微软雅黑" w:hAnsi="微软雅黑" w:cs="Times New Roman"/>
              </w:rPr>
            </w:pPr>
            <w:r w:rsidRPr="00A223C7">
              <w:rPr>
                <w:rFonts w:ascii="微软雅黑" w:eastAsia="微软雅黑" w:hAnsi="微软雅黑" w:cs="Times New Roman" w:hint="eastAsia"/>
              </w:rPr>
              <w:t>是</w:t>
            </w:r>
          </w:p>
        </w:tc>
      </w:tr>
      <w:tr w:rsidR="00CD397C" w:rsidRPr="00A223C7" w:rsidTr="006C245A">
        <w:trPr>
          <w:cantSplit/>
          <w:jc w:val="center"/>
        </w:trPr>
        <w:tc>
          <w:tcPr>
            <w:tcW w:w="1875"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ightChars="130" w:right="273"/>
              <w:rPr>
                <w:rFonts w:ascii="微软雅黑" w:eastAsia="微软雅黑" w:hAnsi="微软雅黑" w:cs="Times New Roman"/>
                <w:b/>
              </w:rPr>
            </w:pPr>
            <w:r w:rsidRPr="00A223C7">
              <w:rPr>
                <w:rFonts w:ascii="微软雅黑" w:eastAsia="微软雅黑" w:hAnsi="微软雅黑" w:cs="Times New Roman" w:hint="eastAsia"/>
                <w:b/>
              </w:rPr>
              <w:t>sign</w:t>
            </w:r>
          </w:p>
        </w:tc>
        <w:tc>
          <w:tcPr>
            <w:tcW w:w="2595"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ightChars="130" w:right="273"/>
              <w:rPr>
                <w:rFonts w:ascii="微软雅黑" w:eastAsia="微软雅黑" w:hAnsi="微软雅黑" w:cs="Times New Roman"/>
              </w:rPr>
            </w:pPr>
            <w:r w:rsidRPr="00A223C7">
              <w:rPr>
                <w:rFonts w:ascii="微软雅黑" w:eastAsia="微软雅黑" w:hAnsi="微软雅黑" w:cs="Times New Roman" w:hint="eastAsia"/>
              </w:rPr>
              <w:t>签名结果</w:t>
            </w:r>
          </w:p>
        </w:tc>
        <w:tc>
          <w:tcPr>
            <w:tcW w:w="3023"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ightChars="130" w:right="273"/>
              <w:rPr>
                <w:rFonts w:ascii="微软雅黑" w:eastAsia="微软雅黑" w:hAnsi="微软雅黑" w:cs="Times New Roman"/>
              </w:rPr>
            </w:pPr>
            <w:r w:rsidRPr="00A223C7">
              <w:rPr>
                <w:rFonts w:ascii="微软雅黑" w:eastAsia="微软雅黑" w:hAnsi="微软雅黑" w:cs="Times New Roman" w:hint="eastAsia"/>
              </w:rPr>
              <w:t>取决于签名方法</w:t>
            </w:r>
          </w:p>
        </w:tc>
        <w:tc>
          <w:tcPr>
            <w:tcW w:w="1152" w:type="dxa"/>
            <w:tcBorders>
              <w:top w:val="single" w:sz="6" w:space="0" w:color="548DD4"/>
              <w:left w:val="single" w:sz="6" w:space="0" w:color="548DD4"/>
              <w:bottom w:val="single" w:sz="6" w:space="0" w:color="548DD4"/>
              <w:right w:val="single" w:sz="6" w:space="0" w:color="548DD4"/>
            </w:tcBorders>
          </w:tcPr>
          <w:p w:rsidR="00CD397C" w:rsidRPr="00A223C7" w:rsidRDefault="00CD397C">
            <w:pPr>
              <w:ind w:left="0" w:rightChars="130" w:right="273"/>
              <w:rPr>
                <w:rFonts w:ascii="微软雅黑" w:eastAsia="微软雅黑" w:hAnsi="微软雅黑" w:cs="Times New Roman"/>
              </w:rPr>
            </w:pPr>
          </w:p>
        </w:tc>
        <w:tc>
          <w:tcPr>
            <w:tcW w:w="1121"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ightChars="130" w:right="273"/>
              <w:rPr>
                <w:rFonts w:ascii="微软雅黑" w:eastAsia="微软雅黑" w:hAnsi="微软雅黑" w:cs="Times New Roman"/>
              </w:rPr>
            </w:pPr>
            <w:r w:rsidRPr="00A223C7">
              <w:rPr>
                <w:rFonts w:ascii="微软雅黑" w:eastAsia="微软雅黑" w:hAnsi="微软雅黑" w:cs="Times New Roman" w:hint="eastAsia"/>
              </w:rPr>
              <w:t>是</w:t>
            </w:r>
          </w:p>
        </w:tc>
      </w:tr>
      <w:tr w:rsidR="00CD397C" w:rsidRPr="00A223C7" w:rsidTr="006C245A">
        <w:trPr>
          <w:cantSplit/>
          <w:jc w:val="center"/>
        </w:trPr>
        <w:tc>
          <w:tcPr>
            <w:tcW w:w="1875"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ightChars="130" w:right="273"/>
              <w:rPr>
                <w:rFonts w:ascii="微软雅黑" w:eastAsia="微软雅黑" w:hAnsi="微软雅黑" w:cs="Times New Roman"/>
                <w:b/>
              </w:rPr>
            </w:pPr>
            <w:r w:rsidRPr="00A223C7">
              <w:rPr>
                <w:rFonts w:ascii="微软雅黑" w:eastAsia="微软雅黑" w:hAnsi="微软雅黑" w:cs="Times New Roman" w:hint="eastAsia"/>
                <w:b/>
              </w:rPr>
              <w:t>sign_method</w:t>
            </w:r>
          </w:p>
        </w:tc>
        <w:tc>
          <w:tcPr>
            <w:tcW w:w="2595"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ightChars="130" w:right="273"/>
              <w:rPr>
                <w:rFonts w:ascii="微软雅黑" w:eastAsia="微软雅黑" w:hAnsi="微软雅黑" w:cs="Times New Roman"/>
              </w:rPr>
            </w:pPr>
            <w:r w:rsidRPr="00A223C7">
              <w:rPr>
                <w:rFonts w:ascii="微软雅黑" w:eastAsia="微软雅黑" w:hAnsi="微软雅黑" w:cs="Times New Roman" w:hint="eastAsia"/>
              </w:rPr>
              <w:t>签名方法，默认MD5</w:t>
            </w:r>
          </w:p>
        </w:tc>
        <w:tc>
          <w:tcPr>
            <w:tcW w:w="3023"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ightChars="130" w:right="273"/>
              <w:rPr>
                <w:rFonts w:ascii="微软雅黑" w:eastAsia="微软雅黑" w:hAnsi="微软雅黑" w:cs="Times New Roman"/>
              </w:rPr>
            </w:pPr>
            <w:r w:rsidRPr="00A223C7">
              <w:rPr>
                <w:rFonts w:ascii="微软雅黑" w:eastAsia="微软雅黑" w:hAnsi="微软雅黑" w:cs="Times New Roman" w:hint="eastAsia"/>
              </w:rPr>
              <w:t>取值范围参见附录</w:t>
            </w:r>
          </w:p>
        </w:tc>
        <w:tc>
          <w:tcPr>
            <w:tcW w:w="1152" w:type="dxa"/>
            <w:tcBorders>
              <w:top w:val="single" w:sz="6" w:space="0" w:color="548DD4"/>
              <w:left w:val="single" w:sz="6" w:space="0" w:color="548DD4"/>
              <w:bottom w:val="single" w:sz="6" w:space="0" w:color="548DD4"/>
              <w:right w:val="single" w:sz="6" w:space="0" w:color="548DD4"/>
            </w:tcBorders>
          </w:tcPr>
          <w:p w:rsidR="00CD397C" w:rsidRPr="00A223C7" w:rsidRDefault="00CD397C">
            <w:pPr>
              <w:ind w:left="0" w:rightChars="130" w:right="273"/>
              <w:rPr>
                <w:rFonts w:ascii="微软雅黑" w:eastAsia="微软雅黑" w:hAnsi="微软雅黑" w:cs="Times New Roman"/>
              </w:rPr>
            </w:pPr>
          </w:p>
        </w:tc>
        <w:tc>
          <w:tcPr>
            <w:tcW w:w="1121"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ightChars="130" w:right="273"/>
              <w:rPr>
                <w:rFonts w:ascii="微软雅黑" w:eastAsia="微软雅黑" w:hAnsi="微软雅黑" w:cs="Times New Roman"/>
              </w:rPr>
            </w:pPr>
            <w:r w:rsidRPr="00A223C7">
              <w:rPr>
                <w:rFonts w:ascii="微软雅黑" w:eastAsia="微软雅黑" w:hAnsi="微软雅黑" w:cs="Times New Roman" w:hint="eastAsia"/>
              </w:rPr>
              <w:t>是</w:t>
            </w:r>
          </w:p>
        </w:tc>
      </w:tr>
    </w:tbl>
    <w:p w:rsidR="00CD397C" w:rsidRPr="00A223C7" w:rsidRDefault="00A47AE7">
      <w:pPr>
        <w:pStyle w:val="a7"/>
        <w:ind w:left="0"/>
        <w:rPr>
          <w:rFonts w:ascii="微软雅黑" w:eastAsia="微软雅黑" w:hAnsi="微软雅黑"/>
        </w:rPr>
      </w:pPr>
      <w:r w:rsidRPr="00A223C7">
        <w:rPr>
          <w:rFonts w:ascii="微软雅黑" w:eastAsia="微软雅黑" w:hAnsi="微软雅黑" w:hint="eastAsia"/>
        </w:rPr>
        <w:t>响应数据可以支持多种格式和编码，由output_type和output_charset参数指定。</w:t>
      </w:r>
    </w:p>
    <w:p w:rsidR="00CD397C" w:rsidRPr="00A223C7" w:rsidRDefault="00A47AE7">
      <w:pPr>
        <w:pStyle w:val="a7"/>
        <w:ind w:left="0"/>
        <w:rPr>
          <w:rFonts w:ascii="微软雅黑" w:eastAsia="微软雅黑" w:hAnsi="微软雅黑"/>
        </w:rPr>
      </w:pPr>
      <w:r w:rsidRPr="00A223C7">
        <w:rPr>
          <w:rFonts w:ascii="微软雅黑" w:eastAsia="微软雅黑" w:hAnsi="微软雅黑" w:hint="eastAsia"/>
          <w:b/>
        </w:rPr>
        <w:t>响应数据</w:t>
      </w:r>
      <w:r w:rsidRPr="00A223C7">
        <w:rPr>
          <w:rFonts w:ascii="微软雅黑" w:eastAsia="微软雅黑" w:hAnsi="微软雅黑" w:hint="eastAsia"/>
        </w:rPr>
        <w:t>：</w:t>
      </w:r>
    </w:p>
    <w:tbl>
      <w:tblPr>
        <w:tblW w:w="9964" w:type="dxa"/>
        <w:jc w:val="center"/>
        <w:tblLayout w:type="fixed"/>
        <w:tblLook w:val="04A0" w:firstRow="1" w:lastRow="0" w:firstColumn="1" w:lastColumn="0" w:noHBand="0" w:noVBand="1"/>
      </w:tblPr>
      <w:tblGrid>
        <w:gridCol w:w="1934"/>
        <w:gridCol w:w="3121"/>
        <w:gridCol w:w="3123"/>
        <w:gridCol w:w="1786"/>
      </w:tblGrid>
      <w:tr w:rsidR="00CD397C" w:rsidRPr="00A223C7" w:rsidTr="008F1646">
        <w:trPr>
          <w:cantSplit/>
          <w:jc w:val="center"/>
        </w:trPr>
        <w:tc>
          <w:tcPr>
            <w:tcW w:w="1934" w:type="dxa"/>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tcPr>
          <w:p w:rsidR="00CD397C" w:rsidRPr="00A223C7" w:rsidRDefault="00A47AE7">
            <w:pPr>
              <w:pStyle w:val="TableHeading"/>
              <w:ind w:rightChars="130" w:right="273"/>
              <w:rPr>
                <w:rFonts w:ascii="微软雅黑" w:eastAsia="微软雅黑" w:hAnsi="微软雅黑" w:cs="Times New Roman"/>
                <w:b w:val="0"/>
              </w:rPr>
            </w:pPr>
            <w:r w:rsidRPr="00A223C7">
              <w:rPr>
                <w:rFonts w:ascii="微软雅黑" w:eastAsia="微软雅黑" w:hAnsi="微软雅黑" w:cs="Times New Roman"/>
              </w:rPr>
              <w:t>参数名</w:t>
            </w:r>
          </w:p>
        </w:tc>
        <w:tc>
          <w:tcPr>
            <w:tcW w:w="3121" w:type="dxa"/>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tcPr>
          <w:p w:rsidR="00CD397C" w:rsidRPr="00A223C7" w:rsidRDefault="00A47AE7">
            <w:pPr>
              <w:pStyle w:val="TableHeading"/>
              <w:rPr>
                <w:rFonts w:ascii="微软雅黑" w:eastAsia="微软雅黑" w:hAnsi="微软雅黑"/>
                <w:b w:val="0"/>
              </w:rPr>
            </w:pPr>
            <w:r w:rsidRPr="00A223C7">
              <w:rPr>
                <w:rFonts w:ascii="微软雅黑" w:eastAsia="微软雅黑" w:hAnsi="微软雅黑" w:hint="eastAsia"/>
              </w:rPr>
              <w:t>参数含义</w:t>
            </w:r>
          </w:p>
        </w:tc>
        <w:tc>
          <w:tcPr>
            <w:tcW w:w="3123" w:type="dxa"/>
            <w:tcBorders>
              <w:top w:val="single" w:sz="6" w:space="0" w:color="548DD4"/>
              <w:left w:val="single" w:sz="6" w:space="0" w:color="548DD4"/>
              <w:bottom w:val="single" w:sz="6" w:space="0" w:color="548DD4"/>
              <w:right w:val="single" w:sz="6" w:space="0" w:color="548DD4"/>
            </w:tcBorders>
            <w:shd w:val="clear" w:color="auto" w:fill="4F81BD"/>
          </w:tcPr>
          <w:p w:rsidR="00CD397C" w:rsidRPr="00A223C7" w:rsidRDefault="00A47AE7">
            <w:pPr>
              <w:pStyle w:val="TableHeading"/>
              <w:rPr>
                <w:rFonts w:ascii="微软雅黑" w:eastAsia="微软雅黑" w:hAnsi="微软雅黑"/>
              </w:rPr>
            </w:pPr>
            <w:r w:rsidRPr="00A223C7">
              <w:rPr>
                <w:rFonts w:ascii="微软雅黑" w:eastAsia="微软雅黑" w:hAnsi="微软雅黑" w:hint="eastAsia"/>
              </w:rPr>
              <w:t>格式说明</w:t>
            </w:r>
          </w:p>
        </w:tc>
        <w:tc>
          <w:tcPr>
            <w:tcW w:w="1786" w:type="dxa"/>
            <w:tcBorders>
              <w:top w:val="single" w:sz="6" w:space="0" w:color="548DD4"/>
              <w:left w:val="single" w:sz="6" w:space="0" w:color="548DD4"/>
              <w:bottom w:val="single" w:sz="6" w:space="0" w:color="548DD4"/>
              <w:right w:val="single" w:sz="6" w:space="0" w:color="548DD4"/>
            </w:tcBorders>
            <w:shd w:val="clear" w:color="auto" w:fill="4F81BD"/>
          </w:tcPr>
          <w:p w:rsidR="00CD397C" w:rsidRPr="00A223C7" w:rsidRDefault="00A47AE7">
            <w:pPr>
              <w:pStyle w:val="TableHeading"/>
              <w:rPr>
                <w:rFonts w:ascii="微软雅黑" w:eastAsia="微软雅黑" w:hAnsi="微软雅黑"/>
              </w:rPr>
            </w:pPr>
            <w:r w:rsidRPr="00A223C7">
              <w:rPr>
                <w:rFonts w:ascii="微软雅黑" w:eastAsia="微软雅黑" w:hAnsi="微软雅黑" w:hint="eastAsia"/>
              </w:rPr>
              <w:t>是否必须</w:t>
            </w:r>
          </w:p>
        </w:tc>
      </w:tr>
      <w:tr w:rsidR="00CD397C" w:rsidRPr="00A223C7" w:rsidTr="008F1646">
        <w:trPr>
          <w:cantSplit/>
          <w:jc w:val="center"/>
        </w:trPr>
        <w:tc>
          <w:tcPr>
            <w:tcW w:w="1934"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query_status</w:t>
            </w:r>
          </w:p>
        </w:tc>
        <w:tc>
          <w:tcPr>
            <w:tcW w:w="3121"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表示查询的错误码，参见附录</w:t>
            </w:r>
          </w:p>
        </w:tc>
        <w:tc>
          <w:tcPr>
            <w:tcW w:w="3123"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数字</w:t>
            </w:r>
          </w:p>
        </w:tc>
        <w:tc>
          <w:tcPr>
            <w:tcW w:w="1786"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是</w:t>
            </w:r>
          </w:p>
        </w:tc>
      </w:tr>
      <w:tr w:rsidR="00CD397C" w:rsidRPr="00A223C7" w:rsidTr="008F1646">
        <w:trPr>
          <w:cantSplit/>
          <w:jc w:val="center"/>
        </w:trPr>
        <w:tc>
          <w:tcPr>
            <w:tcW w:w="1934"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sp_no</w:t>
            </w:r>
          </w:p>
        </w:tc>
        <w:tc>
          <w:tcPr>
            <w:tcW w:w="3121"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百度钱包商户号</w:t>
            </w:r>
          </w:p>
        </w:tc>
        <w:tc>
          <w:tcPr>
            <w:tcW w:w="3123"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10位数字组成的字符串</w:t>
            </w:r>
          </w:p>
        </w:tc>
        <w:tc>
          <w:tcPr>
            <w:tcW w:w="1786"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是</w:t>
            </w:r>
          </w:p>
        </w:tc>
      </w:tr>
      <w:tr w:rsidR="00CD397C" w:rsidRPr="00A223C7" w:rsidTr="008F1646">
        <w:trPr>
          <w:cantSplit/>
          <w:jc w:val="center"/>
        </w:trPr>
        <w:tc>
          <w:tcPr>
            <w:tcW w:w="1934"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b/>
              </w:rPr>
              <w:t>order_no</w:t>
            </w:r>
          </w:p>
        </w:tc>
        <w:tc>
          <w:tcPr>
            <w:tcW w:w="3121"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订单号</w:t>
            </w:r>
          </w:p>
        </w:tc>
        <w:tc>
          <w:tcPr>
            <w:tcW w:w="3123"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不超过20个字符</w:t>
            </w:r>
          </w:p>
        </w:tc>
        <w:tc>
          <w:tcPr>
            <w:tcW w:w="1786"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是</w:t>
            </w:r>
          </w:p>
        </w:tc>
      </w:tr>
      <w:tr w:rsidR="00CD397C" w:rsidRPr="00A223C7" w:rsidTr="008F1646">
        <w:trPr>
          <w:cantSplit/>
          <w:jc w:val="center"/>
        </w:trPr>
        <w:tc>
          <w:tcPr>
            <w:tcW w:w="1934"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bfb_order_no</w:t>
            </w:r>
          </w:p>
        </w:tc>
        <w:tc>
          <w:tcPr>
            <w:tcW w:w="3121"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百度钱包交易号</w:t>
            </w:r>
          </w:p>
        </w:tc>
        <w:tc>
          <w:tcPr>
            <w:tcW w:w="3123"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不超过30个字符</w:t>
            </w:r>
          </w:p>
        </w:tc>
        <w:tc>
          <w:tcPr>
            <w:tcW w:w="1786"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否；交易存在时才会有</w:t>
            </w:r>
          </w:p>
        </w:tc>
      </w:tr>
      <w:tr w:rsidR="00CD397C" w:rsidRPr="00A223C7" w:rsidTr="008F1646">
        <w:trPr>
          <w:cantSplit/>
          <w:jc w:val="center"/>
        </w:trPr>
        <w:tc>
          <w:tcPr>
            <w:tcW w:w="1934"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bfb_order_create_time</w:t>
            </w:r>
          </w:p>
        </w:tc>
        <w:tc>
          <w:tcPr>
            <w:tcW w:w="3121"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百度钱包交易创建时间</w:t>
            </w:r>
          </w:p>
        </w:tc>
        <w:tc>
          <w:tcPr>
            <w:tcW w:w="3123"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YYYYMMDDHHMMSS</w:t>
            </w:r>
          </w:p>
        </w:tc>
        <w:tc>
          <w:tcPr>
            <w:tcW w:w="1786"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否；交易存在时才会有</w:t>
            </w:r>
          </w:p>
        </w:tc>
      </w:tr>
      <w:tr w:rsidR="00CD397C" w:rsidRPr="00A223C7" w:rsidTr="008F1646">
        <w:trPr>
          <w:cantSplit/>
          <w:jc w:val="center"/>
        </w:trPr>
        <w:tc>
          <w:tcPr>
            <w:tcW w:w="1934"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pay_time</w:t>
            </w:r>
          </w:p>
        </w:tc>
        <w:tc>
          <w:tcPr>
            <w:tcW w:w="3121"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支付时间</w:t>
            </w:r>
          </w:p>
        </w:tc>
        <w:tc>
          <w:tcPr>
            <w:tcW w:w="3123"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YYYYMMDDHHMMSS</w:t>
            </w:r>
          </w:p>
        </w:tc>
        <w:tc>
          <w:tcPr>
            <w:tcW w:w="1786"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否；用户成功付过款才会有</w:t>
            </w:r>
          </w:p>
        </w:tc>
      </w:tr>
      <w:tr w:rsidR="00CD397C" w:rsidRPr="00A223C7" w:rsidTr="008F1646">
        <w:trPr>
          <w:cantSplit/>
          <w:jc w:val="center"/>
        </w:trPr>
        <w:tc>
          <w:tcPr>
            <w:tcW w:w="1934"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pay_type</w:t>
            </w:r>
          </w:p>
        </w:tc>
        <w:tc>
          <w:tcPr>
            <w:tcW w:w="3121"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支付类型</w:t>
            </w:r>
          </w:p>
        </w:tc>
        <w:tc>
          <w:tcPr>
            <w:tcW w:w="3123"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取值范围参见附录</w:t>
            </w:r>
          </w:p>
        </w:tc>
        <w:tc>
          <w:tcPr>
            <w:tcW w:w="1786"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否；用户成功付过款才会有</w:t>
            </w:r>
          </w:p>
        </w:tc>
      </w:tr>
      <w:tr w:rsidR="00CD397C" w:rsidRPr="00A223C7" w:rsidTr="008F1646">
        <w:trPr>
          <w:cantSplit/>
          <w:jc w:val="center"/>
        </w:trPr>
        <w:tc>
          <w:tcPr>
            <w:tcW w:w="1934"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lastRenderedPageBreak/>
              <w:t>bank_no</w:t>
            </w:r>
          </w:p>
        </w:tc>
        <w:tc>
          <w:tcPr>
            <w:tcW w:w="3121"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用于支付的银行编号</w:t>
            </w:r>
          </w:p>
        </w:tc>
        <w:tc>
          <w:tcPr>
            <w:tcW w:w="3123"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取值范围参见附录</w:t>
            </w:r>
          </w:p>
        </w:tc>
        <w:tc>
          <w:tcPr>
            <w:tcW w:w="1786"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否；用户使用网银支付和银行网关成功支付了才有</w:t>
            </w:r>
          </w:p>
        </w:tc>
      </w:tr>
      <w:tr w:rsidR="00CD397C" w:rsidRPr="00A223C7" w:rsidTr="008F1646">
        <w:trPr>
          <w:cantSplit/>
          <w:jc w:val="center"/>
        </w:trPr>
        <w:tc>
          <w:tcPr>
            <w:tcW w:w="1934"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b/>
              </w:rPr>
              <w:t>goods_name</w:t>
            </w:r>
          </w:p>
        </w:tc>
        <w:tc>
          <w:tcPr>
            <w:tcW w:w="3121"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商品的名称</w:t>
            </w:r>
          </w:p>
        </w:tc>
        <w:tc>
          <w:tcPr>
            <w:tcW w:w="3123"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b/>
              </w:rPr>
              <w:t>允许包含中文</w:t>
            </w:r>
            <w:r w:rsidRPr="00A223C7">
              <w:rPr>
                <w:rFonts w:ascii="微软雅黑" w:eastAsia="微软雅黑" w:hAnsi="微软雅黑" w:hint="eastAsia"/>
              </w:rPr>
              <w:t>；不超过128个字符或64个汉字</w:t>
            </w:r>
          </w:p>
        </w:tc>
        <w:tc>
          <w:tcPr>
            <w:tcW w:w="1786"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是</w:t>
            </w:r>
          </w:p>
        </w:tc>
      </w:tr>
      <w:tr w:rsidR="00CD397C" w:rsidRPr="00A223C7" w:rsidTr="008F1646">
        <w:trPr>
          <w:cantSplit/>
          <w:jc w:val="center"/>
        </w:trPr>
        <w:tc>
          <w:tcPr>
            <w:tcW w:w="1934"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unit_amount</w:t>
            </w:r>
          </w:p>
        </w:tc>
        <w:tc>
          <w:tcPr>
            <w:tcW w:w="3121"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商品单价，以分为单位</w:t>
            </w:r>
          </w:p>
        </w:tc>
        <w:tc>
          <w:tcPr>
            <w:tcW w:w="3123"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非负整数</w:t>
            </w:r>
          </w:p>
        </w:tc>
        <w:tc>
          <w:tcPr>
            <w:tcW w:w="1786"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否</w:t>
            </w:r>
          </w:p>
        </w:tc>
      </w:tr>
      <w:tr w:rsidR="00CD397C" w:rsidRPr="00A223C7" w:rsidTr="008F1646">
        <w:trPr>
          <w:cantSplit/>
          <w:jc w:val="center"/>
        </w:trPr>
        <w:tc>
          <w:tcPr>
            <w:tcW w:w="1934"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unit_count</w:t>
            </w:r>
          </w:p>
        </w:tc>
        <w:tc>
          <w:tcPr>
            <w:tcW w:w="3121"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商品数量</w:t>
            </w:r>
          </w:p>
        </w:tc>
        <w:tc>
          <w:tcPr>
            <w:tcW w:w="3123"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非负整数</w:t>
            </w:r>
          </w:p>
        </w:tc>
        <w:tc>
          <w:tcPr>
            <w:tcW w:w="1786"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否</w:t>
            </w:r>
          </w:p>
        </w:tc>
      </w:tr>
      <w:tr w:rsidR="00CD397C" w:rsidRPr="00A223C7" w:rsidTr="008F1646">
        <w:trPr>
          <w:cantSplit/>
          <w:jc w:val="center"/>
        </w:trPr>
        <w:tc>
          <w:tcPr>
            <w:tcW w:w="1934"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transport_amount</w:t>
            </w:r>
          </w:p>
        </w:tc>
        <w:tc>
          <w:tcPr>
            <w:tcW w:w="3121"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运费，以分为单位</w:t>
            </w:r>
          </w:p>
        </w:tc>
        <w:tc>
          <w:tcPr>
            <w:tcW w:w="3123"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非负整数</w:t>
            </w:r>
          </w:p>
        </w:tc>
        <w:tc>
          <w:tcPr>
            <w:tcW w:w="1786"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否</w:t>
            </w:r>
          </w:p>
        </w:tc>
      </w:tr>
      <w:tr w:rsidR="00CD397C" w:rsidRPr="00A223C7" w:rsidTr="008F1646">
        <w:trPr>
          <w:cantSplit/>
          <w:jc w:val="center"/>
        </w:trPr>
        <w:tc>
          <w:tcPr>
            <w:tcW w:w="1934"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b/>
              </w:rPr>
              <w:t>total_amount</w:t>
            </w:r>
          </w:p>
        </w:tc>
        <w:tc>
          <w:tcPr>
            <w:tcW w:w="3121"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总金额，以分为单位</w:t>
            </w:r>
          </w:p>
        </w:tc>
        <w:tc>
          <w:tcPr>
            <w:tcW w:w="3123"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非负整数</w:t>
            </w:r>
          </w:p>
        </w:tc>
        <w:tc>
          <w:tcPr>
            <w:tcW w:w="1786"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是</w:t>
            </w:r>
          </w:p>
        </w:tc>
      </w:tr>
      <w:tr w:rsidR="00CD397C" w:rsidRPr="00A223C7" w:rsidTr="008F1646">
        <w:trPr>
          <w:cantSplit/>
          <w:jc w:val="center"/>
        </w:trPr>
        <w:tc>
          <w:tcPr>
            <w:tcW w:w="1934"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b/>
              </w:rPr>
              <w:t>cash_amount</w:t>
            </w:r>
          </w:p>
        </w:tc>
        <w:tc>
          <w:tcPr>
            <w:tcW w:w="3121"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交易现金金额，以分为单位</w:t>
            </w:r>
          </w:p>
        </w:tc>
        <w:tc>
          <w:tcPr>
            <w:tcW w:w="3123"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非负整数,</w:t>
            </w:r>
            <w:r w:rsidRPr="00A223C7">
              <w:rPr>
                <w:rFonts w:ascii="微软雅黑" w:eastAsia="微软雅黑" w:hAnsi="微软雅黑" w:hint="eastAsia"/>
                <w:b/>
              </w:rPr>
              <w:t>当传入的version参数为3时返回该字段，若version为2，则不返回该字段</w:t>
            </w:r>
          </w:p>
        </w:tc>
        <w:tc>
          <w:tcPr>
            <w:tcW w:w="1786"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否</w:t>
            </w:r>
          </w:p>
        </w:tc>
      </w:tr>
      <w:tr w:rsidR="00CD397C" w:rsidRPr="00A223C7" w:rsidTr="008F1646">
        <w:trPr>
          <w:cantSplit/>
          <w:jc w:val="center"/>
        </w:trPr>
        <w:tc>
          <w:tcPr>
            <w:tcW w:w="1934"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fee_amount</w:t>
            </w:r>
          </w:p>
        </w:tc>
        <w:tc>
          <w:tcPr>
            <w:tcW w:w="3121"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手续费，以分为单位</w:t>
            </w:r>
          </w:p>
        </w:tc>
        <w:tc>
          <w:tcPr>
            <w:tcW w:w="3123"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非负整数</w:t>
            </w:r>
          </w:p>
        </w:tc>
        <w:tc>
          <w:tcPr>
            <w:tcW w:w="1786"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是</w:t>
            </w:r>
          </w:p>
        </w:tc>
      </w:tr>
      <w:tr w:rsidR="00CD397C" w:rsidRPr="00A223C7" w:rsidTr="008F1646">
        <w:trPr>
          <w:cantSplit/>
          <w:jc w:val="center"/>
        </w:trPr>
        <w:tc>
          <w:tcPr>
            <w:tcW w:w="1934"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buyer_sp_username</w:t>
            </w:r>
          </w:p>
        </w:tc>
        <w:tc>
          <w:tcPr>
            <w:tcW w:w="3121"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买家在商户网站的用户名</w:t>
            </w:r>
          </w:p>
        </w:tc>
        <w:tc>
          <w:tcPr>
            <w:tcW w:w="3123"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b/>
              </w:rPr>
              <w:t>允许包含中文</w:t>
            </w:r>
            <w:r w:rsidRPr="00A223C7">
              <w:rPr>
                <w:rFonts w:ascii="微软雅黑" w:eastAsia="微软雅黑" w:hAnsi="微软雅黑" w:hint="eastAsia"/>
              </w:rPr>
              <w:t>；不超过64字符或32个汉字</w:t>
            </w:r>
          </w:p>
        </w:tc>
        <w:tc>
          <w:tcPr>
            <w:tcW w:w="1786"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否</w:t>
            </w:r>
          </w:p>
        </w:tc>
      </w:tr>
      <w:tr w:rsidR="00CD397C" w:rsidRPr="00A223C7" w:rsidTr="008F1646">
        <w:trPr>
          <w:cantSplit/>
          <w:jc w:val="center"/>
        </w:trPr>
        <w:tc>
          <w:tcPr>
            <w:tcW w:w="1934"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jc w:val="left"/>
              <w:rPr>
                <w:rFonts w:ascii="微软雅黑" w:eastAsia="微软雅黑" w:hAnsi="微软雅黑"/>
              </w:rPr>
            </w:pPr>
            <w:r w:rsidRPr="00A223C7">
              <w:rPr>
                <w:rFonts w:ascii="微软雅黑" w:eastAsia="微软雅黑" w:hAnsi="微软雅黑" w:hint="eastAsia"/>
                <w:b/>
              </w:rPr>
              <w:t>currency</w:t>
            </w:r>
          </w:p>
        </w:tc>
        <w:tc>
          <w:tcPr>
            <w:tcW w:w="3121"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币种</w:t>
            </w:r>
            <w:r w:rsidRPr="00A223C7">
              <w:rPr>
                <w:rFonts w:ascii="微软雅黑" w:eastAsia="微软雅黑" w:hAnsi="微软雅黑"/>
              </w:rPr>
              <w:t xml:space="preserve"> </w:t>
            </w:r>
          </w:p>
        </w:tc>
        <w:tc>
          <w:tcPr>
            <w:tcW w:w="3123"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取值范围参见附录</w:t>
            </w:r>
          </w:p>
        </w:tc>
        <w:tc>
          <w:tcPr>
            <w:tcW w:w="1786"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是</w:t>
            </w:r>
          </w:p>
        </w:tc>
      </w:tr>
      <w:tr w:rsidR="00CD397C" w:rsidRPr="00A223C7" w:rsidTr="008F1646">
        <w:trPr>
          <w:cantSplit/>
          <w:jc w:val="center"/>
        </w:trPr>
        <w:tc>
          <w:tcPr>
            <w:tcW w:w="1934"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pay_result</w:t>
            </w:r>
          </w:p>
        </w:tc>
        <w:tc>
          <w:tcPr>
            <w:tcW w:w="3121"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支付结果代码</w:t>
            </w:r>
          </w:p>
        </w:tc>
        <w:tc>
          <w:tcPr>
            <w:tcW w:w="3123"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取值范围参见附录</w:t>
            </w:r>
          </w:p>
        </w:tc>
        <w:tc>
          <w:tcPr>
            <w:tcW w:w="1786"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是</w:t>
            </w:r>
          </w:p>
        </w:tc>
      </w:tr>
      <w:tr w:rsidR="00CD397C" w:rsidRPr="00A223C7" w:rsidTr="008F1646">
        <w:trPr>
          <w:cantSplit/>
          <w:jc w:val="center"/>
        </w:trPr>
        <w:tc>
          <w:tcPr>
            <w:tcW w:w="1934"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b/>
              </w:rPr>
              <w:t>sign</w:t>
            </w:r>
          </w:p>
        </w:tc>
        <w:tc>
          <w:tcPr>
            <w:tcW w:w="3121"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签名结果</w:t>
            </w:r>
          </w:p>
        </w:tc>
        <w:tc>
          <w:tcPr>
            <w:tcW w:w="3123"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取决于签名方法</w:t>
            </w:r>
          </w:p>
        </w:tc>
        <w:tc>
          <w:tcPr>
            <w:tcW w:w="1786"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是</w:t>
            </w:r>
          </w:p>
        </w:tc>
      </w:tr>
      <w:tr w:rsidR="00CD397C" w:rsidRPr="00A223C7" w:rsidTr="008F1646">
        <w:trPr>
          <w:cantSplit/>
          <w:jc w:val="center"/>
        </w:trPr>
        <w:tc>
          <w:tcPr>
            <w:tcW w:w="1934"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lastRenderedPageBreak/>
              <w:t>sign_method</w:t>
            </w:r>
          </w:p>
        </w:tc>
        <w:tc>
          <w:tcPr>
            <w:tcW w:w="3121"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签名方法</w:t>
            </w:r>
          </w:p>
        </w:tc>
        <w:tc>
          <w:tcPr>
            <w:tcW w:w="3123"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取值范围参见附录</w:t>
            </w:r>
          </w:p>
        </w:tc>
        <w:tc>
          <w:tcPr>
            <w:tcW w:w="1786"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是</w:t>
            </w:r>
          </w:p>
        </w:tc>
      </w:tr>
    </w:tbl>
    <w:p w:rsidR="00CD397C" w:rsidRPr="00A223C7" w:rsidRDefault="00A47AE7">
      <w:pPr>
        <w:pStyle w:val="a7"/>
        <w:ind w:left="0"/>
        <w:rPr>
          <w:rFonts w:ascii="微软雅黑" w:eastAsia="微软雅黑" w:hAnsi="微软雅黑"/>
        </w:rPr>
      </w:pPr>
      <w:r w:rsidRPr="00A223C7">
        <w:rPr>
          <w:rFonts w:ascii="微软雅黑" w:eastAsia="微软雅黑" w:hAnsi="微软雅黑" w:hint="eastAsia"/>
          <w:b/>
        </w:rPr>
        <w:t>示例</w:t>
      </w:r>
      <w:r w:rsidRPr="00A223C7">
        <w:rPr>
          <w:rFonts w:ascii="微软雅黑" w:eastAsia="微软雅黑" w:hAnsi="微软雅黑" w:hint="eastAsia"/>
        </w:rPr>
        <w:t>：</w:t>
      </w:r>
    </w:p>
    <w:p w:rsidR="00CD397C" w:rsidRPr="00A223C7" w:rsidRDefault="00A47AE7">
      <w:pPr>
        <w:pStyle w:val="a7"/>
        <w:ind w:left="0"/>
        <w:rPr>
          <w:rFonts w:ascii="微软雅黑" w:eastAsia="微软雅黑" w:hAnsi="微软雅黑"/>
        </w:rPr>
      </w:pPr>
      <w:r w:rsidRPr="00A223C7">
        <w:rPr>
          <w:rFonts w:ascii="微软雅黑" w:eastAsia="微软雅黑" w:hAnsi="微软雅黑" w:hint="eastAsia"/>
        </w:rPr>
        <w:t>商户的请求参数：version为2</w:t>
      </w:r>
    </w:p>
    <w:tbl>
      <w:tblPr>
        <w:tblW w:w="8946" w:type="dxa"/>
        <w:jc w:val="center"/>
        <w:tblBorders>
          <w:top w:val="single" w:sz="8" w:space="0" w:color="C4BC96"/>
          <w:left w:val="single" w:sz="8" w:space="0" w:color="C4BC96"/>
          <w:bottom w:val="single" w:sz="8" w:space="0" w:color="C4BC96"/>
          <w:right w:val="single" w:sz="8" w:space="0" w:color="C4BC96"/>
          <w:insideH w:val="single" w:sz="8" w:space="0" w:color="C4BC96"/>
          <w:insideV w:val="single" w:sz="8" w:space="0" w:color="C4BC96"/>
        </w:tblBorders>
        <w:tblLayout w:type="fixed"/>
        <w:tblLook w:val="04A0" w:firstRow="1" w:lastRow="0" w:firstColumn="1" w:lastColumn="0" w:noHBand="0" w:noVBand="1"/>
      </w:tblPr>
      <w:tblGrid>
        <w:gridCol w:w="1969"/>
        <w:gridCol w:w="4326"/>
        <w:gridCol w:w="2651"/>
      </w:tblGrid>
      <w:tr w:rsidR="00CD397C" w:rsidRPr="00A223C7">
        <w:trPr>
          <w:jc w:val="center"/>
        </w:trPr>
        <w:tc>
          <w:tcPr>
            <w:tcW w:w="1969" w:type="dxa"/>
            <w:shd w:val="clear" w:color="auto" w:fill="EEECE1"/>
          </w:tcPr>
          <w:p w:rsidR="00CD397C" w:rsidRPr="00A223C7" w:rsidRDefault="00A47AE7">
            <w:pPr>
              <w:ind w:left="0"/>
              <w:rPr>
                <w:rFonts w:ascii="微软雅黑" w:eastAsia="微软雅黑" w:hAnsi="微软雅黑"/>
              </w:rPr>
            </w:pPr>
            <w:r w:rsidRPr="00A223C7">
              <w:rPr>
                <w:rFonts w:ascii="微软雅黑" w:eastAsia="微软雅黑" w:hAnsi="微软雅黑" w:hint="eastAsia"/>
              </w:rPr>
              <w:t>参数名</w:t>
            </w:r>
          </w:p>
        </w:tc>
        <w:tc>
          <w:tcPr>
            <w:tcW w:w="4326" w:type="dxa"/>
            <w:shd w:val="clear" w:color="auto" w:fill="EEECE1"/>
          </w:tcPr>
          <w:p w:rsidR="00CD397C" w:rsidRPr="00A223C7" w:rsidRDefault="00A47AE7">
            <w:pPr>
              <w:ind w:left="0"/>
              <w:rPr>
                <w:rFonts w:ascii="微软雅黑" w:eastAsia="微软雅黑" w:hAnsi="微软雅黑"/>
              </w:rPr>
            </w:pPr>
            <w:r w:rsidRPr="00A223C7">
              <w:rPr>
                <w:rFonts w:ascii="微软雅黑" w:eastAsia="微软雅黑" w:hAnsi="微软雅黑" w:hint="eastAsia"/>
              </w:rPr>
              <w:t>参数值</w:t>
            </w:r>
          </w:p>
        </w:tc>
        <w:tc>
          <w:tcPr>
            <w:tcW w:w="2651" w:type="dxa"/>
            <w:shd w:val="clear" w:color="auto" w:fill="EEECE1"/>
          </w:tcPr>
          <w:p w:rsidR="00CD397C" w:rsidRPr="00A223C7" w:rsidRDefault="00A47AE7">
            <w:pPr>
              <w:ind w:left="0"/>
              <w:rPr>
                <w:rFonts w:ascii="微软雅黑" w:eastAsia="微软雅黑" w:hAnsi="微软雅黑"/>
              </w:rPr>
            </w:pPr>
            <w:r w:rsidRPr="00A223C7">
              <w:rPr>
                <w:rFonts w:ascii="微软雅黑" w:eastAsia="微软雅黑" w:hAnsi="微软雅黑" w:hint="eastAsia"/>
              </w:rPr>
              <w:t>参数值的说明</w:t>
            </w:r>
          </w:p>
        </w:tc>
      </w:tr>
      <w:tr w:rsidR="00CD397C" w:rsidRPr="00A223C7">
        <w:trPr>
          <w:jc w:val="center"/>
        </w:trPr>
        <w:tc>
          <w:tcPr>
            <w:tcW w:w="1969" w:type="dxa"/>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service_code</w:t>
            </w:r>
          </w:p>
        </w:tc>
        <w:tc>
          <w:tcPr>
            <w:tcW w:w="4326"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rPr>
              <w:t>11</w:t>
            </w:r>
          </w:p>
        </w:tc>
        <w:tc>
          <w:tcPr>
            <w:tcW w:w="2651"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rPr>
              <w:t>表示按订单号查询支付结果</w:t>
            </w:r>
          </w:p>
        </w:tc>
      </w:tr>
      <w:tr w:rsidR="00CD397C" w:rsidRPr="00A223C7">
        <w:trPr>
          <w:jc w:val="center"/>
        </w:trPr>
        <w:tc>
          <w:tcPr>
            <w:tcW w:w="1969" w:type="dxa"/>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sp_no</w:t>
            </w:r>
          </w:p>
        </w:tc>
        <w:tc>
          <w:tcPr>
            <w:tcW w:w="4326"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rPr>
              <w:t>1234567890</w:t>
            </w:r>
          </w:p>
        </w:tc>
        <w:tc>
          <w:tcPr>
            <w:tcW w:w="2651"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rPr>
              <w:t>百度钱包商户号</w:t>
            </w:r>
          </w:p>
        </w:tc>
      </w:tr>
      <w:tr w:rsidR="00CD397C" w:rsidRPr="00A223C7">
        <w:trPr>
          <w:jc w:val="center"/>
        </w:trPr>
        <w:tc>
          <w:tcPr>
            <w:tcW w:w="1969" w:type="dxa"/>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order_no</w:t>
            </w:r>
          </w:p>
        </w:tc>
        <w:tc>
          <w:tcPr>
            <w:tcW w:w="4326"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rPr>
              <w:t>20080808123456123456</w:t>
            </w:r>
          </w:p>
        </w:tc>
        <w:tc>
          <w:tcPr>
            <w:tcW w:w="2651"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rPr>
              <w:t>待查询的订单号</w:t>
            </w:r>
          </w:p>
        </w:tc>
      </w:tr>
      <w:tr w:rsidR="00CD397C" w:rsidRPr="00A223C7">
        <w:trPr>
          <w:jc w:val="center"/>
        </w:trPr>
        <w:tc>
          <w:tcPr>
            <w:tcW w:w="1969"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b/>
              </w:rPr>
              <w:t>output_type</w:t>
            </w:r>
          </w:p>
        </w:tc>
        <w:tc>
          <w:tcPr>
            <w:tcW w:w="4326"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rPr>
              <w:t>1</w:t>
            </w:r>
          </w:p>
        </w:tc>
        <w:tc>
          <w:tcPr>
            <w:tcW w:w="2651"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rPr>
              <w:t>响应数据的格式为XML</w:t>
            </w:r>
          </w:p>
        </w:tc>
      </w:tr>
      <w:tr w:rsidR="00CD397C" w:rsidRPr="00A223C7">
        <w:trPr>
          <w:jc w:val="center"/>
        </w:trPr>
        <w:tc>
          <w:tcPr>
            <w:tcW w:w="1969"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b/>
              </w:rPr>
              <w:t>output_charset</w:t>
            </w:r>
          </w:p>
        </w:tc>
        <w:tc>
          <w:tcPr>
            <w:tcW w:w="4326"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rPr>
              <w:t>1</w:t>
            </w:r>
          </w:p>
        </w:tc>
        <w:tc>
          <w:tcPr>
            <w:tcW w:w="2651"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rPr>
              <w:t>响应数据的编码是GBK</w:t>
            </w:r>
          </w:p>
        </w:tc>
      </w:tr>
      <w:tr w:rsidR="00CD397C" w:rsidRPr="00A223C7">
        <w:trPr>
          <w:jc w:val="center"/>
        </w:trPr>
        <w:tc>
          <w:tcPr>
            <w:tcW w:w="1969" w:type="dxa"/>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version</w:t>
            </w:r>
          </w:p>
        </w:tc>
        <w:tc>
          <w:tcPr>
            <w:tcW w:w="4326"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rPr>
              <w:t>2</w:t>
            </w:r>
          </w:p>
        </w:tc>
        <w:tc>
          <w:tcPr>
            <w:tcW w:w="2651"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rPr>
              <w:t>版本号是2</w:t>
            </w:r>
          </w:p>
        </w:tc>
      </w:tr>
      <w:tr w:rsidR="00CD397C" w:rsidRPr="00A223C7">
        <w:trPr>
          <w:jc w:val="center"/>
        </w:trPr>
        <w:tc>
          <w:tcPr>
            <w:tcW w:w="1969"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b/>
              </w:rPr>
              <w:t>sign</w:t>
            </w:r>
          </w:p>
        </w:tc>
        <w:tc>
          <w:tcPr>
            <w:tcW w:w="4326" w:type="dxa"/>
          </w:tcPr>
          <w:p w:rsidR="00CD397C" w:rsidRPr="00A223C7" w:rsidRDefault="00A47AE7">
            <w:pPr>
              <w:pStyle w:val="a7"/>
              <w:ind w:left="0"/>
              <w:rPr>
                <w:rFonts w:ascii="微软雅黑" w:eastAsia="微软雅黑" w:hAnsi="微软雅黑"/>
              </w:rPr>
            </w:pPr>
            <w:r w:rsidRPr="00A223C7">
              <w:rPr>
                <w:rFonts w:ascii="微软雅黑" w:eastAsia="微软雅黑" w:hAnsi="微软雅黑"/>
              </w:rPr>
              <w:t>5C7E1DBAC2C40764D9D00678D42B45C0</w:t>
            </w:r>
          </w:p>
        </w:tc>
        <w:tc>
          <w:tcPr>
            <w:tcW w:w="2651"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rPr>
              <w:t>签名结果</w:t>
            </w:r>
          </w:p>
        </w:tc>
      </w:tr>
      <w:tr w:rsidR="00CD397C" w:rsidRPr="00A223C7">
        <w:trPr>
          <w:jc w:val="center"/>
        </w:trPr>
        <w:tc>
          <w:tcPr>
            <w:tcW w:w="1969" w:type="dxa"/>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sign_method</w:t>
            </w:r>
          </w:p>
        </w:tc>
        <w:tc>
          <w:tcPr>
            <w:tcW w:w="4326"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rPr>
              <w:t>1</w:t>
            </w:r>
          </w:p>
        </w:tc>
        <w:tc>
          <w:tcPr>
            <w:tcW w:w="2651"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rPr>
              <w:t>签名算法为MD5</w:t>
            </w:r>
          </w:p>
        </w:tc>
      </w:tr>
    </w:tbl>
    <w:p w:rsidR="00CD397C" w:rsidRPr="00A223C7" w:rsidRDefault="00A47AE7">
      <w:pPr>
        <w:pStyle w:val="a7"/>
        <w:ind w:left="0" w:firstLine="420"/>
        <w:rPr>
          <w:rFonts w:ascii="微软雅黑" w:eastAsia="微软雅黑" w:hAnsi="微软雅黑"/>
        </w:rPr>
      </w:pPr>
      <w:r w:rsidRPr="00A223C7">
        <w:rPr>
          <w:rFonts w:ascii="微软雅黑" w:eastAsia="微软雅黑" w:hAnsi="微软雅黑" w:hint="eastAsia"/>
        </w:rPr>
        <w:t>签名：</w:t>
      </w:r>
    </w:p>
    <w:p w:rsidR="00CD397C" w:rsidRPr="00A223C7" w:rsidRDefault="00A47AE7">
      <w:pPr>
        <w:pStyle w:val="TerminalDisplay"/>
        <w:rPr>
          <w:rFonts w:ascii="微软雅黑" w:eastAsia="微软雅黑" w:hAnsi="微软雅黑"/>
        </w:rPr>
      </w:pPr>
      <w:r w:rsidRPr="00A223C7">
        <w:rPr>
          <w:rFonts w:ascii="微软雅黑" w:eastAsia="微软雅黑" w:hAnsi="微软雅黑"/>
        </w:rPr>
        <w:t xml:space="preserve">sign = </w:t>
      </w:r>
    </w:p>
    <w:p w:rsidR="00CD397C" w:rsidRPr="00A223C7" w:rsidRDefault="00A47AE7">
      <w:pPr>
        <w:pStyle w:val="TerminalDisplay"/>
        <w:rPr>
          <w:rFonts w:ascii="微软雅黑" w:eastAsia="微软雅黑" w:hAnsi="微软雅黑"/>
        </w:rPr>
      </w:pPr>
      <w:r w:rsidRPr="00A223C7">
        <w:rPr>
          <w:rFonts w:ascii="微软雅黑" w:eastAsia="微软雅黑" w:hAnsi="微软雅黑"/>
        </w:rPr>
        <w:t>MD5(order_no=20080808123456123456&amp;output_charset=1&amp;output_type=1&amp;service_code=11</w:t>
      </w:r>
    </w:p>
    <w:p w:rsidR="00CD397C" w:rsidRPr="00A223C7" w:rsidRDefault="00A47AE7">
      <w:pPr>
        <w:pStyle w:val="TerminalDisplay"/>
        <w:rPr>
          <w:rFonts w:ascii="微软雅黑" w:eastAsia="微软雅黑" w:hAnsi="微软雅黑"/>
        </w:rPr>
      </w:pPr>
      <w:r w:rsidRPr="00A223C7">
        <w:rPr>
          <w:rFonts w:ascii="微软雅黑" w:eastAsia="微软雅黑" w:hAnsi="微软雅黑"/>
        </w:rPr>
        <w:t>&amp;sign_method=1&amp;sp_no=1234567890&amp;version=2&amp;key=XXXXXXXXXXXXXXXX)</w:t>
      </w:r>
    </w:p>
    <w:p w:rsidR="00CD397C" w:rsidRPr="00A223C7" w:rsidRDefault="00A47AE7">
      <w:pPr>
        <w:pStyle w:val="TerminalDisplay"/>
        <w:rPr>
          <w:rFonts w:ascii="微软雅黑" w:eastAsia="微软雅黑" w:hAnsi="微软雅黑"/>
        </w:rPr>
      </w:pPr>
      <w:r w:rsidRPr="00A223C7">
        <w:rPr>
          <w:rFonts w:ascii="微软雅黑" w:eastAsia="微软雅黑" w:hAnsi="微软雅黑"/>
        </w:rPr>
        <w:t>=</w:t>
      </w:r>
    </w:p>
    <w:p w:rsidR="00CD397C" w:rsidRPr="00A223C7" w:rsidRDefault="00A47AE7">
      <w:pPr>
        <w:pStyle w:val="TerminalDisplay"/>
        <w:rPr>
          <w:rFonts w:ascii="微软雅黑" w:eastAsia="微软雅黑" w:hAnsi="微软雅黑"/>
        </w:rPr>
      </w:pPr>
      <w:r w:rsidRPr="00A223C7">
        <w:rPr>
          <w:rFonts w:ascii="微软雅黑" w:eastAsia="微软雅黑" w:hAnsi="微软雅黑"/>
        </w:rPr>
        <w:t>5C7E1DBAC2C40764D9D00678D42B45C0</w:t>
      </w:r>
    </w:p>
    <w:p w:rsidR="00CD397C" w:rsidRPr="00A223C7" w:rsidRDefault="00A47AE7">
      <w:pPr>
        <w:pStyle w:val="a7"/>
        <w:ind w:left="0" w:firstLine="420"/>
        <w:rPr>
          <w:rFonts w:ascii="微软雅黑" w:eastAsia="微软雅黑" w:hAnsi="微软雅黑"/>
        </w:rPr>
      </w:pPr>
      <w:r w:rsidRPr="00A223C7">
        <w:rPr>
          <w:rFonts w:ascii="微软雅黑" w:eastAsia="微软雅黑" w:hAnsi="微软雅黑" w:hint="eastAsia"/>
        </w:rPr>
        <w:t>发送的URL:</w:t>
      </w:r>
    </w:p>
    <w:p w:rsidR="00CD397C" w:rsidRPr="00A223C7" w:rsidRDefault="00D91DB8">
      <w:pPr>
        <w:pStyle w:val="TerminalDisplay"/>
        <w:rPr>
          <w:rFonts w:ascii="微软雅黑" w:eastAsia="微软雅黑" w:hAnsi="微软雅黑"/>
        </w:rPr>
      </w:pPr>
      <w:hyperlink r:id="rId373" w:history="1">
        <w:r w:rsidR="00A47AE7" w:rsidRPr="00A223C7">
          <w:rPr>
            <w:rFonts w:ascii="微软雅黑" w:eastAsia="微软雅黑" w:hAnsi="微软雅黑"/>
          </w:rPr>
          <w:t>?order_no</w:t>
        </w:r>
        <w:r w:rsidR="00A47AE7" w:rsidRPr="00A223C7">
          <w:rPr>
            <w:rFonts w:ascii="微软雅黑" w:eastAsia="微软雅黑" w:hAnsi="微软雅黑" w:hint="eastAsia"/>
          </w:rPr>
          <w:t>=</w:t>
        </w:r>
        <w:r w:rsidR="00A47AE7" w:rsidRPr="00A223C7">
          <w:rPr>
            <w:rFonts w:ascii="微软雅黑" w:eastAsia="微软雅黑" w:hAnsi="微软雅黑"/>
          </w:rPr>
          <w:t>12345678902008080808080812345671234567&amp;</w:t>
        </w:r>
        <w:r w:rsidR="00A47AE7" w:rsidRPr="00A223C7">
          <w:rPr>
            <w:rFonts w:ascii="微软雅黑" w:eastAsia="微软雅黑" w:hAnsi="微软雅黑" w:hint="eastAsia"/>
          </w:rPr>
          <w:t>output_type=1&amp;output_charset=1&amp;</w:t>
        </w:r>
        <w:r w:rsidR="00A47AE7" w:rsidRPr="00A223C7">
          <w:rPr>
            <w:rFonts w:ascii="微软雅黑" w:eastAsia="微软雅黑" w:hAnsi="微软雅黑"/>
          </w:rPr>
          <w:t>service_code=</w:t>
        </w:r>
        <w:r w:rsidR="00A47AE7" w:rsidRPr="00A223C7">
          <w:rPr>
            <w:rFonts w:ascii="微软雅黑" w:eastAsia="微软雅黑" w:hAnsi="微软雅黑" w:hint="eastAsia"/>
          </w:rPr>
          <w:t>11</w:t>
        </w:r>
        <w:r w:rsidR="00A47AE7" w:rsidRPr="00A223C7">
          <w:rPr>
            <w:rFonts w:ascii="微软雅黑" w:eastAsia="微软雅黑" w:hAnsi="微软雅黑"/>
          </w:rPr>
          <w:t>&amp;sign_method=1&amp;sp_no=1234567890</w:t>
        </w:r>
        <w:r w:rsidR="00A47AE7" w:rsidRPr="00A223C7">
          <w:rPr>
            <w:rFonts w:ascii="微软雅黑" w:eastAsia="微软雅黑" w:hAnsi="微软雅黑" w:hint="eastAsia"/>
          </w:rPr>
          <w:t>&amp;version=2&amp;sign=</w:t>
        </w:r>
        <w:r w:rsidR="00A47AE7" w:rsidRPr="00A223C7">
          <w:rPr>
            <w:rFonts w:ascii="微软雅黑" w:eastAsia="微软雅黑" w:hAnsi="微软雅黑"/>
          </w:rPr>
          <w:t>5C7E1DBAC2C40764D9D00678D42B45C0</w:t>
        </w:r>
      </w:hyperlink>
    </w:p>
    <w:p w:rsidR="00CD397C" w:rsidRPr="00A223C7" w:rsidRDefault="00A47AE7">
      <w:pPr>
        <w:pStyle w:val="a7"/>
        <w:ind w:left="0" w:firstLine="420"/>
        <w:rPr>
          <w:rFonts w:ascii="微软雅黑" w:eastAsia="微软雅黑" w:hAnsi="微软雅黑"/>
        </w:rPr>
      </w:pPr>
      <w:r w:rsidRPr="00A223C7">
        <w:rPr>
          <w:rFonts w:ascii="微软雅黑" w:eastAsia="微软雅黑" w:hAnsi="微软雅黑" w:hint="eastAsia"/>
        </w:rPr>
        <w:t>响应数据(XML格式)：</w:t>
      </w:r>
    </w:p>
    <w:p w:rsidR="00CD397C" w:rsidRPr="00A223C7" w:rsidRDefault="00A47AE7">
      <w:pPr>
        <w:pStyle w:val="TerminalDisplay"/>
        <w:rPr>
          <w:rFonts w:ascii="微软雅黑" w:eastAsia="微软雅黑" w:hAnsi="微软雅黑"/>
        </w:rPr>
      </w:pPr>
      <w:r w:rsidRPr="00A223C7">
        <w:rPr>
          <w:rFonts w:ascii="微软雅黑" w:eastAsia="微软雅黑" w:hAnsi="微软雅黑"/>
        </w:rPr>
        <w:lastRenderedPageBreak/>
        <w:t>&lt;?xml version="1.0" encoding="</w:t>
      </w:r>
      <w:r w:rsidRPr="00A223C7">
        <w:rPr>
          <w:rFonts w:ascii="微软雅黑" w:eastAsia="微软雅黑" w:hAnsi="微软雅黑" w:hint="eastAsia"/>
        </w:rPr>
        <w:t>GBK</w:t>
      </w:r>
      <w:r w:rsidRPr="00A223C7">
        <w:rPr>
          <w:rFonts w:ascii="微软雅黑" w:eastAsia="微软雅黑" w:hAnsi="微软雅黑"/>
        </w:rPr>
        <w:t>" ?&gt;</w:t>
      </w:r>
    </w:p>
    <w:p w:rsidR="00CD397C" w:rsidRPr="00A223C7" w:rsidRDefault="00A47AE7">
      <w:pPr>
        <w:pStyle w:val="TerminalDisplay"/>
        <w:rPr>
          <w:rFonts w:ascii="微软雅黑" w:eastAsia="微软雅黑" w:hAnsi="微软雅黑"/>
        </w:rPr>
      </w:pPr>
      <w:r w:rsidRPr="00A223C7">
        <w:rPr>
          <w:rFonts w:ascii="微软雅黑" w:eastAsia="微软雅黑" w:hAnsi="微软雅黑" w:hint="eastAsia"/>
        </w:rPr>
        <w:t>&lt;response&gt;</w:t>
      </w:r>
    </w:p>
    <w:p w:rsidR="00CD397C" w:rsidRPr="00A223C7" w:rsidRDefault="00A47AE7">
      <w:pPr>
        <w:pStyle w:val="TerminalDisplay"/>
        <w:rPr>
          <w:rFonts w:ascii="微软雅黑" w:eastAsia="微软雅黑" w:hAnsi="微软雅黑"/>
        </w:rPr>
      </w:pPr>
      <w:r w:rsidRPr="00A223C7">
        <w:rPr>
          <w:rFonts w:ascii="微软雅黑" w:eastAsia="微软雅黑" w:hAnsi="微软雅黑" w:hint="eastAsia"/>
        </w:rPr>
        <w:t>&lt;query_status&gt;0&lt;/ query_status &gt;</w:t>
      </w:r>
    </w:p>
    <w:p w:rsidR="00CD397C" w:rsidRPr="00A223C7" w:rsidRDefault="00A47AE7">
      <w:pPr>
        <w:pStyle w:val="TerminalDisplay"/>
        <w:rPr>
          <w:rFonts w:ascii="微软雅黑" w:eastAsia="微软雅黑" w:hAnsi="微软雅黑"/>
        </w:rPr>
      </w:pPr>
      <w:r w:rsidRPr="00A223C7">
        <w:rPr>
          <w:rFonts w:ascii="微软雅黑" w:eastAsia="微软雅黑" w:hAnsi="微软雅黑"/>
        </w:rPr>
        <w:t>&lt;</w:t>
      </w:r>
      <w:r w:rsidRPr="00A223C7">
        <w:rPr>
          <w:rFonts w:ascii="微软雅黑" w:eastAsia="微软雅黑" w:hAnsi="微软雅黑" w:hint="eastAsia"/>
        </w:rPr>
        <w:t>sign</w:t>
      </w:r>
      <w:r w:rsidRPr="00A223C7">
        <w:rPr>
          <w:rFonts w:ascii="微软雅黑" w:eastAsia="微软雅黑" w:hAnsi="微软雅黑"/>
        </w:rPr>
        <w:t>&gt;7D6C167DCE83AD23AD22851792D77F65</w:t>
      </w:r>
      <w:r w:rsidRPr="00A223C7">
        <w:rPr>
          <w:rFonts w:ascii="微软雅黑" w:eastAsia="微软雅黑" w:hAnsi="微软雅黑" w:hint="eastAsia"/>
        </w:rPr>
        <w:t>&lt;/sign&gt;</w:t>
      </w:r>
    </w:p>
    <w:p w:rsidR="00CD397C" w:rsidRPr="00A223C7" w:rsidRDefault="00A47AE7">
      <w:pPr>
        <w:pStyle w:val="TerminalDisplay"/>
        <w:rPr>
          <w:rFonts w:ascii="微软雅黑" w:eastAsia="微软雅黑" w:hAnsi="微软雅黑"/>
        </w:rPr>
      </w:pPr>
      <w:r w:rsidRPr="00A223C7">
        <w:rPr>
          <w:rFonts w:ascii="微软雅黑" w:eastAsia="微软雅黑" w:hAnsi="微软雅黑" w:hint="eastAsia"/>
        </w:rPr>
        <w:t>&lt;sign_method&gt;</w:t>
      </w:r>
      <w:r w:rsidRPr="00A223C7">
        <w:rPr>
          <w:rFonts w:ascii="微软雅黑" w:eastAsia="微软雅黑" w:hAnsi="微软雅黑"/>
        </w:rPr>
        <w:t>1</w:t>
      </w:r>
      <w:r w:rsidRPr="00A223C7">
        <w:rPr>
          <w:rFonts w:ascii="微软雅黑" w:eastAsia="微软雅黑" w:hAnsi="微软雅黑" w:hint="eastAsia"/>
        </w:rPr>
        <w:t>&lt;/sign_method&gt;</w:t>
      </w:r>
    </w:p>
    <w:p w:rsidR="00CD397C" w:rsidRPr="00A223C7" w:rsidRDefault="00A47AE7">
      <w:pPr>
        <w:pStyle w:val="TerminalDisplay"/>
        <w:rPr>
          <w:rFonts w:ascii="微软雅黑" w:eastAsia="微软雅黑" w:hAnsi="微软雅黑"/>
        </w:rPr>
      </w:pPr>
      <w:r w:rsidRPr="00A223C7">
        <w:rPr>
          <w:rFonts w:ascii="微软雅黑" w:eastAsia="微软雅黑" w:hAnsi="微软雅黑"/>
        </w:rPr>
        <w:t>&lt;sp_no&gt;1234567890&lt;/sp_no&gt;</w:t>
      </w:r>
    </w:p>
    <w:p w:rsidR="00CD397C" w:rsidRPr="00A223C7" w:rsidRDefault="00A47AE7">
      <w:pPr>
        <w:pStyle w:val="TerminalDisplay"/>
        <w:rPr>
          <w:rFonts w:ascii="微软雅黑" w:eastAsia="微软雅黑" w:hAnsi="微软雅黑"/>
        </w:rPr>
      </w:pPr>
      <w:r w:rsidRPr="00A223C7">
        <w:rPr>
          <w:rFonts w:ascii="微软雅黑" w:eastAsia="微软雅黑" w:hAnsi="微软雅黑"/>
        </w:rPr>
        <w:t>&lt;order_no&gt;20080808123456123456&lt;/order_no&gt;</w:t>
      </w:r>
    </w:p>
    <w:p w:rsidR="00CD397C" w:rsidRPr="00A223C7" w:rsidRDefault="00A47AE7">
      <w:pPr>
        <w:pStyle w:val="TerminalDisplay"/>
        <w:rPr>
          <w:rFonts w:ascii="微软雅黑" w:eastAsia="微软雅黑" w:hAnsi="微软雅黑"/>
        </w:rPr>
      </w:pPr>
      <w:r w:rsidRPr="00A223C7">
        <w:rPr>
          <w:rFonts w:ascii="微软雅黑" w:eastAsia="微软雅黑" w:hAnsi="微软雅黑"/>
        </w:rPr>
        <w:t>&lt;</w:t>
      </w:r>
      <w:r w:rsidRPr="00A223C7">
        <w:rPr>
          <w:rFonts w:ascii="微软雅黑" w:eastAsia="微软雅黑" w:hAnsi="微软雅黑" w:hint="eastAsia"/>
        </w:rPr>
        <w:t>bfb_</w:t>
      </w:r>
      <w:r w:rsidRPr="00A223C7">
        <w:rPr>
          <w:rFonts w:ascii="微软雅黑" w:eastAsia="微软雅黑" w:hAnsi="微软雅黑"/>
        </w:rPr>
        <w:t>order_no&gt;20080808</w:t>
      </w:r>
      <w:r w:rsidRPr="00A223C7">
        <w:rPr>
          <w:rFonts w:ascii="微软雅黑" w:eastAsia="微软雅黑" w:hAnsi="微软雅黑" w:hint="eastAsia"/>
        </w:rPr>
        <w:t>BFB</w:t>
      </w:r>
      <w:r w:rsidRPr="00A223C7">
        <w:rPr>
          <w:rFonts w:ascii="微软雅黑" w:eastAsia="微软雅黑" w:hAnsi="微软雅黑"/>
        </w:rPr>
        <w:t>20080808123456123456&lt;/</w:t>
      </w:r>
      <w:r w:rsidRPr="00A223C7">
        <w:rPr>
          <w:rFonts w:ascii="微软雅黑" w:eastAsia="微软雅黑" w:hAnsi="微软雅黑" w:hint="eastAsia"/>
        </w:rPr>
        <w:t>bfb_</w:t>
      </w:r>
      <w:r w:rsidRPr="00A223C7">
        <w:rPr>
          <w:rFonts w:ascii="微软雅黑" w:eastAsia="微软雅黑" w:hAnsi="微软雅黑"/>
        </w:rPr>
        <w:t>order_no&gt;</w:t>
      </w:r>
    </w:p>
    <w:p w:rsidR="00CD397C" w:rsidRPr="00A223C7" w:rsidRDefault="00A47AE7">
      <w:pPr>
        <w:pStyle w:val="TerminalDisplay"/>
        <w:rPr>
          <w:rFonts w:ascii="微软雅黑" w:eastAsia="微软雅黑" w:hAnsi="微软雅黑"/>
        </w:rPr>
      </w:pPr>
      <w:r w:rsidRPr="00A223C7">
        <w:rPr>
          <w:rFonts w:ascii="微软雅黑" w:eastAsia="微软雅黑" w:hAnsi="微软雅黑"/>
        </w:rPr>
        <w:t>&lt;</w:t>
      </w:r>
      <w:r w:rsidRPr="00A223C7">
        <w:rPr>
          <w:rFonts w:ascii="微软雅黑" w:eastAsia="微软雅黑" w:hAnsi="微软雅黑" w:hint="eastAsia"/>
        </w:rPr>
        <w:t>bfb_order_create</w:t>
      </w:r>
      <w:r w:rsidRPr="00A223C7">
        <w:rPr>
          <w:rFonts w:ascii="微软雅黑" w:eastAsia="微软雅黑" w:hAnsi="微软雅黑"/>
        </w:rPr>
        <w:t>_</w:t>
      </w:r>
      <w:r w:rsidRPr="00A223C7">
        <w:rPr>
          <w:rFonts w:ascii="微软雅黑" w:eastAsia="微软雅黑" w:hAnsi="微软雅黑" w:hint="eastAsia"/>
        </w:rPr>
        <w:t>time&gt;20080808080808</w:t>
      </w:r>
      <w:r w:rsidRPr="00A223C7">
        <w:rPr>
          <w:rFonts w:ascii="微软雅黑" w:eastAsia="微软雅黑" w:hAnsi="微软雅黑"/>
        </w:rPr>
        <w:t>&lt;/</w:t>
      </w:r>
      <w:r w:rsidRPr="00A223C7">
        <w:rPr>
          <w:rFonts w:ascii="微软雅黑" w:eastAsia="微软雅黑" w:hAnsi="微软雅黑" w:hint="eastAsia"/>
        </w:rPr>
        <w:t xml:space="preserve"> bfb_order_create</w:t>
      </w:r>
      <w:r w:rsidRPr="00A223C7">
        <w:rPr>
          <w:rFonts w:ascii="微软雅黑" w:eastAsia="微软雅黑" w:hAnsi="微软雅黑"/>
        </w:rPr>
        <w:t>_</w:t>
      </w:r>
      <w:r w:rsidRPr="00A223C7">
        <w:rPr>
          <w:rFonts w:ascii="微软雅黑" w:eastAsia="微软雅黑" w:hAnsi="微软雅黑" w:hint="eastAsia"/>
        </w:rPr>
        <w:t>time</w:t>
      </w:r>
      <w:r w:rsidRPr="00A223C7">
        <w:rPr>
          <w:rFonts w:ascii="微软雅黑" w:eastAsia="微软雅黑" w:hAnsi="微软雅黑"/>
        </w:rPr>
        <w:t xml:space="preserve"> &gt;</w:t>
      </w:r>
    </w:p>
    <w:p w:rsidR="00CD397C" w:rsidRPr="00A223C7" w:rsidRDefault="00A47AE7">
      <w:pPr>
        <w:pStyle w:val="TerminalDisplay"/>
        <w:rPr>
          <w:rFonts w:ascii="微软雅黑" w:eastAsia="微软雅黑" w:hAnsi="微软雅黑"/>
        </w:rPr>
      </w:pPr>
      <w:r w:rsidRPr="00A223C7">
        <w:rPr>
          <w:rFonts w:ascii="微软雅黑" w:eastAsia="微软雅黑" w:hAnsi="微软雅黑"/>
        </w:rPr>
        <w:t>&lt;</w:t>
      </w:r>
      <w:r w:rsidRPr="00A223C7">
        <w:rPr>
          <w:rFonts w:ascii="微软雅黑" w:eastAsia="微软雅黑" w:hAnsi="微软雅黑" w:hint="eastAsia"/>
        </w:rPr>
        <w:t>pay_time</w:t>
      </w:r>
      <w:r w:rsidRPr="00A223C7">
        <w:rPr>
          <w:rFonts w:ascii="微软雅黑" w:eastAsia="微软雅黑" w:hAnsi="微软雅黑"/>
        </w:rPr>
        <w:t>&gt;</w:t>
      </w:r>
      <w:r w:rsidRPr="00A223C7">
        <w:rPr>
          <w:rFonts w:ascii="微软雅黑" w:eastAsia="微软雅黑" w:hAnsi="微软雅黑" w:hint="eastAsia"/>
        </w:rPr>
        <w:t>20080808090909</w:t>
      </w:r>
      <w:r w:rsidRPr="00A223C7">
        <w:rPr>
          <w:rFonts w:ascii="微软雅黑" w:eastAsia="微软雅黑" w:hAnsi="微软雅黑"/>
        </w:rPr>
        <w:t>&lt;/</w:t>
      </w:r>
      <w:r w:rsidRPr="00A223C7">
        <w:rPr>
          <w:rFonts w:ascii="微软雅黑" w:eastAsia="微软雅黑" w:hAnsi="微软雅黑" w:hint="eastAsia"/>
        </w:rPr>
        <w:t>pay_time</w:t>
      </w:r>
      <w:r w:rsidRPr="00A223C7">
        <w:rPr>
          <w:rFonts w:ascii="微软雅黑" w:eastAsia="微软雅黑" w:hAnsi="微软雅黑"/>
        </w:rPr>
        <w:t>&gt;</w:t>
      </w:r>
    </w:p>
    <w:p w:rsidR="00CD397C" w:rsidRPr="00A223C7" w:rsidRDefault="00A47AE7">
      <w:pPr>
        <w:pStyle w:val="TerminalDisplay"/>
        <w:rPr>
          <w:rFonts w:ascii="微软雅黑" w:eastAsia="微软雅黑" w:hAnsi="微软雅黑"/>
        </w:rPr>
      </w:pPr>
      <w:r w:rsidRPr="00A223C7">
        <w:rPr>
          <w:rFonts w:ascii="微软雅黑" w:eastAsia="微软雅黑" w:hAnsi="微软雅黑"/>
        </w:rPr>
        <w:t>&lt;pay_type&gt;</w:t>
      </w:r>
      <w:r w:rsidRPr="00A223C7">
        <w:rPr>
          <w:rFonts w:ascii="微软雅黑" w:eastAsia="微软雅黑" w:hAnsi="微软雅黑" w:hint="eastAsia"/>
        </w:rPr>
        <w:t>3</w:t>
      </w:r>
      <w:r w:rsidRPr="00A223C7">
        <w:rPr>
          <w:rFonts w:ascii="微软雅黑" w:eastAsia="微软雅黑" w:hAnsi="微软雅黑"/>
        </w:rPr>
        <w:t>&lt;/pay_type&gt;</w:t>
      </w:r>
    </w:p>
    <w:p w:rsidR="00CD397C" w:rsidRPr="00A223C7" w:rsidRDefault="00A47AE7">
      <w:pPr>
        <w:pStyle w:val="TerminalDisplay"/>
        <w:rPr>
          <w:rFonts w:ascii="微软雅黑" w:eastAsia="微软雅黑" w:hAnsi="微软雅黑"/>
        </w:rPr>
      </w:pPr>
      <w:r w:rsidRPr="00A223C7">
        <w:rPr>
          <w:rFonts w:ascii="微软雅黑" w:eastAsia="微软雅黑" w:hAnsi="微软雅黑"/>
        </w:rPr>
        <w:t>&lt;</w:t>
      </w:r>
      <w:r w:rsidRPr="00A223C7">
        <w:rPr>
          <w:rFonts w:ascii="微软雅黑" w:eastAsia="微软雅黑" w:hAnsi="微软雅黑" w:hint="eastAsia"/>
        </w:rPr>
        <w:t>bank_no</w:t>
      </w:r>
      <w:r w:rsidRPr="00A223C7">
        <w:rPr>
          <w:rFonts w:ascii="微软雅黑" w:eastAsia="微软雅黑" w:hAnsi="微软雅黑"/>
        </w:rPr>
        <w:t>&gt;</w:t>
      </w:r>
      <w:r w:rsidRPr="00A223C7">
        <w:rPr>
          <w:rFonts w:ascii="微软雅黑" w:eastAsia="微软雅黑" w:hAnsi="微软雅黑" w:hint="eastAsia"/>
        </w:rPr>
        <w:t>20</w:t>
      </w:r>
      <w:r w:rsidRPr="00A223C7">
        <w:rPr>
          <w:rFonts w:ascii="微软雅黑" w:eastAsia="微软雅黑" w:hAnsi="微软雅黑"/>
        </w:rPr>
        <w:t>1&lt;/</w:t>
      </w:r>
      <w:r w:rsidRPr="00A223C7">
        <w:rPr>
          <w:rFonts w:ascii="微软雅黑" w:eastAsia="微软雅黑" w:hAnsi="微软雅黑" w:hint="eastAsia"/>
        </w:rPr>
        <w:t>bank_no</w:t>
      </w:r>
      <w:r w:rsidRPr="00A223C7">
        <w:rPr>
          <w:rFonts w:ascii="微软雅黑" w:eastAsia="微软雅黑" w:hAnsi="微软雅黑"/>
        </w:rPr>
        <w:t>&gt;</w:t>
      </w:r>
    </w:p>
    <w:p w:rsidR="00CD397C" w:rsidRPr="00A223C7" w:rsidRDefault="00A47AE7">
      <w:pPr>
        <w:pStyle w:val="TerminalDisplay"/>
        <w:rPr>
          <w:rFonts w:ascii="微软雅黑" w:eastAsia="微软雅黑" w:hAnsi="微软雅黑"/>
        </w:rPr>
      </w:pPr>
      <w:r w:rsidRPr="00A223C7">
        <w:rPr>
          <w:rFonts w:ascii="微软雅黑" w:eastAsia="微软雅黑" w:hAnsi="微软雅黑" w:hint="eastAsia"/>
        </w:rPr>
        <w:t>&lt;goods_name&gt;</w:t>
      </w:r>
      <w:r w:rsidRPr="00A223C7">
        <w:rPr>
          <w:rFonts w:ascii="微软雅黑" w:eastAsia="微软雅黑" w:hAnsi="微软雅黑" w:hint="eastAsia"/>
          <w:color w:val="FF0000"/>
        </w:rPr>
        <w:t>使用百度钱包支付的商品</w:t>
      </w:r>
      <w:r w:rsidRPr="00A223C7">
        <w:rPr>
          <w:rFonts w:ascii="微软雅黑" w:eastAsia="微软雅黑" w:hAnsi="微软雅黑" w:hint="eastAsia"/>
        </w:rPr>
        <w:t>&lt;/goods_name&gt;</w:t>
      </w:r>
    </w:p>
    <w:p w:rsidR="00CD397C" w:rsidRPr="00A223C7" w:rsidRDefault="00A47AE7">
      <w:pPr>
        <w:pStyle w:val="TerminalDisplay"/>
        <w:rPr>
          <w:rFonts w:ascii="微软雅黑" w:eastAsia="微软雅黑" w:hAnsi="微软雅黑"/>
        </w:rPr>
      </w:pPr>
      <w:r w:rsidRPr="00A223C7">
        <w:rPr>
          <w:rFonts w:ascii="微软雅黑" w:eastAsia="微软雅黑" w:hAnsi="微软雅黑"/>
        </w:rPr>
        <w:tab/>
        <w:t>&lt;unit_amount&gt;1000&lt;/unit_amount&gt;</w:t>
      </w:r>
    </w:p>
    <w:p w:rsidR="00CD397C" w:rsidRPr="00A223C7" w:rsidRDefault="00A47AE7">
      <w:pPr>
        <w:pStyle w:val="TerminalDisplay"/>
        <w:rPr>
          <w:rFonts w:ascii="微软雅黑" w:eastAsia="微软雅黑" w:hAnsi="微软雅黑"/>
        </w:rPr>
      </w:pPr>
      <w:r w:rsidRPr="00A223C7">
        <w:rPr>
          <w:rFonts w:ascii="微软雅黑" w:eastAsia="微软雅黑" w:hAnsi="微软雅黑"/>
        </w:rPr>
        <w:tab/>
        <w:t>&lt;unit_count&gt;2&lt;/unit_count&gt;</w:t>
      </w:r>
    </w:p>
    <w:p w:rsidR="00CD397C" w:rsidRPr="00A223C7" w:rsidRDefault="00A47AE7">
      <w:pPr>
        <w:pStyle w:val="TerminalDisplay"/>
        <w:rPr>
          <w:rFonts w:ascii="微软雅黑" w:eastAsia="微软雅黑" w:hAnsi="微软雅黑"/>
        </w:rPr>
      </w:pPr>
      <w:r w:rsidRPr="00A223C7">
        <w:rPr>
          <w:rFonts w:ascii="微软雅黑" w:eastAsia="微软雅黑" w:hAnsi="微软雅黑"/>
        </w:rPr>
        <w:tab/>
        <w:t>&lt;transport_amount&gt;500&lt;/transport_amount&gt;</w:t>
      </w:r>
    </w:p>
    <w:p w:rsidR="00CD397C" w:rsidRPr="00A223C7" w:rsidRDefault="00A47AE7">
      <w:pPr>
        <w:pStyle w:val="TerminalDisplay"/>
        <w:rPr>
          <w:rFonts w:ascii="微软雅黑" w:eastAsia="微软雅黑" w:hAnsi="微软雅黑"/>
        </w:rPr>
      </w:pPr>
      <w:r w:rsidRPr="00A223C7">
        <w:rPr>
          <w:rFonts w:ascii="微软雅黑" w:eastAsia="微软雅黑" w:hAnsi="微软雅黑"/>
        </w:rPr>
        <w:tab/>
        <w:t>&lt;total_amount&gt;2500&lt;/total_amount&gt;</w:t>
      </w:r>
    </w:p>
    <w:p w:rsidR="00CD397C" w:rsidRPr="00A223C7" w:rsidRDefault="00A47AE7">
      <w:pPr>
        <w:pStyle w:val="TerminalDisplay"/>
        <w:rPr>
          <w:rFonts w:ascii="微软雅黑" w:eastAsia="微软雅黑" w:hAnsi="微软雅黑"/>
        </w:rPr>
      </w:pPr>
      <w:r w:rsidRPr="00A223C7">
        <w:rPr>
          <w:rFonts w:ascii="微软雅黑" w:eastAsia="微软雅黑" w:hAnsi="微软雅黑"/>
        </w:rPr>
        <w:tab/>
        <w:t>&lt;</w:t>
      </w:r>
      <w:r w:rsidRPr="00A223C7">
        <w:rPr>
          <w:rFonts w:ascii="微软雅黑" w:eastAsia="微软雅黑" w:hAnsi="微软雅黑" w:hint="eastAsia"/>
        </w:rPr>
        <w:t>fee</w:t>
      </w:r>
      <w:r w:rsidRPr="00A223C7">
        <w:rPr>
          <w:rFonts w:ascii="微软雅黑" w:eastAsia="微软雅黑" w:hAnsi="微软雅黑"/>
        </w:rPr>
        <w:t>_amount&gt;</w:t>
      </w:r>
      <w:r w:rsidRPr="00A223C7">
        <w:rPr>
          <w:rFonts w:ascii="微软雅黑" w:eastAsia="微软雅黑" w:hAnsi="微软雅黑" w:hint="eastAsia"/>
        </w:rPr>
        <w:t>0</w:t>
      </w:r>
      <w:r w:rsidRPr="00A223C7">
        <w:rPr>
          <w:rFonts w:ascii="微软雅黑" w:eastAsia="微软雅黑" w:hAnsi="微软雅黑"/>
        </w:rPr>
        <w:t>&lt;/</w:t>
      </w:r>
      <w:r w:rsidRPr="00A223C7">
        <w:rPr>
          <w:rFonts w:ascii="微软雅黑" w:eastAsia="微软雅黑" w:hAnsi="微软雅黑" w:hint="eastAsia"/>
        </w:rPr>
        <w:t>fee</w:t>
      </w:r>
      <w:r w:rsidRPr="00A223C7">
        <w:rPr>
          <w:rFonts w:ascii="微软雅黑" w:eastAsia="微软雅黑" w:hAnsi="微软雅黑"/>
        </w:rPr>
        <w:t>_amount&gt;</w:t>
      </w:r>
    </w:p>
    <w:p w:rsidR="00CD397C" w:rsidRPr="00A223C7" w:rsidRDefault="00A47AE7">
      <w:pPr>
        <w:pStyle w:val="TerminalDisplay"/>
        <w:rPr>
          <w:rFonts w:ascii="微软雅黑" w:eastAsia="微软雅黑" w:hAnsi="微软雅黑"/>
        </w:rPr>
      </w:pPr>
      <w:r w:rsidRPr="00A223C7">
        <w:rPr>
          <w:rFonts w:ascii="微软雅黑" w:eastAsia="微软雅黑" w:hAnsi="微软雅黑"/>
        </w:rPr>
        <w:tab/>
        <w:t>&lt;currency&gt;1&lt;/currency&gt;</w:t>
      </w:r>
    </w:p>
    <w:p w:rsidR="00CD397C" w:rsidRPr="00A223C7" w:rsidRDefault="00A47AE7">
      <w:pPr>
        <w:pStyle w:val="TerminalDisplay"/>
        <w:rPr>
          <w:rFonts w:ascii="微软雅黑" w:eastAsia="微软雅黑" w:hAnsi="微软雅黑"/>
        </w:rPr>
      </w:pPr>
      <w:r w:rsidRPr="00A223C7">
        <w:rPr>
          <w:rFonts w:ascii="微软雅黑" w:eastAsia="微软雅黑" w:hAnsi="微软雅黑"/>
        </w:rPr>
        <w:t>&lt;</w:t>
      </w:r>
      <w:r w:rsidRPr="00A223C7">
        <w:rPr>
          <w:rFonts w:ascii="微软雅黑" w:eastAsia="微软雅黑" w:hAnsi="微软雅黑" w:hint="eastAsia"/>
        </w:rPr>
        <w:t>buyer_sp_username</w:t>
      </w:r>
      <w:r w:rsidRPr="00A223C7">
        <w:rPr>
          <w:rFonts w:ascii="微软雅黑" w:eastAsia="微软雅黑" w:hAnsi="微软雅黑"/>
        </w:rPr>
        <w:t>&gt;</w:t>
      </w:r>
      <w:r w:rsidRPr="00A223C7">
        <w:rPr>
          <w:rFonts w:ascii="微软雅黑" w:eastAsia="微软雅黑" w:hAnsi="微软雅黑" w:hint="eastAsia"/>
        </w:rPr>
        <w:t>jarfield</w:t>
      </w:r>
      <w:r w:rsidRPr="00A223C7">
        <w:rPr>
          <w:rFonts w:ascii="微软雅黑" w:eastAsia="微软雅黑" w:hAnsi="微软雅黑"/>
        </w:rPr>
        <w:t>&lt;/</w:t>
      </w:r>
      <w:r w:rsidRPr="00A223C7">
        <w:rPr>
          <w:rFonts w:ascii="微软雅黑" w:eastAsia="微软雅黑" w:hAnsi="微软雅黑" w:hint="eastAsia"/>
        </w:rPr>
        <w:t>buyer_sp_username</w:t>
      </w:r>
      <w:r w:rsidRPr="00A223C7">
        <w:rPr>
          <w:rFonts w:ascii="微软雅黑" w:eastAsia="微软雅黑" w:hAnsi="微软雅黑"/>
        </w:rPr>
        <w:t>&gt;</w:t>
      </w:r>
    </w:p>
    <w:p w:rsidR="00CD397C" w:rsidRPr="00A223C7" w:rsidRDefault="00A47AE7">
      <w:pPr>
        <w:pStyle w:val="TerminalDisplay"/>
        <w:rPr>
          <w:rFonts w:ascii="微软雅黑" w:eastAsia="微软雅黑" w:hAnsi="微软雅黑"/>
        </w:rPr>
      </w:pPr>
      <w:r w:rsidRPr="00A223C7">
        <w:rPr>
          <w:rFonts w:ascii="微软雅黑" w:eastAsia="微软雅黑" w:hAnsi="微软雅黑"/>
        </w:rPr>
        <w:tab/>
        <w:t>&lt;pay_result</w:t>
      </w:r>
      <w:r w:rsidRPr="00A223C7">
        <w:rPr>
          <w:rFonts w:ascii="微软雅黑" w:eastAsia="微软雅黑" w:hAnsi="微软雅黑" w:hint="eastAsia"/>
        </w:rPr>
        <w:t>&gt;</w:t>
      </w:r>
      <w:r w:rsidRPr="00A223C7">
        <w:rPr>
          <w:rFonts w:ascii="微软雅黑" w:eastAsia="微软雅黑" w:hAnsi="微软雅黑"/>
        </w:rPr>
        <w:t>1&lt;/pay_result&gt;</w:t>
      </w:r>
    </w:p>
    <w:p w:rsidR="00CD397C" w:rsidRPr="00A223C7" w:rsidRDefault="00A47AE7">
      <w:pPr>
        <w:pStyle w:val="TerminalDisplay"/>
        <w:rPr>
          <w:rFonts w:ascii="微软雅黑" w:eastAsia="微软雅黑" w:hAnsi="微软雅黑"/>
        </w:rPr>
      </w:pPr>
      <w:r w:rsidRPr="00A223C7">
        <w:rPr>
          <w:rFonts w:ascii="微软雅黑" w:eastAsia="微软雅黑" w:hAnsi="微软雅黑" w:hint="eastAsia"/>
        </w:rPr>
        <w:t>&lt;/response&gt;</w:t>
      </w:r>
    </w:p>
    <w:p w:rsidR="00CD397C" w:rsidRPr="00A223C7" w:rsidRDefault="00A47AE7">
      <w:pPr>
        <w:pStyle w:val="a7"/>
        <w:ind w:left="0" w:firstLine="420"/>
        <w:rPr>
          <w:rFonts w:ascii="微软雅黑" w:eastAsia="微软雅黑" w:hAnsi="微软雅黑"/>
        </w:rPr>
      </w:pPr>
      <w:r w:rsidRPr="00A223C7">
        <w:rPr>
          <w:rFonts w:ascii="微软雅黑" w:eastAsia="微软雅黑" w:hAnsi="微软雅黑" w:hint="eastAsia"/>
        </w:rPr>
        <w:t>其中：</w:t>
      </w:r>
    </w:p>
    <w:p w:rsidR="00CD397C" w:rsidRPr="00A223C7" w:rsidRDefault="00A47AE7">
      <w:pPr>
        <w:pStyle w:val="TerminalDisplay"/>
        <w:rPr>
          <w:rFonts w:ascii="微软雅黑" w:eastAsia="微软雅黑" w:hAnsi="微软雅黑"/>
        </w:rPr>
      </w:pPr>
      <w:r w:rsidRPr="00A223C7">
        <w:rPr>
          <w:rFonts w:ascii="微软雅黑" w:eastAsia="微软雅黑" w:hAnsi="微软雅黑" w:hint="eastAsia"/>
        </w:rPr>
        <w:t xml:space="preserve">sign = </w:t>
      </w:r>
    </w:p>
    <w:p w:rsidR="00CD397C" w:rsidRPr="00A223C7" w:rsidRDefault="00A47AE7">
      <w:pPr>
        <w:pStyle w:val="TerminalDisplay"/>
        <w:rPr>
          <w:rFonts w:ascii="微软雅黑" w:eastAsia="微软雅黑" w:hAnsi="微软雅黑"/>
        </w:rPr>
      </w:pPr>
      <w:r w:rsidRPr="00A223C7">
        <w:rPr>
          <w:rFonts w:ascii="微软雅黑" w:eastAsia="微软雅黑" w:hAnsi="微软雅黑" w:hint="eastAsia"/>
        </w:rPr>
        <w:t>MD5(bank_no=201&amp;bfb_order_create_time=20080808080808&amp;bfb_order_no=</w:t>
      </w:r>
      <w:r w:rsidRPr="00A223C7">
        <w:rPr>
          <w:rFonts w:ascii="微软雅黑" w:eastAsia="微软雅黑" w:hAnsi="微软雅黑"/>
        </w:rPr>
        <w:t>20080808</w:t>
      </w:r>
      <w:r w:rsidRPr="00A223C7">
        <w:rPr>
          <w:rFonts w:ascii="微软雅黑" w:eastAsia="微软雅黑" w:hAnsi="微软雅黑" w:hint="eastAsia"/>
        </w:rPr>
        <w:t>BFB</w:t>
      </w:r>
      <w:r w:rsidRPr="00A223C7">
        <w:rPr>
          <w:rFonts w:ascii="微软雅黑" w:eastAsia="微软雅黑" w:hAnsi="微软雅黑"/>
        </w:rPr>
        <w:t>20080808123456123456</w:t>
      </w:r>
      <w:r w:rsidRPr="00A223C7">
        <w:rPr>
          <w:rFonts w:ascii="微软雅黑" w:eastAsia="微软雅黑" w:hAnsi="微软雅黑" w:hint="eastAsia"/>
        </w:rPr>
        <w:t>&amp;buyer_sp_username=jarfield&amp;currency=1&amp;fee_amount=0&amp;goods_name=</w:t>
      </w:r>
      <w:r w:rsidRPr="00A223C7">
        <w:rPr>
          <w:rFonts w:ascii="微软雅黑" w:eastAsia="微软雅黑" w:hAnsi="微软雅黑" w:hint="eastAsia"/>
          <w:color w:val="FF0000"/>
        </w:rPr>
        <w:t>使用百度钱包支付的商品</w:t>
      </w:r>
      <w:r w:rsidRPr="00A223C7">
        <w:rPr>
          <w:rFonts w:ascii="微软雅黑" w:eastAsia="微软雅黑" w:hAnsi="微软雅黑" w:hint="eastAsia"/>
        </w:rPr>
        <w:t>&amp;order_no=20080808123456123456&amp;pay_result=3&amp;pay_time=20080808090909&amp;pay_type=1&amp;query_status=0&amp;sign_method=1&amp;sp_no=1234567890&amp;total_amount=2500&amp;transport_amount=500&amp;unit_amount=1000&amp;unit_count=2&amp;key=XXXXXXXXXXXXXXXX)</w:t>
      </w:r>
    </w:p>
    <w:p w:rsidR="00CD397C" w:rsidRPr="00A223C7" w:rsidRDefault="00A47AE7">
      <w:pPr>
        <w:pStyle w:val="TerminalDisplay"/>
        <w:rPr>
          <w:rFonts w:ascii="微软雅黑" w:eastAsia="微软雅黑" w:hAnsi="微软雅黑"/>
        </w:rPr>
      </w:pPr>
      <w:r w:rsidRPr="00A223C7">
        <w:rPr>
          <w:rFonts w:ascii="微软雅黑" w:eastAsia="微软雅黑" w:hAnsi="微软雅黑" w:hint="eastAsia"/>
        </w:rPr>
        <w:t>=</w:t>
      </w:r>
    </w:p>
    <w:p w:rsidR="00CD397C" w:rsidRPr="00A223C7" w:rsidRDefault="00A47AE7">
      <w:pPr>
        <w:pStyle w:val="TerminalDisplay"/>
        <w:rPr>
          <w:rFonts w:ascii="微软雅黑" w:eastAsia="微软雅黑" w:hAnsi="微软雅黑"/>
        </w:rPr>
      </w:pPr>
      <w:r w:rsidRPr="00A223C7">
        <w:rPr>
          <w:rFonts w:ascii="微软雅黑" w:eastAsia="微软雅黑" w:hAnsi="微软雅黑"/>
        </w:rPr>
        <w:t>7D6C167DCE83AD23AD22851792D77F65</w:t>
      </w:r>
    </w:p>
    <w:p w:rsidR="00CD397C" w:rsidRPr="00A223C7" w:rsidRDefault="00A47AE7">
      <w:pPr>
        <w:pStyle w:val="a7"/>
        <w:ind w:left="0" w:firstLine="420"/>
        <w:rPr>
          <w:rFonts w:ascii="微软雅黑" w:eastAsia="微软雅黑" w:hAnsi="微软雅黑"/>
        </w:rPr>
      </w:pPr>
      <w:r w:rsidRPr="00A223C7">
        <w:rPr>
          <w:rFonts w:ascii="微软雅黑" w:eastAsia="微软雅黑" w:hAnsi="微软雅黑" w:hint="eastAsia"/>
        </w:rPr>
        <w:t>query_status表示查询的错误码，参见附录。</w:t>
      </w:r>
    </w:p>
    <w:p w:rsidR="00CD397C" w:rsidRPr="00A223C7" w:rsidRDefault="00A47AE7">
      <w:pPr>
        <w:pStyle w:val="a7"/>
        <w:ind w:left="0" w:firstLine="420"/>
        <w:rPr>
          <w:rFonts w:ascii="微软雅黑" w:eastAsia="微软雅黑" w:hAnsi="微软雅黑"/>
        </w:rPr>
      </w:pPr>
      <w:r w:rsidRPr="00A223C7">
        <w:rPr>
          <w:rFonts w:ascii="微软雅黑" w:eastAsia="微软雅黑" w:hAnsi="微软雅黑" w:hint="eastAsia"/>
        </w:rPr>
        <w:t>商户的请求参数：version为3</w:t>
      </w:r>
    </w:p>
    <w:tbl>
      <w:tblPr>
        <w:tblW w:w="8946" w:type="dxa"/>
        <w:jc w:val="center"/>
        <w:tblBorders>
          <w:top w:val="single" w:sz="8" w:space="0" w:color="C4BC96"/>
          <w:left w:val="single" w:sz="8" w:space="0" w:color="C4BC96"/>
          <w:bottom w:val="single" w:sz="8" w:space="0" w:color="C4BC96"/>
          <w:right w:val="single" w:sz="8" w:space="0" w:color="C4BC96"/>
          <w:insideH w:val="single" w:sz="8" w:space="0" w:color="C4BC96"/>
          <w:insideV w:val="single" w:sz="8" w:space="0" w:color="C4BC96"/>
        </w:tblBorders>
        <w:tblLayout w:type="fixed"/>
        <w:tblLook w:val="04A0" w:firstRow="1" w:lastRow="0" w:firstColumn="1" w:lastColumn="0" w:noHBand="0" w:noVBand="1"/>
      </w:tblPr>
      <w:tblGrid>
        <w:gridCol w:w="1970"/>
        <w:gridCol w:w="4324"/>
        <w:gridCol w:w="2652"/>
      </w:tblGrid>
      <w:tr w:rsidR="00CD397C" w:rsidRPr="00A223C7">
        <w:trPr>
          <w:jc w:val="center"/>
        </w:trPr>
        <w:tc>
          <w:tcPr>
            <w:tcW w:w="1970" w:type="dxa"/>
            <w:shd w:val="clear" w:color="auto" w:fill="EEECE1"/>
          </w:tcPr>
          <w:p w:rsidR="00CD397C" w:rsidRPr="00A223C7" w:rsidRDefault="00A47AE7">
            <w:pPr>
              <w:ind w:left="0"/>
              <w:rPr>
                <w:rFonts w:ascii="微软雅黑" w:eastAsia="微软雅黑" w:hAnsi="微软雅黑"/>
              </w:rPr>
            </w:pPr>
            <w:r w:rsidRPr="00A223C7">
              <w:rPr>
                <w:rFonts w:ascii="微软雅黑" w:eastAsia="微软雅黑" w:hAnsi="微软雅黑" w:hint="eastAsia"/>
              </w:rPr>
              <w:t>参数名</w:t>
            </w:r>
          </w:p>
        </w:tc>
        <w:tc>
          <w:tcPr>
            <w:tcW w:w="4324" w:type="dxa"/>
            <w:shd w:val="clear" w:color="auto" w:fill="EEECE1"/>
          </w:tcPr>
          <w:p w:rsidR="00CD397C" w:rsidRPr="00A223C7" w:rsidRDefault="00A47AE7">
            <w:pPr>
              <w:ind w:left="0" w:right="-2"/>
              <w:rPr>
                <w:rFonts w:ascii="微软雅黑" w:eastAsia="微软雅黑" w:hAnsi="微软雅黑"/>
              </w:rPr>
            </w:pPr>
            <w:r w:rsidRPr="00A223C7">
              <w:rPr>
                <w:rFonts w:ascii="微软雅黑" w:eastAsia="微软雅黑" w:hAnsi="微软雅黑" w:hint="eastAsia"/>
              </w:rPr>
              <w:t>参数值</w:t>
            </w:r>
          </w:p>
        </w:tc>
        <w:tc>
          <w:tcPr>
            <w:tcW w:w="2652" w:type="dxa"/>
            <w:shd w:val="clear" w:color="auto" w:fill="EEECE1"/>
          </w:tcPr>
          <w:p w:rsidR="00CD397C" w:rsidRPr="00A223C7" w:rsidRDefault="00A47AE7">
            <w:pPr>
              <w:ind w:left="0"/>
              <w:rPr>
                <w:rFonts w:ascii="微软雅黑" w:eastAsia="微软雅黑" w:hAnsi="微软雅黑"/>
              </w:rPr>
            </w:pPr>
            <w:r w:rsidRPr="00A223C7">
              <w:rPr>
                <w:rFonts w:ascii="微软雅黑" w:eastAsia="微软雅黑" w:hAnsi="微软雅黑" w:hint="eastAsia"/>
              </w:rPr>
              <w:t>参数值的说明</w:t>
            </w:r>
          </w:p>
        </w:tc>
      </w:tr>
      <w:tr w:rsidR="00CD397C" w:rsidRPr="00A223C7">
        <w:trPr>
          <w:jc w:val="center"/>
        </w:trPr>
        <w:tc>
          <w:tcPr>
            <w:tcW w:w="1970" w:type="dxa"/>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service_code</w:t>
            </w:r>
          </w:p>
        </w:tc>
        <w:tc>
          <w:tcPr>
            <w:tcW w:w="4324" w:type="dxa"/>
          </w:tcPr>
          <w:p w:rsidR="00CD397C" w:rsidRPr="00A223C7" w:rsidRDefault="00A47AE7">
            <w:pPr>
              <w:ind w:left="0" w:right="-2"/>
              <w:rPr>
                <w:rFonts w:ascii="微软雅黑" w:eastAsia="微软雅黑" w:hAnsi="微软雅黑"/>
              </w:rPr>
            </w:pPr>
            <w:r w:rsidRPr="00A223C7">
              <w:rPr>
                <w:rFonts w:ascii="微软雅黑" w:eastAsia="微软雅黑" w:hAnsi="微软雅黑" w:hint="eastAsia"/>
              </w:rPr>
              <w:t>11</w:t>
            </w:r>
          </w:p>
        </w:tc>
        <w:tc>
          <w:tcPr>
            <w:tcW w:w="2652"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rPr>
              <w:t>表示按订单号查询支付结果</w:t>
            </w:r>
          </w:p>
        </w:tc>
      </w:tr>
      <w:tr w:rsidR="00CD397C" w:rsidRPr="00A223C7">
        <w:trPr>
          <w:jc w:val="center"/>
        </w:trPr>
        <w:tc>
          <w:tcPr>
            <w:tcW w:w="1970" w:type="dxa"/>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lastRenderedPageBreak/>
              <w:t>sp_no</w:t>
            </w:r>
          </w:p>
        </w:tc>
        <w:tc>
          <w:tcPr>
            <w:tcW w:w="4324" w:type="dxa"/>
          </w:tcPr>
          <w:p w:rsidR="00CD397C" w:rsidRPr="00A223C7" w:rsidRDefault="00A47AE7">
            <w:pPr>
              <w:ind w:left="0" w:right="-2"/>
              <w:rPr>
                <w:rFonts w:ascii="微软雅黑" w:eastAsia="微软雅黑" w:hAnsi="微软雅黑"/>
              </w:rPr>
            </w:pPr>
            <w:r w:rsidRPr="00A223C7">
              <w:rPr>
                <w:rFonts w:ascii="微软雅黑" w:eastAsia="微软雅黑" w:hAnsi="微软雅黑" w:hint="eastAsia"/>
              </w:rPr>
              <w:t>1234567890</w:t>
            </w:r>
          </w:p>
        </w:tc>
        <w:tc>
          <w:tcPr>
            <w:tcW w:w="2652"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rPr>
              <w:t>百度钱包商户号</w:t>
            </w:r>
          </w:p>
        </w:tc>
      </w:tr>
      <w:tr w:rsidR="00CD397C" w:rsidRPr="00A223C7">
        <w:trPr>
          <w:jc w:val="center"/>
        </w:trPr>
        <w:tc>
          <w:tcPr>
            <w:tcW w:w="1970" w:type="dxa"/>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order_no</w:t>
            </w:r>
          </w:p>
        </w:tc>
        <w:tc>
          <w:tcPr>
            <w:tcW w:w="4324" w:type="dxa"/>
          </w:tcPr>
          <w:p w:rsidR="00CD397C" w:rsidRPr="00A223C7" w:rsidRDefault="00A47AE7">
            <w:pPr>
              <w:ind w:left="0" w:right="-2"/>
              <w:rPr>
                <w:rFonts w:ascii="微软雅黑" w:eastAsia="微软雅黑" w:hAnsi="微软雅黑"/>
              </w:rPr>
            </w:pPr>
            <w:r w:rsidRPr="00A223C7">
              <w:rPr>
                <w:rFonts w:ascii="微软雅黑" w:eastAsia="微软雅黑" w:hAnsi="微软雅黑" w:hint="eastAsia"/>
              </w:rPr>
              <w:t>20080808123456123456</w:t>
            </w:r>
          </w:p>
        </w:tc>
        <w:tc>
          <w:tcPr>
            <w:tcW w:w="2652"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rPr>
              <w:t>待查询的订单号</w:t>
            </w:r>
          </w:p>
        </w:tc>
      </w:tr>
      <w:tr w:rsidR="00CD397C" w:rsidRPr="00A223C7">
        <w:trPr>
          <w:jc w:val="center"/>
        </w:trPr>
        <w:tc>
          <w:tcPr>
            <w:tcW w:w="1970"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b/>
              </w:rPr>
              <w:t>output_type</w:t>
            </w:r>
          </w:p>
        </w:tc>
        <w:tc>
          <w:tcPr>
            <w:tcW w:w="4324" w:type="dxa"/>
          </w:tcPr>
          <w:p w:rsidR="00CD397C" w:rsidRPr="00A223C7" w:rsidRDefault="00A47AE7">
            <w:pPr>
              <w:ind w:left="0" w:right="-2"/>
              <w:rPr>
                <w:rFonts w:ascii="微软雅黑" w:eastAsia="微软雅黑" w:hAnsi="微软雅黑"/>
              </w:rPr>
            </w:pPr>
            <w:r w:rsidRPr="00A223C7">
              <w:rPr>
                <w:rFonts w:ascii="微软雅黑" w:eastAsia="微软雅黑" w:hAnsi="微软雅黑" w:hint="eastAsia"/>
              </w:rPr>
              <w:t>1</w:t>
            </w:r>
          </w:p>
        </w:tc>
        <w:tc>
          <w:tcPr>
            <w:tcW w:w="2652"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rPr>
              <w:t>响应数据的格式为XML</w:t>
            </w:r>
          </w:p>
        </w:tc>
      </w:tr>
      <w:tr w:rsidR="00CD397C" w:rsidRPr="00A223C7">
        <w:trPr>
          <w:jc w:val="center"/>
        </w:trPr>
        <w:tc>
          <w:tcPr>
            <w:tcW w:w="1970"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b/>
              </w:rPr>
              <w:t>output_charset</w:t>
            </w:r>
          </w:p>
        </w:tc>
        <w:tc>
          <w:tcPr>
            <w:tcW w:w="4324" w:type="dxa"/>
          </w:tcPr>
          <w:p w:rsidR="00CD397C" w:rsidRPr="00A223C7" w:rsidRDefault="00A47AE7">
            <w:pPr>
              <w:ind w:left="0" w:right="-2"/>
              <w:rPr>
                <w:rFonts w:ascii="微软雅黑" w:eastAsia="微软雅黑" w:hAnsi="微软雅黑"/>
              </w:rPr>
            </w:pPr>
            <w:r w:rsidRPr="00A223C7">
              <w:rPr>
                <w:rFonts w:ascii="微软雅黑" w:eastAsia="微软雅黑" w:hAnsi="微软雅黑" w:hint="eastAsia"/>
              </w:rPr>
              <w:t>1</w:t>
            </w:r>
          </w:p>
        </w:tc>
        <w:tc>
          <w:tcPr>
            <w:tcW w:w="2652"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rPr>
              <w:t>响应数据的编码是GBK</w:t>
            </w:r>
          </w:p>
        </w:tc>
      </w:tr>
      <w:tr w:rsidR="00CD397C" w:rsidRPr="00A223C7">
        <w:trPr>
          <w:jc w:val="center"/>
        </w:trPr>
        <w:tc>
          <w:tcPr>
            <w:tcW w:w="1970" w:type="dxa"/>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version</w:t>
            </w:r>
          </w:p>
        </w:tc>
        <w:tc>
          <w:tcPr>
            <w:tcW w:w="4324" w:type="dxa"/>
          </w:tcPr>
          <w:p w:rsidR="00CD397C" w:rsidRPr="00A223C7" w:rsidRDefault="00A47AE7">
            <w:pPr>
              <w:ind w:left="0" w:right="-2"/>
              <w:rPr>
                <w:rFonts w:ascii="微软雅黑" w:eastAsia="微软雅黑" w:hAnsi="微软雅黑"/>
              </w:rPr>
            </w:pPr>
            <w:r w:rsidRPr="00A223C7">
              <w:rPr>
                <w:rFonts w:ascii="微软雅黑" w:eastAsia="微软雅黑" w:hAnsi="微软雅黑" w:hint="eastAsia"/>
              </w:rPr>
              <w:t>3</w:t>
            </w:r>
          </w:p>
        </w:tc>
        <w:tc>
          <w:tcPr>
            <w:tcW w:w="2652"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rPr>
              <w:t>版本号是3</w:t>
            </w:r>
          </w:p>
        </w:tc>
      </w:tr>
      <w:tr w:rsidR="00CD397C" w:rsidRPr="00A223C7">
        <w:trPr>
          <w:jc w:val="center"/>
        </w:trPr>
        <w:tc>
          <w:tcPr>
            <w:tcW w:w="1970"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b/>
              </w:rPr>
              <w:t>sign</w:t>
            </w:r>
          </w:p>
        </w:tc>
        <w:tc>
          <w:tcPr>
            <w:tcW w:w="4324" w:type="dxa"/>
          </w:tcPr>
          <w:p w:rsidR="00CD397C" w:rsidRPr="00A223C7" w:rsidRDefault="00A47AE7">
            <w:pPr>
              <w:pStyle w:val="a7"/>
              <w:ind w:left="0" w:right="-2"/>
              <w:rPr>
                <w:rFonts w:ascii="微软雅黑" w:eastAsia="微软雅黑" w:hAnsi="微软雅黑"/>
              </w:rPr>
            </w:pPr>
            <w:r w:rsidRPr="00A223C7">
              <w:rPr>
                <w:rFonts w:ascii="微软雅黑" w:eastAsia="微软雅黑" w:hAnsi="微软雅黑"/>
              </w:rPr>
              <w:t>5C7E1DBAC2C40764D9D00678D42B45C0</w:t>
            </w:r>
          </w:p>
        </w:tc>
        <w:tc>
          <w:tcPr>
            <w:tcW w:w="2652"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rPr>
              <w:t>签名结果</w:t>
            </w:r>
          </w:p>
        </w:tc>
      </w:tr>
      <w:tr w:rsidR="00CD397C" w:rsidRPr="00A223C7">
        <w:trPr>
          <w:jc w:val="center"/>
        </w:trPr>
        <w:tc>
          <w:tcPr>
            <w:tcW w:w="1970" w:type="dxa"/>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sign_method</w:t>
            </w:r>
          </w:p>
        </w:tc>
        <w:tc>
          <w:tcPr>
            <w:tcW w:w="4324" w:type="dxa"/>
          </w:tcPr>
          <w:p w:rsidR="00CD397C" w:rsidRPr="00A223C7" w:rsidRDefault="00A47AE7">
            <w:pPr>
              <w:ind w:left="0" w:right="-2"/>
              <w:rPr>
                <w:rFonts w:ascii="微软雅黑" w:eastAsia="微软雅黑" w:hAnsi="微软雅黑"/>
              </w:rPr>
            </w:pPr>
            <w:r w:rsidRPr="00A223C7">
              <w:rPr>
                <w:rFonts w:ascii="微软雅黑" w:eastAsia="微软雅黑" w:hAnsi="微软雅黑" w:hint="eastAsia"/>
              </w:rPr>
              <w:t>1</w:t>
            </w:r>
          </w:p>
        </w:tc>
        <w:tc>
          <w:tcPr>
            <w:tcW w:w="2652"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rPr>
              <w:t>签名算法为MD5</w:t>
            </w:r>
          </w:p>
        </w:tc>
      </w:tr>
    </w:tbl>
    <w:p w:rsidR="00CD397C" w:rsidRPr="00A223C7" w:rsidRDefault="00A47AE7">
      <w:pPr>
        <w:pStyle w:val="a7"/>
        <w:ind w:left="0" w:firstLine="420"/>
        <w:rPr>
          <w:rFonts w:ascii="微软雅黑" w:eastAsia="微软雅黑" w:hAnsi="微软雅黑"/>
        </w:rPr>
      </w:pPr>
      <w:r w:rsidRPr="00A223C7">
        <w:rPr>
          <w:rFonts w:ascii="微软雅黑" w:eastAsia="微软雅黑" w:hAnsi="微软雅黑" w:hint="eastAsia"/>
        </w:rPr>
        <w:t>签名：</w:t>
      </w:r>
    </w:p>
    <w:p w:rsidR="00CD397C" w:rsidRPr="00A223C7" w:rsidRDefault="00A47AE7">
      <w:pPr>
        <w:pStyle w:val="TerminalDisplay"/>
        <w:rPr>
          <w:rFonts w:ascii="微软雅黑" w:eastAsia="微软雅黑" w:hAnsi="微软雅黑"/>
        </w:rPr>
      </w:pPr>
      <w:r w:rsidRPr="00A223C7">
        <w:rPr>
          <w:rFonts w:ascii="微软雅黑" w:eastAsia="微软雅黑" w:hAnsi="微软雅黑"/>
        </w:rPr>
        <w:t xml:space="preserve">sign = </w:t>
      </w:r>
    </w:p>
    <w:p w:rsidR="00CD397C" w:rsidRPr="00A223C7" w:rsidRDefault="00A47AE7">
      <w:pPr>
        <w:pStyle w:val="TerminalDisplay"/>
        <w:rPr>
          <w:rFonts w:ascii="微软雅黑" w:eastAsia="微软雅黑" w:hAnsi="微软雅黑"/>
        </w:rPr>
      </w:pPr>
      <w:r w:rsidRPr="00A223C7">
        <w:rPr>
          <w:rFonts w:ascii="微软雅黑" w:eastAsia="微软雅黑" w:hAnsi="微软雅黑"/>
        </w:rPr>
        <w:t>MD5(order_no=20080808123456123456&amp;output_charset=1&amp;output_type=1&amp;service_code=11</w:t>
      </w:r>
    </w:p>
    <w:p w:rsidR="00CD397C" w:rsidRPr="00A223C7" w:rsidRDefault="00A47AE7">
      <w:pPr>
        <w:pStyle w:val="TerminalDisplay"/>
        <w:rPr>
          <w:rFonts w:ascii="微软雅黑" w:eastAsia="微软雅黑" w:hAnsi="微软雅黑"/>
        </w:rPr>
      </w:pPr>
      <w:r w:rsidRPr="00A223C7">
        <w:rPr>
          <w:rFonts w:ascii="微软雅黑" w:eastAsia="微软雅黑" w:hAnsi="微软雅黑"/>
        </w:rPr>
        <w:t>&amp;sign_method=1&amp;sp_no=1234567890&amp;version=3&amp;key=XXXXXXXXXXXXXXXX)</w:t>
      </w:r>
    </w:p>
    <w:p w:rsidR="00CD397C" w:rsidRPr="00A223C7" w:rsidRDefault="00A47AE7">
      <w:pPr>
        <w:pStyle w:val="TerminalDisplay"/>
        <w:rPr>
          <w:rFonts w:ascii="微软雅黑" w:eastAsia="微软雅黑" w:hAnsi="微软雅黑"/>
        </w:rPr>
      </w:pPr>
      <w:r w:rsidRPr="00A223C7">
        <w:rPr>
          <w:rFonts w:ascii="微软雅黑" w:eastAsia="微软雅黑" w:hAnsi="微软雅黑"/>
        </w:rPr>
        <w:t>=</w:t>
      </w:r>
    </w:p>
    <w:p w:rsidR="00CD397C" w:rsidRPr="00A223C7" w:rsidRDefault="00A47AE7">
      <w:pPr>
        <w:pStyle w:val="TerminalDisplay"/>
        <w:rPr>
          <w:rFonts w:ascii="微软雅黑" w:eastAsia="微软雅黑" w:hAnsi="微软雅黑"/>
        </w:rPr>
      </w:pPr>
      <w:r w:rsidRPr="00A223C7">
        <w:rPr>
          <w:rFonts w:ascii="微软雅黑" w:eastAsia="微软雅黑" w:hAnsi="微软雅黑"/>
        </w:rPr>
        <w:t>5C7E1DBAC2C40764D9D00678D42B45C0</w:t>
      </w:r>
    </w:p>
    <w:p w:rsidR="00CD397C" w:rsidRPr="00A223C7" w:rsidRDefault="00A47AE7">
      <w:pPr>
        <w:pStyle w:val="a7"/>
        <w:ind w:left="420" w:firstLine="420"/>
        <w:rPr>
          <w:rFonts w:ascii="微软雅黑" w:eastAsia="微软雅黑" w:hAnsi="微软雅黑"/>
        </w:rPr>
      </w:pPr>
      <w:r w:rsidRPr="00A223C7">
        <w:rPr>
          <w:rFonts w:ascii="微软雅黑" w:eastAsia="微软雅黑" w:hAnsi="微软雅黑" w:hint="eastAsia"/>
        </w:rPr>
        <w:t>发送的URL:</w:t>
      </w:r>
    </w:p>
    <w:p w:rsidR="00CD397C" w:rsidRPr="00A223C7" w:rsidRDefault="00D91DB8">
      <w:pPr>
        <w:pStyle w:val="TerminalDisplay"/>
        <w:rPr>
          <w:rFonts w:ascii="微软雅黑" w:eastAsia="微软雅黑" w:hAnsi="微软雅黑"/>
        </w:rPr>
      </w:pPr>
      <w:hyperlink r:id="rId374" w:history="1">
        <w:r w:rsidR="00A47AE7" w:rsidRPr="00A223C7">
          <w:rPr>
            <w:rFonts w:ascii="微软雅黑" w:eastAsia="微软雅黑" w:hAnsi="微软雅黑"/>
          </w:rPr>
          <w:t>?order_no</w:t>
        </w:r>
        <w:r w:rsidR="00A47AE7" w:rsidRPr="00A223C7">
          <w:rPr>
            <w:rFonts w:ascii="微软雅黑" w:eastAsia="微软雅黑" w:hAnsi="微软雅黑" w:hint="eastAsia"/>
          </w:rPr>
          <w:t>=</w:t>
        </w:r>
        <w:r w:rsidR="00A47AE7" w:rsidRPr="00A223C7">
          <w:rPr>
            <w:rFonts w:ascii="微软雅黑" w:eastAsia="微软雅黑" w:hAnsi="微软雅黑"/>
          </w:rPr>
          <w:t>12345678902008080808080812345671234567&amp;</w:t>
        </w:r>
        <w:r w:rsidR="00A47AE7" w:rsidRPr="00A223C7">
          <w:rPr>
            <w:rFonts w:ascii="微软雅黑" w:eastAsia="微软雅黑" w:hAnsi="微软雅黑" w:hint="eastAsia"/>
          </w:rPr>
          <w:t>output_type=1&amp;output_charset=1&amp;</w:t>
        </w:r>
        <w:r w:rsidR="00A47AE7" w:rsidRPr="00A223C7">
          <w:rPr>
            <w:rFonts w:ascii="微软雅黑" w:eastAsia="微软雅黑" w:hAnsi="微软雅黑"/>
          </w:rPr>
          <w:t>service_code=</w:t>
        </w:r>
        <w:r w:rsidR="00A47AE7" w:rsidRPr="00A223C7">
          <w:rPr>
            <w:rFonts w:ascii="微软雅黑" w:eastAsia="微软雅黑" w:hAnsi="微软雅黑" w:hint="eastAsia"/>
          </w:rPr>
          <w:t>11</w:t>
        </w:r>
        <w:r w:rsidR="00A47AE7" w:rsidRPr="00A223C7">
          <w:rPr>
            <w:rFonts w:ascii="微软雅黑" w:eastAsia="微软雅黑" w:hAnsi="微软雅黑"/>
          </w:rPr>
          <w:t>&amp;sign_method=1&amp;sp_no=1234567890</w:t>
        </w:r>
        <w:r w:rsidR="00A47AE7" w:rsidRPr="00A223C7">
          <w:rPr>
            <w:rFonts w:ascii="微软雅黑" w:eastAsia="微软雅黑" w:hAnsi="微软雅黑" w:hint="eastAsia"/>
          </w:rPr>
          <w:t>&amp;version=3&amp;sign=</w:t>
        </w:r>
        <w:r w:rsidR="00A47AE7" w:rsidRPr="00A223C7">
          <w:rPr>
            <w:rFonts w:ascii="微软雅黑" w:eastAsia="微软雅黑" w:hAnsi="微软雅黑"/>
          </w:rPr>
          <w:t>5C7E1DBAC2C40764D9D00678D42B45C0</w:t>
        </w:r>
      </w:hyperlink>
    </w:p>
    <w:p w:rsidR="00CD397C" w:rsidRPr="00A223C7" w:rsidRDefault="00A47AE7">
      <w:pPr>
        <w:pStyle w:val="a7"/>
        <w:ind w:left="420" w:firstLine="420"/>
        <w:rPr>
          <w:rFonts w:ascii="微软雅黑" w:eastAsia="微软雅黑" w:hAnsi="微软雅黑"/>
        </w:rPr>
      </w:pPr>
      <w:r w:rsidRPr="00A223C7">
        <w:rPr>
          <w:rFonts w:ascii="微软雅黑" w:eastAsia="微软雅黑" w:hAnsi="微软雅黑" w:hint="eastAsia"/>
        </w:rPr>
        <w:t>响应数据(XML格式)：</w:t>
      </w:r>
    </w:p>
    <w:p w:rsidR="00CD397C" w:rsidRPr="00A223C7" w:rsidRDefault="00A47AE7">
      <w:pPr>
        <w:pStyle w:val="TerminalDisplay"/>
        <w:rPr>
          <w:rFonts w:ascii="微软雅黑" w:eastAsia="微软雅黑" w:hAnsi="微软雅黑"/>
        </w:rPr>
      </w:pPr>
      <w:r w:rsidRPr="00A223C7">
        <w:rPr>
          <w:rFonts w:ascii="微软雅黑" w:eastAsia="微软雅黑" w:hAnsi="微软雅黑"/>
        </w:rPr>
        <w:t>&lt;?xml version="1.0" encoding="</w:t>
      </w:r>
      <w:r w:rsidRPr="00A223C7">
        <w:rPr>
          <w:rFonts w:ascii="微软雅黑" w:eastAsia="微软雅黑" w:hAnsi="微软雅黑" w:hint="eastAsia"/>
        </w:rPr>
        <w:t>GBK</w:t>
      </w:r>
      <w:r w:rsidRPr="00A223C7">
        <w:rPr>
          <w:rFonts w:ascii="微软雅黑" w:eastAsia="微软雅黑" w:hAnsi="微软雅黑"/>
        </w:rPr>
        <w:t>" ?&gt;</w:t>
      </w:r>
    </w:p>
    <w:p w:rsidR="00CD397C" w:rsidRPr="00A223C7" w:rsidRDefault="00A47AE7">
      <w:pPr>
        <w:pStyle w:val="TerminalDisplay"/>
        <w:rPr>
          <w:rFonts w:ascii="微软雅黑" w:eastAsia="微软雅黑" w:hAnsi="微软雅黑"/>
        </w:rPr>
      </w:pPr>
      <w:r w:rsidRPr="00A223C7">
        <w:rPr>
          <w:rFonts w:ascii="微软雅黑" w:eastAsia="微软雅黑" w:hAnsi="微软雅黑" w:hint="eastAsia"/>
        </w:rPr>
        <w:t>&lt;response&gt;</w:t>
      </w:r>
    </w:p>
    <w:p w:rsidR="00CD397C" w:rsidRPr="00A223C7" w:rsidRDefault="00A47AE7">
      <w:pPr>
        <w:pStyle w:val="TerminalDisplay"/>
        <w:rPr>
          <w:rFonts w:ascii="微软雅黑" w:eastAsia="微软雅黑" w:hAnsi="微软雅黑"/>
        </w:rPr>
      </w:pPr>
      <w:r w:rsidRPr="00A223C7">
        <w:rPr>
          <w:rFonts w:ascii="微软雅黑" w:eastAsia="微软雅黑" w:hAnsi="微软雅黑" w:hint="eastAsia"/>
        </w:rPr>
        <w:t>&lt;query_status&gt;0&lt;/ query_status &gt;</w:t>
      </w:r>
    </w:p>
    <w:p w:rsidR="00CD397C" w:rsidRPr="00A223C7" w:rsidRDefault="00A47AE7">
      <w:pPr>
        <w:pStyle w:val="TerminalDisplay"/>
        <w:rPr>
          <w:rFonts w:ascii="微软雅黑" w:eastAsia="微软雅黑" w:hAnsi="微软雅黑"/>
        </w:rPr>
      </w:pPr>
      <w:r w:rsidRPr="00A223C7">
        <w:rPr>
          <w:rFonts w:ascii="微软雅黑" w:eastAsia="微软雅黑" w:hAnsi="微软雅黑"/>
        </w:rPr>
        <w:t>&lt;</w:t>
      </w:r>
      <w:r w:rsidRPr="00A223C7">
        <w:rPr>
          <w:rFonts w:ascii="微软雅黑" w:eastAsia="微软雅黑" w:hAnsi="微软雅黑" w:hint="eastAsia"/>
        </w:rPr>
        <w:t>sign</w:t>
      </w:r>
      <w:r w:rsidRPr="00A223C7">
        <w:rPr>
          <w:rFonts w:ascii="微软雅黑" w:eastAsia="微软雅黑" w:hAnsi="微软雅黑"/>
        </w:rPr>
        <w:t>&gt;7D6C167DCE83AD23AD22851792D77F65</w:t>
      </w:r>
      <w:r w:rsidRPr="00A223C7">
        <w:rPr>
          <w:rFonts w:ascii="微软雅黑" w:eastAsia="微软雅黑" w:hAnsi="微软雅黑" w:hint="eastAsia"/>
        </w:rPr>
        <w:t>&lt;/sign&gt;</w:t>
      </w:r>
    </w:p>
    <w:p w:rsidR="00CD397C" w:rsidRPr="00A223C7" w:rsidRDefault="00A47AE7">
      <w:pPr>
        <w:pStyle w:val="TerminalDisplay"/>
        <w:rPr>
          <w:rFonts w:ascii="微软雅黑" w:eastAsia="微软雅黑" w:hAnsi="微软雅黑"/>
        </w:rPr>
      </w:pPr>
      <w:r w:rsidRPr="00A223C7">
        <w:rPr>
          <w:rFonts w:ascii="微软雅黑" w:eastAsia="微软雅黑" w:hAnsi="微软雅黑" w:hint="eastAsia"/>
        </w:rPr>
        <w:t>&lt;sign_method&gt;</w:t>
      </w:r>
      <w:r w:rsidRPr="00A223C7">
        <w:rPr>
          <w:rFonts w:ascii="微软雅黑" w:eastAsia="微软雅黑" w:hAnsi="微软雅黑"/>
        </w:rPr>
        <w:t>1</w:t>
      </w:r>
      <w:r w:rsidRPr="00A223C7">
        <w:rPr>
          <w:rFonts w:ascii="微软雅黑" w:eastAsia="微软雅黑" w:hAnsi="微软雅黑" w:hint="eastAsia"/>
        </w:rPr>
        <w:t>&lt;/sign_method&gt;</w:t>
      </w:r>
    </w:p>
    <w:p w:rsidR="00CD397C" w:rsidRPr="00A223C7" w:rsidRDefault="00A47AE7">
      <w:pPr>
        <w:pStyle w:val="TerminalDisplay"/>
        <w:rPr>
          <w:rFonts w:ascii="微软雅黑" w:eastAsia="微软雅黑" w:hAnsi="微软雅黑"/>
        </w:rPr>
      </w:pPr>
      <w:r w:rsidRPr="00A223C7">
        <w:rPr>
          <w:rFonts w:ascii="微软雅黑" w:eastAsia="微软雅黑" w:hAnsi="微软雅黑"/>
        </w:rPr>
        <w:t>&lt;sp_no&gt;1234567890&lt;/sp_no&gt;</w:t>
      </w:r>
    </w:p>
    <w:p w:rsidR="00CD397C" w:rsidRPr="00A223C7" w:rsidRDefault="00A47AE7">
      <w:pPr>
        <w:pStyle w:val="TerminalDisplay"/>
        <w:rPr>
          <w:rFonts w:ascii="微软雅黑" w:eastAsia="微软雅黑" w:hAnsi="微软雅黑"/>
        </w:rPr>
      </w:pPr>
      <w:r w:rsidRPr="00A223C7">
        <w:rPr>
          <w:rFonts w:ascii="微软雅黑" w:eastAsia="微软雅黑" w:hAnsi="微软雅黑"/>
        </w:rPr>
        <w:t>&lt;order_no&gt;20080808123456123456&lt;/order_no&gt;</w:t>
      </w:r>
    </w:p>
    <w:p w:rsidR="00CD397C" w:rsidRPr="00A223C7" w:rsidRDefault="00A47AE7">
      <w:pPr>
        <w:pStyle w:val="TerminalDisplay"/>
        <w:rPr>
          <w:rFonts w:ascii="微软雅黑" w:eastAsia="微软雅黑" w:hAnsi="微软雅黑"/>
        </w:rPr>
      </w:pPr>
      <w:r w:rsidRPr="00A223C7">
        <w:rPr>
          <w:rFonts w:ascii="微软雅黑" w:eastAsia="微软雅黑" w:hAnsi="微软雅黑"/>
        </w:rPr>
        <w:t>&lt;</w:t>
      </w:r>
      <w:r w:rsidRPr="00A223C7">
        <w:rPr>
          <w:rFonts w:ascii="微软雅黑" w:eastAsia="微软雅黑" w:hAnsi="微软雅黑" w:hint="eastAsia"/>
        </w:rPr>
        <w:t>bfb_</w:t>
      </w:r>
      <w:r w:rsidRPr="00A223C7">
        <w:rPr>
          <w:rFonts w:ascii="微软雅黑" w:eastAsia="微软雅黑" w:hAnsi="微软雅黑"/>
        </w:rPr>
        <w:t>order_no&gt;20080808</w:t>
      </w:r>
      <w:r w:rsidRPr="00A223C7">
        <w:rPr>
          <w:rFonts w:ascii="微软雅黑" w:eastAsia="微软雅黑" w:hAnsi="微软雅黑" w:hint="eastAsia"/>
        </w:rPr>
        <w:t>BFB</w:t>
      </w:r>
      <w:r w:rsidRPr="00A223C7">
        <w:rPr>
          <w:rFonts w:ascii="微软雅黑" w:eastAsia="微软雅黑" w:hAnsi="微软雅黑"/>
        </w:rPr>
        <w:t>20080808123456123456&lt;/</w:t>
      </w:r>
      <w:r w:rsidRPr="00A223C7">
        <w:rPr>
          <w:rFonts w:ascii="微软雅黑" w:eastAsia="微软雅黑" w:hAnsi="微软雅黑" w:hint="eastAsia"/>
        </w:rPr>
        <w:t>bfb_</w:t>
      </w:r>
      <w:r w:rsidRPr="00A223C7">
        <w:rPr>
          <w:rFonts w:ascii="微软雅黑" w:eastAsia="微软雅黑" w:hAnsi="微软雅黑"/>
        </w:rPr>
        <w:t>order_no&gt;</w:t>
      </w:r>
    </w:p>
    <w:p w:rsidR="00CD397C" w:rsidRPr="00A223C7" w:rsidRDefault="00A47AE7">
      <w:pPr>
        <w:pStyle w:val="TerminalDisplay"/>
        <w:rPr>
          <w:rFonts w:ascii="微软雅黑" w:eastAsia="微软雅黑" w:hAnsi="微软雅黑"/>
        </w:rPr>
      </w:pPr>
      <w:r w:rsidRPr="00A223C7">
        <w:rPr>
          <w:rFonts w:ascii="微软雅黑" w:eastAsia="微软雅黑" w:hAnsi="微软雅黑"/>
        </w:rPr>
        <w:t>&lt;</w:t>
      </w:r>
      <w:r w:rsidRPr="00A223C7">
        <w:rPr>
          <w:rFonts w:ascii="微软雅黑" w:eastAsia="微软雅黑" w:hAnsi="微软雅黑" w:hint="eastAsia"/>
        </w:rPr>
        <w:t>bfb_order_create</w:t>
      </w:r>
      <w:r w:rsidRPr="00A223C7">
        <w:rPr>
          <w:rFonts w:ascii="微软雅黑" w:eastAsia="微软雅黑" w:hAnsi="微软雅黑"/>
        </w:rPr>
        <w:t>r_</w:t>
      </w:r>
      <w:r w:rsidRPr="00A223C7">
        <w:rPr>
          <w:rFonts w:ascii="微软雅黑" w:eastAsia="微软雅黑" w:hAnsi="微软雅黑" w:hint="eastAsia"/>
        </w:rPr>
        <w:t>time&gt;20080808080808</w:t>
      </w:r>
      <w:r w:rsidRPr="00A223C7">
        <w:rPr>
          <w:rFonts w:ascii="微软雅黑" w:eastAsia="微软雅黑" w:hAnsi="微软雅黑"/>
        </w:rPr>
        <w:t>&lt;/</w:t>
      </w:r>
      <w:r w:rsidRPr="00A223C7">
        <w:rPr>
          <w:rFonts w:ascii="微软雅黑" w:eastAsia="微软雅黑" w:hAnsi="微软雅黑" w:hint="eastAsia"/>
        </w:rPr>
        <w:t xml:space="preserve"> bfb_order_create</w:t>
      </w:r>
      <w:r w:rsidRPr="00A223C7">
        <w:rPr>
          <w:rFonts w:ascii="微软雅黑" w:eastAsia="微软雅黑" w:hAnsi="微软雅黑"/>
        </w:rPr>
        <w:t>r_</w:t>
      </w:r>
      <w:r w:rsidRPr="00A223C7">
        <w:rPr>
          <w:rFonts w:ascii="微软雅黑" w:eastAsia="微软雅黑" w:hAnsi="微软雅黑" w:hint="eastAsia"/>
        </w:rPr>
        <w:t>time</w:t>
      </w:r>
      <w:r w:rsidRPr="00A223C7">
        <w:rPr>
          <w:rFonts w:ascii="微软雅黑" w:eastAsia="微软雅黑" w:hAnsi="微软雅黑"/>
        </w:rPr>
        <w:t xml:space="preserve"> &gt;</w:t>
      </w:r>
    </w:p>
    <w:p w:rsidR="00CD397C" w:rsidRPr="00A223C7" w:rsidRDefault="00A47AE7">
      <w:pPr>
        <w:pStyle w:val="TerminalDisplay"/>
        <w:rPr>
          <w:rFonts w:ascii="微软雅黑" w:eastAsia="微软雅黑" w:hAnsi="微软雅黑"/>
        </w:rPr>
      </w:pPr>
      <w:r w:rsidRPr="00A223C7">
        <w:rPr>
          <w:rFonts w:ascii="微软雅黑" w:eastAsia="微软雅黑" w:hAnsi="微软雅黑"/>
        </w:rPr>
        <w:t>&lt;cash_amount&gt;</w:t>
      </w:r>
      <w:r w:rsidRPr="00A223C7">
        <w:rPr>
          <w:rFonts w:ascii="微软雅黑" w:eastAsia="微软雅黑" w:hAnsi="微软雅黑" w:hint="eastAsia"/>
        </w:rPr>
        <w:t>2500</w:t>
      </w:r>
      <w:r w:rsidRPr="00A223C7">
        <w:rPr>
          <w:rFonts w:ascii="微软雅黑" w:eastAsia="微软雅黑" w:hAnsi="微软雅黑"/>
        </w:rPr>
        <w:t>&lt;/cash_amount&gt;</w:t>
      </w:r>
    </w:p>
    <w:p w:rsidR="00CD397C" w:rsidRPr="00A223C7" w:rsidRDefault="00A47AE7">
      <w:pPr>
        <w:pStyle w:val="TerminalDisplay"/>
        <w:rPr>
          <w:rFonts w:ascii="微软雅黑" w:eastAsia="微软雅黑" w:hAnsi="微软雅黑"/>
        </w:rPr>
      </w:pPr>
      <w:r w:rsidRPr="00A223C7">
        <w:rPr>
          <w:rFonts w:ascii="微软雅黑" w:eastAsia="微软雅黑" w:hAnsi="微软雅黑"/>
        </w:rPr>
        <w:t>&lt;</w:t>
      </w:r>
      <w:r w:rsidRPr="00A223C7">
        <w:rPr>
          <w:rFonts w:ascii="微软雅黑" w:eastAsia="微软雅黑" w:hAnsi="微软雅黑" w:hint="eastAsia"/>
        </w:rPr>
        <w:t>pay_time</w:t>
      </w:r>
      <w:r w:rsidRPr="00A223C7">
        <w:rPr>
          <w:rFonts w:ascii="微软雅黑" w:eastAsia="微软雅黑" w:hAnsi="微软雅黑"/>
        </w:rPr>
        <w:t>&gt;</w:t>
      </w:r>
      <w:r w:rsidRPr="00A223C7">
        <w:rPr>
          <w:rFonts w:ascii="微软雅黑" w:eastAsia="微软雅黑" w:hAnsi="微软雅黑" w:hint="eastAsia"/>
        </w:rPr>
        <w:t>20080808090909</w:t>
      </w:r>
      <w:r w:rsidRPr="00A223C7">
        <w:rPr>
          <w:rFonts w:ascii="微软雅黑" w:eastAsia="微软雅黑" w:hAnsi="微软雅黑"/>
        </w:rPr>
        <w:t>&lt;/</w:t>
      </w:r>
      <w:r w:rsidRPr="00A223C7">
        <w:rPr>
          <w:rFonts w:ascii="微软雅黑" w:eastAsia="微软雅黑" w:hAnsi="微软雅黑" w:hint="eastAsia"/>
        </w:rPr>
        <w:t>pay_time</w:t>
      </w:r>
      <w:r w:rsidRPr="00A223C7">
        <w:rPr>
          <w:rFonts w:ascii="微软雅黑" w:eastAsia="微软雅黑" w:hAnsi="微软雅黑"/>
        </w:rPr>
        <w:t>&gt;</w:t>
      </w:r>
    </w:p>
    <w:p w:rsidR="00CD397C" w:rsidRPr="00A223C7" w:rsidRDefault="00A47AE7">
      <w:pPr>
        <w:pStyle w:val="TerminalDisplay"/>
        <w:rPr>
          <w:rFonts w:ascii="微软雅黑" w:eastAsia="微软雅黑" w:hAnsi="微软雅黑"/>
        </w:rPr>
      </w:pPr>
      <w:r w:rsidRPr="00A223C7">
        <w:rPr>
          <w:rFonts w:ascii="微软雅黑" w:eastAsia="微软雅黑" w:hAnsi="微软雅黑"/>
        </w:rPr>
        <w:t>&lt;pay_type&gt;</w:t>
      </w:r>
      <w:r w:rsidRPr="00A223C7">
        <w:rPr>
          <w:rFonts w:ascii="微软雅黑" w:eastAsia="微软雅黑" w:hAnsi="微软雅黑" w:hint="eastAsia"/>
        </w:rPr>
        <w:t>3</w:t>
      </w:r>
      <w:r w:rsidRPr="00A223C7">
        <w:rPr>
          <w:rFonts w:ascii="微软雅黑" w:eastAsia="微软雅黑" w:hAnsi="微软雅黑"/>
        </w:rPr>
        <w:t>&lt;/pay_type&gt;</w:t>
      </w:r>
    </w:p>
    <w:p w:rsidR="00CD397C" w:rsidRPr="00A223C7" w:rsidRDefault="00A47AE7">
      <w:pPr>
        <w:pStyle w:val="TerminalDisplay"/>
        <w:rPr>
          <w:rFonts w:ascii="微软雅黑" w:eastAsia="微软雅黑" w:hAnsi="微软雅黑"/>
        </w:rPr>
      </w:pPr>
      <w:r w:rsidRPr="00A223C7">
        <w:rPr>
          <w:rFonts w:ascii="微软雅黑" w:eastAsia="微软雅黑" w:hAnsi="微软雅黑"/>
        </w:rPr>
        <w:lastRenderedPageBreak/>
        <w:t>&lt;</w:t>
      </w:r>
      <w:r w:rsidRPr="00A223C7">
        <w:rPr>
          <w:rFonts w:ascii="微软雅黑" w:eastAsia="微软雅黑" w:hAnsi="微软雅黑" w:hint="eastAsia"/>
        </w:rPr>
        <w:t>bank_no</w:t>
      </w:r>
      <w:r w:rsidRPr="00A223C7">
        <w:rPr>
          <w:rFonts w:ascii="微软雅黑" w:eastAsia="微软雅黑" w:hAnsi="微软雅黑"/>
        </w:rPr>
        <w:t>&gt;</w:t>
      </w:r>
      <w:r w:rsidRPr="00A223C7">
        <w:rPr>
          <w:rFonts w:ascii="微软雅黑" w:eastAsia="微软雅黑" w:hAnsi="微软雅黑" w:hint="eastAsia"/>
        </w:rPr>
        <w:t>20</w:t>
      </w:r>
      <w:r w:rsidRPr="00A223C7">
        <w:rPr>
          <w:rFonts w:ascii="微软雅黑" w:eastAsia="微软雅黑" w:hAnsi="微软雅黑"/>
        </w:rPr>
        <w:t>1&lt;/</w:t>
      </w:r>
      <w:r w:rsidRPr="00A223C7">
        <w:rPr>
          <w:rFonts w:ascii="微软雅黑" w:eastAsia="微软雅黑" w:hAnsi="微软雅黑" w:hint="eastAsia"/>
        </w:rPr>
        <w:t>bank_no</w:t>
      </w:r>
      <w:r w:rsidRPr="00A223C7">
        <w:rPr>
          <w:rFonts w:ascii="微软雅黑" w:eastAsia="微软雅黑" w:hAnsi="微软雅黑"/>
        </w:rPr>
        <w:t>&gt;</w:t>
      </w:r>
    </w:p>
    <w:p w:rsidR="00CD397C" w:rsidRPr="00A223C7" w:rsidRDefault="00A47AE7">
      <w:pPr>
        <w:pStyle w:val="TerminalDisplay"/>
        <w:rPr>
          <w:rFonts w:ascii="微软雅黑" w:eastAsia="微软雅黑" w:hAnsi="微软雅黑"/>
        </w:rPr>
      </w:pPr>
      <w:r w:rsidRPr="00A223C7">
        <w:rPr>
          <w:rFonts w:ascii="微软雅黑" w:eastAsia="微软雅黑" w:hAnsi="微软雅黑" w:hint="eastAsia"/>
        </w:rPr>
        <w:t>&lt;goods_name&gt;</w:t>
      </w:r>
      <w:r w:rsidRPr="00A223C7">
        <w:rPr>
          <w:rFonts w:ascii="微软雅黑" w:eastAsia="微软雅黑" w:hAnsi="微软雅黑" w:hint="eastAsia"/>
          <w:color w:val="FF0000"/>
        </w:rPr>
        <w:t>使用百度钱包支付的商品</w:t>
      </w:r>
      <w:r w:rsidRPr="00A223C7">
        <w:rPr>
          <w:rFonts w:ascii="微软雅黑" w:eastAsia="微软雅黑" w:hAnsi="微软雅黑" w:hint="eastAsia"/>
        </w:rPr>
        <w:t>&lt;/goods_name&gt;</w:t>
      </w:r>
    </w:p>
    <w:p w:rsidR="00CD397C" w:rsidRPr="00A223C7" w:rsidRDefault="00A47AE7">
      <w:pPr>
        <w:pStyle w:val="TerminalDisplay"/>
        <w:rPr>
          <w:rFonts w:ascii="微软雅黑" w:eastAsia="微软雅黑" w:hAnsi="微软雅黑"/>
        </w:rPr>
      </w:pPr>
      <w:r w:rsidRPr="00A223C7">
        <w:rPr>
          <w:rFonts w:ascii="微软雅黑" w:eastAsia="微软雅黑" w:hAnsi="微软雅黑"/>
        </w:rPr>
        <w:tab/>
        <w:t>&lt;unit_amount&gt;1000&lt;/unit_amount&gt;</w:t>
      </w:r>
    </w:p>
    <w:p w:rsidR="00CD397C" w:rsidRPr="00A223C7" w:rsidRDefault="00A47AE7">
      <w:pPr>
        <w:pStyle w:val="TerminalDisplay"/>
        <w:rPr>
          <w:rFonts w:ascii="微软雅黑" w:eastAsia="微软雅黑" w:hAnsi="微软雅黑"/>
        </w:rPr>
      </w:pPr>
      <w:r w:rsidRPr="00A223C7">
        <w:rPr>
          <w:rFonts w:ascii="微软雅黑" w:eastAsia="微软雅黑" w:hAnsi="微软雅黑"/>
        </w:rPr>
        <w:tab/>
        <w:t>&lt;unit_count&gt;2&lt;/unit_count&gt;</w:t>
      </w:r>
    </w:p>
    <w:p w:rsidR="00CD397C" w:rsidRPr="00A223C7" w:rsidRDefault="00A47AE7">
      <w:pPr>
        <w:pStyle w:val="TerminalDisplay"/>
        <w:rPr>
          <w:rFonts w:ascii="微软雅黑" w:eastAsia="微软雅黑" w:hAnsi="微软雅黑"/>
        </w:rPr>
      </w:pPr>
      <w:r w:rsidRPr="00A223C7">
        <w:rPr>
          <w:rFonts w:ascii="微软雅黑" w:eastAsia="微软雅黑" w:hAnsi="微软雅黑"/>
        </w:rPr>
        <w:tab/>
        <w:t>&lt;transport_amount&gt;500&lt;/transport_amount&gt;</w:t>
      </w:r>
    </w:p>
    <w:p w:rsidR="00CD397C" w:rsidRPr="00A223C7" w:rsidRDefault="00A47AE7">
      <w:pPr>
        <w:pStyle w:val="TerminalDisplay"/>
        <w:rPr>
          <w:rFonts w:ascii="微软雅黑" w:eastAsia="微软雅黑" w:hAnsi="微软雅黑"/>
        </w:rPr>
      </w:pPr>
      <w:r w:rsidRPr="00A223C7">
        <w:rPr>
          <w:rFonts w:ascii="微软雅黑" w:eastAsia="微软雅黑" w:hAnsi="微软雅黑"/>
        </w:rPr>
        <w:tab/>
        <w:t>&lt;total_amount&gt;2500&lt;/total_amount&gt;</w:t>
      </w:r>
    </w:p>
    <w:p w:rsidR="00CD397C" w:rsidRPr="00A223C7" w:rsidRDefault="00A47AE7">
      <w:pPr>
        <w:pStyle w:val="TerminalDisplay"/>
        <w:rPr>
          <w:rFonts w:ascii="微软雅黑" w:eastAsia="微软雅黑" w:hAnsi="微软雅黑"/>
        </w:rPr>
      </w:pPr>
      <w:r w:rsidRPr="00A223C7">
        <w:rPr>
          <w:rFonts w:ascii="微软雅黑" w:eastAsia="微软雅黑" w:hAnsi="微软雅黑"/>
        </w:rPr>
        <w:tab/>
        <w:t>&lt;</w:t>
      </w:r>
      <w:r w:rsidRPr="00A223C7">
        <w:rPr>
          <w:rFonts w:ascii="微软雅黑" w:eastAsia="微软雅黑" w:hAnsi="微软雅黑" w:hint="eastAsia"/>
        </w:rPr>
        <w:t>fee</w:t>
      </w:r>
      <w:r w:rsidRPr="00A223C7">
        <w:rPr>
          <w:rFonts w:ascii="微软雅黑" w:eastAsia="微软雅黑" w:hAnsi="微软雅黑"/>
        </w:rPr>
        <w:t>_amount&gt;</w:t>
      </w:r>
      <w:r w:rsidRPr="00A223C7">
        <w:rPr>
          <w:rFonts w:ascii="微软雅黑" w:eastAsia="微软雅黑" w:hAnsi="微软雅黑" w:hint="eastAsia"/>
        </w:rPr>
        <w:t>0</w:t>
      </w:r>
      <w:r w:rsidRPr="00A223C7">
        <w:rPr>
          <w:rFonts w:ascii="微软雅黑" w:eastAsia="微软雅黑" w:hAnsi="微软雅黑"/>
        </w:rPr>
        <w:t>&lt;/</w:t>
      </w:r>
      <w:r w:rsidRPr="00A223C7">
        <w:rPr>
          <w:rFonts w:ascii="微软雅黑" w:eastAsia="微软雅黑" w:hAnsi="微软雅黑" w:hint="eastAsia"/>
        </w:rPr>
        <w:t>fee</w:t>
      </w:r>
      <w:r w:rsidRPr="00A223C7">
        <w:rPr>
          <w:rFonts w:ascii="微软雅黑" w:eastAsia="微软雅黑" w:hAnsi="微软雅黑"/>
        </w:rPr>
        <w:t>_amount&gt;</w:t>
      </w:r>
    </w:p>
    <w:p w:rsidR="00CD397C" w:rsidRPr="00A223C7" w:rsidRDefault="00A47AE7">
      <w:pPr>
        <w:pStyle w:val="TerminalDisplay"/>
        <w:rPr>
          <w:rFonts w:ascii="微软雅黑" w:eastAsia="微软雅黑" w:hAnsi="微软雅黑"/>
        </w:rPr>
      </w:pPr>
      <w:r w:rsidRPr="00A223C7">
        <w:rPr>
          <w:rFonts w:ascii="微软雅黑" w:eastAsia="微软雅黑" w:hAnsi="微软雅黑"/>
        </w:rPr>
        <w:tab/>
        <w:t>&lt;currency&gt;1&lt;/currency&gt;</w:t>
      </w:r>
    </w:p>
    <w:p w:rsidR="00CD397C" w:rsidRPr="00A223C7" w:rsidRDefault="00A47AE7">
      <w:pPr>
        <w:pStyle w:val="TerminalDisplay"/>
        <w:rPr>
          <w:rFonts w:ascii="微软雅黑" w:eastAsia="微软雅黑" w:hAnsi="微软雅黑"/>
        </w:rPr>
      </w:pPr>
      <w:r w:rsidRPr="00A223C7">
        <w:rPr>
          <w:rFonts w:ascii="微软雅黑" w:eastAsia="微软雅黑" w:hAnsi="微软雅黑"/>
        </w:rPr>
        <w:t>&lt;</w:t>
      </w:r>
      <w:r w:rsidRPr="00A223C7">
        <w:rPr>
          <w:rFonts w:ascii="微软雅黑" w:eastAsia="微软雅黑" w:hAnsi="微软雅黑" w:hint="eastAsia"/>
        </w:rPr>
        <w:t>buyer_sp_username</w:t>
      </w:r>
      <w:r w:rsidRPr="00A223C7">
        <w:rPr>
          <w:rFonts w:ascii="微软雅黑" w:eastAsia="微软雅黑" w:hAnsi="微软雅黑"/>
        </w:rPr>
        <w:t>&gt;</w:t>
      </w:r>
      <w:r w:rsidRPr="00A223C7">
        <w:rPr>
          <w:rFonts w:ascii="微软雅黑" w:eastAsia="微软雅黑" w:hAnsi="微软雅黑" w:hint="eastAsia"/>
        </w:rPr>
        <w:t>jarfield</w:t>
      </w:r>
      <w:r w:rsidRPr="00A223C7">
        <w:rPr>
          <w:rFonts w:ascii="微软雅黑" w:eastAsia="微软雅黑" w:hAnsi="微软雅黑"/>
        </w:rPr>
        <w:t>&lt;/</w:t>
      </w:r>
      <w:r w:rsidRPr="00A223C7">
        <w:rPr>
          <w:rFonts w:ascii="微软雅黑" w:eastAsia="微软雅黑" w:hAnsi="微软雅黑" w:hint="eastAsia"/>
        </w:rPr>
        <w:t>buyer_sp_username</w:t>
      </w:r>
      <w:r w:rsidRPr="00A223C7">
        <w:rPr>
          <w:rFonts w:ascii="微软雅黑" w:eastAsia="微软雅黑" w:hAnsi="微软雅黑"/>
        </w:rPr>
        <w:t>&gt;</w:t>
      </w:r>
    </w:p>
    <w:p w:rsidR="00CD397C" w:rsidRPr="00A223C7" w:rsidRDefault="00A47AE7">
      <w:pPr>
        <w:pStyle w:val="TerminalDisplay"/>
        <w:rPr>
          <w:rFonts w:ascii="微软雅黑" w:eastAsia="微软雅黑" w:hAnsi="微软雅黑"/>
        </w:rPr>
      </w:pPr>
      <w:r w:rsidRPr="00A223C7">
        <w:rPr>
          <w:rFonts w:ascii="微软雅黑" w:eastAsia="微软雅黑" w:hAnsi="微软雅黑"/>
        </w:rPr>
        <w:tab/>
        <w:t>&lt;pay_result</w:t>
      </w:r>
      <w:r w:rsidRPr="00A223C7">
        <w:rPr>
          <w:rFonts w:ascii="微软雅黑" w:eastAsia="微软雅黑" w:hAnsi="微软雅黑" w:hint="eastAsia"/>
        </w:rPr>
        <w:t>&gt;</w:t>
      </w:r>
      <w:r w:rsidRPr="00A223C7">
        <w:rPr>
          <w:rFonts w:ascii="微软雅黑" w:eastAsia="微软雅黑" w:hAnsi="微软雅黑"/>
        </w:rPr>
        <w:t>1&lt;/pay_result&gt;</w:t>
      </w:r>
    </w:p>
    <w:p w:rsidR="00CD397C" w:rsidRPr="00A223C7" w:rsidRDefault="00A47AE7">
      <w:pPr>
        <w:pStyle w:val="TerminalDisplay"/>
        <w:rPr>
          <w:rFonts w:ascii="微软雅黑" w:eastAsia="微软雅黑" w:hAnsi="微软雅黑"/>
        </w:rPr>
      </w:pPr>
      <w:r w:rsidRPr="00A223C7">
        <w:rPr>
          <w:rFonts w:ascii="微软雅黑" w:eastAsia="微软雅黑" w:hAnsi="微软雅黑" w:hint="eastAsia"/>
        </w:rPr>
        <w:t>&lt;/response&gt;</w:t>
      </w:r>
    </w:p>
    <w:p w:rsidR="00CD397C" w:rsidRPr="00A223C7" w:rsidRDefault="00A47AE7">
      <w:pPr>
        <w:pStyle w:val="a7"/>
        <w:ind w:left="0" w:firstLine="420"/>
        <w:rPr>
          <w:rFonts w:ascii="微软雅黑" w:eastAsia="微软雅黑" w:hAnsi="微软雅黑"/>
        </w:rPr>
      </w:pPr>
      <w:r w:rsidRPr="00A223C7">
        <w:rPr>
          <w:rFonts w:ascii="微软雅黑" w:eastAsia="微软雅黑" w:hAnsi="微软雅黑" w:hint="eastAsia"/>
        </w:rPr>
        <w:t>其中：</w:t>
      </w:r>
    </w:p>
    <w:p w:rsidR="00CD397C" w:rsidRPr="00A223C7" w:rsidRDefault="00A47AE7">
      <w:pPr>
        <w:pStyle w:val="TerminalDisplay"/>
        <w:rPr>
          <w:rFonts w:ascii="微软雅黑" w:eastAsia="微软雅黑" w:hAnsi="微软雅黑"/>
        </w:rPr>
      </w:pPr>
      <w:r w:rsidRPr="00A223C7">
        <w:rPr>
          <w:rFonts w:ascii="微软雅黑" w:eastAsia="微软雅黑" w:hAnsi="微软雅黑" w:hint="eastAsia"/>
        </w:rPr>
        <w:t xml:space="preserve">sign = </w:t>
      </w:r>
    </w:p>
    <w:p w:rsidR="00CD397C" w:rsidRPr="00A223C7" w:rsidRDefault="00A47AE7">
      <w:pPr>
        <w:pStyle w:val="TerminalDisplay"/>
        <w:rPr>
          <w:rFonts w:ascii="微软雅黑" w:eastAsia="微软雅黑" w:hAnsi="微软雅黑"/>
        </w:rPr>
      </w:pPr>
      <w:r w:rsidRPr="00A223C7">
        <w:rPr>
          <w:rFonts w:ascii="微软雅黑" w:eastAsia="微软雅黑" w:hAnsi="微软雅黑" w:hint="eastAsia"/>
        </w:rPr>
        <w:t>MD5(bank_no=201&amp;bfb_order_create_time=20080808080808&amp;bfb_order_no=</w:t>
      </w:r>
      <w:r w:rsidRPr="00A223C7">
        <w:rPr>
          <w:rFonts w:ascii="微软雅黑" w:eastAsia="微软雅黑" w:hAnsi="微软雅黑"/>
        </w:rPr>
        <w:t>20080808</w:t>
      </w:r>
      <w:r w:rsidRPr="00A223C7">
        <w:rPr>
          <w:rFonts w:ascii="微软雅黑" w:eastAsia="微软雅黑" w:hAnsi="微软雅黑" w:hint="eastAsia"/>
        </w:rPr>
        <w:t>BFB</w:t>
      </w:r>
      <w:r w:rsidRPr="00A223C7">
        <w:rPr>
          <w:rFonts w:ascii="微软雅黑" w:eastAsia="微软雅黑" w:hAnsi="微软雅黑"/>
        </w:rPr>
        <w:t>20080808123456123456</w:t>
      </w:r>
      <w:r w:rsidRPr="00A223C7">
        <w:rPr>
          <w:rFonts w:ascii="微软雅黑" w:eastAsia="微软雅黑" w:hAnsi="微软雅黑" w:hint="eastAsia"/>
        </w:rPr>
        <w:t>&amp;buyer_sp_username=jarfield&amp;currency=1&amp;fee_amount=0&amp;goods_name=</w:t>
      </w:r>
      <w:r w:rsidRPr="00A223C7">
        <w:rPr>
          <w:rFonts w:ascii="微软雅黑" w:eastAsia="微软雅黑" w:hAnsi="微软雅黑" w:hint="eastAsia"/>
          <w:color w:val="FF0000"/>
        </w:rPr>
        <w:t>使用百度钱包支付的商品</w:t>
      </w:r>
      <w:r w:rsidRPr="00A223C7">
        <w:rPr>
          <w:rFonts w:ascii="微软雅黑" w:eastAsia="微软雅黑" w:hAnsi="微软雅黑" w:hint="eastAsia"/>
        </w:rPr>
        <w:t>&amp;order_no=20080808123456123456&amp;pay_result=3&amp;pay_time=20080808090909&amp;pay_type=1&amp;query_status=0&amp;sign_method=1&amp;sp_no=1234567890&amp;total_amount=2500&amp;transport_amount=500&amp;unit_amount=1000&amp;unit_count=2&amp;key=XXXXXXXXXXXXXXXX)</w:t>
      </w:r>
    </w:p>
    <w:p w:rsidR="00CD397C" w:rsidRPr="00A223C7" w:rsidRDefault="00A47AE7">
      <w:pPr>
        <w:pStyle w:val="TerminalDisplay"/>
        <w:rPr>
          <w:rFonts w:ascii="微软雅黑" w:eastAsia="微软雅黑" w:hAnsi="微软雅黑"/>
        </w:rPr>
      </w:pPr>
      <w:r w:rsidRPr="00A223C7">
        <w:rPr>
          <w:rFonts w:ascii="微软雅黑" w:eastAsia="微软雅黑" w:hAnsi="微软雅黑" w:hint="eastAsia"/>
        </w:rPr>
        <w:t>=</w:t>
      </w:r>
    </w:p>
    <w:p w:rsidR="00CD397C" w:rsidRPr="00A223C7" w:rsidRDefault="00A47AE7">
      <w:pPr>
        <w:pStyle w:val="TerminalDisplay"/>
        <w:rPr>
          <w:rFonts w:ascii="微软雅黑" w:eastAsia="微软雅黑" w:hAnsi="微软雅黑"/>
        </w:rPr>
      </w:pPr>
      <w:r w:rsidRPr="00A223C7">
        <w:rPr>
          <w:rFonts w:ascii="微软雅黑" w:eastAsia="微软雅黑" w:hAnsi="微软雅黑"/>
        </w:rPr>
        <w:t>7D6C167DCE83AD23AD22851792D77F65</w:t>
      </w:r>
    </w:p>
    <w:p w:rsidR="00CD397C" w:rsidRPr="00A223C7" w:rsidRDefault="00A47AE7">
      <w:pPr>
        <w:pStyle w:val="a7"/>
        <w:ind w:left="0" w:firstLine="420"/>
        <w:rPr>
          <w:rFonts w:ascii="微软雅黑" w:eastAsia="微软雅黑" w:hAnsi="微软雅黑"/>
        </w:rPr>
      </w:pPr>
      <w:r w:rsidRPr="00A223C7">
        <w:rPr>
          <w:rFonts w:ascii="微软雅黑" w:eastAsia="微软雅黑" w:hAnsi="微软雅黑" w:hint="eastAsia"/>
        </w:rPr>
        <w:t>query_status表示查询的错误码，参见附录。</w:t>
      </w:r>
    </w:p>
    <w:p w:rsidR="00CD397C" w:rsidRPr="00A223C7" w:rsidRDefault="00A47AE7">
      <w:pPr>
        <w:pStyle w:val="3"/>
        <w:rPr>
          <w:rFonts w:ascii="微软雅黑" w:hAnsi="微软雅黑"/>
        </w:rPr>
      </w:pPr>
      <w:bookmarkStart w:id="21" w:name="_Toc421887291"/>
      <w:r w:rsidRPr="00A223C7">
        <w:rPr>
          <w:rFonts w:ascii="微软雅黑" w:hAnsi="微软雅黑" w:hint="eastAsia"/>
        </w:rPr>
        <w:t>支付结果通知接口</w:t>
      </w:r>
      <w:bookmarkEnd w:id="21"/>
    </w:p>
    <w:p w:rsidR="00CD397C" w:rsidRPr="00A223C7" w:rsidRDefault="00A47AE7">
      <w:pPr>
        <w:pStyle w:val="a7"/>
        <w:ind w:left="0" w:firstLine="420"/>
        <w:rPr>
          <w:rFonts w:ascii="微软雅黑" w:eastAsia="微软雅黑" w:hAnsi="微软雅黑"/>
        </w:rPr>
      </w:pPr>
      <w:r w:rsidRPr="00A223C7">
        <w:rPr>
          <w:rFonts w:ascii="微软雅黑" w:eastAsia="微软雅黑" w:hAnsi="微软雅黑" w:hint="eastAsia"/>
          <w:b/>
        </w:rPr>
        <w:t>URL</w:t>
      </w:r>
      <w:r w:rsidRPr="00A223C7">
        <w:rPr>
          <w:rFonts w:ascii="微软雅黑" w:eastAsia="微软雅黑" w:hAnsi="微软雅黑" w:hint="eastAsia"/>
        </w:rPr>
        <w:t>：商户提供的</w:t>
      </w:r>
      <w:r w:rsidRPr="00A223C7">
        <w:rPr>
          <w:rFonts w:ascii="微软雅黑" w:eastAsia="微软雅黑" w:hAnsi="微软雅黑" w:hint="eastAsia"/>
          <w:b/>
        </w:rPr>
        <w:t>return_url</w:t>
      </w:r>
      <w:r w:rsidRPr="00A223C7">
        <w:rPr>
          <w:rFonts w:ascii="微软雅黑" w:eastAsia="微软雅黑" w:hAnsi="微软雅黑" w:hint="eastAsia"/>
        </w:rPr>
        <w:t xml:space="preserve"> </w:t>
      </w:r>
    </w:p>
    <w:p w:rsidR="00CD397C" w:rsidRPr="00A223C7" w:rsidRDefault="00A47AE7">
      <w:pPr>
        <w:pStyle w:val="a7"/>
        <w:ind w:left="0" w:firstLine="420"/>
        <w:rPr>
          <w:rFonts w:ascii="微软雅黑" w:eastAsia="微软雅黑" w:hAnsi="微软雅黑"/>
        </w:rPr>
      </w:pPr>
      <w:r w:rsidRPr="00A223C7">
        <w:rPr>
          <w:rFonts w:ascii="微软雅黑" w:eastAsia="微软雅黑" w:hAnsi="微软雅黑" w:hint="eastAsia"/>
          <w:b/>
        </w:rPr>
        <w:t>请求方式</w:t>
      </w:r>
      <w:r w:rsidRPr="00A223C7">
        <w:rPr>
          <w:rFonts w:ascii="微软雅黑" w:eastAsia="微软雅黑" w:hAnsi="微软雅黑" w:hint="eastAsia"/>
        </w:rPr>
        <w:t>：GET</w:t>
      </w:r>
    </w:p>
    <w:p w:rsidR="00CD397C" w:rsidRPr="00A223C7" w:rsidRDefault="00A47AE7">
      <w:pPr>
        <w:pStyle w:val="a7"/>
        <w:ind w:left="0" w:firstLine="420"/>
        <w:rPr>
          <w:rFonts w:ascii="微软雅黑" w:eastAsia="微软雅黑" w:hAnsi="微软雅黑"/>
        </w:rPr>
      </w:pPr>
      <w:r w:rsidRPr="00A223C7">
        <w:rPr>
          <w:rFonts w:ascii="微软雅黑" w:eastAsia="微软雅黑" w:hAnsi="微软雅黑" w:hint="eastAsia"/>
          <w:b/>
        </w:rPr>
        <w:t>请求参数</w:t>
      </w:r>
      <w:r w:rsidRPr="00A223C7">
        <w:rPr>
          <w:rFonts w:ascii="微软雅黑" w:eastAsia="微软雅黑" w:hAnsi="微软雅黑" w:hint="eastAsia"/>
        </w:rPr>
        <w:t>：</w:t>
      </w:r>
    </w:p>
    <w:tbl>
      <w:tblPr>
        <w:tblW w:w="9401" w:type="dxa"/>
        <w:jc w:val="center"/>
        <w:tblLayout w:type="fixed"/>
        <w:tblLook w:val="04A0" w:firstRow="1" w:lastRow="0" w:firstColumn="1" w:lastColumn="0" w:noHBand="0" w:noVBand="1"/>
      </w:tblPr>
      <w:tblGrid>
        <w:gridCol w:w="1831"/>
        <w:gridCol w:w="2779"/>
        <w:gridCol w:w="2736"/>
        <w:gridCol w:w="2055"/>
      </w:tblGrid>
      <w:tr w:rsidR="00CD397C" w:rsidRPr="00A223C7" w:rsidTr="00696A67">
        <w:trPr>
          <w:cantSplit/>
          <w:jc w:val="center"/>
        </w:trPr>
        <w:tc>
          <w:tcPr>
            <w:tcW w:w="1831" w:type="dxa"/>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tcPr>
          <w:p w:rsidR="00CD397C" w:rsidRPr="00A223C7" w:rsidRDefault="00A47AE7">
            <w:pPr>
              <w:pStyle w:val="TableHeading"/>
              <w:ind w:rightChars="130" w:right="273"/>
              <w:rPr>
                <w:rFonts w:ascii="微软雅黑" w:eastAsia="微软雅黑" w:hAnsi="微软雅黑" w:cs="Times New Roman"/>
                <w:b w:val="0"/>
              </w:rPr>
            </w:pPr>
            <w:r w:rsidRPr="00A223C7">
              <w:rPr>
                <w:rFonts w:ascii="微软雅黑" w:eastAsia="微软雅黑" w:hAnsi="微软雅黑" w:cs="Times New Roman"/>
              </w:rPr>
              <w:t>参数名</w:t>
            </w:r>
          </w:p>
        </w:tc>
        <w:tc>
          <w:tcPr>
            <w:tcW w:w="2779" w:type="dxa"/>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tcPr>
          <w:p w:rsidR="00CD397C" w:rsidRPr="00A223C7" w:rsidRDefault="00A47AE7">
            <w:pPr>
              <w:pStyle w:val="TableHeading"/>
              <w:rPr>
                <w:rFonts w:ascii="微软雅黑" w:eastAsia="微软雅黑" w:hAnsi="微软雅黑"/>
                <w:b w:val="0"/>
              </w:rPr>
            </w:pPr>
            <w:r w:rsidRPr="00A223C7">
              <w:rPr>
                <w:rFonts w:ascii="微软雅黑" w:eastAsia="微软雅黑" w:hAnsi="微软雅黑" w:hint="eastAsia"/>
              </w:rPr>
              <w:t>参数含义</w:t>
            </w:r>
          </w:p>
        </w:tc>
        <w:tc>
          <w:tcPr>
            <w:tcW w:w="2736" w:type="dxa"/>
            <w:tcBorders>
              <w:top w:val="single" w:sz="6" w:space="0" w:color="548DD4"/>
              <w:left w:val="single" w:sz="6" w:space="0" w:color="548DD4"/>
              <w:bottom w:val="single" w:sz="6" w:space="0" w:color="548DD4"/>
              <w:right w:val="single" w:sz="6" w:space="0" w:color="548DD4"/>
            </w:tcBorders>
            <w:shd w:val="clear" w:color="auto" w:fill="4F81BD"/>
          </w:tcPr>
          <w:p w:rsidR="00CD397C" w:rsidRPr="00A223C7" w:rsidRDefault="00A47AE7">
            <w:pPr>
              <w:pStyle w:val="TableHeading"/>
              <w:rPr>
                <w:rFonts w:ascii="微软雅黑" w:eastAsia="微软雅黑" w:hAnsi="微软雅黑"/>
              </w:rPr>
            </w:pPr>
            <w:r w:rsidRPr="00A223C7">
              <w:rPr>
                <w:rFonts w:ascii="微软雅黑" w:eastAsia="微软雅黑" w:hAnsi="微软雅黑" w:hint="eastAsia"/>
              </w:rPr>
              <w:t>格式说明</w:t>
            </w:r>
          </w:p>
        </w:tc>
        <w:tc>
          <w:tcPr>
            <w:tcW w:w="2055" w:type="dxa"/>
            <w:tcBorders>
              <w:top w:val="single" w:sz="6" w:space="0" w:color="548DD4"/>
              <w:left w:val="single" w:sz="6" w:space="0" w:color="548DD4"/>
              <w:bottom w:val="single" w:sz="6" w:space="0" w:color="548DD4"/>
              <w:right w:val="single" w:sz="6" w:space="0" w:color="548DD4"/>
            </w:tcBorders>
            <w:shd w:val="clear" w:color="auto" w:fill="4F81BD"/>
          </w:tcPr>
          <w:p w:rsidR="00CD397C" w:rsidRPr="00A223C7" w:rsidRDefault="00A47AE7">
            <w:pPr>
              <w:pStyle w:val="TableHeading"/>
              <w:ind w:leftChars="-14" w:hangingChars="14" w:hanging="29"/>
              <w:rPr>
                <w:rFonts w:ascii="微软雅黑" w:eastAsia="微软雅黑" w:hAnsi="微软雅黑"/>
              </w:rPr>
            </w:pPr>
            <w:r w:rsidRPr="00A223C7">
              <w:rPr>
                <w:rFonts w:ascii="微软雅黑" w:eastAsia="微软雅黑" w:hAnsi="微软雅黑" w:hint="eastAsia"/>
              </w:rPr>
              <w:t>是否必须</w:t>
            </w:r>
          </w:p>
        </w:tc>
      </w:tr>
      <w:tr w:rsidR="00CD397C" w:rsidRPr="00A223C7" w:rsidTr="00696A67">
        <w:trPr>
          <w:cantSplit/>
          <w:jc w:val="center"/>
        </w:trPr>
        <w:tc>
          <w:tcPr>
            <w:tcW w:w="1831"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sp_no</w:t>
            </w:r>
          </w:p>
        </w:tc>
        <w:tc>
          <w:tcPr>
            <w:tcW w:w="2779"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百度钱包商户号</w:t>
            </w:r>
          </w:p>
        </w:tc>
        <w:tc>
          <w:tcPr>
            <w:tcW w:w="2736"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10位数字组成的字符串</w:t>
            </w:r>
          </w:p>
        </w:tc>
        <w:tc>
          <w:tcPr>
            <w:tcW w:w="2055"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Chars="-14" w:left="0" w:hangingChars="14" w:hanging="29"/>
              <w:rPr>
                <w:rFonts w:ascii="微软雅黑" w:eastAsia="微软雅黑" w:hAnsi="微软雅黑"/>
              </w:rPr>
            </w:pPr>
            <w:r w:rsidRPr="00A223C7">
              <w:rPr>
                <w:rFonts w:ascii="微软雅黑" w:eastAsia="微软雅黑" w:hAnsi="微软雅黑" w:hint="eastAsia"/>
              </w:rPr>
              <w:t>是</w:t>
            </w:r>
          </w:p>
        </w:tc>
      </w:tr>
      <w:tr w:rsidR="00CD397C" w:rsidRPr="00A223C7" w:rsidTr="00696A67">
        <w:trPr>
          <w:cantSplit/>
          <w:jc w:val="center"/>
        </w:trPr>
        <w:tc>
          <w:tcPr>
            <w:tcW w:w="1831"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b/>
              </w:rPr>
              <w:t>order_no</w:t>
            </w:r>
          </w:p>
        </w:tc>
        <w:tc>
          <w:tcPr>
            <w:tcW w:w="2779"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商户订单号</w:t>
            </w:r>
          </w:p>
        </w:tc>
        <w:tc>
          <w:tcPr>
            <w:tcW w:w="2736"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不超过20个字符</w:t>
            </w:r>
          </w:p>
        </w:tc>
        <w:tc>
          <w:tcPr>
            <w:tcW w:w="2055"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Chars="-14" w:left="0" w:hangingChars="14" w:hanging="29"/>
              <w:rPr>
                <w:rFonts w:ascii="微软雅黑" w:eastAsia="微软雅黑" w:hAnsi="微软雅黑"/>
              </w:rPr>
            </w:pPr>
            <w:r w:rsidRPr="00A223C7">
              <w:rPr>
                <w:rFonts w:ascii="微软雅黑" w:eastAsia="微软雅黑" w:hAnsi="微软雅黑" w:hint="eastAsia"/>
              </w:rPr>
              <w:t>是</w:t>
            </w:r>
          </w:p>
        </w:tc>
      </w:tr>
      <w:tr w:rsidR="00CD397C" w:rsidRPr="00A223C7" w:rsidTr="00696A67">
        <w:trPr>
          <w:cantSplit/>
          <w:jc w:val="center"/>
        </w:trPr>
        <w:tc>
          <w:tcPr>
            <w:tcW w:w="1831"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bfb_order_no</w:t>
            </w:r>
          </w:p>
        </w:tc>
        <w:tc>
          <w:tcPr>
            <w:tcW w:w="2779"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百度钱包交易号</w:t>
            </w:r>
          </w:p>
        </w:tc>
        <w:tc>
          <w:tcPr>
            <w:tcW w:w="2736"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不超过32个字符</w:t>
            </w:r>
          </w:p>
        </w:tc>
        <w:tc>
          <w:tcPr>
            <w:tcW w:w="2055"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Chars="-14" w:left="0" w:hangingChars="14" w:hanging="29"/>
              <w:rPr>
                <w:rFonts w:ascii="微软雅黑" w:eastAsia="微软雅黑" w:hAnsi="微软雅黑"/>
              </w:rPr>
            </w:pPr>
            <w:r w:rsidRPr="00A223C7">
              <w:rPr>
                <w:rFonts w:ascii="微软雅黑" w:eastAsia="微软雅黑" w:hAnsi="微软雅黑" w:hint="eastAsia"/>
              </w:rPr>
              <w:t>是</w:t>
            </w:r>
          </w:p>
        </w:tc>
      </w:tr>
      <w:tr w:rsidR="00CD397C" w:rsidRPr="00A223C7" w:rsidTr="00696A67">
        <w:trPr>
          <w:cantSplit/>
          <w:jc w:val="center"/>
        </w:trPr>
        <w:tc>
          <w:tcPr>
            <w:tcW w:w="1831"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lastRenderedPageBreak/>
              <w:t>bfb_order_create_time</w:t>
            </w:r>
          </w:p>
        </w:tc>
        <w:tc>
          <w:tcPr>
            <w:tcW w:w="2779"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百度钱包交易创建时间</w:t>
            </w:r>
          </w:p>
        </w:tc>
        <w:tc>
          <w:tcPr>
            <w:tcW w:w="2736"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YYYYMMDDHHMMSS</w:t>
            </w:r>
          </w:p>
        </w:tc>
        <w:tc>
          <w:tcPr>
            <w:tcW w:w="2055"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Chars="-14" w:left="0" w:hangingChars="14" w:hanging="29"/>
              <w:rPr>
                <w:rFonts w:ascii="微软雅黑" w:eastAsia="微软雅黑" w:hAnsi="微软雅黑"/>
              </w:rPr>
            </w:pPr>
            <w:r w:rsidRPr="00A223C7">
              <w:rPr>
                <w:rFonts w:ascii="微软雅黑" w:eastAsia="微软雅黑" w:hAnsi="微软雅黑" w:hint="eastAsia"/>
              </w:rPr>
              <w:t>是</w:t>
            </w:r>
          </w:p>
        </w:tc>
      </w:tr>
      <w:tr w:rsidR="00CD397C" w:rsidRPr="00A223C7" w:rsidTr="00696A67">
        <w:trPr>
          <w:cantSplit/>
          <w:jc w:val="center"/>
        </w:trPr>
        <w:tc>
          <w:tcPr>
            <w:tcW w:w="1831"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pay_time</w:t>
            </w:r>
          </w:p>
        </w:tc>
        <w:tc>
          <w:tcPr>
            <w:tcW w:w="2779"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支付时间</w:t>
            </w:r>
          </w:p>
        </w:tc>
        <w:tc>
          <w:tcPr>
            <w:tcW w:w="2736"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YYYYMMDDHHMMSS</w:t>
            </w:r>
          </w:p>
        </w:tc>
        <w:tc>
          <w:tcPr>
            <w:tcW w:w="2055"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Chars="-14" w:left="0" w:hangingChars="14" w:hanging="29"/>
              <w:rPr>
                <w:rFonts w:ascii="微软雅黑" w:eastAsia="微软雅黑" w:hAnsi="微软雅黑"/>
              </w:rPr>
            </w:pPr>
            <w:r w:rsidRPr="00A223C7">
              <w:rPr>
                <w:rFonts w:ascii="微软雅黑" w:eastAsia="微软雅黑" w:hAnsi="微软雅黑" w:hint="eastAsia"/>
              </w:rPr>
              <w:t>是</w:t>
            </w:r>
          </w:p>
        </w:tc>
      </w:tr>
      <w:tr w:rsidR="00CD397C" w:rsidRPr="00A223C7" w:rsidTr="00696A67">
        <w:trPr>
          <w:cantSplit/>
          <w:jc w:val="center"/>
        </w:trPr>
        <w:tc>
          <w:tcPr>
            <w:tcW w:w="1831"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pay_type</w:t>
            </w:r>
          </w:p>
        </w:tc>
        <w:tc>
          <w:tcPr>
            <w:tcW w:w="2779"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支付类型</w:t>
            </w:r>
          </w:p>
        </w:tc>
        <w:tc>
          <w:tcPr>
            <w:tcW w:w="2736"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取值范围参见附录</w:t>
            </w:r>
          </w:p>
        </w:tc>
        <w:tc>
          <w:tcPr>
            <w:tcW w:w="2055"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Chars="-14" w:left="0" w:hangingChars="14" w:hanging="29"/>
              <w:rPr>
                <w:rFonts w:ascii="微软雅黑" w:eastAsia="微软雅黑" w:hAnsi="微软雅黑"/>
              </w:rPr>
            </w:pPr>
            <w:r w:rsidRPr="00A223C7">
              <w:rPr>
                <w:rFonts w:ascii="微软雅黑" w:eastAsia="微软雅黑" w:hAnsi="微软雅黑" w:hint="eastAsia"/>
              </w:rPr>
              <w:t>是</w:t>
            </w:r>
          </w:p>
        </w:tc>
      </w:tr>
      <w:tr w:rsidR="00CD397C" w:rsidRPr="00A223C7" w:rsidTr="00696A67">
        <w:trPr>
          <w:cantSplit/>
          <w:jc w:val="center"/>
        </w:trPr>
        <w:tc>
          <w:tcPr>
            <w:tcW w:w="1831"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bank_no</w:t>
            </w:r>
          </w:p>
        </w:tc>
        <w:tc>
          <w:tcPr>
            <w:tcW w:w="2779"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用于支付的银行编号</w:t>
            </w:r>
          </w:p>
        </w:tc>
        <w:tc>
          <w:tcPr>
            <w:tcW w:w="2736"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取值范围参见附录</w:t>
            </w:r>
          </w:p>
        </w:tc>
        <w:tc>
          <w:tcPr>
            <w:tcW w:w="2055"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Chars="-14" w:left="0" w:hangingChars="14" w:hanging="29"/>
              <w:rPr>
                <w:rFonts w:ascii="微软雅黑" w:eastAsia="微软雅黑" w:hAnsi="微软雅黑"/>
              </w:rPr>
            </w:pPr>
            <w:r w:rsidRPr="00A223C7">
              <w:rPr>
                <w:rFonts w:ascii="微软雅黑" w:eastAsia="微软雅黑" w:hAnsi="微软雅黑" w:hint="eastAsia"/>
              </w:rPr>
              <w:t>否；用户使用网银支付和银行网关支付时才有</w:t>
            </w:r>
          </w:p>
        </w:tc>
      </w:tr>
      <w:tr w:rsidR="00CD397C" w:rsidRPr="00A223C7" w:rsidTr="00696A67">
        <w:trPr>
          <w:cantSplit/>
          <w:jc w:val="center"/>
        </w:trPr>
        <w:tc>
          <w:tcPr>
            <w:tcW w:w="1831"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unit_amount</w:t>
            </w:r>
          </w:p>
        </w:tc>
        <w:tc>
          <w:tcPr>
            <w:tcW w:w="2779"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商品单价，以分为单位</w:t>
            </w:r>
          </w:p>
        </w:tc>
        <w:tc>
          <w:tcPr>
            <w:tcW w:w="2736"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非负整数</w:t>
            </w:r>
          </w:p>
        </w:tc>
        <w:tc>
          <w:tcPr>
            <w:tcW w:w="2055"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Chars="-14" w:left="0" w:hangingChars="14" w:hanging="29"/>
              <w:rPr>
                <w:rFonts w:ascii="微软雅黑" w:eastAsia="微软雅黑" w:hAnsi="微软雅黑"/>
              </w:rPr>
            </w:pPr>
            <w:r w:rsidRPr="00A223C7">
              <w:rPr>
                <w:rFonts w:ascii="微软雅黑" w:eastAsia="微软雅黑" w:hAnsi="微软雅黑" w:hint="eastAsia"/>
              </w:rPr>
              <w:t>否</w:t>
            </w:r>
          </w:p>
        </w:tc>
      </w:tr>
      <w:tr w:rsidR="00CD397C" w:rsidRPr="00A223C7" w:rsidTr="00696A67">
        <w:trPr>
          <w:cantSplit/>
          <w:jc w:val="center"/>
        </w:trPr>
        <w:tc>
          <w:tcPr>
            <w:tcW w:w="1831"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unit_count</w:t>
            </w:r>
          </w:p>
        </w:tc>
        <w:tc>
          <w:tcPr>
            <w:tcW w:w="2779"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商品数量</w:t>
            </w:r>
          </w:p>
        </w:tc>
        <w:tc>
          <w:tcPr>
            <w:tcW w:w="2736"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非负整数</w:t>
            </w:r>
          </w:p>
        </w:tc>
        <w:tc>
          <w:tcPr>
            <w:tcW w:w="2055"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Chars="-14" w:left="0" w:hangingChars="14" w:hanging="29"/>
              <w:rPr>
                <w:rFonts w:ascii="微软雅黑" w:eastAsia="微软雅黑" w:hAnsi="微软雅黑"/>
              </w:rPr>
            </w:pPr>
            <w:r w:rsidRPr="00A223C7">
              <w:rPr>
                <w:rFonts w:ascii="微软雅黑" w:eastAsia="微软雅黑" w:hAnsi="微软雅黑" w:hint="eastAsia"/>
              </w:rPr>
              <w:t>否</w:t>
            </w:r>
          </w:p>
        </w:tc>
      </w:tr>
      <w:tr w:rsidR="00CD397C" w:rsidRPr="00A223C7" w:rsidTr="00696A67">
        <w:trPr>
          <w:cantSplit/>
          <w:jc w:val="center"/>
        </w:trPr>
        <w:tc>
          <w:tcPr>
            <w:tcW w:w="1831"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transport_amount</w:t>
            </w:r>
          </w:p>
        </w:tc>
        <w:tc>
          <w:tcPr>
            <w:tcW w:w="2779"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运费，以分为单位</w:t>
            </w:r>
          </w:p>
        </w:tc>
        <w:tc>
          <w:tcPr>
            <w:tcW w:w="2736"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非负整数</w:t>
            </w:r>
          </w:p>
        </w:tc>
        <w:tc>
          <w:tcPr>
            <w:tcW w:w="2055"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Chars="-14" w:left="0" w:hangingChars="14" w:hanging="29"/>
              <w:rPr>
                <w:rFonts w:ascii="微软雅黑" w:eastAsia="微软雅黑" w:hAnsi="微软雅黑"/>
              </w:rPr>
            </w:pPr>
            <w:r w:rsidRPr="00A223C7">
              <w:rPr>
                <w:rFonts w:ascii="微软雅黑" w:eastAsia="微软雅黑" w:hAnsi="微软雅黑" w:hint="eastAsia"/>
              </w:rPr>
              <w:t>否</w:t>
            </w:r>
          </w:p>
        </w:tc>
      </w:tr>
      <w:tr w:rsidR="00CD397C" w:rsidRPr="00A223C7" w:rsidTr="00696A67">
        <w:trPr>
          <w:cantSplit/>
          <w:jc w:val="center"/>
        </w:trPr>
        <w:tc>
          <w:tcPr>
            <w:tcW w:w="1831"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b/>
              </w:rPr>
              <w:t>total_amount</w:t>
            </w:r>
          </w:p>
        </w:tc>
        <w:tc>
          <w:tcPr>
            <w:tcW w:w="2779"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总金额，以分为单位</w:t>
            </w:r>
          </w:p>
        </w:tc>
        <w:tc>
          <w:tcPr>
            <w:tcW w:w="2736"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非负整数</w:t>
            </w:r>
          </w:p>
        </w:tc>
        <w:tc>
          <w:tcPr>
            <w:tcW w:w="2055"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Chars="-14" w:left="0" w:hangingChars="14" w:hanging="29"/>
              <w:rPr>
                <w:rFonts w:ascii="微软雅黑" w:eastAsia="微软雅黑" w:hAnsi="微软雅黑"/>
              </w:rPr>
            </w:pPr>
            <w:r w:rsidRPr="00A223C7">
              <w:rPr>
                <w:rFonts w:ascii="微软雅黑" w:eastAsia="微软雅黑" w:hAnsi="微软雅黑" w:hint="eastAsia"/>
              </w:rPr>
              <w:t>是</w:t>
            </w:r>
          </w:p>
        </w:tc>
      </w:tr>
      <w:tr w:rsidR="00CD397C" w:rsidRPr="00A223C7" w:rsidTr="00696A67">
        <w:trPr>
          <w:cantSplit/>
          <w:jc w:val="center"/>
        </w:trPr>
        <w:tc>
          <w:tcPr>
            <w:tcW w:w="1831"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fee_amount</w:t>
            </w:r>
          </w:p>
        </w:tc>
        <w:tc>
          <w:tcPr>
            <w:tcW w:w="2779"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百度钱包收取商户的手续费，以分为单位</w:t>
            </w:r>
          </w:p>
        </w:tc>
        <w:tc>
          <w:tcPr>
            <w:tcW w:w="2736"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非负整数</w:t>
            </w:r>
          </w:p>
        </w:tc>
        <w:tc>
          <w:tcPr>
            <w:tcW w:w="2055"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Chars="-14" w:left="0" w:hangingChars="14" w:hanging="29"/>
              <w:rPr>
                <w:rFonts w:ascii="微软雅黑" w:eastAsia="微软雅黑" w:hAnsi="微软雅黑"/>
              </w:rPr>
            </w:pPr>
            <w:r w:rsidRPr="00A223C7">
              <w:rPr>
                <w:rFonts w:ascii="微软雅黑" w:eastAsia="微软雅黑" w:hAnsi="微软雅黑" w:hint="eastAsia"/>
              </w:rPr>
              <w:t>是</w:t>
            </w:r>
          </w:p>
        </w:tc>
      </w:tr>
      <w:tr w:rsidR="00CD397C" w:rsidRPr="00A223C7" w:rsidTr="00696A67">
        <w:trPr>
          <w:cantSplit/>
          <w:jc w:val="center"/>
        </w:trPr>
        <w:tc>
          <w:tcPr>
            <w:tcW w:w="1831"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b/>
              </w:rPr>
              <w:t>currency</w:t>
            </w:r>
          </w:p>
        </w:tc>
        <w:tc>
          <w:tcPr>
            <w:tcW w:w="2779"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币种，目前仅支持人民币</w:t>
            </w:r>
          </w:p>
        </w:tc>
        <w:tc>
          <w:tcPr>
            <w:tcW w:w="2736"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取值范围参见附录</w:t>
            </w:r>
          </w:p>
        </w:tc>
        <w:tc>
          <w:tcPr>
            <w:tcW w:w="2055"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Chars="-14" w:left="0" w:hangingChars="14" w:hanging="29"/>
              <w:rPr>
                <w:rFonts w:ascii="微软雅黑" w:eastAsia="微软雅黑" w:hAnsi="微软雅黑"/>
              </w:rPr>
            </w:pPr>
            <w:r w:rsidRPr="00A223C7">
              <w:rPr>
                <w:rFonts w:ascii="微软雅黑" w:eastAsia="微软雅黑" w:hAnsi="微软雅黑" w:hint="eastAsia"/>
              </w:rPr>
              <w:t>是</w:t>
            </w:r>
          </w:p>
        </w:tc>
      </w:tr>
      <w:tr w:rsidR="00CD397C" w:rsidRPr="00A223C7" w:rsidTr="00696A67">
        <w:trPr>
          <w:cantSplit/>
          <w:jc w:val="center"/>
        </w:trPr>
        <w:tc>
          <w:tcPr>
            <w:tcW w:w="1831"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buyer_sp_username</w:t>
            </w:r>
          </w:p>
        </w:tc>
        <w:tc>
          <w:tcPr>
            <w:tcW w:w="2779"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买家在商户网站的用户名</w:t>
            </w:r>
          </w:p>
        </w:tc>
        <w:tc>
          <w:tcPr>
            <w:tcW w:w="2736"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b/>
              </w:rPr>
              <w:t>允许包含中文</w:t>
            </w:r>
            <w:r w:rsidRPr="00A223C7">
              <w:rPr>
                <w:rFonts w:ascii="微软雅黑" w:eastAsia="微软雅黑" w:hAnsi="微软雅黑" w:hint="eastAsia"/>
              </w:rPr>
              <w:t>；不超过64字符或32个汉字</w:t>
            </w:r>
          </w:p>
        </w:tc>
        <w:tc>
          <w:tcPr>
            <w:tcW w:w="2055"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Chars="-14" w:left="0" w:hangingChars="14" w:hanging="29"/>
              <w:rPr>
                <w:rFonts w:ascii="微软雅黑" w:eastAsia="微软雅黑" w:hAnsi="微软雅黑"/>
              </w:rPr>
            </w:pPr>
            <w:r w:rsidRPr="00A223C7">
              <w:rPr>
                <w:rFonts w:ascii="微软雅黑" w:eastAsia="微软雅黑" w:hAnsi="微软雅黑" w:hint="eastAsia"/>
              </w:rPr>
              <w:t>否</w:t>
            </w:r>
          </w:p>
        </w:tc>
      </w:tr>
      <w:tr w:rsidR="00CD397C" w:rsidRPr="00A223C7" w:rsidTr="00696A67">
        <w:trPr>
          <w:cantSplit/>
          <w:jc w:val="center"/>
        </w:trPr>
        <w:tc>
          <w:tcPr>
            <w:tcW w:w="1831"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pay_result</w:t>
            </w:r>
          </w:p>
        </w:tc>
        <w:tc>
          <w:tcPr>
            <w:tcW w:w="2779"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支付结果代码</w:t>
            </w:r>
          </w:p>
        </w:tc>
        <w:tc>
          <w:tcPr>
            <w:tcW w:w="2736"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取值范围参见附录</w:t>
            </w:r>
          </w:p>
        </w:tc>
        <w:tc>
          <w:tcPr>
            <w:tcW w:w="2055"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Chars="-14" w:left="0" w:hangingChars="14" w:hanging="29"/>
              <w:rPr>
                <w:rFonts w:ascii="微软雅黑" w:eastAsia="微软雅黑" w:hAnsi="微软雅黑"/>
              </w:rPr>
            </w:pPr>
            <w:r w:rsidRPr="00A223C7">
              <w:rPr>
                <w:rFonts w:ascii="微软雅黑" w:eastAsia="微软雅黑" w:hAnsi="微软雅黑" w:hint="eastAsia"/>
              </w:rPr>
              <w:t>是</w:t>
            </w:r>
          </w:p>
        </w:tc>
      </w:tr>
      <w:tr w:rsidR="00CD397C" w:rsidRPr="00A223C7" w:rsidTr="00696A67">
        <w:trPr>
          <w:cantSplit/>
          <w:jc w:val="center"/>
        </w:trPr>
        <w:tc>
          <w:tcPr>
            <w:tcW w:w="1831"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input_charset</w:t>
            </w:r>
          </w:p>
        </w:tc>
        <w:tc>
          <w:tcPr>
            <w:tcW w:w="2779"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请求参数的字符编码</w:t>
            </w:r>
          </w:p>
        </w:tc>
        <w:tc>
          <w:tcPr>
            <w:tcW w:w="2736"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取值范围参见附录</w:t>
            </w:r>
          </w:p>
        </w:tc>
        <w:tc>
          <w:tcPr>
            <w:tcW w:w="2055"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Chars="-14" w:left="0" w:hangingChars="14" w:hanging="29"/>
              <w:rPr>
                <w:rFonts w:ascii="微软雅黑" w:eastAsia="微软雅黑" w:hAnsi="微软雅黑"/>
              </w:rPr>
            </w:pPr>
            <w:r w:rsidRPr="00A223C7">
              <w:rPr>
                <w:rFonts w:ascii="微软雅黑" w:eastAsia="微软雅黑" w:hAnsi="微软雅黑" w:hint="eastAsia"/>
              </w:rPr>
              <w:t>是</w:t>
            </w:r>
          </w:p>
        </w:tc>
      </w:tr>
      <w:tr w:rsidR="00CD397C" w:rsidRPr="00A223C7" w:rsidTr="00696A67">
        <w:trPr>
          <w:cantSplit/>
          <w:jc w:val="center"/>
        </w:trPr>
        <w:tc>
          <w:tcPr>
            <w:tcW w:w="1831"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lastRenderedPageBreak/>
              <w:t>version</w:t>
            </w:r>
          </w:p>
        </w:tc>
        <w:tc>
          <w:tcPr>
            <w:tcW w:w="2779"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版本号</w:t>
            </w:r>
          </w:p>
        </w:tc>
        <w:tc>
          <w:tcPr>
            <w:tcW w:w="2736"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与支付请求中的version保持一致</w:t>
            </w:r>
          </w:p>
        </w:tc>
        <w:tc>
          <w:tcPr>
            <w:tcW w:w="2055"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Chars="-14" w:left="0" w:hangingChars="14" w:hanging="29"/>
              <w:rPr>
                <w:rFonts w:ascii="微软雅黑" w:eastAsia="微软雅黑" w:hAnsi="微软雅黑"/>
              </w:rPr>
            </w:pPr>
            <w:r w:rsidRPr="00A223C7">
              <w:rPr>
                <w:rFonts w:ascii="微软雅黑" w:eastAsia="微软雅黑" w:hAnsi="微软雅黑" w:hint="eastAsia"/>
              </w:rPr>
              <w:t>是</w:t>
            </w:r>
          </w:p>
        </w:tc>
      </w:tr>
      <w:tr w:rsidR="00CD397C" w:rsidRPr="00A223C7" w:rsidTr="00696A67">
        <w:trPr>
          <w:cantSplit/>
          <w:jc w:val="center"/>
        </w:trPr>
        <w:tc>
          <w:tcPr>
            <w:tcW w:w="1831"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b/>
              </w:rPr>
              <w:t>sign</w:t>
            </w:r>
          </w:p>
        </w:tc>
        <w:tc>
          <w:tcPr>
            <w:tcW w:w="2779"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签名结果</w:t>
            </w:r>
          </w:p>
        </w:tc>
        <w:tc>
          <w:tcPr>
            <w:tcW w:w="2736"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取决于签名方法</w:t>
            </w:r>
          </w:p>
        </w:tc>
        <w:tc>
          <w:tcPr>
            <w:tcW w:w="2055"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Chars="-14" w:left="0" w:hangingChars="14" w:hanging="29"/>
              <w:rPr>
                <w:rFonts w:ascii="微软雅黑" w:eastAsia="微软雅黑" w:hAnsi="微软雅黑"/>
              </w:rPr>
            </w:pPr>
            <w:r w:rsidRPr="00A223C7">
              <w:rPr>
                <w:rFonts w:ascii="微软雅黑" w:eastAsia="微软雅黑" w:hAnsi="微软雅黑" w:hint="eastAsia"/>
              </w:rPr>
              <w:t>是</w:t>
            </w:r>
          </w:p>
        </w:tc>
      </w:tr>
      <w:tr w:rsidR="00CD397C" w:rsidRPr="00A223C7" w:rsidTr="00696A67">
        <w:trPr>
          <w:cantSplit/>
          <w:jc w:val="center"/>
        </w:trPr>
        <w:tc>
          <w:tcPr>
            <w:tcW w:w="1831"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sign_method</w:t>
            </w:r>
          </w:p>
        </w:tc>
        <w:tc>
          <w:tcPr>
            <w:tcW w:w="2779"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签名方法</w:t>
            </w:r>
          </w:p>
        </w:tc>
        <w:tc>
          <w:tcPr>
            <w:tcW w:w="2736"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取值范围参见附录</w:t>
            </w:r>
          </w:p>
        </w:tc>
        <w:tc>
          <w:tcPr>
            <w:tcW w:w="2055"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Chars="-14" w:left="0" w:hangingChars="14" w:hanging="29"/>
              <w:rPr>
                <w:rFonts w:ascii="微软雅黑" w:eastAsia="微软雅黑" w:hAnsi="微软雅黑"/>
              </w:rPr>
            </w:pPr>
            <w:r w:rsidRPr="00A223C7">
              <w:rPr>
                <w:rFonts w:ascii="微软雅黑" w:eastAsia="微软雅黑" w:hAnsi="微软雅黑" w:hint="eastAsia"/>
              </w:rPr>
              <w:t>是</w:t>
            </w:r>
          </w:p>
        </w:tc>
      </w:tr>
      <w:tr w:rsidR="00CD397C" w:rsidRPr="00A223C7" w:rsidTr="00696A67">
        <w:trPr>
          <w:cantSplit/>
          <w:jc w:val="center"/>
        </w:trPr>
        <w:tc>
          <w:tcPr>
            <w:tcW w:w="1831"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extra</w:t>
            </w:r>
          </w:p>
        </w:tc>
        <w:tc>
          <w:tcPr>
            <w:tcW w:w="2779"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商户自定义数据</w:t>
            </w:r>
          </w:p>
        </w:tc>
        <w:tc>
          <w:tcPr>
            <w:tcW w:w="2736"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0"/>
              <w:rPr>
                <w:rFonts w:ascii="微软雅黑" w:eastAsia="微软雅黑" w:hAnsi="微软雅黑"/>
              </w:rPr>
            </w:pPr>
            <w:r w:rsidRPr="00A223C7">
              <w:rPr>
                <w:rFonts w:ascii="微软雅黑" w:eastAsia="微软雅黑" w:hAnsi="微软雅黑" w:hint="eastAsia"/>
              </w:rPr>
              <w:t>不超过255个字符</w:t>
            </w:r>
          </w:p>
        </w:tc>
        <w:tc>
          <w:tcPr>
            <w:tcW w:w="2055" w:type="dxa"/>
            <w:tcBorders>
              <w:top w:val="single" w:sz="6" w:space="0" w:color="548DD4"/>
              <w:left w:val="single" w:sz="6" w:space="0" w:color="548DD4"/>
              <w:bottom w:val="single" w:sz="6" w:space="0" w:color="548DD4"/>
              <w:right w:val="single" w:sz="6" w:space="0" w:color="548DD4"/>
            </w:tcBorders>
          </w:tcPr>
          <w:p w:rsidR="00CD397C" w:rsidRPr="00A223C7" w:rsidRDefault="00A47AE7">
            <w:pPr>
              <w:ind w:leftChars="-14" w:left="0" w:hangingChars="14" w:hanging="29"/>
              <w:rPr>
                <w:rFonts w:ascii="微软雅黑" w:eastAsia="微软雅黑" w:hAnsi="微软雅黑"/>
              </w:rPr>
            </w:pPr>
            <w:r w:rsidRPr="00A223C7">
              <w:rPr>
                <w:rFonts w:ascii="微软雅黑" w:eastAsia="微软雅黑" w:hAnsi="微软雅黑" w:hint="eastAsia"/>
              </w:rPr>
              <w:t>否</w:t>
            </w:r>
          </w:p>
        </w:tc>
      </w:tr>
    </w:tbl>
    <w:p w:rsidR="00CD397C" w:rsidRPr="00A223C7" w:rsidRDefault="00A47AE7">
      <w:pPr>
        <w:pStyle w:val="a7"/>
        <w:ind w:left="0"/>
        <w:rPr>
          <w:rFonts w:ascii="微软雅黑" w:eastAsia="微软雅黑" w:hAnsi="微软雅黑"/>
          <w:b/>
        </w:rPr>
      </w:pPr>
      <w:r w:rsidRPr="00A223C7">
        <w:rPr>
          <w:rFonts w:ascii="微软雅黑" w:eastAsia="微软雅黑" w:hAnsi="微软雅黑" w:hint="eastAsia"/>
          <w:b/>
        </w:rPr>
        <w:t>说明:</w:t>
      </w:r>
    </w:p>
    <w:p w:rsidR="00CD397C" w:rsidRPr="00766B97" w:rsidRDefault="00A47AE7" w:rsidP="00766B97">
      <w:pPr>
        <w:pStyle w:val="a7"/>
        <w:widowControl w:val="0"/>
        <w:numPr>
          <w:ilvl w:val="0"/>
          <w:numId w:val="14"/>
        </w:numPr>
        <w:snapToGrid/>
        <w:spacing w:before="0" w:after="0" w:line="240" w:lineRule="auto"/>
        <w:ind w:leftChars="200" w:left="426" w:hanging="6"/>
        <w:rPr>
          <w:rFonts w:ascii="微软雅黑" w:eastAsia="微软雅黑" w:hAnsi="微软雅黑"/>
        </w:rPr>
      </w:pPr>
      <w:r w:rsidRPr="00A223C7">
        <w:rPr>
          <w:rFonts w:ascii="微软雅黑" w:eastAsia="微软雅黑" w:hAnsi="微软雅黑" w:hint="eastAsia"/>
        </w:rPr>
        <w:t>由于</w:t>
      </w:r>
      <w:r w:rsidRPr="00A223C7">
        <w:rPr>
          <w:rFonts w:ascii="微软雅黑" w:eastAsia="微软雅黑" w:hAnsi="微软雅黑" w:hint="eastAsia"/>
          <w:b/>
        </w:rPr>
        <w:t>buyer_sp_usernam</w:t>
      </w:r>
      <w:r w:rsidRPr="00A223C7">
        <w:rPr>
          <w:rFonts w:ascii="微软雅黑" w:eastAsia="微软雅黑" w:hAnsi="微软雅黑" w:hint="eastAsia"/>
        </w:rPr>
        <w:t>e可能包含中文，因此必须传input_charset参数。</w:t>
      </w:r>
      <w:r w:rsidRPr="00A223C7">
        <w:rPr>
          <w:rFonts w:ascii="微软雅黑" w:eastAsia="微软雅黑" w:hAnsi="微软雅黑"/>
        </w:rPr>
        <w:t>I</w:t>
      </w:r>
      <w:r w:rsidRPr="00A223C7">
        <w:rPr>
          <w:rFonts w:ascii="微软雅黑" w:eastAsia="微软雅黑" w:hAnsi="微软雅黑" w:hint="eastAsia"/>
        </w:rPr>
        <w:t>nput_charset是必须参数，即使没有传buyer_sp_username，也必须传input_charset。</w:t>
      </w:r>
    </w:p>
    <w:p w:rsidR="00CD397C" w:rsidRPr="00A223C7" w:rsidRDefault="00A47AE7">
      <w:pPr>
        <w:pStyle w:val="a7"/>
        <w:ind w:left="0"/>
        <w:rPr>
          <w:rFonts w:ascii="微软雅黑" w:eastAsia="微软雅黑" w:hAnsi="微软雅黑"/>
        </w:rPr>
      </w:pPr>
      <w:r w:rsidRPr="00A223C7">
        <w:rPr>
          <w:rFonts w:ascii="微软雅黑" w:eastAsia="微软雅黑" w:hAnsi="微软雅黑" w:hint="eastAsia"/>
          <w:b/>
        </w:rPr>
        <w:t>响应数据</w:t>
      </w:r>
      <w:r w:rsidRPr="00A223C7">
        <w:rPr>
          <w:rFonts w:ascii="微软雅黑" w:eastAsia="微软雅黑" w:hAnsi="微软雅黑" w:hint="eastAsia"/>
        </w:rPr>
        <w:t>：</w:t>
      </w:r>
    </w:p>
    <w:p w:rsidR="00CD397C" w:rsidRPr="00A223C7" w:rsidRDefault="00A47AE7">
      <w:pPr>
        <w:pStyle w:val="a7"/>
        <w:ind w:left="0"/>
        <w:rPr>
          <w:rFonts w:ascii="微软雅黑" w:eastAsia="微软雅黑" w:hAnsi="微软雅黑"/>
        </w:rPr>
      </w:pPr>
      <w:r w:rsidRPr="00A223C7">
        <w:rPr>
          <w:rFonts w:ascii="微软雅黑" w:eastAsia="微软雅黑" w:hAnsi="微软雅黑" w:hint="eastAsia"/>
        </w:rPr>
        <w:t>接收到百度钱包的后台通知后，商户须返回特定的HTML页面。</w:t>
      </w:r>
      <w:r w:rsidRPr="00A223C7">
        <w:rPr>
          <w:rFonts w:ascii="微软雅黑" w:eastAsia="微软雅黑" w:hAnsi="微软雅黑" w:hint="eastAsia"/>
          <w:b/>
          <w:color w:val="FF0000"/>
        </w:rPr>
        <w:t>该页面应该满足以下要求：</w:t>
      </w:r>
    </w:p>
    <w:p w:rsidR="00CD397C" w:rsidRPr="00A223C7" w:rsidRDefault="00A47AE7">
      <w:pPr>
        <w:pStyle w:val="a7"/>
        <w:ind w:left="0"/>
        <w:rPr>
          <w:rFonts w:ascii="微软雅黑" w:eastAsia="微软雅黑" w:hAnsi="微软雅黑"/>
          <w:b/>
        </w:rPr>
      </w:pPr>
      <w:r w:rsidRPr="00A223C7">
        <w:rPr>
          <w:rFonts w:ascii="微软雅黑" w:eastAsia="微软雅黑" w:hAnsi="微软雅黑" w:hint="eastAsia"/>
          <w:b/>
        </w:rPr>
        <w:t>HTML头部须包括</w:t>
      </w:r>
      <w:r w:rsidRPr="00A223C7">
        <w:rPr>
          <w:rFonts w:ascii="微软雅黑" w:eastAsia="微软雅黑" w:hAnsi="微软雅黑"/>
          <w:b/>
          <w:color w:val="FF0000"/>
        </w:rPr>
        <w:t>&lt;meta name="VIP_BFB_PAYMENT" content="BAIFUBAO"&gt;</w:t>
      </w:r>
    </w:p>
    <w:p w:rsidR="00CD397C" w:rsidRPr="00A223C7" w:rsidRDefault="00A47AE7">
      <w:pPr>
        <w:pStyle w:val="a7"/>
        <w:ind w:left="0"/>
        <w:rPr>
          <w:rFonts w:ascii="微软雅黑" w:eastAsia="微软雅黑" w:hAnsi="微软雅黑"/>
        </w:rPr>
      </w:pPr>
      <w:r w:rsidRPr="00A223C7">
        <w:rPr>
          <w:rFonts w:ascii="微软雅黑" w:eastAsia="微软雅黑" w:hAnsi="微软雅黑" w:hint="eastAsia"/>
        </w:rPr>
        <w:t>百度钱包只有检测到该字符串，才会认为商户已经成功接收到通知、已经验证过并且认可通知的内容。</w:t>
      </w:r>
    </w:p>
    <w:p w:rsidR="00CD397C" w:rsidRPr="00A223C7" w:rsidRDefault="00A47AE7">
      <w:pPr>
        <w:pStyle w:val="a7"/>
        <w:ind w:left="0"/>
        <w:rPr>
          <w:rFonts w:ascii="微软雅黑" w:eastAsia="微软雅黑" w:hAnsi="微软雅黑"/>
        </w:rPr>
      </w:pPr>
      <w:r w:rsidRPr="00A223C7">
        <w:rPr>
          <w:rFonts w:ascii="微软雅黑" w:eastAsia="微软雅黑" w:hAnsi="微软雅黑" w:hint="eastAsia"/>
          <w:b/>
        </w:rPr>
        <w:t>示例</w:t>
      </w:r>
      <w:r w:rsidRPr="00A223C7">
        <w:rPr>
          <w:rFonts w:ascii="微软雅黑" w:eastAsia="微软雅黑" w:hAnsi="微软雅黑" w:hint="eastAsia"/>
        </w:rPr>
        <w:t>：</w:t>
      </w:r>
    </w:p>
    <w:p w:rsidR="00CD397C" w:rsidRPr="00A223C7" w:rsidRDefault="00A47AE7">
      <w:pPr>
        <w:pStyle w:val="a7"/>
        <w:ind w:left="0"/>
        <w:rPr>
          <w:rFonts w:ascii="微软雅黑" w:eastAsia="微软雅黑" w:hAnsi="微软雅黑"/>
        </w:rPr>
      </w:pPr>
      <w:r w:rsidRPr="00A223C7">
        <w:rPr>
          <w:rFonts w:ascii="微软雅黑" w:eastAsia="微软雅黑" w:hAnsi="微软雅黑" w:hint="eastAsia"/>
        </w:rPr>
        <w:t>通知参数：</w:t>
      </w:r>
    </w:p>
    <w:tbl>
      <w:tblPr>
        <w:tblW w:w="9204" w:type="dxa"/>
        <w:jc w:val="center"/>
        <w:tblBorders>
          <w:top w:val="single" w:sz="8" w:space="0" w:color="C4BC96"/>
          <w:left w:val="single" w:sz="8" w:space="0" w:color="C4BC96"/>
          <w:bottom w:val="single" w:sz="8" w:space="0" w:color="C4BC96"/>
          <w:right w:val="single" w:sz="8" w:space="0" w:color="C4BC96"/>
          <w:insideH w:val="single" w:sz="8" w:space="0" w:color="C4BC96"/>
          <w:insideV w:val="single" w:sz="8" w:space="0" w:color="C4BC96"/>
        </w:tblBorders>
        <w:tblLayout w:type="fixed"/>
        <w:tblLook w:val="04A0" w:firstRow="1" w:lastRow="0" w:firstColumn="1" w:lastColumn="0" w:noHBand="0" w:noVBand="1"/>
      </w:tblPr>
      <w:tblGrid>
        <w:gridCol w:w="2684"/>
        <w:gridCol w:w="4110"/>
        <w:gridCol w:w="2410"/>
      </w:tblGrid>
      <w:tr w:rsidR="00CD397C" w:rsidRPr="00A223C7" w:rsidTr="000D223D">
        <w:trPr>
          <w:jc w:val="center"/>
        </w:trPr>
        <w:tc>
          <w:tcPr>
            <w:tcW w:w="2684" w:type="dxa"/>
            <w:shd w:val="clear" w:color="auto" w:fill="EEECE1"/>
          </w:tcPr>
          <w:p w:rsidR="00CD397C" w:rsidRPr="00A223C7" w:rsidRDefault="00A47AE7">
            <w:pPr>
              <w:ind w:left="0"/>
              <w:rPr>
                <w:rFonts w:ascii="微软雅黑" w:eastAsia="微软雅黑" w:hAnsi="微软雅黑"/>
              </w:rPr>
            </w:pPr>
            <w:r w:rsidRPr="00A223C7">
              <w:rPr>
                <w:rFonts w:ascii="微软雅黑" w:eastAsia="微软雅黑" w:hAnsi="微软雅黑" w:hint="eastAsia"/>
              </w:rPr>
              <w:t>参数名</w:t>
            </w:r>
          </w:p>
        </w:tc>
        <w:tc>
          <w:tcPr>
            <w:tcW w:w="4110" w:type="dxa"/>
            <w:shd w:val="clear" w:color="auto" w:fill="EEECE1"/>
          </w:tcPr>
          <w:p w:rsidR="00CD397C" w:rsidRPr="00A223C7" w:rsidRDefault="00A47AE7">
            <w:pPr>
              <w:ind w:left="0" w:right="-2"/>
              <w:rPr>
                <w:rFonts w:ascii="微软雅黑" w:eastAsia="微软雅黑" w:hAnsi="微软雅黑"/>
              </w:rPr>
            </w:pPr>
            <w:r w:rsidRPr="00A223C7">
              <w:rPr>
                <w:rFonts w:ascii="微软雅黑" w:eastAsia="微软雅黑" w:hAnsi="微软雅黑" w:hint="eastAsia"/>
              </w:rPr>
              <w:t>参数值</w:t>
            </w:r>
          </w:p>
        </w:tc>
        <w:tc>
          <w:tcPr>
            <w:tcW w:w="2410" w:type="dxa"/>
            <w:shd w:val="clear" w:color="auto" w:fill="EEECE1"/>
          </w:tcPr>
          <w:p w:rsidR="00CD397C" w:rsidRPr="00A223C7" w:rsidRDefault="00A47AE7">
            <w:pPr>
              <w:ind w:left="0"/>
              <w:rPr>
                <w:rFonts w:ascii="微软雅黑" w:eastAsia="微软雅黑" w:hAnsi="微软雅黑"/>
              </w:rPr>
            </w:pPr>
            <w:r w:rsidRPr="00A223C7">
              <w:rPr>
                <w:rFonts w:ascii="微软雅黑" w:eastAsia="微软雅黑" w:hAnsi="微软雅黑" w:hint="eastAsia"/>
              </w:rPr>
              <w:t>参数值的说明</w:t>
            </w:r>
          </w:p>
        </w:tc>
      </w:tr>
      <w:tr w:rsidR="00CD397C" w:rsidRPr="00A223C7" w:rsidTr="000D223D">
        <w:trPr>
          <w:jc w:val="center"/>
        </w:trPr>
        <w:tc>
          <w:tcPr>
            <w:tcW w:w="2684" w:type="dxa"/>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sp_no</w:t>
            </w:r>
          </w:p>
        </w:tc>
        <w:tc>
          <w:tcPr>
            <w:tcW w:w="4110"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rPr>
              <w:t>1234567890</w:t>
            </w:r>
          </w:p>
        </w:tc>
        <w:tc>
          <w:tcPr>
            <w:tcW w:w="2410"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rPr>
              <w:t>10位数字组成的字符串</w:t>
            </w:r>
          </w:p>
        </w:tc>
      </w:tr>
      <w:tr w:rsidR="00CD397C" w:rsidRPr="00A223C7" w:rsidTr="000D223D">
        <w:trPr>
          <w:jc w:val="center"/>
        </w:trPr>
        <w:tc>
          <w:tcPr>
            <w:tcW w:w="2684"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b/>
              </w:rPr>
              <w:t>order_no</w:t>
            </w:r>
          </w:p>
        </w:tc>
        <w:tc>
          <w:tcPr>
            <w:tcW w:w="4110" w:type="dxa"/>
          </w:tcPr>
          <w:p w:rsidR="00CD397C" w:rsidRPr="00A223C7" w:rsidRDefault="00A47AE7">
            <w:pPr>
              <w:ind w:left="0"/>
              <w:rPr>
                <w:rFonts w:ascii="微软雅黑" w:eastAsia="微软雅黑" w:hAnsi="微软雅黑"/>
              </w:rPr>
            </w:pPr>
            <w:r w:rsidRPr="00A223C7">
              <w:rPr>
                <w:rFonts w:ascii="微软雅黑" w:eastAsia="微软雅黑" w:hAnsi="微软雅黑"/>
              </w:rPr>
              <w:t>20080808123456123456</w:t>
            </w:r>
          </w:p>
        </w:tc>
        <w:tc>
          <w:tcPr>
            <w:tcW w:w="2410"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rPr>
              <w:t>订单号</w:t>
            </w:r>
          </w:p>
        </w:tc>
      </w:tr>
      <w:tr w:rsidR="00CD397C" w:rsidRPr="00A223C7" w:rsidTr="000D223D">
        <w:trPr>
          <w:jc w:val="center"/>
        </w:trPr>
        <w:tc>
          <w:tcPr>
            <w:tcW w:w="2684" w:type="dxa"/>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bfb_order_no</w:t>
            </w:r>
          </w:p>
        </w:tc>
        <w:tc>
          <w:tcPr>
            <w:tcW w:w="4110" w:type="dxa"/>
          </w:tcPr>
          <w:p w:rsidR="00CD397C" w:rsidRPr="00A223C7" w:rsidRDefault="00A47AE7">
            <w:pPr>
              <w:ind w:left="0"/>
              <w:rPr>
                <w:rFonts w:ascii="微软雅黑" w:eastAsia="微软雅黑" w:hAnsi="微软雅黑"/>
              </w:rPr>
            </w:pPr>
            <w:r w:rsidRPr="00A223C7">
              <w:rPr>
                <w:rFonts w:ascii="微软雅黑" w:eastAsia="微软雅黑" w:hAnsi="微软雅黑"/>
              </w:rPr>
              <w:t>20080808</w:t>
            </w:r>
            <w:r w:rsidRPr="00A223C7">
              <w:rPr>
                <w:rFonts w:ascii="微软雅黑" w:eastAsia="微软雅黑" w:hAnsi="微软雅黑" w:hint="eastAsia"/>
              </w:rPr>
              <w:t>BFB</w:t>
            </w:r>
            <w:r w:rsidRPr="00A223C7">
              <w:rPr>
                <w:rFonts w:ascii="微软雅黑" w:eastAsia="微软雅黑" w:hAnsi="微软雅黑"/>
              </w:rPr>
              <w:t>20080808123456123456</w:t>
            </w:r>
          </w:p>
        </w:tc>
        <w:tc>
          <w:tcPr>
            <w:tcW w:w="2410"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rPr>
              <w:t>百度钱包交易号</w:t>
            </w:r>
          </w:p>
        </w:tc>
      </w:tr>
      <w:tr w:rsidR="00CD397C" w:rsidRPr="00A223C7" w:rsidTr="000D223D">
        <w:trPr>
          <w:jc w:val="center"/>
        </w:trPr>
        <w:tc>
          <w:tcPr>
            <w:tcW w:w="2684" w:type="dxa"/>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bfb_order_create_time</w:t>
            </w:r>
          </w:p>
        </w:tc>
        <w:tc>
          <w:tcPr>
            <w:tcW w:w="4110"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rPr>
              <w:t>20080808080808</w:t>
            </w:r>
          </w:p>
        </w:tc>
        <w:tc>
          <w:tcPr>
            <w:tcW w:w="2410"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rPr>
              <w:t>百度钱包交易创建时间</w:t>
            </w:r>
          </w:p>
        </w:tc>
      </w:tr>
      <w:tr w:rsidR="00CD397C" w:rsidRPr="00A223C7" w:rsidTr="000D223D">
        <w:trPr>
          <w:jc w:val="center"/>
        </w:trPr>
        <w:tc>
          <w:tcPr>
            <w:tcW w:w="2684" w:type="dxa"/>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pay_time</w:t>
            </w:r>
          </w:p>
        </w:tc>
        <w:tc>
          <w:tcPr>
            <w:tcW w:w="4110" w:type="dxa"/>
          </w:tcPr>
          <w:p w:rsidR="00CD397C" w:rsidRPr="00A223C7" w:rsidRDefault="00A47AE7">
            <w:pPr>
              <w:ind w:left="0"/>
              <w:rPr>
                <w:rFonts w:ascii="微软雅黑" w:eastAsia="微软雅黑" w:hAnsi="微软雅黑"/>
              </w:rPr>
            </w:pPr>
            <w:r w:rsidRPr="00A223C7">
              <w:rPr>
                <w:rFonts w:ascii="微软雅黑" w:eastAsia="微软雅黑" w:hAnsi="微软雅黑"/>
              </w:rPr>
              <w:t>2008080809090</w:t>
            </w:r>
            <w:r w:rsidRPr="00A223C7">
              <w:rPr>
                <w:rFonts w:ascii="微软雅黑" w:eastAsia="微软雅黑" w:hAnsi="微软雅黑" w:hint="eastAsia"/>
              </w:rPr>
              <w:t>9</w:t>
            </w:r>
          </w:p>
        </w:tc>
        <w:tc>
          <w:tcPr>
            <w:tcW w:w="2410"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rPr>
              <w:t>支付时间</w:t>
            </w:r>
          </w:p>
        </w:tc>
      </w:tr>
      <w:tr w:rsidR="00CD397C" w:rsidRPr="00A223C7" w:rsidTr="000D223D">
        <w:trPr>
          <w:jc w:val="center"/>
        </w:trPr>
        <w:tc>
          <w:tcPr>
            <w:tcW w:w="2684" w:type="dxa"/>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lastRenderedPageBreak/>
              <w:t>pay_type</w:t>
            </w:r>
          </w:p>
        </w:tc>
        <w:tc>
          <w:tcPr>
            <w:tcW w:w="4110"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rPr>
              <w:t>3</w:t>
            </w:r>
          </w:p>
        </w:tc>
        <w:tc>
          <w:tcPr>
            <w:tcW w:w="2410"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rPr>
              <w:t>余额支付</w:t>
            </w:r>
          </w:p>
        </w:tc>
      </w:tr>
      <w:tr w:rsidR="00CD397C" w:rsidRPr="00A223C7" w:rsidTr="000D223D">
        <w:trPr>
          <w:jc w:val="center"/>
        </w:trPr>
        <w:tc>
          <w:tcPr>
            <w:tcW w:w="2684" w:type="dxa"/>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bank_no</w:t>
            </w:r>
          </w:p>
        </w:tc>
        <w:tc>
          <w:tcPr>
            <w:tcW w:w="4110"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rPr>
              <w:t>201</w:t>
            </w:r>
          </w:p>
        </w:tc>
        <w:tc>
          <w:tcPr>
            <w:tcW w:w="2410"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rPr>
              <w:t>银行是招行</w:t>
            </w:r>
          </w:p>
        </w:tc>
      </w:tr>
      <w:tr w:rsidR="00CD397C" w:rsidRPr="00A223C7" w:rsidTr="000D223D">
        <w:trPr>
          <w:jc w:val="center"/>
        </w:trPr>
        <w:tc>
          <w:tcPr>
            <w:tcW w:w="2684" w:type="dxa"/>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unit_amount</w:t>
            </w:r>
          </w:p>
        </w:tc>
        <w:tc>
          <w:tcPr>
            <w:tcW w:w="4110"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rPr>
              <w:t>1000</w:t>
            </w:r>
          </w:p>
        </w:tc>
        <w:tc>
          <w:tcPr>
            <w:tcW w:w="2410"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rPr>
              <w:t>商品单价为10元</w:t>
            </w:r>
          </w:p>
        </w:tc>
      </w:tr>
      <w:tr w:rsidR="00CD397C" w:rsidRPr="00A223C7" w:rsidTr="000D223D">
        <w:trPr>
          <w:jc w:val="center"/>
        </w:trPr>
        <w:tc>
          <w:tcPr>
            <w:tcW w:w="2684" w:type="dxa"/>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unit_count</w:t>
            </w:r>
          </w:p>
        </w:tc>
        <w:tc>
          <w:tcPr>
            <w:tcW w:w="4110"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rPr>
              <w:t>2</w:t>
            </w:r>
          </w:p>
        </w:tc>
        <w:tc>
          <w:tcPr>
            <w:tcW w:w="2410"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rPr>
              <w:t>订单包含2件相同的商品</w:t>
            </w:r>
          </w:p>
        </w:tc>
      </w:tr>
      <w:tr w:rsidR="00CD397C" w:rsidRPr="00A223C7" w:rsidTr="000D223D">
        <w:trPr>
          <w:jc w:val="center"/>
        </w:trPr>
        <w:tc>
          <w:tcPr>
            <w:tcW w:w="2684" w:type="dxa"/>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transport_amount</w:t>
            </w:r>
          </w:p>
        </w:tc>
        <w:tc>
          <w:tcPr>
            <w:tcW w:w="4110"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rPr>
              <w:t>500</w:t>
            </w:r>
          </w:p>
        </w:tc>
        <w:tc>
          <w:tcPr>
            <w:tcW w:w="2410"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rPr>
              <w:t>运费为5元</w:t>
            </w:r>
          </w:p>
        </w:tc>
      </w:tr>
      <w:tr w:rsidR="00CD397C" w:rsidRPr="00A223C7" w:rsidTr="000D223D">
        <w:trPr>
          <w:jc w:val="center"/>
        </w:trPr>
        <w:tc>
          <w:tcPr>
            <w:tcW w:w="2684"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b/>
              </w:rPr>
              <w:t>total_amount</w:t>
            </w:r>
          </w:p>
        </w:tc>
        <w:tc>
          <w:tcPr>
            <w:tcW w:w="4110"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rPr>
              <w:t>2500</w:t>
            </w:r>
          </w:p>
        </w:tc>
        <w:tc>
          <w:tcPr>
            <w:tcW w:w="2410"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rPr>
              <w:t>买家需要支付25元</w:t>
            </w:r>
          </w:p>
        </w:tc>
      </w:tr>
      <w:tr w:rsidR="00CD397C" w:rsidRPr="00A223C7" w:rsidTr="000D223D">
        <w:trPr>
          <w:jc w:val="center"/>
        </w:trPr>
        <w:tc>
          <w:tcPr>
            <w:tcW w:w="2684" w:type="dxa"/>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fee_amount</w:t>
            </w:r>
          </w:p>
        </w:tc>
        <w:tc>
          <w:tcPr>
            <w:tcW w:w="4110"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rPr>
              <w:t>0</w:t>
            </w:r>
          </w:p>
        </w:tc>
        <w:tc>
          <w:tcPr>
            <w:tcW w:w="2410"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rPr>
              <w:t>手续费0元</w:t>
            </w:r>
          </w:p>
        </w:tc>
      </w:tr>
      <w:tr w:rsidR="00CD397C" w:rsidRPr="00A223C7" w:rsidTr="000D223D">
        <w:trPr>
          <w:jc w:val="center"/>
        </w:trPr>
        <w:tc>
          <w:tcPr>
            <w:tcW w:w="2684"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b/>
              </w:rPr>
              <w:t>currency</w:t>
            </w:r>
          </w:p>
        </w:tc>
        <w:tc>
          <w:tcPr>
            <w:tcW w:w="4110"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rPr>
              <w:t>1</w:t>
            </w:r>
            <w:r w:rsidRPr="00A223C7">
              <w:rPr>
                <w:rFonts w:ascii="微软雅黑" w:eastAsia="微软雅黑" w:hAnsi="微软雅黑"/>
              </w:rPr>
              <w:t xml:space="preserve"> </w:t>
            </w:r>
          </w:p>
        </w:tc>
        <w:tc>
          <w:tcPr>
            <w:tcW w:w="2410"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rPr>
              <w:t>支付的币种是人民币</w:t>
            </w:r>
          </w:p>
        </w:tc>
      </w:tr>
      <w:tr w:rsidR="00CD397C" w:rsidRPr="00A223C7" w:rsidTr="000D223D">
        <w:trPr>
          <w:jc w:val="center"/>
        </w:trPr>
        <w:tc>
          <w:tcPr>
            <w:tcW w:w="2684" w:type="dxa"/>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buyer_sp_username</w:t>
            </w:r>
          </w:p>
        </w:tc>
        <w:tc>
          <w:tcPr>
            <w:tcW w:w="4110"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rPr>
              <w:t>jarfield</w:t>
            </w:r>
          </w:p>
        </w:tc>
        <w:tc>
          <w:tcPr>
            <w:tcW w:w="2410"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rPr>
              <w:t>卖家在商户网站的用户名</w:t>
            </w:r>
          </w:p>
        </w:tc>
      </w:tr>
      <w:tr w:rsidR="00CD397C" w:rsidRPr="00A223C7" w:rsidTr="000D223D">
        <w:trPr>
          <w:jc w:val="center"/>
        </w:trPr>
        <w:tc>
          <w:tcPr>
            <w:tcW w:w="2684" w:type="dxa"/>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pay_result</w:t>
            </w:r>
          </w:p>
        </w:tc>
        <w:tc>
          <w:tcPr>
            <w:tcW w:w="4110"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rPr>
              <w:t>1</w:t>
            </w:r>
          </w:p>
        </w:tc>
        <w:tc>
          <w:tcPr>
            <w:tcW w:w="2410"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rPr>
              <w:t>支付成功</w:t>
            </w:r>
          </w:p>
        </w:tc>
      </w:tr>
      <w:tr w:rsidR="00CD397C" w:rsidRPr="00A223C7" w:rsidTr="000D223D">
        <w:trPr>
          <w:jc w:val="center"/>
        </w:trPr>
        <w:tc>
          <w:tcPr>
            <w:tcW w:w="2684" w:type="dxa"/>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input_charset</w:t>
            </w:r>
          </w:p>
        </w:tc>
        <w:tc>
          <w:tcPr>
            <w:tcW w:w="4110"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rPr>
              <w:t>1</w:t>
            </w:r>
          </w:p>
        </w:tc>
        <w:tc>
          <w:tcPr>
            <w:tcW w:w="2410"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rPr>
              <w:t>中文编码是GBK</w:t>
            </w:r>
          </w:p>
        </w:tc>
      </w:tr>
      <w:tr w:rsidR="00CD397C" w:rsidRPr="00A223C7" w:rsidTr="000D223D">
        <w:trPr>
          <w:jc w:val="center"/>
        </w:trPr>
        <w:tc>
          <w:tcPr>
            <w:tcW w:w="2684" w:type="dxa"/>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version</w:t>
            </w:r>
          </w:p>
        </w:tc>
        <w:tc>
          <w:tcPr>
            <w:tcW w:w="4110"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rPr>
              <w:t>2</w:t>
            </w:r>
          </w:p>
        </w:tc>
        <w:tc>
          <w:tcPr>
            <w:tcW w:w="2410"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rPr>
              <w:t>版本号为2</w:t>
            </w:r>
          </w:p>
        </w:tc>
      </w:tr>
      <w:tr w:rsidR="00CD397C" w:rsidRPr="00A223C7" w:rsidTr="000D223D">
        <w:trPr>
          <w:jc w:val="center"/>
        </w:trPr>
        <w:tc>
          <w:tcPr>
            <w:tcW w:w="2684"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b/>
              </w:rPr>
              <w:t>sign</w:t>
            </w:r>
          </w:p>
        </w:tc>
        <w:tc>
          <w:tcPr>
            <w:tcW w:w="4110"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rPr>
              <w:t>B</w:t>
            </w:r>
            <w:r w:rsidRPr="00A223C7">
              <w:rPr>
                <w:rFonts w:ascii="微软雅黑" w:eastAsia="微软雅黑" w:hAnsi="微软雅黑"/>
              </w:rPr>
              <w:t>219</w:t>
            </w:r>
            <w:r w:rsidRPr="00A223C7">
              <w:rPr>
                <w:rFonts w:ascii="微软雅黑" w:eastAsia="微软雅黑" w:hAnsi="微软雅黑" w:hint="eastAsia"/>
              </w:rPr>
              <w:t>D</w:t>
            </w:r>
            <w:r w:rsidRPr="00A223C7">
              <w:rPr>
                <w:rFonts w:ascii="微软雅黑" w:eastAsia="微软雅黑" w:hAnsi="微软雅黑"/>
              </w:rPr>
              <w:t>1</w:t>
            </w:r>
            <w:r w:rsidRPr="00A223C7">
              <w:rPr>
                <w:rFonts w:ascii="微软雅黑" w:eastAsia="微软雅黑" w:hAnsi="微软雅黑" w:hint="eastAsia"/>
              </w:rPr>
              <w:t>A</w:t>
            </w:r>
            <w:r w:rsidRPr="00A223C7">
              <w:rPr>
                <w:rFonts w:ascii="微软雅黑" w:eastAsia="微软雅黑" w:hAnsi="微软雅黑"/>
              </w:rPr>
              <w:t>2784</w:t>
            </w:r>
            <w:r w:rsidRPr="00A223C7">
              <w:rPr>
                <w:rFonts w:ascii="微软雅黑" w:eastAsia="微软雅黑" w:hAnsi="微软雅黑" w:hint="eastAsia"/>
              </w:rPr>
              <w:t>C</w:t>
            </w:r>
            <w:r w:rsidRPr="00A223C7">
              <w:rPr>
                <w:rFonts w:ascii="微软雅黑" w:eastAsia="微软雅黑" w:hAnsi="微软雅黑"/>
              </w:rPr>
              <w:t>1</w:t>
            </w:r>
            <w:r w:rsidRPr="00A223C7">
              <w:rPr>
                <w:rFonts w:ascii="微软雅黑" w:eastAsia="微软雅黑" w:hAnsi="微软雅黑" w:hint="eastAsia"/>
              </w:rPr>
              <w:t>F</w:t>
            </w:r>
            <w:r w:rsidRPr="00A223C7">
              <w:rPr>
                <w:rFonts w:ascii="微软雅黑" w:eastAsia="微软雅黑" w:hAnsi="微软雅黑"/>
              </w:rPr>
              <w:t>12868</w:t>
            </w:r>
            <w:r w:rsidRPr="00A223C7">
              <w:rPr>
                <w:rFonts w:ascii="微软雅黑" w:eastAsia="微软雅黑" w:hAnsi="微软雅黑" w:hint="eastAsia"/>
              </w:rPr>
              <w:t>FEE</w:t>
            </w:r>
            <w:r w:rsidRPr="00A223C7">
              <w:rPr>
                <w:rFonts w:ascii="微软雅黑" w:eastAsia="微软雅黑" w:hAnsi="微软雅黑"/>
              </w:rPr>
              <w:t>887374</w:t>
            </w:r>
            <w:r w:rsidRPr="00A223C7">
              <w:rPr>
                <w:rFonts w:ascii="微软雅黑" w:eastAsia="微软雅黑" w:hAnsi="微软雅黑" w:hint="eastAsia"/>
              </w:rPr>
              <w:t>AFB</w:t>
            </w:r>
            <w:r w:rsidRPr="00A223C7">
              <w:rPr>
                <w:rFonts w:ascii="微软雅黑" w:eastAsia="微软雅黑" w:hAnsi="微软雅黑"/>
              </w:rPr>
              <w:t>2</w:t>
            </w:r>
          </w:p>
        </w:tc>
        <w:tc>
          <w:tcPr>
            <w:tcW w:w="2410"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rPr>
              <w:t>签名结果</w:t>
            </w:r>
          </w:p>
        </w:tc>
      </w:tr>
      <w:tr w:rsidR="00CD397C" w:rsidRPr="00A223C7" w:rsidTr="000D223D">
        <w:trPr>
          <w:jc w:val="center"/>
        </w:trPr>
        <w:tc>
          <w:tcPr>
            <w:tcW w:w="2684" w:type="dxa"/>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sign_method</w:t>
            </w:r>
          </w:p>
        </w:tc>
        <w:tc>
          <w:tcPr>
            <w:tcW w:w="4110"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rPr>
              <w:t>1</w:t>
            </w:r>
          </w:p>
        </w:tc>
        <w:tc>
          <w:tcPr>
            <w:tcW w:w="2410"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rPr>
              <w:t>签名算法为MD5</w:t>
            </w:r>
          </w:p>
        </w:tc>
      </w:tr>
      <w:tr w:rsidR="00CD397C" w:rsidRPr="00A223C7" w:rsidTr="000D223D">
        <w:trPr>
          <w:jc w:val="center"/>
        </w:trPr>
        <w:tc>
          <w:tcPr>
            <w:tcW w:w="2684" w:type="dxa"/>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extra</w:t>
            </w:r>
          </w:p>
        </w:tc>
        <w:tc>
          <w:tcPr>
            <w:tcW w:w="4110"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rPr>
              <w:t>hello</w:t>
            </w:r>
          </w:p>
        </w:tc>
        <w:tc>
          <w:tcPr>
            <w:tcW w:w="2410" w:type="dxa"/>
          </w:tcPr>
          <w:p w:rsidR="00CD397C" w:rsidRPr="00A223C7" w:rsidRDefault="00A47AE7">
            <w:pPr>
              <w:ind w:left="0"/>
              <w:rPr>
                <w:rFonts w:ascii="微软雅黑" w:eastAsia="微软雅黑" w:hAnsi="微软雅黑"/>
              </w:rPr>
            </w:pPr>
            <w:r w:rsidRPr="00A223C7">
              <w:rPr>
                <w:rFonts w:ascii="微软雅黑" w:eastAsia="微软雅黑" w:hAnsi="微软雅黑" w:hint="eastAsia"/>
              </w:rPr>
              <w:t>回传用户请求中的extra</w:t>
            </w:r>
          </w:p>
        </w:tc>
      </w:tr>
    </w:tbl>
    <w:p w:rsidR="00CD397C" w:rsidRPr="00A223C7" w:rsidRDefault="00A47AE7">
      <w:pPr>
        <w:pStyle w:val="a7"/>
        <w:ind w:left="0" w:firstLine="420"/>
        <w:rPr>
          <w:rFonts w:ascii="微软雅黑" w:eastAsia="微软雅黑" w:hAnsi="微软雅黑"/>
        </w:rPr>
      </w:pPr>
      <w:r w:rsidRPr="00A223C7">
        <w:rPr>
          <w:rFonts w:ascii="微软雅黑" w:eastAsia="微软雅黑" w:hAnsi="微软雅黑" w:hint="eastAsia"/>
        </w:rPr>
        <w:t>签名：</w:t>
      </w:r>
    </w:p>
    <w:p w:rsidR="00CD397C" w:rsidRPr="00A223C7" w:rsidRDefault="00A47AE7">
      <w:pPr>
        <w:pStyle w:val="TerminalDisplay"/>
        <w:rPr>
          <w:rFonts w:ascii="微软雅黑" w:eastAsia="微软雅黑" w:hAnsi="微软雅黑"/>
        </w:rPr>
      </w:pPr>
      <w:r w:rsidRPr="00A223C7">
        <w:rPr>
          <w:rFonts w:ascii="微软雅黑" w:eastAsia="微软雅黑" w:hAnsi="微软雅黑" w:hint="eastAsia"/>
        </w:rPr>
        <w:t xml:space="preserve">sign = </w:t>
      </w:r>
    </w:p>
    <w:p w:rsidR="00CD397C" w:rsidRPr="00A223C7" w:rsidRDefault="00A47AE7">
      <w:pPr>
        <w:pStyle w:val="TerminalDisplay"/>
        <w:rPr>
          <w:rFonts w:ascii="微软雅黑" w:eastAsia="微软雅黑" w:hAnsi="微软雅黑"/>
        </w:rPr>
      </w:pPr>
      <w:r w:rsidRPr="00A223C7">
        <w:rPr>
          <w:rFonts w:ascii="微软雅黑" w:eastAsia="微软雅黑" w:hAnsi="微软雅黑" w:hint="eastAsia"/>
        </w:rPr>
        <w:t>MD5(bank_no=201&amp;bfb_order_create_time=20080808080808&amp;bfb_order_no=</w:t>
      </w:r>
      <w:r w:rsidRPr="00A223C7">
        <w:rPr>
          <w:rFonts w:ascii="微软雅黑" w:eastAsia="微软雅黑" w:hAnsi="微软雅黑"/>
        </w:rPr>
        <w:t>20080808</w:t>
      </w:r>
      <w:r w:rsidRPr="00A223C7">
        <w:rPr>
          <w:rFonts w:ascii="微软雅黑" w:eastAsia="微软雅黑" w:hAnsi="微软雅黑" w:hint="eastAsia"/>
        </w:rPr>
        <w:t>BFB</w:t>
      </w:r>
      <w:r w:rsidRPr="00A223C7">
        <w:rPr>
          <w:rFonts w:ascii="微软雅黑" w:eastAsia="微软雅黑" w:hAnsi="微软雅黑"/>
        </w:rPr>
        <w:t>20080808123456123456</w:t>
      </w:r>
      <w:r w:rsidRPr="00A223C7">
        <w:rPr>
          <w:rFonts w:ascii="微软雅黑" w:eastAsia="微软雅黑" w:hAnsi="微软雅黑" w:hint="eastAsia"/>
        </w:rPr>
        <w:t>&amp;buyer_sp_username=jarfield&amp;currency=1&amp;</w:t>
      </w:r>
      <w:r w:rsidRPr="00A223C7">
        <w:rPr>
          <w:rFonts w:ascii="微软雅黑" w:eastAsia="微软雅黑" w:hAnsi="微软雅黑"/>
        </w:rPr>
        <w:t>extra=hello&amp;</w:t>
      </w:r>
      <w:r w:rsidRPr="00A223C7">
        <w:rPr>
          <w:rFonts w:ascii="微软雅黑" w:eastAsia="微软雅黑" w:hAnsi="微软雅黑" w:hint="eastAsia"/>
        </w:rPr>
        <w:t>fee_amount=0&amp;input_charset=1&amp;order_no=</w:t>
      </w:r>
      <w:r w:rsidRPr="00A223C7">
        <w:rPr>
          <w:rFonts w:ascii="微软雅黑" w:eastAsia="微软雅黑" w:hAnsi="微软雅黑"/>
        </w:rPr>
        <w:t>20080808123456123456</w:t>
      </w:r>
      <w:r w:rsidRPr="00A223C7">
        <w:rPr>
          <w:rFonts w:ascii="微软雅黑" w:eastAsia="微软雅黑" w:hAnsi="微软雅黑" w:hint="eastAsia"/>
        </w:rPr>
        <w:t>&amp;pay_result=1&amp;pay_time=</w:t>
      </w:r>
      <w:r w:rsidRPr="00A223C7">
        <w:rPr>
          <w:rFonts w:ascii="微软雅黑" w:eastAsia="微软雅黑" w:hAnsi="微软雅黑"/>
        </w:rPr>
        <w:t>20080</w:t>
      </w:r>
      <w:r w:rsidRPr="00A223C7">
        <w:rPr>
          <w:rFonts w:ascii="微软雅黑" w:eastAsia="微软雅黑" w:hAnsi="微软雅黑"/>
        </w:rPr>
        <w:lastRenderedPageBreak/>
        <w:t>80809090</w:t>
      </w:r>
      <w:r w:rsidRPr="00A223C7">
        <w:rPr>
          <w:rFonts w:ascii="微软雅黑" w:eastAsia="微软雅黑" w:hAnsi="微软雅黑" w:hint="eastAsia"/>
        </w:rPr>
        <w:t>9&amp;pay_type=3&amp;sign_method=1&amp;sp_no=1234567890&amp;total_amount=2500&amp;transport_amount=500&amp;unit_amount=1000&amp;unit_count=2&amp;version=2&amp;key=XXXXXXXXXXXXXXXX)</w:t>
      </w:r>
    </w:p>
    <w:p w:rsidR="00CD397C" w:rsidRPr="00A223C7" w:rsidRDefault="00A47AE7">
      <w:pPr>
        <w:pStyle w:val="TerminalDisplay"/>
        <w:rPr>
          <w:rFonts w:ascii="微软雅黑" w:eastAsia="微软雅黑" w:hAnsi="微软雅黑"/>
        </w:rPr>
      </w:pPr>
      <w:r w:rsidRPr="00A223C7">
        <w:rPr>
          <w:rFonts w:ascii="微软雅黑" w:eastAsia="微软雅黑" w:hAnsi="微软雅黑" w:hint="eastAsia"/>
        </w:rPr>
        <w:t>=</w:t>
      </w:r>
    </w:p>
    <w:p w:rsidR="00CD397C" w:rsidRPr="00A223C7" w:rsidRDefault="00A47AE7" w:rsidP="0017403D">
      <w:pPr>
        <w:pStyle w:val="TerminalDisplay"/>
        <w:rPr>
          <w:rFonts w:ascii="微软雅黑" w:eastAsia="微软雅黑" w:hAnsi="微软雅黑"/>
        </w:rPr>
      </w:pPr>
      <w:r w:rsidRPr="00A223C7">
        <w:rPr>
          <w:rFonts w:ascii="微软雅黑" w:eastAsia="微软雅黑" w:hAnsi="微软雅黑"/>
        </w:rPr>
        <w:t>e10d71afe51f6e4bb2b5a6fe29f0939d</w:t>
      </w:r>
    </w:p>
    <w:p w:rsidR="00CD397C" w:rsidRPr="00A223C7" w:rsidRDefault="00A47AE7">
      <w:pPr>
        <w:pStyle w:val="1"/>
        <w:rPr>
          <w:rFonts w:ascii="微软雅黑" w:hAnsi="微软雅黑"/>
        </w:rPr>
      </w:pPr>
      <w:bookmarkStart w:id="22" w:name="_Toc421887292"/>
      <w:r w:rsidRPr="00A223C7">
        <w:rPr>
          <w:rFonts w:ascii="微软雅黑" w:hAnsi="微软雅黑" w:hint="eastAsia"/>
        </w:rPr>
        <w:t>注意事项</w:t>
      </w:r>
      <w:bookmarkEnd w:id="22"/>
    </w:p>
    <w:p w:rsidR="00CD397C" w:rsidRPr="00A223C7" w:rsidRDefault="00A47AE7">
      <w:pPr>
        <w:pStyle w:val="a7"/>
        <w:ind w:left="0" w:firstLine="420"/>
        <w:rPr>
          <w:rFonts w:ascii="微软雅黑" w:eastAsia="微软雅黑" w:hAnsi="微软雅黑"/>
        </w:rPr>
      </w:pPr>
      <w:r w:rsidRPr="00A223C7">
        <w:rPr>
          <w:rFonts w:ascii="微软雅黑" w:eastAsia="微软雅黑" w:hAnsi="微软雅黑" w:hint="eastAsia"/>
        </w:rPr>
        <w:t>在商户接入的过程中，有一些细节需要额外注意。如果忽略了这些细节，可能会延迟联调进度，更有可能</w:t>
      </w:r>
      <w:r w:rsidRPr="00A223C7">
        <w:rPr>
          <w:rFonts w:ascii="微软雅黑" w:eastAsia="微软雅黑" w:hAnsi="微软雅黑" w:hint="eastAsia"/>
          <w:b/>
          <w:color w:val="FF0000"/>
        </w:rPr>
        <w:t>导致资金问题</w:t>
      </w:r>
      <w:r w:rsidRPr="00A223C7">
        <w:rPr>
          <w:rFonts w:ascii="微软雅黑" w:eastAsia="微软雅黑" w:hAnsi="微软雅黑" w:hint="eastAsia"/>
        </w:rPr>
        <w:t>。这些细节在</w:t>
      </w:r>
      <w:r w:rsidRPr="00A223C7">
        <w:rPr>
          <w:rFonts w:ascii="微软雅黑" w:eastAsia="微软雅黑" w:hAnsi="微软雅黑" w:hint="eastAsia"/>
          <w:b/>
        </w:rPr>
        <w:t>功能概述</w:t>
      </w:r>
      <w:r w:rsidRPr="00A223C7">
        <w:rPr>
          <w:rFonts w:ascii="微软雅黑" w:eastAsia="微软雅黑" w:hAnsi="微软雅黑" w:hint="eastAsia"/>
        </w:rPr>
        <w:t>、</w:t>
      </w:r>
      <w:r w:rsidRPr="00A223C7">
        <w:rPr>
          <w:rFonts w:ascii="微软雅黑" w:eastAsia="微软雅黑" w:hAnsi="微软雅黑" w:hint="eastAsia"/>
          <w:b/>
        </w:rPr>
        <w:t>交互流程</w:t>
      </w:r>
      <w:r w:rsidRPr="00A223C7">
        <w:rPr>
          <w:rFonts w:ascii="微软雅黑" w:eastAsia="微软雅黑" w:hAnsi="微软雅黑" w:hint="eastAsia"/>
        </w:rPr>
        <w:t>和</w:t>
      </w:r>
      <w:r w:rsidRPr="00A223C7">
        <w:rPr>
          <w:rFonts w:ascii="微软雅黑" w:eastAsia="微软雅黑" w:hAnsi="微软雅黑" w:hint="eastAsia"/>
          <w:b/>
        </w:rPr>
        <w:t>接口规范</w:t>
      </w:r>
      <w:r w:rsidRPr="00A223C7">
        <w:rPr>
          <w:rFonts w:ascii="微软雅黑" w:eastAsia="微软雅黑" w:hAnsi="微软雅黑" w:hint="eastAsia"/>
        </w:rPr>
        <w:t>这三节中都有重点描述，这里再汇总和强调一次。</w:t>
      </w:r>
    </w:p>
    <w:p w:rsidR="00CD397C" w:rsidRPr="00A223C7" w:rsidRDefault="00A47AE7">
      <w:pPr>
        <w:pStyle w:val="2"/>
        <w:rPr>
          <w:rFonts w:ascii="微软雅黑" w:hAnsi="微软雅黑"/>
        </w:rPr>
      </w:pPr>
      <w:bookmarkStart w:id="23" w:name="_Toc393792474"/>
      <w:bookmarkStart w:id="24" w:name="_Toc421887293"/>
      <w:r w:rsidRPr="00A223C7">
        <w:rPr>
          <w:rFonts w:ascii="微软雅黑" w:hAnsi="微软雅黑" w:hint="eastAsia"/>
        </w:rPr>
        <w:t>重复的通知</w:t>
      </w:r>
      <w:bookmarkEnd w:id="23"/>
      <w:bookmarkEnd w:id="24"/>
    </w:p>
    <w:p w:rsidR="00CD397C" w:rsidRPr="00A223C7" w:rsidRDefault="00A47AE7">
      <w:pPr>
        <w:pStyle w:val="a7"/>
        <w:ind w:left="0" w:firstLine="420"/>
        <w:rPr>
          <w:rFonts w:ascii="微软雅黑" w:eastAsia="微软雅黑" w:hAnsi="微软雅黑"/>
        </w:rPr>
      </w:pPr>
      <w:r w:rsidRPr="00A223C7">
        <w:rPr>
          <w:rFonts w:ascii="微软雅黑" w:eastAsia="微软雅黑" w:hAnsi="微软雅黑" w:hint="eastAsia"/>
        </w:rPr>
        <w:t>对于支付系统，无论是后台通知还是前台通知，都有可能被重复发送，甚至同时发送。如果由于网络问题或商户系统维护，百度钱包没有收到商户对通知的正确响应，那么百度钱包会尝试重发通知。而且，用户可以通知点击付款结果页面上的page_url，触发前台通知，前台通知和后台通知有可能同时到达商户系统。</w:t>
      </w:r>
    </w:p>
    <w:p w:rsidR="00CD397C" w:rsidRPr="00A223C7" w:rsidRDefault="00A47AE7">
      <w:pPr>
        <w:pStyle w:val="a7"/>
        <w:ind w:left="0" w:firstLine="420"/>
        <w:rPr>
          <w:rFonts w:ascii="微软雅黑" w:eastAsia="微软雅黑" w:hAnsi="微软雅黑"/>
        </w:rPr>
      </w:pPr>
      <w:r w:rsidRPr="00A223C7">
        <w:rPr>
          <w:rFonts w:ascii="微软雅黑" w:eastAsia="微软雅黑" w:hAnsi="微软雅黑" w:hint="eastAsia"/>
          <w:b/>
          <w:color w:val="FF0000"/>
        </w:rPr>
        <w:t>总之，通知到达商户系统的次数和时间都是不可预知。商户系统不能依赖于任何假设来保证系统的正确性。</w:t>
      </w:r>
      <w:r w:rsidRPr="00A223C7">
        <w:rPr>
          <w:rFonts w:ascii="微软雅黑" w:eastAsia="微软雅黑" w:hAnsi="微软雅黑" w:hint="eastAsia"/>
        </w:rPr>
        <w:t>商户的系统必须对通知进行除重处理，对于同一笔订单的通知，必须只处理第一次通知，忽略后续的通知。</w:t>
      </w:r>
      <w:r w:rsidRPr="00A223C7">
        <w:rPr>
          <w:rFonts w:ascii="微软雅黑" w:eastAsia="微软雅黑" w:hAnsi="微软雅黑" w:hint="eastAsia"/>
          <w:b/>
          <w:color w:val="FF0000"/>
        </w:rPr>
        <w:t>特别是涉及到资金的操作，须额外谨慎。</w:t>
      </w:r>
    </w:p>
    <w:p w:rsidR="00CD397C" w:rsidRPr="00A223C7" w:rsidRDefault="00A47AE7">
      <w:pPr>
        <w:pStyle w:val="a7"/>
        <w:ind w:left="0" w:firstLine="420"/>
        <w:rPr>
          <w:rFonts w:ascii="微软雅黑" w:eastAsia="微软雅黑" w:hAnsi="微软雅黑"/>
        </w:rPr>
      </w:pPr>
      <w:r w:rsidRPr="00A223C7">
        <w:rPr>
          <w:rFonts w:ascii="微软雅黑" w:eastAsia="微软雅黑" w:hAnsi="微软雅黑" w:hint="eastAsia"/>
        </w:rPr>
        <w:t>百度钱包系统</w:t>
      </w:r>
      <w:r w:rsidRPr="00A223C7">
        <w:rPr>
          <w:rFonts w:ascii="微软雅黑" w:eastAsia="微软雅黑" w:hAnsi="微软雅黑" w:hint="eastAsia"/>
          <w:b/>
        </w:rPr>
        <w:t>在通知成功的情况下</w:t>
      </w:r>
      <w:r w:rsidRPr="00A223C7">
        <w:rPr>
          <w:rFonts w:ascii="微软雅黑" w:eastAsia="微软雅黑" w:hAnsi="微软雅黑" w:hint="eastAsia"/>
        </w:rPr>
        <w:t>，尽量不重复发送</w:t>
      </w:r>
      <w:r w:rsidRPr="00A223C7">
        <w:rPr>
          <w:rFonts w:ascii="微软雅黑" w:eastAsia="微软雅黑" w:hAnsi="微软雅黑" w:hint="eastAsia"/>
          <w:b/>
        </w:rPr>
        <w:t>后台通知</w:t>
      </w:r>
      <w:r w:rsidRPr="00A223C7">
        <w:rPr>
          <w:rFonts w:ascii="微软雅黑" w:eastAsia="微软雅黑" w:hAnsi="微软雅黑" w:hint="eastAsia"/>
        </w:rPr>
        <w:t>。但是为了避免掉单，重复发送后台通知的情况是不可避免的。</w:t>
      </w:r>
    </w:p>
    <w:p w:rsidR="00CD397C" w:rsidRPr="00A223C7" w:rsidRDefault="00A47AE7">
      <w:pPr>
        <w:pStyle w:val="2"/>
        <w:rPr>
          <w:rFonts w:ascii="微软雅黑" w:hAnsi="微软雅黑"/>
        </w:rPr>
      </w:pPr>
      <w:bookmarkStart w:id="25" w:name="_Toc393792475"/>
      <w:bookmarkStart w:id="26" w:name="_Toc421887294"/>
      <w:r w:rsidRPr="00A223C7">
        <w:rPr>
          <w:rFonts w:ascii="微软雅黑" w:hAnsi="微软雅黑" w:hint="eastAsia"/>
        </w:rPr>
        <w:t>前台通知</w:t>
      </w:r>
      <w:bookmarkEnd w:id="25"/>
      <w:bookmarkEnd w:id="26"/>
    </w:p>
    <w:p w:rsidR="00CD397C" w:rsidRPr="00A223C7" w:rsidRDefault="00A47AE7">
      <w:pPr>
        <w:pStyle w:val="a7"/>
        <w:ind w:left="0" w:firstLine="420"/>
        <w:rPr>
          <w:rFonts w:ascii="微软雅黑" w:eastAsia="微软雅黑" w:hAnsi="微软雅黑"/>
        </w:rPr>
      </w:pPr>
      <w:r w:rsidRPr="00A223C7">
        <w:rPr>
          <w:rFonts w:ascii="微软雅黑" w:eastAsia="微软雅黑" w:hAnsi="微软雅黑" w:hint="eastAsia"/>
        </w:rPr>
        <w:t>前台通知也可能造成重复通知。如果商户不希望接受前台通知，那么</w:t>
      </w:r>
      <w:r w:rsidRPr="00A223C7">
        <w:rPr>
          <w:rFonts w:ascii="微软雅黑" w:eastAsia="微软雅黑" w:hAnsi="微软雅黑" w:hint="eastAsia"/>
          <w:b/>
          <w:color w:val="FF0000"/>
        </w:rPr>
        <w:t>必须</w:t>
      </w:r>
      <w:r w:rsidRPr="00A223C7">
        <w:rPr>
          <w:rFonts w:ascii="微软雅黑" w:eastAsia="微软雅黑" w:hAnsi="微软雅黑" w:hint="eastAsia"/>
        </w:rPr>
        <w:t>在即时到帐接口中给page_url参数设置一个“</w:t>
      </w:r>
      <w:r w:rsidRPr="00A223C7">
        <w:rPr>
          <w:rFonts w:ascii="微软雅黑" w:eastAsia="微软雅黑" w:hAnsi="微软雅黑" w:hint="eastAsia"/>
          <w:b/>
          <w:color w:val="FF0000"/>
        </w:rPr>
        <w:t>不处理支付结果通知参数</w:t>
      </w:r>
      <w:r w:rsidRPr="00A223C7">
        <w:rPr>
          <w:rFonts w:ascii="微软雅黑" w:eastAsia="微软雅黑" w:hAnsi="微软雅黑" w:hint="eastAsia"/>
        </w:rPr>
        <w:t>”的地址值。如果不设置page_url，百度钱包则以return_url作为page_url的值，这样仍然会发送前台通知。</w:t>
      </w:r>
    </w:p>
    <w:p w:rsidR="00CD397C" w:rsidRPr="00A223C7" w:rsidRDefault="00A47AE7">
      <w:pPr>
        <w:pStyle w:val="2"/>
        <w:rPr>
          <w:rFonts w:ascii="微软雅黑" w:hAnsi="微软雅黑"/>
        </w:rPr>
      </w:pPr>
      <w:bookmarkStart w:id="27" w:name="_Toc393792476"/>
      <w:bookmarkStart w:id="28" w:name="_Toc421887295"/>
      <w:r w:rsidRPr="00A223C7">
        <w:rPr>
          <w:rFonts w:ascii="微软雅黑" w:hAnsi="微软雅黑" w:hint="eastAsia"/>
        </w:rPr>
        <w:lastRenderedPageBreak/>
        <w:t>查单接口</w:t>
      </w:r>
      <w:bookmarkEnd w:id="27"/>
      <w:bookmarkEnd w:id="28"/>
    </w:p>
    <w:p w:rsidR="00CD397C" w:rsidRPr="00A223C7" w:rsidRDefault="00A47AE7">
      <w:pPr>
        <w:pStyle w:val="a7"/>
        <w:ind w:left="0" w:firstLine="420"/>
        <w:rPr>
          <w:rFonts w:ascii="微软雅黑" w:eastAsia="微软雅黑" w:hAnsi="微软雅黑"/>
        </w:rPr>
      </w:pPr>
      <w:r w:rsidRPr="00A223C7">
        <w:rPr>
          <w:rFonts w:ascii="微软雅黑" w:eastAsia="微软雅黑" w:hAnsi="微软雅黑" w:hint="eastAsia"/>
        </w:rPr>
        <w:t>发现很多商户都不使用查单接口。其实这个接口的作用还是比较大的，建议大家使用。目前，有两个场景很适合使用查单接口：</w:t>
      </w:r>
    </w:p>
    <w:p w:rsidR="00CD397C" w:rsidRPr="00A223C7" w:rsidRDefault="00A47AE7">
      <w:pPr>
        <w:pStyle w:val="a7"/>
        <w:widowControl w:val="0"/>
        <w:numPr>
          <w:ilvl w:val="0"/>
          <w:numId w:val="15"/>
        </w:numPr>
        <w:snapToGrid/>
        <w:spacing w:before="0" w:after="0" w:line="240" w:lineRule="auto"/>
        <w:ind w:left="0" w:firstLine="0"/>
        <w:rPr>
          <w:rFonts w:ascii="微软雅黑" w:eastAsia="微软雅黑" w:hAnsi="微软雅黑"/>
        </w:rPr>
      </w:pPr>
      <w:r w:rsidRPr="00A223C7">
        <w:rPr>
          <w:rFonts w:ascii="微软雅黑" w:eastAsia="微软雅黑" w:hAnsi="微软雅黑" w:hint="eastAsia"/>
        </w:rPr>
        <w:t>处理支付结果通知。为了防止第三方伪造通知，商户系统在收到通知后立刻通过查单接口反查交易的支付结果。</w:t>
      </w:r>
    </w:p>
    <w:p w:rsidR="00CD397C" w:rsidRPr="00A223C7" w:rsidRDefault="00A47AE7">
      <w:pPr>
        <w:pStyle w:val="a7"/>
        <w:widowControl w:val="0"/>
        <w:numPr>
          <w:ilvl w:val="0"/>
          <w:numId w:val="15"/>
        </w:numPr>
        <w:snapToGrid/>
        <w:spacing w:before="0" w:after="0" w:line="240" w:lineRule="auto"/>
        <w:ind w:left="0" w:firstLine="0"/>
        <w:rPr>
          <w:rFonts w:ascii="微软雅黑" w:eastAsia="微软雅黑" w:hAnsi="微软雅黑"/>
        </w:rPr>
      </w:pPr>
      <w:r w:rsidRPr="00A223C7">
        <w:rPr>
          <w:rFonts w:ascii="微软雅黑" w:eastAsia="微软雅黑" w:hAnsi="微软雅黑" w:hint="eastAsia"/>
        </w:rPr>
        <w:t>处理掉单情况。由于网络、系统升级等不可避免的因素，支付结果通知是有可能丢失的。百度钱包会加强通知机制，直到通知成功为止。但是，如果商户系统可以主动查单，那么基本可以杜绝掉单情况，并且在最短的时间内修复交易的状态，从而提高用户体验。</w:t>
      </w:r>
    </w:p>
    <w:p w:rsidR="00CD397C" w:rsidRPr="00A223C7" w:rsidRDefault="00A47AE7">
      <w:pPr>
        <w:pStyle w:val="2"/>
        <w:rPr>
          <w:rFonts w:ascii="微软雅黑" w:hAnsi="微软雅黑"/>
        </w:rPr>
      </w:pPr>
      <w:bookmarkStart w:id="29" w:name="_Toc393792477"/>
      <w:bookmarkStart w:id="30" w:name="_Toc421887296"/>
      <w:r w:rsidRPr="00A223C7">
        <w:rPr>
          <w:rFonts w:ascii="微软雅黑" w:hAnsi="微软雅黑" w:hint="eastAsia"/>
        </w:rPr>
        <w:t>签名字符串和中文编码</w:t>
      </w:r>
      <w:bookmarkEnd w:id="29"/>
      <w:bookmarkEnd w:id="30"/>
    </w:p>
    <w:p w:rsidR="00CD397C" w:rsidRPr="00A223C7" w:rsidRDefault="00A47AE7">
      <w:pPr>
        <w:pStyle w:val="a7"/>
        <w:ind w:left="0" w:firstLine="420"/>
        <w:rPr>
          <w:rFonts w:ascii="微软雅黑" w:eastAsia="微软雅黑" w:hAnsi="微软雅黑"/>
        </w:rPr>
      </w:pPr>
      <w:r w:rsidRPr="00A223C7">
        <w:rPr>
          <w:rFonts w:ascii="微软雅黑" w:eastAsia="微软雅黑" w:hAnsi="微软雅黑" w:hint="eastAsia"/>
        </w:rPr>
        <w:t>在商户接入的过程中，出现最多的问题就是“5804 验签失败”。这个问题的原因往往有两个：</w:t>
      </w:r>
    </w:p>
    <w:p w:rsidR="00CD397C" w:rsidRPr="00A223C7" w:rsidRDefault="00A47AE7">
      <w:pPr>
        <w:pStyle w:val="a7"/>
        <w:widowControl w:val="0"/>
        <w:numPr>
          <w:ilvl w:val="0"/>
          <w:numId w:val="16"/>
        </w:numPr>
        <w:snapToGrid/>
        <w:spacing w:before="0" w:after="0" w:line="240" w:lineRule="auto"/>
        <w:rPr>
          <w:rFonts w:ascii="微软雅黑" w:eastAsia="微软雅黑" w:hAnsi="微软雅黑"/>
        </w:rPr>
      </w:pPr>
      <w:r w:rsidRPr="00A223C7">
        <w:rPr>
          <w:rFonts w:ascii="微软雅黑" w:eastAsia="微软雅黑" w:hAnsi="微软雅黑" w:hint="eastAsia"/>
        </w:rPr>
        <w:t>签名字符串拼接方式的不对</w:t>
      </w:r>
    </w:p>
    <w:p w:rsidR="00CD397C" w:rsidRPr="00A223C7" w:rsidRDefault="00A47AE7">
      <w:pPr>
        <w:pStyle w:val="a7"/>
        <w:widowControl w:val="0"/>
        <w:numPr>
          <w:ilvl w:val="0"/>
          <w:numId w:val="16"/>
        </w:numPr>
        <w:snapToGrid/>
        <w:spacing w:before="0" w:after="0" w:line="240" w:lineRule="auto"/>
        <w:rPr>
          <w:rFonts w:ascii="微软雅黑" w:eastAsia="微软雅黑" w:hAnsi="微软雅黑"/>
        </w:rPr>
      </w:pPr>
      <w:r w:rsidRPr="00A223C7">
        <w:rPr>
          <w:rFonts w:ascii="微软雅黑" w:eastAsia="微软雅黑" w:hAnsi="微软雅黑" w:hint="eastAsia"/>
        </w:rPr>
        <w:t>签名字符串中，中文参数没有使用正确的中文编码</w:t>
      </w:r>
    </w:p>
    <w:p w:rsidR="00CD397C" w:rsidRPr="00A223C7" w:rsidRDefault="00A47AE7">
      <w:pPr>
        <w:pStyle w:val="a7"/>
        <w:ind w:left="0" w:firstLine="420"/>
        <w:rPr>
          <w:rFonts w:ascii="微软雅黑" w:eastAsia="微软雅黑" w:hAnsi="微软雅黑"/>
        </w:rPr>
      </w:pPr>
      <w:r w:rsidRPr="00A223C7">
        <w:rPr>
          <w:rFonts w:ascii="微软雅黑" w:eastAsia="微软雅黑" w:hAnsi="微软雅黑" w:hint="eastAsia"/>
        </w:rPr>
        <w:t xml:space="preserve">签名字符串的拼接方式在 </w:t>
      </w:r>
      <w:hyperlink w:anchor="_签名机制" w:history="1">
        <w:r w:rsidR="00960273" w:rsidRPr="00A223C7">
          <w:rPr>
            <w:rStyle w:val="af1"/>
            <w:rFonts w:ascii="微软雅黑" w:eastAsia="微软雅黑" w:hAnsi="微软雅黑"/>
            <w:b/>
          </w:rPr>
          <w:t>2</w:t>
        </w:r>
        <w:r w:rsidRPr="00A223C7">
          <w:rPr>
            <w:rStyle w:val="af1"/>
            <w:rFonts w:ascii="微软雅黑" w:eastAsia="微软雅黑" w:hAnsi="微软雅黑" w:hint="eastAsia"/>
            <w:b/>
          </w:rPr>
          <w:t xml:space="preserve"> 签名机制</w:t>
        </w:r>
      </w:hyperlink>
      <w:r w:rsidRPr="00A223C7">
        <w:rPr>
          <w:rFonts w:ascii="微软雅黑" w:eastAsia="微软雅黑" w:hAnsi="微软雅黑" w:hint="eastAsia"/>
        </w:rPr>
        <w:t xml:space="preserve"> 中已经详细描述。但是，关于可选参数的拼接，还有有可能混淆。下面重点介绍一下。</w:t>
      </w:r>
    </w:p>
    <w:p w:rsidR="00CD397C" w:rsidRPr="00A223C7" w:rsidRDefault="00A47AE7">
      <w:pPr>
        <w:pStyle w:val="a7"/>
        <w:ind w:left="0" w:firstLine="420"/>
        <w:rPr>
          <w:rFonts w:ascii="微软雅黑" w:eastAsia="微软雅黑" w:hAnsi="微软雅黑"/>
        </w:rPr>
      </w:pPr>
      <w:r w:rsidRPr="00A223C7">
        <w:rPr>
          <w:rFonts w:ascii="微软雅黑" w:eastAsia="微软雅黑" w:hAnsi="微软雅黑" w:hint="eastAsia"/>
        </w:rPr>
        <w:t>假设参数A是必选的，其值为value_a；参数B是可选的，而且没有值；没有其他参数。那么，签名字符串有两种可能：</w:t>
      </w:r>
      <w:r w:rsidRPr="00A223C7">
        <w:rPr>
          <w:rFonts w:ascii="微软雅黑" w:eastAsia="微软雅黑" w:hAnsi="微软雅黑" w:hint="eastAsia"/>
          <w:color w:val="00B050"/>
        </w:rPr>
        <w:t>A=value_a&amp;B=</w:t>
      </w:r>
      <w:r w:rsidRPr="00A223C7">
        <w:rPr>
          <w:rFonts w:ascii="微软雅黑" w:eastAsia="微软雅黑" w:hAnsi="微软雅黑" w:hint="eastAsia"/>
        </w:rPr>
        <w:t xml:space="preserve"> 或 </w:t>
      </w:r>
      <w:r w:rsidRPr="00A223C7">
        <w:rPr>
          <w:rFonts w:ascii="微软雅黑" w:eastAsia="微软雅黑" w:hAnsi="微软雅黑" w:hint="eastAsia"/>
          <w:color w:val="00B050"/>
        </w:rPr>
        <w:t>A=value_a</w:t>
      </w:r>
    </w:p>
    <w:p w:rsidR="00CD397C" w:rsidRPr="00A223C7" w:rsidRDefault="00A47AE7">
      <w:pPr>
        <w:pStyle w:val="a7"/>
        <w:ind w:left="0" w:firstLine="420"/>
        <w:rPr>
          <w:rFonts w:ascii="微软雅黑" w:eastAsia="微软雅黑" w:hAnsi="微软雅黑"/>
          <w:color w:val="00B050"/>
        </w:rPr>
      </w:pPr>
      <w:r w:rsidRPr="00A223C7">
        <w:rPr>
          <w:rFonts w:ascii="微软雅黑" w:eastAsia="微软雅黑" w:hAnsi="微软雅黑" w:hint="eastAsia"/>
        </w:rPr>
        <w:t>在签名时，对于可选参数，到底采用哪种拼接方式，取决与HTTP请求的参数。如果请求参数中包含B，但是没有值，那么就采用</w:t>
      </w:r>
      <w:r w:rsidRPr="00A223C7">
        <w:rPr>
          <w:rFonts w:ascii="微软雅黑" w:eastAsia="微软雅黑" w:hAnsi="微软雅黑" w:hint="eastAsia"/>
          <w:color w:val="00B050"/>
        </w:rPr>
        <w:t>A=value_a&amp;B=</w:t>
      </w:r>
      <w:r w:rsidRPr="00A223C7">
        <w:rPr>
          <w:rFonts w:ascii="微软雅黑" w:eastAsia="微软雅黑" w:hAnsi="微软雅黑" w:hint="eastAsia"/>
        </w:rPr>
        <w:t>的方式。如果请求参数中不包含B，那么就采用</w:t>
      </w:r>
      <w:r w:rsidRPr="00A223C7">
        <w:rPr>
          <w:rFonts w:ascii="微软雅黑" w:eastAsia="微软雅黑" w:hAnsi="微软雅黑" w:hint="eastAsia"/>
          <w:color w:val="00B050"/>
        </w:rPr>
        <w:t>A=value_a</w:t>
      </w:r>
      <w:r w:rsidRPr="00A223C7">
        <w:rPr>
          <w:rFonts w:ascii="微软雅黑" w:eastAsia="微软雅黑" w:hAnsi="微软雅黑" w:hint="eastAsia"/>
        </w:rPr>
        <w:t>的方式。</w:t>
      </w:r>
    </w:p>
    <w:p w:rsidR="00CD397C" w:rsidRPr="00A223C7" w:rsidRDefault="00A47AE7">
      <w:pPr>
        <w:pStyle w:val="a7"/>
        <w:ind w:left="0" w:firstLine="420"/>
        <w:rPr>
          <w:rFonts w:ascii="微软雅黑" w:eastAsia="微软雅黑" w:hAnsi="微软雅黑"/>
        </w:rPr>
      </w:pPr>
      <w:r w:rsidRPr="00A223C7">
        <w:rPr>
          <w:rFonts w:ascii="微软雅黑" w:eastAsia="微软雅黑" w:hAnsi="微软雅黑" w:hint="eastAsia"/>
        </w:rPr>
        <w:t>在验签时，对于可选参数，到底采用哪种拼接方式，取决与HTTP响应的参数。如果响应参数中包含B，但是没有值，那么就采用</w:t>
      </w:r>
      <w:r w:rsidRPr="00A223C7">
        <w:rPr>
          <w:rFonts w:ascii="微软雅黑" w:eastAsia="微软雅黑" w:hAnsi="微软雅黑" w:hint="eastAsia"/>
          <w:color w:val="00B050"/>
        </w:rPr>
        <w:t>A=value_a&amp;B=</w:t>
      </w:r>
      <w:r w:rsidRPr="00A223C7">
        <w:rPr>
          <w:rFonts w:ascii="微软雅黑" w:eastAsia="微软雅黑" w:hAnsi="微软雅黑" w:hint="eastAsia"/>
        </w:rPr>
        <w:t>的方式。如果响应参数中不包含B，那么就采用</w:t>
      </w:r>
      <w:r w:rsidRPr="00A223C7">
        <w:rPr>
          <w:rFonts w:ascii="微软雅黑" w:eastAsia="微软雅黑" w:hAnsi="微软雅黑" w:hint="eastAsia"/>
          <w:color w:val="00B050"/>
        </w:rPr>
        <w:t>A=value_a</w:t>
      </w:r>
      <w:r w:rsidRPr="00A223C7">
        <w:rPr>
          <w:rFonts w:ascii="微软雅黑" w:eastAsia="微软雅黑" w:hAnsi="微软雅黑" w:hint="eastAsia"/>
        </w:rPr>
        <w:t>的方式。</w:t>
      </w:r>
    </w:p>
    <w:p w:rsidR="00CD397C" w:rsidRPr="00A223C7" w:rsidRDefault="00A47AE7">
      <w:pPr>
        <w:pStyle w:val="a7"/>
        <w:ind w:left="0" w:firstLine="420"/>
        <w:rPr>
          <w:rFonts w:ascii="微软雅黑" w:eastAsia="微软雅黑" w:hAnsi="微软雅黑"/>
        </w:rPr>
      </w:pPr>
      <w:r w:rsidRPr="00A223C7">
        <w:rPr>
          <w:rFonts w:ascii="微软雅黑" w:eastAsia="微软雅黑" w:hAnsi="微软雅黑" w:hint="eastAsia"/>
        </w:rPr>
        <w:lastRenderedPageBreak/>
        <w:t>特别需要注意的是，考虑到接口的兼容性，商户系统需要特别注意签名和验签逻辑的编码方式。建议根据HTTP请求或响应中存在的参数来拼接签名字符串，而</w:t>
      </w:r>
      <w:r w:rsidRPr="00A223C7">
        <w:rPr>
          <w:rFonts w:ascii="微软雅黑" w:eastAsia="微软雅黑" w:hAnsi="微软雅黑" w:hint="eastAsia"/>
          <w:b/>
          <w:color w:val="FF0000"/>
        </w:rPr>
        <w:t>不要将包含在签名字符串中的参数写死</w:t>
      </w:r>
      <w:r w:rsidRPr="00A223C7">
        <w:rPr>
          <w:rFonts w:ascii="微软雅黑" w:eastAsia="微软雅黑" w:hAnsi="微软雅黑" w:hint="eastAsia"/>
        </w:rPr>
        <w:t>。因为百度钱包以后可能会增加可选参数，如果硬编码，那么可能导致验签失败。</w:t>
      </w:r>
    </w:p>
    <w:p w:rsidR="00CD397C" w:rsidRPr="00A223C7" w:rsidRDefault="00A47AE7">
      <w:pPr>
        <w:pStyle w:val="2"/>
        <w:rPr>
          <w:rFonts w:ascii="微软雅黑" w:hAnsi="微软雅黑"/>
        </w:rPr>
      </w:pPr>
      <w:bookmarkStart w:id="31" w:name="_Toc393792478"/>
      <w:bookmarkStart w:id="32" w:name="_Toc421887297"/>
      <w:r w:rsidRPr="00A223C7">
        <w:rPr>
          <w:rFonts w:ascii="微软雅黑" w:hAnsi="微软雅黑" w:hint="eastAsia"/>
        </w:rPr>
        <w:t>百度钱包合作密钥的管理</w:t>
      </w:r>
      <w:bookmarkEnd w:id="31"/>
      <w:bookmarkEnd w:id="32"/>
    </w:p>
    <w:p w:rsidR="00CD397C" w:rsidRPr="00A223C7" w:rsidRDefault="00A47AE7">
      <w:pPr>
        <w:pStyle w:val="a7"/>
        <w:ind w:left="0" w:firstLine="420"/>
        <w:rPr>
          <w:rFonts w:ascii="微软雅黑" w:eastAsia="微软雅黑" w:hAnsi="微软雅黑"/>
        </w:rPr>
      </w:pPr>
      <w:r w:rsidRPr="00A223C7">
        <w:rPr>
          <w:rFonts w:ascii="微软雅黑" w:eastAsia="微软雅黑" w:hAnsi="微软雅黑" w:hint="eastAsia"/>
        </w:rPr>
        <w:t>百度钱包合作密钥是百度钱包与商户系统交互安全的基础。如果密钥丢失，则可能发生伪造交易、通知等行为，进而引发资金风险。因此，</w:t>
      </w:r>
      <w:r w:rsidRPr="00A223C7">
        <w:rPr>
          <w:rFonts w:ascii="微软雅黑" w:eastAsia="微软雅黑" w:hAnsi="微软雅黑" w:hint="eastAsia"/>
          <w:b/>
          <w:color w:val="FF0000"/>
        </w:rPr>
        <w:t>商户须严格保护百度钱包合作密钥，绝不能让第三方知道</w:t>
      </w:r>
      <w:r w:rsidRPr="00A223C7">
        <w:rPr>
          <w:rFonts w:ascii="微软雅黑" w:eastAsia="微软雅黑" w:hAnsi="微软雅黑" w:hint="eastAsia"/>
        </w:rPr>
        <w:t>。</w:t>
      </w:r>
    </w:p>
    <w:p w:rsidR="00CD397C" w:rsidRPr="00A223C7" w:rsidRDefault="00A47AE7">
      <w:pPr>
        <w:pStyle w:val="a7"/>
        <w:ind w:left="0" w:firstLine="420"/>
        <w:rPr>
          <w:rFonts w:ascii="微软雅黑" w:eastAsia="微软雅黑" w:hAnsi="微软雅黑"/>
        </w:rPr>
      </w:pPr>
      <w:r w:rsidRPr="00A223C7">
        <w:rPr>
          <w:rFonts w:ascii="微软雅黑" w:eastAsia="微软雅黑" w:hAnsi="微软雅黑" w:hint="eastAsia"/>
        </w:rPr>
        <w:t>在商户公司内部，知道百度钱包合作密钥的员工越少越好。如果相关的员工离职，最好联系百度钱包更换密钥。</w:t>
      </w:r>
    </w:p>
    <w:p w:rsidR="00CD397C" w:rsidRPr="00A223C7" w:rsidRDefault="00A47AE7">
      <w:pPr>
        <w:pStyle w:val="1"/>
        <w:rPr>
          <w:rFonts w:ascii="微软雅黑" w:hAnsi="微软雅黑"/>
        </w:rPr>
      </w:pPr>
      <w:bookmarkStart w:id="33" w:name="_Toc421887298"/>
      <w:r w:rsidRPr="00A223C7">
        <w:rPr>
          <w:rFonts w:ascii="微软雅黑" w:hAnsi="微软雅黑" w:hint="eastAsia"/>
        </w:rPr>
        <w:t>附录</w:t>
      </w:r>
      <w:bookmarkStart w:id="34" w:name="_Toc295467984"/>
      <w:bookmarkEnd w:id="33"/>
      <w:bookmarkEnd w:id="34"/>
    </w:p>
    <w:p w:rsidR="00CD397C" w:rsidRPr="00A223C7" w:rsidRDefault="00A47AE7">
      <w:pPr>
        <w:pStyle w:val="2"/>
        <w:widowControl w:val="0"/>
        <w:adjustRightInd/>
        <w:spacing w:before="60" w:after="60" w:line="360" w:lineRule="auto"/>
        <w:jc w:val="both"/>
        <w:rPr>
          <w:rFonts w:ascii="微软雅黑" w:hAnsi="微软雅黑"/>
        </w:rPr>
      </w:pPr>
      <w:bookmarkStart w:id="35" w:name="_Toc393792480"/>
      <w:bookmarkStart w:id="36" w:name="_Toc421887299"/>
      <w:r w:rsidRPr="00A223C7">
        <w:rPr>
          <w:rFonts w:ascii="微软雅黑" w:hAnsi="微软雅黑" w:hint="eastAsia"/>
        </w:rPr>
        <w:t>ServiceCode列表</w:t>
      </w:r>
      <w:bookmarkEnd w:id="35"/>
      <w:bookmarkEnd w:id="36"/>
    </w:p>
    <w:tbl>
      <w:tblPr>
        <w:tblW w:w="4898" w:type="dxa"/>
        <w:tblInd w:w="-276" w:type="dxa"/>
        <w:tblLayout w:type="fixed"/>
        <w:tblLook w:val="04A0" w:firstRow="1" w:lastRow="0" w:firstColumn="1" w:lastColumn="0" w:noHBand="0" w:noVBand="1"/>
      </w:tblPr>
      <w:tblGrid>
        <w:gridCol w:w="1831"/>
        <w:gridCol w:w="3067"/>
      </w:tblGrid>
      <w:tr w:rsidR="00CD397C" w:rsidRPr="00A223C7">
        <w:trPr>
          <w:cantSplit/>
        </w:trPr>
        <w:tc>
          <w:tcPr>
            <w:tcW w:w="1831" w:type="dxa"/>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tcPr>
          <w:p w:rsidR="00CD397C" w:rsidRPr="00A223C7" w:rsidRDefault="00A47AE7">
            <w:pPr>
              <w:pStyle w:val="TableHeading"/>
              <w:ind w:rightChars="130" w:right="273" w:firstLineChars="100" w:firstLine="210"/>
              <w:jc w:val="left"/>
              <w:rPr>
                <w:rFonts w:ascii="微软雅黑" w:eastAsia="微软雅黑" w:hAnsi="微软雅黑" w:cs="Times New Roman"/>
                <w:b w:val="0"/>
              </w:rPr>
            </w:pPr>
            <w:r w:rsidRPr="00A223C7">
              <w:rPr>
                <w:rFonts w:ascii="微软雅黑" w:eastAsia="微软雅黑" w:hAnsi="微软雅黑" w:cs="Times New Roman" w:hint="eastAsia"/>
              </w:rPr>
              <w:t>取值</w:t>
            </w:r>
          </w:p>
        </w:tc>
        <w:tc>
          <w:tcPr>
            <w:tcW w:w="3067" w:type="dxa"/>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tcPr>
          <w:p w:rsidR="00CD397C" w:rsidRPr="00A223C7" w:rsidRDefault="00A47AE7">
            <w:pPr>
              <w:pStyle w:val="TableHeading"/>
              <w:ind w:firstLineChars="100" w:firstLine="210"/>
              <w:jc w:val="left"/>
              <w:rPr>
                <w:rFonts w:ascii="微软雅黑" w:eastAsia="微软雅黑" w:hAnsi="微软雅黑"/>
                <w:b w:val="0"/>
              </w:rPr>
            </w:pPr>
            <w:r w:rsidRPr="00A223C7">
              <w:rPr>
                <w:rFonts w:ascii="微软雅黑" w:eastAsia="微软雅黑" w:hAnsi="微软雅黑" w:hint="eastAsia"/>
              </w:rPr>
              <w:t>含义</w:t>
            </w:r>
          </w:p>
        </w:tc>
      </w:tr>
      <w:tr w:rsidR="00CD397C" w:rsidRPr="00A223C7">
        <w:trPr>
          <w:cantSplit/>
        </w:trPr>
        <w:tc>
          <w:tcPr>
            <w:tcW w:w="1831"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E072F1">
            <w:pPr>
              <w:ind w:left="0"/>
              <w:rPr>
                <w:rFonts w:ascii="微软雅黑" w:eastAsia="微软雅黑" w:hAnsi="微软雅黑"/>
                <w:b/>
              </w:rPr>
            </w:pPr>
            <w:r w:rsidRPr="00A223C7">
              <w:rPr>
                <w:rFonts w:ascii="微软雅黑" w:eastAsia="微软雅黑" w:hAnsi="微软雅黑" w:hint="eastAsia"/>
                <w:b/>
              </w:rPr>
              <w:t>1</w:t>
            </w:r>
          </w:p>
        </w:tc>
        <w:tc>
          <w:tcPr>
            <w:tcW w:w="3067"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即时到账支付</w:t>
            </w:r>
          </w:p>
        </w:tc>
      </w:tr>
      <w:tr w:rsidR="00CD397C" w:rsidRPr="00A223C7">
        <w:trPr>
          <w:cantSplit/>
          <w:trHeight w:val="232"/>
        </w:trPr>
        <w:tc>
          <w:tcPr>
            <w:tcW w:w="1831"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E072F1">
            <w:pPr>
              <w:ind w:left="0"/>
              <w:rPr>
                <w:rFonts w:ascii="微软雅黑" w:eastAsia="微软雅黑" w:hAnsi="微软雅黑"/>
                <w:b/>
              </w:rPr>
            </w:pPr>
            <w:r w:rsidRPr="00A223C7">
              <w:rPr>
                <w:rFonts w:ascii="微软雅黑" w:eastAsia="微软雅黑" w:hAnsi="微软雅黑" w:hint="eastAsia"/>
                <w:b/>
              </w:rPr>
              <w:t>11</w:t>
            </w:r>
          </w:p>
        </w:tc>
        <w:tc>
          <w:tcPr>
            <w:tcW w:w="3067"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按订单号查询支付结果</w:t>
            </w:r>
          </w:p>
        </w:tc>
      </w:tr>
    </w:tbl>
    <w:p w:rsidR="00CD397C" w:rsidRPr="00A223C7" w:rsidRDefault="00A47AE7">
      <w:pPr>
        <w:pStyle w:val="2"/>
        <w:rPr>
          <w:rFonts w:ascii="微软雅黑" w:hAnsi="微软雅黑"/>
        </w:rPr>
      </w:pPr>
      <w:bookmarkStart w:id="37" w:name="_Toc393792481"/>
      <w:bookmarkStart w:id="38" w:name="_Toc421887300"/>
      <w:r w:rsidRPr="00A223C7">
        <w:rPr>
          <w:rFonts w:ascii="微软雅黑" w:hAnsi="微软雅黑" w:hint="eastAsia"/>
        </w:rPr>
        <w:t>币种列表</w:t>
      </w:r>
      <w:bookmarkEnd w:id="37"/>
      <w:bookmarkEnd w:id="38"/>
    </w:p>
    <w:tbl>
      <w:tblPr>
        <w:tblW w:w="4898" w:type="dxa"/>
        <w:tblInd w:w="-276" w:type="dxa"/>
        <w:tblLayout w:type="fixed"/>
        <w:tblLook w:val="04A0" w:firstRow="1" w:lastRow="0" w:firstColumn="1" w:lastColumn="0" w:noHBand="0" w:noVBand="1"/>
      </w:tblPr>
      <w:tblGrid>
        <w:gridCol w:w="1831"/>
        <w:gridCol w:w="3067"/>
      </w:tblGrid>
      <w:tr w:rsidR="00CD397C" w:rsidRPr="00A223C7">
        <w:trPr>
          <w:cantSplit/>
        </w:trPr>
        <w:tc>
          <w:tcPr>
            <w:tcW w:w="1831" w:type="dxa"/>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tcPr>
          <w:p w:rsidR="00CD397C" w:rsidRPr="00A223C7" w:rsidRDefault="00A47AE7">
            <w:pPr>
              <w:pStyle w:val="TableHeading"/>
              <w:ind w:rightChars="130" w:right="273" w:firstLineChars="100" w:firstLine="210"/>
              <w:jc w:val="left"/>
              <w:rPr>
                <w:rFonts w:ascii="微软雅黑" w:eastAsia="微软雅黑" w:hAnsi="微软雅黑" w:cs="Times New Roman"/>
              </w:rPr>
            </w:pPr>
            <w:r w:rsidRPr="00A223C7">
              <w:rPr>
                <w:rFonts w:ascii="微软雅黑" w:eastAsia="微软雅黑" w:hAnsi="微软雅黑" w:cs="Times New Roman" w:hint="eastAsia"/>
              </w:rPr>
              <w:t>取值</w:t>
            </w:r>
          </w:p>
        </w:tc>
        <w:tc>
          <w:tcPr>
            <w:tcW w:w="3067" w:type="dxa"/>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tcPr>
          <w:p w:rsidR="00CD397C" w:rsidRPr="00A223C7" w:rsidRDefault="00A47AE7">
            <w:pPr>
              <w:pStyle w:val="TableHeading"/>
              <w:ind w:firstLineChars="100" w:firstLine="210"/>
              <w:jc w:val="left"/>
              <w:rPr>
                <w:rFonts w:ascii="微软雅黑" w:eastAsia="微软雅黑" w:hAnsi="微软雅黑" w:cs="Times New Roman"/>
              </w:rPr>
            </w:pPr>
            <w:r w:rsidRPr="00A223C7">
              <w:rPr>
                <w:rFonts w:ascii="微软雅黑" w:eastAsia="微软雅黑" w:hAnsi="微软雅黑" w:cs="Times New Roman" w:hint="eastAsia"/>
              </w:rPr>
              <w:t>含义</w:t>
            </w:r>
          </w:p>
        </w:tc>
      </w:tr>
      <w:tr w:rsidR="00CD397C" w:rsidRPr="00A223C7">
        <w:trPr>
          <w:cantSplit/>
        </w:trPr>
        <w:tc>
          <w:tcPr>
            <w:tcW w:w="1831"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E072F1">
            <w:pPr>
              <w:ind w:left="0"/>
              <w:rPr>
                <w:rFonts w:ascii="微软雅黑" w:eastAsia="微软雅黑" w:hAnsi="微软雅黑"/>
                <w:b/>
              </w:rPr>
            </w:pPr>
            <w:r w:rsidRPr="00A223C7">
              <w:rPr>
                <w:rFonts w:ascii="微软雅黑" w:eastAsia="微软雅黑" w:hAnsi="微软雅黑" w:hint="eastAsia"/>
                <w:b/>
              </w:rPr>
              <w:t>1</w:t>
            </w:r>
          </w:p>
        </w:tc>
        <w:tc>
          <w:tcPr>
            <w:tcW w:w="3067"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人民币</w:t>
            </w:r>
          </w:p>
        </w:tc>
      </w:tr>
    </w:tbl>
    <w:p w:rsidR="00CD397C" w:rsidRPr="00A223C7" w:rsidRDefault="00A47AE7">
      <w:pPr>
        <w:pStyle w:val="2"/>
        <w:rPr>
          <w:rFonts w:ascii="微软雅黑" w:hAnsi="微软雅黑"/>
        </w:rPr>
      </w:pPr>
      <w:bookmarkStart w:id="39" w:name="_Toc393792482"/>
      <w:bookmarkStart w:id="40" w:name="_Toc421887301"/>
      <w:r w:rsidRPr="00A223C7">
        <w:rPr>
          <w:rFonts w:ascii="微软雅黑" w:hAnsi="微软雅黑" w:hint="eastAsia"/>
        </w:rPr>
        <w:lastRenderedPageBreak/>
        <w:t>即时到帐接口中支付方式列表</w:t>
      </w:r>
      <w:bookmarkEnd w:id="39"/>
      <w:bookmarkEnd w:id="40"/>
    </w:p>
    <w:tbl>
      <w:tblPr>
        <w:tblW w:w="8642" w:type="dxa"/>
        <w:tblInd w:w="-276" w:type="dxa"/>
        <w:tblLayout w:type="fixed"/>
        <w:tblLook w:val="04A0" w:firstRow="1" w:lastRow="0" w:firstColumn="1" w:lastColumn="0" w:noHBand="0" w:noVBand="1"/>
      </w:tblPr>
      <w:tblGrid>
        <w:gridCol w:w="1830"/>
        <w:gridCol w:w="6812"/>
      </w:tblGrid>
      <w:tr w:rsidR="00CD397C" w:rsidRPr="00A223C7">
        <w:trPr>
          <w:cantSplit/>
        </w:trPr>
        <w:tc>
          <w:tcPr>
            <w:tcW w:w="1830" w:type="dxa"/>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tcPr>
          <w:p w:rsidR="00CD397C" w:rsidRPr="00A223C7" w:rsidRDefault="00A47AE7">
            <w:pPr>
              <w:pStyle w:val="TableHeading"/>
              <w:ind w:rightChars="130" w:right="273" w:firstLineChars="100" w:firstLine="210"/>
              <w:jc w:val="left"/>
              <w:rPr>
                <w:rFonts w:ascii="微软雅黑" w:eastAsia="微软雅黑" w:hAnsi="微软雅黑" w:cs="Times New Roman"/>
                <w:b w:val="0"/>
              </w:rPr>
            </w:pPr>
            <w:r w:rsidRPr="00A223C7">
              <w:rPr>
                <w:rFonts w:ascii="微软雅黑" w:eastAsia="微软雅黑" w:hAnsi="微软雅黑" w:cs="Times New Roman" w:hint="eastAsia"/>
              </w:rPr>
              <w:t>取值</w:t>
            </w:r>
          </w:p>
        </w:tc>
        <w:tc>
          <w:tcPr>
            <w:tcW w:w="6812" w:type="dxa"/>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tcPr>
          <w:p w:rsidR="00CD397C" w:rsidRPr="00A223C7" w:rsidRDefault="00A47AE7">
            <w:pPr>
              <w:pStyle w:val="TableHeading"/>
              <w:ind w:firstLineChars="100" w:firstLine="210"/>
              <w:jc w:val="left"/>
              <w:rPr>
                <w:rFonts w:ascii="微软雅黑" w:eastAsia="微软雅黑" w:hAnsi="微软雅黑"/>
                <w:b w:val="0"/>
              </w:rPr>
            </w:pPr>
            <w:r w:rsidRPr="00A223C7">
              <w:rPr>
                <w:rFonts w:ascii="微软雅黑" w:eastAsia="微软雅黑" w:hAnsi="微软雅黑" w:hint="eastAsia"/>
              </w:rPr>
              <w:t>含义</w:t>
            </w:r>
          </w:p>
        </w:tc>
      </w:tr>
      <w:tr w:rsidR="00CD397C" w:rsidRPr="00A223C7">
        <w:trPr>
          <w:cantSplit/>
        </w:trPr>
        <w:tc>
          <w:tcPr>
            <w:tcW w:w="1830"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1</w:t>
            </w:r>
          </w:p>
        </w:tc>
        <w:tc>
          <w:tcPr>
            <w:tcW w:w="6812"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余额支付（必须登录百度钱包）</w:t>
            </w:r>
          </w:p>
        </w:tc>
      </w:tr>
      <w:tr w:rsidR="00CD397C" w:rsidRPr="00A223C7">
        <w:trPr>
          <w:cantSplit/>
        </w:trPr>
        <w:tc>
          <w:tcPr>
            <w:tcW w:w="1830"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2</w:t>
            </w:r>
          </w:p>
        </w:tc>
        <w:tc>
          <w:tcPr>
            <w:tcW w:w="6812"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网银支付（在百度钱包页面上选择银行，可以不登录百度钱包）</w:t>
            </w:r>
          </w:p>
        </w:tc>
      </w:tr>
      <w:tr w:rsidR="00CD397C" w:rsidRPr="00A223C7">
        <w:trPr>
          <w:cantSplit/>
        </w:trPr>
        <w:tc>
          <w:tcPr>
            <w:tcW w:w="1830"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3</w:t>
            </w:r>
          </w:p>
        </w:tc>
        <w:tc>
          <w:tcPr>
            <w:tcW w:w="6812"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银行网关支付（直接跳到银行的支付页面，无需登录百度钱包）</w:t>
            </w:r>
          </w:p>
        </w:tc>
      </w:tr>
    </w:tbl>
    <w:p w:rsidR="00CD397C" w:rsidRPr="00A223C7" w:rsidRDefault="00A47AE7">
      <w:pPr>
        <w:pStyle w:val="2"/>
        <w:rPr>
          <w:rFonts w:ascii="微软雅黑" w:hAnsi="微软雅黑"/>
        </w:rPr>
      </w:pPr>
      <w:bookmarkStart w:id="41" w:name="_Toc393792483"/>
      <w:bookmarkStart w:id="42" w:name="_Toc421887302"/>
      <w:r w:rsidRPr="00A223C7">
        <w:rPr>
          <w:rFonts w:ascii="微软雅黑" w:hAnsi="微软雅黑" w:hint="eastAsia"/>
        </w:rPr>
        <w:t>查单接口和通知接口中支付方式列表</w:t>
      </w:r>
      <w:bookmarkEnd w:id="41"/>
      <w:bookmarkEnd w:id="42"/>
    </w:p>
    <w:tbl>
      <w:tblPr>
        <w:tblW w:w="8642" w:type="dxa"/>
        <w:tblInd w:w="-276" w:type="dxa"/>
        <w:tblLayout w:type="fixed"/>
        <w:tblLook w:val="04A0" w:firstRow="1" w:lastRow="0" w:firstColumn="1" w:lastColumn="0" w:noHBand="0" w:noVBand="1"/>
      </w:tblPr>
      <w:tblGrid>
        <w:gridCol w:w="1830"/>
        <w:gridCol w:w="6812"/>
      </w:tblGrid>
      <w:tr w:rsidR="00CD397C" w:rsidRPr="00A223C7">
        <w:trPr>
          <w:cantSplit/>
        </w:trPr>
        <w:tc>
          <w:tcPr>
            <w:tcW w:w="1830" w:type="dxa"/>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tcPr>
          <w:p w:rsidR="00CD397C" w:rsidRPr="00A223C7" w:rsidRDefault="00A47AE7">
            <w:pPr>
              <w:pStyle w:val="TableHeading"/>
              <w:ind w:rightChars="130" w:right="273" w:firstLineChars="100" w:firstLine="210"/>
              <w:jc w:val="left"/>
              <w:rPr>
                <w:rFonts w:ascii="微软雅黑" w:eastAsia="微软雅黑" w:hAnsi="微软雅黑" w:cs="Times New Roman"/>
                <w:b w:val="0"/>
              </w:rPr>
            </w:pPr>
            <w:r w:rsidRPr="00A223C7">
              <w:rPr>
                <w:rFonts w:ascii="微软雅黑" w:eastAsia="微软雅黑" w:hAnsi="微软雅黑" w:cs="Times New Roman" w:hint="eastAsia"/>
              </w:rPr>
              <w:t>取值</w:t>
            </w:r>
          </w:p>
        </w:tc>
        <w:tc>
          <w:tcPr>
            <w:tcW w:w="6812" w:type="dxa"/>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tcPr>
          <w:p w:rsidR="00CD397C" w:rsidRPr="00A223C7" w:rsidRDefault="00A47AE7">
            <w:pPr>
              <w:pStyle w:val="TableHeading"/>
              <w:ind w:firstLineChars="15" w:firstLine="31"/>
              <w:jc w:val="left"/>
              <w:rPr>
                <w:rFonts w:ascii="微软雅黑" w:eastAsia="微软雅黑" w:hAnsi="微软雅黑"/>
                <w:b w:val="0"/>
              </w:rPr>
            </w:pPr>
            <w:r w:rsidRPr="00A223C7">
              <w:rPr>
                <w:rFonts w:ascii="微软雅黑" w:eastAsia="微软雅黑" w:hAnsi="微软雅黑" w:hint="eastAsia"/>
              </w:rPr>
              <w:t>含义</w:t>
            </w:r>
          </w:p>
        </w:tc>
      </w:tr>
      <w:tr w:rsidR="00CD397C" w:rsidRPr="00A223C7">
        <w:trPr>
          <w:cantSplit/>
        </w:trPr>
        <w:tc>
          <w:tcPr>
            <w:tcW w:w="1830"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1</w:t>
            </w:r>
          </w:p>
        </w:tc>
        <w:tc>
          <w:tcPr>
            <w:tcW w:w="6812"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firstLineChars="15" w:firstLine="31"/>
              <w:rPr>
                <w:rFonts w:ascii="微软雅黑" w:eastAsia="微软雅黑" w:hAnsi="微软雅黑"/>
              </w:rPr>
            </w:pPr>
            <w:r w:rsidRPr="00A223C7">
              <w:rPr>
                <w:rFonts w:ascii="微软雅黑" w:eastAsia="微软雅黑" w:hAnsi="微软雅黑" w:hint="eastAsia"/>
              </w:rPr>
              <w:t>余额支付（登录了百度钱包，使用百度钱包余额进行支付）</w:t>
            </w:r>
          </w:p>
        </w:tc>
      </w:tr>
      <w:tr w:rsidR="00CD397C" w:rsidRPr="00A223C7">
        <w:trPr>
          <w:cantSplit/>
        </w:trPr>
        <w:tc>
          <w:tcPr>
            <w:tcW w:w="1830"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2</w:t>
            </w:r>
          </w:p>
        </w:tc>
        <w:tc>
          <w:tcPr>
            <w:tcW w:w="6812"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firstLineChars="15" w:firstLine="31"/>
              <w:rPr>
                <w:rFonts w:ascii="微软雅黑" w:eastAsia="微软雅黑" w:hAnsi="微软雅黑"/>
              </w:rPr>
            </w:pPr>
            <w:r w:rsidRPr="00A223C7">
              <w:rPr>
                <w:rFonts w:ascii="微软雅黑" w:eastAsia="微软雅黑" w:hAnsi="微软雅黑" w:hint="eastAsia"/>
              </w:rPr>
              <w:t>网银支付（登录了百度钱包，并在百度钱包页面上选择了银行）</w:t>
            </w:r>
          </w:p>
        </w:tc>
      </w:tr>
      <w:tr w:rsidR="00CD397C" w:rsidRPr="00A223C7">
        <w:trPr>
          <w:cantSplit/>
        </w:trPr>
        <w:tc>
          <w:tcPr>
            <w:tcW w:w="1830"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3</w:t>
            </w:r>
          </w:p>
        </w:tc>
        <w:tc>
          <w:tcPr>
            <w:tcW w:w="6812"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firstLineChars="15" w:firstLine="31"/>
              <w:rPr>
                <w:rFonts w:ascii="微软雅黑" w:eastAsia="微软雅黑" w:hAnsi="微软雅黑"/>
              </w:rPr>
            </w:pPr>
            <w:r w:rsidRPr="00A223C7">
              <w:rPr>
                <w:rFonts w:ascii="微软雅黑" w:eastAsia="微软雅黑" w:hAnsi="微软雅黑" w:hint="eastAsia"/>
              </w:rPr>
              <w:t>纯网关支付（没有登录百度钱包，在百度钱包页面上选择了银行；或者直接跳转到银行的支付页面）</w:t>
            </w:r>
          </w:p>
        </w:tc>
      </w:tr>
      <w:tr w:rsidR="00CD397C" w:rsidRPr="00A223C7">
        <w:trPr>
          <w:cantSplit/>
        </w:trPr>
        <w:tc>
          <w:tcPr>
            <w:tcW w:w="1830"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4</w:t>
            </w:r>
          </w:p>
        </w:tc>
        <w:tc>
          <w:tcPr>
            <w:tcW w:w="6812"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firstLineChars="15" w:firstLine="31"/>
              <w:rPr>
                <w:rFonts w:ascii="微软雅黑" w:eastAsia="微软雅黑" w:hAnsi="微软雅黑"/>
              </w:rPr>
            </w:pPr>
            <w:r w:rsidRPr="00A223C7">
              <w:rPr>
                <w:rFonts w:ascii="微软雅黑" w:eastAsia="微软雅黑" w:hAnsi="微软雅黑" w:hint="eastAsia"/>
              </w:rPr>
              <w:t>wap版直联余额支付(目前只针对wap版)</w:t>
            </w:r>
          </w:p>
        </w:tc>
      </w:tr>
      <w:tr w:rsidR="00CD397C" w:rsidRPr="00A223C7">
        <w:trPr>
          <w:cantSplit/>
        </w:trPr>
        <w:tc>
          <w:tcPr>
            <w:tcW w:w="1830"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5</w:t>
            </w:r>
          </w:p>
        </w:tc>
        <w:tc>
          <w:tcPr>
            <w:tcW w:w="6812"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firstLineChars="15" w:firstLine="31"/>
              <w:rPr>
                <w:rFonts w:ascii="微软雅黑" w:eastAsia="微软雅黑" w:hAnsi="微软雅黑"/>
              </w:rPr>
            </w:pPr>
            <w:r w:rsidRPr="00A223C7">
              <w:rPr>
                <w:rFonts w:ascii="微软雅黑" w:eastAsia="微软雅黑" w:hAnsi="微软雅黑" w:hint="eastAsia"/>
              </w:rPr>
              <w:t>wap版直联信用卡快捷(目前只针对wap版)</w:t>
            </w:r>
          </w:p>
        </w:tc>
      </w:tr>
      <w:tr w:rsidR="00CD397C" w:rsidRPr="00A223C7">
        <w:trPr>
          <w:cantSplit/>
        </w:trPr>
        <w:tc>
          <w:tcPr>
            <w:tcW w:w="1830"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6</w:t>
            </w:r>
          </w:p>
        </w:tc>
        <w:tc>
          <w:tcPr>
            <w:tcW w:w="6812"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firstLineChars="15" w:firstLine="31"/>
              <w:rPr>
                <w:rFonts w:ascii="微软雅黑" w:eastAsia="微软雅黑" w:hAnsi="微软雅黑"/>
              </w:rPr>
            </w:pPr>
            <w:r w:rsidRPr="00A223C7">
              <w:rPr>
                <w:rFonts w:ascii="微软雅黑" w:eastAsia="微软雅黑" w:hAnsi="微软雅黑" w:hint="eastAsia"/>
              </w:rPr>
              <w:t>wap版直联借记卡快捷(目前只针对wap版)</w:t>
            </w:r>
          </w:p>
        </w:tc>
      </w:tr>
    </w:tbl>
    <w:p w:rsidR="00CD397C" w:rsidRPr="00A223C7" w:rsidRDefault="000262F2">
      <w:pPr>
        <w:pStyle w:val="2"/>
        <w:rPr>
          <w:rFonts w:ascii="微软雅黑" w:hAnsi="微软雅黑"/>
        </w:rPr>
      </w:pPr>
      <w:bookmarkStart w:id="43" w:name="_Toc393792484"/>
      <w:bookmarkStart w:id="44" w:name="_Toc421887303"/>
      <w:r>
        <w:rPr>
          <w:rFonts w:ascii="微软雅黑" w:hAnsi="微软雅黑" w:hint="eastAsia"/>
        </w:rPr>
        <w:t>签名</w:t>
      </w:r>
      <w:r w:rsidR="00A47AE7" w:rsidRPr="00A223C7">
        <w:rPr>
          <w:rFonts w:ascii="微软雅黑" w:hAnsi="微软雅黑" w:hint="eastAsia"/>
        </w:rPr>
        <w:t>算法列表</w:t>
      </w:r>
      <w:bookmarkEnd w:id="43"/>
      <w:bookmarkEnd w:id="44"/>
    </w:p>
    <w:tbl>
      <w:tblPr>
        <w:tblW w:w="5041" w:type="dxa"/>
        <w:tblInd w:w="-276" w:type="dxa"/>
        <w:tblLayout w:type="fixed"/>
        <w:tblLook w:val="04A0" w:firstRow="1" w:lastRow="0" w:firstColumn="1" w:lastColumn="0" w:noHBand="0" w:noVBand="1"/>
      </w:tblPr>
      <w:tblGrid>
        <w:gridCol w:w="1831"/>
        <w:gridCol w:w="3210"/>
      </w:tblGrid>
      <w:tr w:rsidR="00CD397C" w:rsidRPr="00A223C7">
        <w:trPr>
          <w:cantSplit/>
        </w:trPr>
        <w:tc>
          <w:tcPr>
            <w:tcW w:w="1831" w:type="dxa"/>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tcPr>
          <w:p w:rsidR="00CD397C" w:rsidRPr="00A223C7" w:rsidRDefault="00A47AE7">
            <w:pPr>
              <w:pStyle w:val="TableHeading"/>
              <w:ind w:rightChars="130" w:right="273" w:firstLineChars="100" w:firstLine="210"/>
              <w:jc w:val="left"/>
              <w:rPr>
                <w:rFonts w:ascii="微软雅黑" w:eastAsia="微软雅黑" w:hAnsi="微软雅黑" w:cs="Times New Roman"/>
                <w:b w:val="0"/>
              </w:rPr>
            </w:pPr>
            <w:r w:rsidRPr="00A223C7">
              <w:rPr>
                <w:rFonts w:ascii="微软雅黑" w:eastAsia="微软雅黑" w:hAnsi="微软雅黑" w:cs="Times New Roman" w:hint="eastAsia"/>
              </w:rPr>
              <w:t>取值</w:t>
            </w:r>
          </w:p>
        </w:tc>
        <w:tc>
          <w:tcPr>
            <w:tcW w:w="3210" w:type="dxa"/>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tcPr>
          <w:p w:rsidR="00CD397C" w:rsidRPr="00A223C7" w:rsidRDefault="00A47AE7">
            <w:pPr>
              <w:pStyle w:val="TableHeading"/>
              <w:ind w:firstLineChars="15" w:firstLine="31"/>
              <w:jc w:val="left"/>
              <w:rPr>
                <w:rFonts w:ascii="微软雅黑" w:eastAsia="微软雅黑" w:hAnsi="微软雅黑"/>
                <w:b w:val="0"/>
              </w:rPr>
            </w:pPr>
            <w:r w:rsidRPr="00A223C7">
              <w:rPr>
                <w:rFonts w:ascii="微软雅黑" w:eastAsia="微软雅黑" w:hAnsi="微软雅黑" w:hint="eastAsia"/>
              </w:rPr>
              <w:t>含义</w:t>
            </w:r>
          </w:p>
        </w:tc>
      </w:tr>
      <w:tr w:rsidR="00CD397C" w:rsidRPr="00A223C7">
        <w:trPr>
          <w:cantSplit/>
        </w:trPr>
        <w:tc>
          <w:tcPr>
            <w:tcW w:w="1831"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1</w:t>
            </w:r>
          </w:p>
        </w:tc>
        <w:tc>
          <w:tcPr>
            <w:tcW w:w="3210"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firstLineChars="15" w:firstLine="31"/>
              <w:rPr>
                <w:rFonts w:ascii="微软雅黑" w:eastAsia="微软雅黑" w:hAnsi="微软雅黑"/>
              </w:rPr>
            </w:pPr>
            <w:r w:rsidRPr="00A223C7">
              <w:rPr>
                <w:rFonts w:ascii="微软雅黑" w:eastAsia="微软雅黑" w:hAnsi="微软雅黑" w:hint="eastAsia"/>
              </w:rPr>
              <w:t>MD5</w:t>
            </w:r>
          </w:p>
        </w:tc>
      </w:tr>
      <w:tr w:rsidR="00CD397C" w:rsidRPr="00A223C7">
        <w:trPr>
          <w:cantSplit/>
        </w:trPr>
        <w:tc>
          <w:tcPr>
            <w:tcW w:w="1831"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lastRenderedPageBreak/>
              <w:t>2</w:t>
            </w:r>
          </w:p>
        </w:tc>
        <w:tc>
          <w:tcPr>
            <w:tcW w:w="3210"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firstLineChars="15" w:firstLine="31"/>
              <w:rPr>
                <w:rFonts w:ascii="微软雅黑" w:eastAsia="微软雅黑" w:hAnsi="微软雅黑"/>
              </w:rPr>
            </w:pPr>
            <w:r w:rsidRPr="00A223C7">
              <w:rPr>
                <w:rFonts w:ascii="微软雅黑" w:eastAsia="微软雅黑" w:hAnsi="微软雅黑" w:hint="eastAsia"/>
              </w:rPr>
              <w:t>SHA-1</w:t>
            </w:r>
          </w:p>
        </w:tc>
      </w:tr>
    </w:tbl>
    <w:p w:rsidR="00CD397C" w:rsidRPr="00A223C7" w:rsidRDefault="00CD397C">
      <w:pPr>
        <w:rPr>
          <w:rFonts w:ascii="微软雅黑" w:eastAsia="微软雅黑" w:hAnsi="微软雅黑"/>
        </w:rPr>
      </w:pPr>
    </w:p>
    <w:p w:rsidR="00CD397C" w:rsidRPr="00A223C7" w:rsidRDefault="00A47AE7">
      <w:pPr>
        <w:pStyle w:val="2"/>
        <w:widowControl w:val="0"/>
        <w:adjustRightInd/>
        <w:spacing w:before="60" w:after="60" w:line="360" w:lineRule="auto"/>
        <w:jc w:val="both"/>
        <w:rPr>
          <w:rFonts w:ascii="微软雅黑" w:hAnsi="微软雅黑"/>
        </w:rPr>
      </w:pPr>
      <w:bookmarkStart w:id="45" w:name="_Toc393792485"/>
      <w:bookmarkStart w:id="46" w:name="_Toc421887304"/>
      <w:r w:rsidRPr="00A223C7">
        <w:rPr>
          <w:rFonts w:ascii="微软雅黑" w:hAnsi="微软雅黑" w:hint="eastAsia"/>
        </w:rPr>
        <w:t>支付结果列表</w:t>
      </w:r>
      <w:bookmarkEnd w:id="45"/>
      <w:bookmarkEnd w:id="46"/>
    </w:p>
    <w:tbl>
      <w:tblPr>
        <w:tblW w:w="5041" w:type="dxa"/>
        <w:tblInd w:w="-276" w:type="dxa"/>
        <w:tblLayout w:type="fixed"/>
        <w:tblLook w:val="04A0" w:firstRow="1" w:lastRow="0" w:firstColumn="1" w:lastColumn="0" w:noHBand="0" w:noVBand="1"/>
      </w:tblPr>
      <w:tblGrid>
        <w:gridCol w:w="1831"/>
        <w:gridCol w:w="3210"/>
      </w:tblGrid>
      <w:tr w:rsidR="00CD397C" w:rsidRPr="00A223C7">
        <w:trPr>
          <w:cantSplit/>
        </w:trPr>
        <w:tc>
          <w:tcPr>
            <w:tcW w:w="1831" w:type="dxa"/>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tcPr>
          <w:p w:rsidR="00CD397C" w:rsidRPr="00A223C7" w:rsidRDefault="00A47AE7">
            <w:pPr>
              <w:pStyle w:val="TableHeading"/>
              <w:ind w:rightChars="130" w:right="273" w:firstLineChars="100" w:firstLine="210"/>
              <w:jc w:val="left"/>
              <w:rPr>
                <w:rFonts w:ascii="微软雅黑" w:eastAsia="微软雅黑" w:hAnsi="微软雅黑" w:cs="Times New Roman"/>
                <w:b w:val="0"/>
              </w:rPr>
            </w:pPr>
            <w:r w:rsidRPr="00A223C7">
              <w:rPr>
                <w:rFonts w:ascii="微软雅黑" w:eastAsia="微软雅黑" w:hAnsi="微软雅黑" w:cs="Times New Roman" w:hint="eastAsia"/>
              </w:rPr>
              <w:t>取值</w:t>
            </w:r>
          </w:p>
        </w:tc>
        <w:tc>
          <w:tcPr>
            <w:tcW w:w="3210" w:type="dxa"/>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tcPr>
          <w:p w:rsidR="00CD397C" w:rsidRPr="00A223C7" w:rsidRDefault="00A47AE7">
            <w:pPr>
              <w:pStyle w:val="TableHeading"/>
              <w:ind w:firstLineChars="69" w:firstLine="145"/>
              <w:jc w:val="left"/>
              <w:rPr>
                <w:rFonts w:ascii="微软雅黑" w:eastAsia="微软雅黑" w:hAnsi="微软雅黑"/>
                <w:b w:val="0"/>
              </w:rPr>
            </w:pPr>
            <w:r w:rsidRPr="00A223C7">
              <w:rPr>
                <w:rFonts w:ascii="微软雅黑" w:eastAsia="微软雅黑" w:hAnsi="微软雅黑" w:hint="eastAsia"/>
              </w:rPr>
              <w:t>含义</w:t>
            </w:r>
          </w:p>
        </w:tc>
      </w:tr>
      <w:tr w:rsidR="00CD397C" w:rsidRPr="00A223C7">
        <w:trPr>
          <w:cantSplit/>
        </w:trPr>
        <w:tc>
          <w:tcPr>
            <w:tcW w:w="1831"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1</w:t>
            </w:r>
          </w:p>
        </w:tc>
        <w:tc>
          <w:tcPr>
            <w:tcW w:w="3210"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支付成功</w:t>
            </w:r>
          </w:p>
        </w:tc>
      </w:tr>
      <w:tr w:rsidR="00CD397C" w:rsidRPr="00A223C7">
        <w:trPr>
          <w:cantSplit/>
        </w:trPr>
        <w:tc>
          <w:tcPr>
            <w:tcW w:w="1831"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2</w:t>
            </w:r>
          </w:p>
        </w:tc>
        <w:tc>
          <w:tcPr>
            <w:tcW w:w="3210"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等待支付</w:t>
            </w:r>
          </w:p>
        </w:tc>
      </w:tr>
      <w:tr w:rsidR="00CD397C" w:rsidRPr="00A223C7">
        <w:trPr>
          <w:cantSplit/>
        </w:trPr>
        <w:tc>
          <w:tcPr>
            <w:tcW w:w="1831"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3</w:t>
            </w:r>
          </w:p>
        </w:tc>
        <w:tc>
          <w:tcPr>
            <w:tcW w:w="3210"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退款成功</w:t>
            </w:r>
          </w:p>
        </w:tc>
      </w:tr>
    </w:tbl>
    <w:p w:rsidR="00CD397C" w:rsidRPr="00A223C7" w:rsidRDefault="00A47AE7">
      <w:pPr>
        <w:pStyle w:val="2"/>
        <w:rPr>
          <w:rFonts w:ascii="微软雅黑" w:hAnsi="微软雅黑"/>
        </w:rPr>
      </w:pPr>
      <w:bookmarkStart w:id="47" w:name="_Toc393792486"/>
      <w:bookmarkStart w:id="48" w:name="_Toc421887305"/>
      <w:r w:rsidRPr="00A223C7">
        <w:rPr>
          <w:rFonts w:ascii="微软雅黑" w:hAnsi="微软雅黑" w:hint="eastAsia"/>
        </w:rPr>
        <w:t>响应数据格式列表</w:t>
      </w:r>
      <w:bookmarkEnd w:id="47"/>
      <w:bookmarkEnd w:id="48"/>
    </w:p>
    <w:tbl>
      <w:tblPr>
        <w:tblW w:w="5041" w:type="dxa"/>
        <w:tblInd w:w="-276" w:type="dxa"/>
        <w:tblLayout w:type="fixed"/>
        <w:tblLook w:val="04A0" w:firstRow="1" w:lastRow="0" w:firstColumn="1" w:lastColumn="0" w:noHBand="0" w:noVBand="1"/>
      </w:tblPr>
      <w:tblGrid>
        <w:gridCol w:w="1831"/>
        <w:gridCol w:w="3210"/>
      </w:tblGrid>
      <w:tr w:rsidR="00CD397C" w:rsidRPr="00A223C7">
        <w:trPr>
          <w:cantSplit/>
        </w:trPr>
        <w:tc>
          <w:tcPr>
            <w:tcW w:w="1831" w:type="dxa"/>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tcPr>
          <w:p w:rsidR="00CD397C" w:rsidRPr="00A223C7" w:rsidRDefault="00A47AE7">
            <w:pPr>
              <w:pStyle w:val="TableHeading"/>
              <w:ind w:rightChars="130" w:right="273" w:firstLineChars="100" w:firstLine="210"/>
              <w:jc w:val="left"/>
              <w:rPr>
                <w:rFonts w:ascii="微软雅黑" w:eastAsia="微软雅黑" w:hAnsi="微软雅黑" w:cs="Times New Roman"/>
                <w:b w:val="0"/>
              </w:rPr>
            </w:pPr>
            <w:r w:rsidRPr="00A223C7">
              <w:rPr>
                <w:rFonts w:ascii="微软雅黑" w:eastAsia="微软雅黑" w:hAnsi="微软雅黑" w:cs="Times New Roman" w:hint="eastAsia"/>
              </w:rPr>
              <w:t>取值</w:t>
            </w:r>
          </w:p>
        </w:tc>
        <w:tc>
          <w:tcPr>
            <w:tcW w:w="3210" w:type="dxa"/>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tcPr>
          <w:p w:rsidR="00CD397C" w:rsidRPr="00A223C7" w:rsidRDefault="00A47AE7">
            <w:pPr>
              <w:pStyle w:val="TableHeading"/>
              <w:ind w:firstLineChars="15" w:firstLine="31"/>
              <w:jc w:val="left"/>
              <w:rPr>
                <w:rFonts w:ascii="微软雅黑" w:eastAsia="微软雅黑" w:hAnsi="微软雅黑"/>
                <w:b w:val="0"/>
              </w:rPr>
            </w:pPr>
            <w:r w:rsidRPr="00A223C7">
              <w:rPr>
                <w:rFonts w:ascii="微软雅黑" w:eastAsia="微软雅黑" w:hAnsi="微软雅黑" w:hint="eastAsia"/>
              </w:rPr>
              <w:t>含义</w:t>
            </w:r>
          </w:p>
        </w:tc>
      </w:tr>
      <w:tr w:rsidR="00CD397C" w:rsidRPr="00A223C7">
        <w:trPr>
          <w:cantSplit/>
        </w:trPr>
        <w:tc>
          <w:tcPr>
            <w:tcW w:w="1831"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1</w:t>
            </w:r>
          </w:p>
        </w:tc>
        <w:tc>
          <w:tcPr>
            <w:tcW w:w="3210"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firstLineChars="15" w:firstLine="31"/>
              <w:rPr>
                <w:rFonts w:ascii="微软雅黑" w:eastAsia="微软雅黑" w:hAnsi="微软雅黑"/>
              </w:rPr>
            </w:pPr>
            <w:r w:rsidRPr="00A223C7">
              <w:rPr>
                <w:rFonts w:ascii="微软雅黑" w:eastAsia="微软雅黑" w:hAnsi="微软雅黑" w:hint="eastAsia"/>
              </w:rPr>
              <w:t>XML</w:t>
            </w:r>
          </w:p>
        </w:tc>
      </w:tr>
    </w:tbl>
    <w:p w:rsidR="00CD397C" w:rsidRPr="00A223C7" w:rsidRDefault="00A47AE7">
      <w:pPr>
        <w:pStyle w:val="2"/>
        <w:rPr>
          <w:rFonts w:ascii="微软雅黑" w:hAnsi="微软雅黑"/>
        </w:rPr>
      </w:pPr>
      <w:bookmarkStart w:id="49" w:name="_Toc393792487"/>
      <w:bookmarkStart w:id="50" w:name="_Toc421887306"/>
      <w:r w:rsidRPr="00A223C7">
        <w:rPr>
          <w:rFonts w:ascii="微软雅黑" w:hAnsi="微软雅黑" w:hint="eastAsia"/>
        </w:rPr>
        <w:t>字符编码列表</w:t>
      </w:r>
      <w:bookmarkEnd w:id="49"/>
      <w:bookmarkEnd w:id="50"/>
    </w:p>
    <w:tbl>
      <w:tblPr>
        <w:tblW w:w="5041" w:type="dxa"/>
        <w:tblInd w:w="-276" w:type="dxa"/>
        <w:tblLayout w:type="fixed"/>
        <w:tblLook w:val="04A0" w:firstRow="1" w:lastRow="0" w:firstColumn="1" w:lastColumn="0" w:noHBand="0" w:noVBand="1"/>
      </w:tblPr>
      <w:tblGrid>
        <w:gridCol w:w="1831"/>
        <w:gridCol w:w="3210"/>
      </w:tblGrid>
      <w:tr w:rsidR="00CD397C" w:rsidRPr="00A223C7">
        <w:trPr>
          <w:cantSplit/>
        </w:trPr>
        <w:tc>
          <w:tcPr>
            <w:tcW w:w="1831" w:type="dxa"/>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tcPr>
          <w:p w:rsidR="00CD397C" w:rsidRPr="00A223C7" w:rsidRDefault="00A47AE7">
            <w:pPr>
              <w:pStyle w:val="TableHeading"/>
              <w:ind w:rightChars="130" w:right="273" w:firstLineChars="100" w:firstLine="210"/>
              <w:jc w:val="left"/>
              <w:rPr>
                <w:rFonts w:ascii="微软雅黑" w:eastAsia="微软雅黑" w:hAnsi="微软雅黑" w:cs="Times New Roman"/>
                <w:b w:val="0"/>
              </w:rPr>
            </w:pPr>
            <w:r w:rsidRPr="00A223C7">
              <w:rPr>
                <w:rFonts w:ascii="微软雅黑" w:eastAsia="微软雅黑" w:hAnsi="微软雅黑" w:cs="Times New Roman" w:hint="eastAsia"/>
              </w:rPr>
              <w:t>取值</w:t>
            </w:r>
          </w:p>
        </w:tc>
        <w:tc>
          <w:tcPr>
            <w:tcW w:w="3210" w:type="dxa"/>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tcPr>
          <w:p w:rsidR="00CD397C" w:rsidRPr="00A223C7" w:rsidRDefault="00A47AE7">
            <w:pPr>
              <w:pStyle w:val="TableHeading"/>
              <w:ind w:firstLineChars="15" w:firstLine="31"/>
              <w:jc w:val="left"/>
              <w:rPr>
                <w:rFonts w:ascii="微软雅黑" w:eastAsia="微软雅黑" w:hAnsi="微软雅黑"/>
                <w:b w:val="0"/>
              </w:rPr>
            </w:pPr>
            <w:r w:rsidRPr="00A223C7">
              <w:rPr>
                <w:rFonts w:ascii="微软雅黑" w:eastAsia="微软雅黑" w:hAnsi="微软雅黑" w:hint="eastAsia"/>
              </w:rPr>
              <w:t>含义</w:t>
            </w:r>
          </w:p>
        </w:tc>
      </w:tr>
      <w:tr w:rsidR="00CD397C" w:rsidRPr="00A223C7">
        <w:trPr>
          <w:cantSplit/>
        </w:trPr>
        <w:tc>
          <w:tcPr>
            <w:tcW w:w="1831"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1</w:t>
            </w:r>
          </w:p>
        </w:tc>
        <w:tc>
          <w:tcPr>
            <w:tcW w:w="3210"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firstLineChars="15" w:firstLine="31"/>
              <w:rPr>
                <w:rFonts w:ascii="微软雅黑" w:eastAsia="微软雅黑" w:hAnsi="微软雅黑"/>
              </w:rPr>
            </w:pPr>
            <w:r w:rsidRPr="00A223C7">
              <w:rPr>
                <w:rFonts w:ascii="微软雅黑" w:eastAsia="微软雅黑" w:hAnsi="微软雅黑" w:hint="eastAsia"/>
              </w:rPr>
              <w:t>GBK</w:t>
            </w:r>
          </w:p>
        </w:tc>
      </w:tr>
    </w:tbl>
    <w:p w:rsidR="00CD397C" w:rsidRPr="00A223C7" w:rsidRDefault="00A47AE7">
      <w:pPr>
        <w:pStyle w:val="2"/>
        <w:rPr>
          <w:rFonts w:ascii="微软雅黑" w:hAnsi="微软雅黑"/>
        </w:rPr>
      </w:pPr>
      <w:bookmarkStart w:id="51" w:name="_Toc393792488"/>
      <w:bookmarkStart w:id="52" w:name="_Toc421887307"/>
      <w:r w:rsidRPr="00A223C7">
        <w:rPr>
          <w:rFonts w:ascii="微软雅黑" w:hAnsi="微软雅黑" w:hint="eastAsia"/>
        </w:rPr>
        <w:t>订单查询错误码列表</w:t>
      </w:r>
      <w:bookmarkEnd w:id="51"/>
      <w:bookmarkEnd w:id="52"/>
    </w:p>
    <w:tbl>
      <w:tblPr>
        <w:tblW w:w="8642" w:type="dxa"/>
        <w:tblInd w:w="-276" w:type="dxa"/>
        <w:tblLayout w:type="fixed"/>
        <w:tblLook w:val="04A0" w:firstRow="1" w:lastRow="0" w:firstColumn="1" w:lastColumn="0" w:noHBand="0" w:noVBand="1"/>
      </w:tblPr>
      <w:tblGrid>
        <w:gridCol w:w="1830"/>
        <w:gridCol w:w="6812"/>
      </w:tblGrid>
      <w:tr w:rsidR="00CD397C" w:rsidRPr="00A223C7">
        <w:trPr>
          <w:cantSplit/>
        </w:trPr>
        <w:tc>
          <w:tcPr>
            <w:tcW w:w="1830" w:type="dxa"/>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tcPr>
          <w:p w:rsidR="00CD397C" w:rsidRPr="00A223C7" w:rsidRDefault="00A47AE7">
            <w:pPr>
              <w:pStyle w:val="TableHeading"/>
              <w:ind w:rightChars="130" w:right="273" w:firstLineChars="100" w:firstLine="210"/>
              <w:jc w:val="left"/>
              <w:rPr>
                <w:rFonts w:ascii="微软雅黑" w:eastAsia="微软雅黑" w:hAnsi="微软雅黑" w:cs="Times New Roman"/>
                <w:b w:val="0"/>
              </w:rPr>
            </w:pPr>
            <w:r w:rsidRPr="00A223C7">
              <w:rPr>
                <w:rFonts w:ascii="微软雅黑" w:eastAsia="微软雅黑" w:hAnsi="微软雅黑" w:cs="Times New Roman" w:hint="eastAsia"/>
              </w:rPr>
              <w:t>取值</w:t>
            </w:r>
          </w:p>
        </w:tc>
        <w:tc>
          <w:tcPr>
            <w:tcW w:w="6812" w:type="dxa"/>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tcPr>
          <w:p w:rsidR="00CD397C" w:rsidRPr="00A223C7" w:rsidRDefault="00A47AE7">
            <w:pPr>
              <w:pStyle w:val="TableHeading"/>
              <w:ind w:firstLineChars="115" w:firstLine="241"/>
              <w:jc w:val="left"/>
              <w:rPr>
                <w:rFonts w:ascii="微软雅黑" w:eastAsia="微软雅黑" w:hAnsi="微软雅黑"/>
                <w:b w:val="0"/>
              </w:rPr>
            </w:pPr>
            <w:r w:rsidRPr="00A223C7">
              <w:rPr>
                <w:rFonts w:ascii="微软雅黑" w:eastAsia="微软雅黑" w:hAnsi="微软雅黑" w:hint="eastAsia"/>
              </w:rPr>
              <w:t>含义</w:t>
            </w:r>
          </w:p>
        </w:tc>
      </w:tr>
      <w:tr w:rsidR="00CD397C" w:rsidRPr="00A223C7">
        <w:trPr>
          <w:cantSplit/>
        </w:trPr>
        <w:tc>
          <w:tcPr>
            <w:tcW w:w="1830"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0</w:t>
            </w:r>
          </w:p>
        </w:tc>
        <w:tc>
          <w:tcPr>
            <w:tcW w:w="6812"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firstLineChars="15" w:firstLine="31"/>
              <w:rPr>
                <w:rFonts w:ascii="微软雅黑" w:eastAsia="微软雅黑" w:hAnsi="微软雅黑"/>
              </w:rPr>
            </w:pPr>
            <w:r w:rsidRPr="00A223C7">
              <w:rPr>
                <w:rFonts w:ascii="微软雅黑" w:eastAsia="微软雅黑" w:hAnsi="微软雅黑" w:hint="eastAsia"/>
              </w:rPr>
              <w:t>查询到结果</w:t>
            </w:r>
          </w:p>
        </w:tc>
      </w:tr>
      <w:tr w:rsidR="00CD397C" w:rsidRPr="00A223C7">
        <w:trPr>
          <w:cantSplit/>
        </w:trPr>
        <w:tc>
          <w:tcPr>
            <w:tcW w:w="1830"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lastRenderedPageBreak/>
              <w:t>1002</w:t>
            </w:r>
          </w:p>
        </w:tc>
        <w:tc>
          <w:tcPr>
            <w:tcW w:w="6812"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firstLineChars="15" w:firstLine="31"/>
              <w:rPr>
                <w:rFonts w:ascii="微软雅黑" w:eastAsia="微软雅黑" w:hAnsi="微软雅黑"/>
              </w:rPr>
            </w:pPr>
            <w:r w:rsidRPr="00A223C7">
              <w:rPr>
                <w:rFonts w:ascii="微软雅黑" w:eastAsia="微软雅黑" w:hAnsi="微软雅黑" w:hint="eastAsia"/>
              </w:rPr>
              <w:t>查询结果为空</w:t>
            </w:r>
          </w:p>
        </w:tc>
      </w:tr>
      <w:tr w:rsidR="00CD397C" w:rsidRPr="00A223C7">
        <w:trPr>
          <w:cantSplit/>
        </w:trPr>
        <w:tc>
          <w:tcPr>
            <w:tcW w:w="1830"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5801</w:t>
            </w:r>
          </w:p>
        </w:tc>
        <w:tc>
          <w:tcPr>
            <w:tcW w:w="6812"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firstLineChars="15" w:firstLine="31"/>
              <w:rPr>
                <w:rFonts w:ascii="微软雅黑" w:eastAsia="微软雅黑" w:hAnsi="微软雅黑"/>
              </w:rPr>
            </w:pPr>
            <w:r w:rsidRPr="00A223C7">
              <w:rPr>
                <w:rFonts w:ascii="微软雅黑" w:eastAsia="微软雅黑" w:hAnsi="微软雅黑" w:hint="eastAsia"/>
              </w:rPr>
              <w:t>缺少请求参数</w:t>
            </w:r>
          </w:p>
        </w:tc>
      </w:tr>
      <w:tr w:rsidR="00CD397C" w:rsidRPr="00A223C7">
        <w:trPr>
          <w:cantSplit/>
        </w:trPr>
        <w:tc>
          <w:tcPr>
            <w:tcW w:w="1830"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5802</w:t>
            </w:r>
          </w:p>
        </w:tc>
        <w:tc>
          <w:tcPr>
            <w:tcW w:w="6812"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firstLineChars="15" w:firstLine="31"/>
              <w:rPr>
                <w:rFonts w:ascii="微软雅黑" w:eastAsia="微软雅黑" w:hAnsi="微软雅黑"/>
              </w:rPr>
            </w:pPr>
            <w:r w:rsidRPr="00A223C7">
              <w:rPr>
                <w:rFonts w:ascii="微软雅黑" w:eastAsia="微软雅黑" w:hAnsi="微软雅黑" w:hint="eastAsia"/>
              </w:rPr>
              <w:t>请求参数非法</w:t>
            </w:r>
          </w:p>
        </w:tc>
      </w:tr>
      <w:tr w:rsidR="00CD397C" w:rsidRPr="00A223C7">
        <w:trPr>
          <w:cantSplit/>
        </w:trPr>
        <w:tc>
          <w:tcPr>
            <w:tcW w:w="1830"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5803</w:t>
            </w:r>
          </w:p>
        </w:tc>
        <w:tc>
          <w:tcPr>
            <w:tcW w:w="6812"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firstLineChars="15" w:firstLine="31"/>
              <w:rPr>
                <w:rFonts w:ascii="微软雅黑" w:eastAsia="微软雅黑" w:hAnsi="微软雅黑"/>
              </w:rPr>
            </w:pPr>
            <w:r w:rsidRPr="00A223C7">
              <w:rPr>
                <w:rFonts w:ascii="微软雅黑" w:eastAsia="微软雅黑" w:hAnsi="微软雅黑" w:hint="eastAsia"/>
              </w:rPr>
              <w:t>不支持的签名算法</w:t>
            </w:r>
          </w:p>
        </w:tc>
      </w:tr>
      <w:tr w:rsidR="00CD397C" w:rsidRPr="00A223C7">
        <w:trPr>
          <w:cantSplit/>
        </w:trPr>
        <w:tc>
          <w:tcPr>
            <w:tcW w:w="1830"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5804</w:t>
            </w:r>
          </w:p>
        </w:tc>
        <w:tc>
          <w:tcPr>
            <w:tcW w:w="6812"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firstLineChars="15" w:firstLine="31"/>
              <w:rPr>
                <w:rFonts w:ascii="微软雅黑" w:eastAsia="微软雅黑" w:hAnsi="微软雅黑"/>
              </w:rPr>
            </w:pPr>
            <w:r w:rsidRPr="00A223C7">
              <w:rPr>
                <w:rFonts w:ascii="微软雅黑" w:eastAsia="微软雅黑" w:hAnsi="微软雅黑" w:hint="eastAsia"/>
              </w:rPr>
              <w:t>验签失败</w:t>
            </w:r>
          </w:p>
        </w:tc>
      </w:tr>
      <w:tr w:rsidR="00CD397C" w:rsidRPr="00A223C7">
        <w:trPr>
          <w:cantSplit/>
        </w:trPr>
        <w:tc>
          <w:tcPr>
            <w:tcW w:w="1830"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5806</w:t>
            </w:r>
          </w:p>
        </w:tc>
        <w:tc>
          <w:tcPr>
            <w:tcW w:w="6812"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firstLineChars="15" w:firstLine="31"/>
              <w:rPr>
                <w:rFonts w:ascii="微软雅黑" w:eastAsia="微软雅黑" w:hAnsi="微软雅黑"/>
              </w:rPr>
            </w:pPr>
            <w:r w:rsidRPr="00A223C7">
              <w:rPr>
                <w:rFonts w:ascii="微软雅黑" w:eastAsia="微软雅黑" w:hAnsi="微软雅黑" w:hint="eastAsia"/>
              </w:rPr>
              <w:t>服务器内部错误</w:t>
            </w:r>
          </w:p>
        </w:tc>
      </w:tr>
    </w:tbl>
    <w:p w:rsidR="00CD397C" w:rsidRPr="00A223C7" w:rsidRDefault="00A47AE7">
      <w:pPr>
        <w:pStyle w:val="2"/>
        <w:rPr>
          <w:rFonts w:ascii="微软雅黑" w:hAnsi="微软雅黑"/>
        </w:rPr>
      </w:pPr>
      <w:bookmarkStart w:id="53" w:name="_Toc393792489"/>
      <w:bookmarkStart w:id="54" w:name="_Toc421887308"/>
      <w:r w:rsidRPr="00A223C7">
        <w:rPr>
          <w:rFonts w:ascii="微软雅黑" w:hAnsi="微软雅黑" w:hint="eastAsia"/>
        </w:rPr>
        <w:t>银行编号列表</w:t>
      </w:r>
      <w:bookmarkEnd w:id="53"/>
      <w:bookmarkEnd w:id="54"/>
    </w:p>
    <w:tbl>
      <w:tblPr>
        <w:tblW w:w="9321" w:type="dxa"/>
        <w:jc w:val="center"/>
        <w:tblLayout w:type="fixed"/>
        <w:tblLook w:val="04A0" w:firstRow="1" w:lastRow="0" w:firstColumn="1" w:lastColumn="0" w:noHBand="0" w:noVBand="1"/>
      </w:tblPr>
      <w:tblGrid>
        <w:gridCol w:w="1974"/>
        <w:gridCol w:w="7347"/>
      </w:tblGrid>
      <w:tr w:rsidR="00CD397C" w:rsidRPr="00A223C7" w:rsidTr="0087778E">
        <w:trPr>
          <w:cantSplit/>
          <w:jc w:val="center"/>
        </w:trPr>
        <w:tc>
          <w:tcPr>
            <w:tcW w:w="1974" w:type="dxa"/>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tcPr>
          <w:p w:rsidR="00CD397C" w:rsidRPr="00A223C7" w:rsidRDefault="00A47AE7">
            <w:pPr>
              <w:pStyle w:val="TableHeading"/>
              <w:ind w:rightChars="130" w:right="273" w:firstLineChars="100" w:firstLine="210"/>
              <w:jc w:val="left"/>
              <w:rPr>
                <w:rFonts w:ascii="微软雅黑" w:eastAsia="微软雅黑" w:hAnsi="微软雅黑" w:cs="Times New Roman"/>
                <w:b w:val="0"/>
              </w:rPr>
            </w:pPr>
            <w:r w:rsidRPr="00A223C7">
              <w:rPr>
                <w:rFonts w:ascii="微软雅黑" w:eastAsia="微软雅黑" w:hAnsi="微软雅黑" w:cs="Times New Roman" w:hint="eastAsia"/>
              </w:rPr>
              <w:t>取值</w:t>
            </w:r>
          </w:p>
        </w:tc>
        <w:tc>
          <w:tcPr>
            <w:tcW w:w="7347" w:type="dxa"/>
            <w:tcBorders>
              <w:top w:val="single" w:sz="6" w:space="0" w:color="548DD4"/>
              <w:left w:val="single" w:sz="6" w:space="0" w:color="548DD4"/>
              <w:bottom w:val="single" w:sz="6" w:space="0" w:color="548DD4"/>
              <w:right w:val="single" w:sz="6" w:space="0" w:color="548DD4"/>
            </w:tcBorders>
            <w:shd w:val="clear" w:color="auto" w:fill="4F81BD"/>
            <w:tcMar>
              <w:top w:w="75" w:type="dxa"/>
              <w:left w:w="0" w:type="dxa"/>
              <w:bottom w:w="75" w:type="dxa"/>
              <w:right w:w="150" w:type="dxa"/>
            </w:tcMar>
            <w:vAlign w:val="center"/>
          </w:tcPr>
          <w:p w:rsidR="00CD397C" w:rsidRPr="00A223C7" w:rsidRDefault="00A47AE7">
            <w:pPr>
              <w:pStyle w:val="TableHeading"/>
              <w:ind w:firstLineChars="115" w:firstLine="241"/>
              <w:jc w:val="left"/>
              <w:rPr>
                <w:rFonts w:ascii="微软雅黑" w:eastAsia="微软雅黑" w:hAnsi="微软雅黑"/>
                <w:b w:val="0"/>
              </w:rPr>
            </w:pPr>
            <w:r w:rsidRPr="00A223C7">
              <w:rPr>
                <w:rFonts w:ascii="微软雅黑" w:eastAsia="微软雅黑" w:hAnsi="微软雅黑" w:hint="eastAsia"/>
              </w:rPr>
              <w:t>含义</w:t>
            </w:r>
          </w:p>
        </w:tc>
      </w:tr>
      <w:tr w:rsidR="00CD397C" w:rsidRPr="00A223C7" w:rsidTr="0087778E">
        <w:trPr>
          <w:cantSplit/>
          <w:jc w:val="center"/>
        </w:trPr>
        <w:tc>
          <w:tcPr>
            <w:tcW w:w="1974"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11</w:t>
            </w:r>
          </w:p>
        </w:tc>
        <w:tc>
          <w:tcPr>
            <w:tcW w:w="7347"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银联</w:t>
            </w:r>
          </w:p>
        </w:tc>
      </w:tr>
      <w:tr w:rsidR="00CD397C" w:rsidRPr="00A223C7" w:rsidTr="0087778E">
        <w:trPr>
          <w:cantSplit/>
          <w:jc w:val="center"/>
        </w:trPr>
        <w:tc>
          <w:tcPr>
            <w:tcW w:w="1974"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101</w:t>
            </w:r>
          </w:p>
        </w:tc>
        <w:tc>
          <w:tcPr>
            <w:tcW w:w="7347"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中国工商银行</w:t>
            </w:r>
          </w:p>
        </w:tc>
      </w:tr>
      <w:tr w:rsidR="00CD397C" w:rsidRPr="00A223C7" w:rsidTr="0087778E">
        <w:trPr>
          <w:cantSplit/>
          <w:jc w:val="center"/>
        </w:trPr>
        <w:tc>
          <w:tcPr>
            <w:tcW w:w="1974"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201</w:t>
            </w:r>
          </w:p>
        </w:tc>
        <w:tc>
          <w:tcPr>
            <w:tcW w:w="7347"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中国招商银行</w:t>
            </w:r>
          </w:p>
        </w:tc>
      </w:tr>
      <w:tr w:rsidR="00CD397C" w:rsidRPr="00A223C7" w:rsidTr="0087778E">
        <w:trPr>
          <w:cantSplit/>
          <w:jc w:val="center"/>
        </w:trPr>
        <w:tc>
          <w:tcPr>
            <w:tcW w:w="1974"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301</w:t>
            </w:r>
          </w:p>
        </w:tc>
        <w:tc>
          <w:tcPr>
            <w:tcW w:w="7347"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中国建设银行</w:t>
            </w:r>
          </w:p>
        </w:tc>
      </w:tr>
      <w:tr w:rsidR="00CD397C" w:rsidRPr="00A223C7" w:rsidTr="0087778E">
        <w:trPr>
          <w:cantSplit/>
          <w:jc w:val="center"/>
        </w:trPr>
        <w:tc>
          <w:tcPr>
            <w:tcW w:w="1974"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401</w:t>
            </w:r>
          </w:p>
        </w:tc>
        <w:tc>
          <w:tcPr>
            <w:tcW w:w="7347"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中国农业银行</w:t>
            </w:r>
          </w:p>
        </w:tc>
      </w:tr>
      <w:tr w:rsidR="00CD397C" w:rsidRPr="00A223C7" w:rsidTr="0087778E">
        <w:trPr>
          <w:cantSplit/>
          <w:jc w:val="center"/>
        </w:trPr>
        <w:tc>
          <w:tcPr>
            <w:tcW w:w="1974"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501</w:t>
            </w:r>
          </w:p>
        </w:tc>
        <w:tc>
          <w:tcPr>
            <w:tcW w:w="7347"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中信银行</w:t>
            </w:r>
          </w:p>
        </w:tc>
      </w:tr>
      <w:tr w:rsidR="00CD397C" w:rsidRPr="00A223C7" w:rsidTr="0087778E">
        <w:trPr>
          <w:cantSplit/>
          <w:jc w:val="center"/>
        </w:trPr>
        <w:tc>
          <w:tcPr>
            <w:tcW w:w="1974"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601</w:t>
            </w:r>
          </w:p>
        </w:tc>
        <w:tc>
          <w:tcPr>
            <w:tcW w:w="7347"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浦东发展银行</w:t>
            </w:r>
          </w:p>
        </w:tc>
      </w:tr>
      <w:tr w:rsidR="00CD397C" w:rsidRPr="00A223C7" w:rsidTr="0087778E">
        <w:trPr>
          <w:cantSplit/>
          <w:jc w:val="center"/>
        </w:trPr>
        <w:tc>
          <w:tcPr>
            <w:tcW w:w="1974"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701</w:t>
            </w:r>
          </w:p>
        </w:tc>
        <w:tc>
          <w:tcPr>
            <w:tcW w:w="7347"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中国光大银行</w:t>
            </w:r>
          </w:p>
        </w:tc>
      </w:tr>
      <w:tr w:rsidR="00CD397C" w:rsidRPr="00A223C7" w:rsidTr="0087778E">
        <w:trPr>
          <w:cantSplit/>
          <w:jc w:val="center"/>
        </w:trPr>
        <w:tc>
          <w:tcPr>
            <w:tcW w:w="1974"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lastRenderedPageBreak/>
              <w:t>801</w:t>
            </w:r>
          </w:p>
        </w:tc>
        <w:tc>
          <w:tcPr>
            <w:tcW w:w="7347"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jc w:val="left"/>
              <w:rPr>
                <w:rFonts w:ascii="微软雅黑" w:eastAsia="微软雅黑" w:hAnsi="微软雅黑"/>
              </w:rPr>
            </w:pPr>
            <w:r w:rsidRPr="00A223C7">
              <w:rPr>
                <w:rFonts w:ascii="微软雅黑" w:eastAsia="微软雅黑" w:hAnsi="微软雅黑" w:hint="eastAsia"/>
              </w:rPr>
              <w:t>平安银行</w:t>
            </w:r>
          </w:p>
        </w:tc>
      </w:tr>
      <w:tr w:rsidR="00CD397C" w:rsidRPr="00A223C7" w:rsidTr="0087778E">
        <w:trPr>
          <w:cantSplit/>
          <w:jc w:val="center"/>
        </w:trPr>
        <w:tc>
          <w:tcPr>
            <w:tcW w:w="1974"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1101</w:t>
            </w:r>
          </w:p>
        </w:tc>
        <w:tc>
          <w:tcPr>
            <w:tcW w:w="7347"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jc w:val="left"/>
              <w:rPr>
                <w:rFonts w:ascii="微软雅黑" w:eastAsia="微软雅黑" w:hAnsi="微软雅黑"/>
              </w:rPr>
            </w:pPr>
            <w:r w:rsidRPr="00A223C7">
              <w:rPr>
                <w:rFonts w:ascii="微软雅黑" w:eastAsia="微软雅黑" w:hAnsi="微软雅黑" w:hint="eastAsia"/>
              </w:rPr>
              <w:t>交通银行</w:t>
            </w:r>
          </w:p>
        </w:tc>
      </w:tr>
      <w:tr w:rsidR="00CD397C" w:rsidRPr="00A223C7" w:rsidTr="0087778E">
        <w:trPr>
          <w:cantSplit/>
          <w:jc w:val="center"/>
        </w:trPr>
        <w:tc>
          <w:tcPr>
            <w:tcW w:w="1974"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b/>
              </w:rPr>
              <w:t xml:space="preserve">1201 </w:t>
            </w:r>
          </w:p>
        </w:tc>
        <w:tc>
          <w:tcPr>
            <w:tcW w:w="7347"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中国银行</w:t>
            </w:r>
          </w:p>
        </w:tc>
      </w:tr>
      <w:tr w:rsidR="00CD397C" w:rsidRPr="00A223C7" w:rsidTr="0087778E">
        <w:trPr>
          <w:cantSplit/>
          <w:jc w:val="center"/>
        </w:trPr>
        <w:tc>
          <w:tcPr>
            <w:tcW w:w="1974"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b/>
              </w:rPr>
              <w:t>13</w:t>
            </w:r>
            <w:r w:rsidRPr="00A223C7">
              <w:rPr>
                <w:rFonts w:ascii="微软雅黑" w:eastAsia="微软雅黑" w:hAnsi="微软雅黑"/>
                <w:b/>
              </w:rPr>
              <w:tab/>
            </w:r>
          </w:p>
        </w:tc>
        <w:tc>
          <w:tcPr>
            <w:tcW w:w="7347"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银联在线UPOP</w:t>
            </w:r>
          </w:p>
        </w:tc>
      </w:tr>
      <w:tr w:rsidR="00CD397C" w:rsidRPr="00A223C7" w:rsidTr="0087778E">
        <w:trPr>
          <w:cantSplit/>
          <w:jc w:val="center"/>
        </w:trPr>
        <w:tc>
          <w:tcPr>
            <w:tcW w:w="1974"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b/>
              </w:rPr>
              <w:t>1901</w:t>
            </w:r>
          </w:p>
        </w:tc>
        <w:tc>
          <w:tcPr>
            <w:tcW w:w="7347"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广发银行</w:t>
            </w:r>
          </w:p>
        </w:tc>
      </w:tr>
      <w:tr w:rsidR="00CD397C" w:rsidRPr="00A223C7" w:rsidTr="0087778E">
        <w:trPr>
          <w:cantSplit/>
          <w:jc w:val="center"/>
        </w:trPr>
        <w:tc>
          <w:tcPr>
            <w:tcW w:w="1974"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b/>
              </w:rPr>
              <w:t>1902</w:t>
            </w:r>
          </w:p>
        </w:tc>
        <w:tc>
          <w:tcPr>
            <w:tcW w:w="7347"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中国邮政储蓄银行</w:t>
            </w:r>
          </w:p>
        </w:tc>
      </w:tr>
      <w:tr w:rsidR="00CD397C" w:rsidRPr="00A223C7" w:rsidTr="0087778E">
        <w:trPr>
          <w:cantSplit/>
          <w:jc w:val="center"/>
        </w:trPr>
        <w:tc>
          <w:tcPr>
            <w:tcW w:w="1974"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b/>
              </w:rPr>
              <w:t>1903</w:t>
            </w:r>
          </w:p>
        </w:tc>
        <w:tc>
          <w:tcPr>
            <w:tcW w:w="7347"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中国民生银行</w:t>
            </w:r>
          </w:p>
        </w:tc>
      </w:tr>
      <w:tr w:rsidR="00CD397C" w:rsidRPr="00A223C7" w:rsidTr="0087778E">
        <w:trPr>
          <w:cantSplit/>
          <w:jc w:val="center"/>
        </w:trPr>
        <w:tc>
          <w:tcPr>
            <w:tcW w:w="1974"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b/>
              </w:rPr>
              <w:t>1904</w:t>
            </w:r>
          </w:p>
        </w:tc>
        <w:tc>
          <w:tcPr>
            <w:tcW w:w="7347"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华夏银行</w:t>
            </w:r>
          </w:p>
        </w:tc>
      </w:tr>
      <w:tr w:rsidR="00CD397C" w:rsidRPr="00A223C7" w:rsidTr="0087778E">
        <w:trPr>
          <w:cantSplit/>
          <w:jc w:val="center"/>
        </w:trPr>
        <w:tc>
          <w:tcPr>
            <w:tcW w:w="1974"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b/>
              </w:rPr>
              <w:t>1905</w:t>
            </w:r>
          </w:p>
        </w:tc>
        <w:tc>
          <w:tcPr>
            <w:tcW w:w="7347"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兴业银行</w:t>
            </w:r>
          </w:p>
        </w:tc>
      </w:tr>
      <w:tr w:rsidR="00CD397C" w:rsidRPr="00A223C7" w:rsidTr="0087778E">
        <w:trPr>
          <w:cantSplit/>
          <w:jc w:val="center"/>
        </w:trPr>
        <w:tc>
          <w:tcPr>
            <w:tcW w:w="1974"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b/>
              </w:rPr>
              <w:t>1906</w:t>
            </w:r>
          </w:p>
        </w:tc>
        <w:tc>
          <w:tcPr>
            <w:tcW w:w="7347"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上海银行</w:t>
            </w:r>
          </w:p>
        </w:tc>
      </w:tr>
      <w:tr w:rsidR="00CD397C" w:rsidRPr="00A223C7" w:rsidTr="0087778E">
        <w:trPr>
          <w:cantSplit/>
          <w:jc w:val="center"/>
        </w:trPr>
        <w:tc>
          <w:tcPr>
            <w:tcW w:w="1974"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b/>
              </w:rPr>
              <w:t>1907</w:t>
            </w:r>
          </w:p>
        </w:tc>
        <w:tc>
          <w:tcPr>
            <w:tcW w:w="7347"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上海农商银行</w:t>
            </w:r>
          </w:p>
        </w:tc>
      </w:tr>
      <w:tr w:rsidR="00CD397C" w:rsidRPr="00A223C7" w:rsidTr="0087778E">
        <w:trPr>
          <w:cantSplit/>
          <w:jc w:val="center"/>
        </w:trPr>
        <w:tc>
          <w:tcPr>
            <w:tcW w:w="1974"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b/>
              </w:rPr>
              <w:t>1908</w:t>
            </w:r>
          </w:p>
        </w:tc>
        <w:tc>
          <w:tcPr>
            <w:tcW w:w="7347"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中国银行大额</w:t>
            </w:r>
          </w:p>
        </w:tc>
      </w:tr>
      <w:tr w:rsidR="00CD397C" w:rsidRPr="00A223C7" w:rsidTr="0087778E">
        <w:trPr>
          <w:cantSplit/>
          <w:jc w:val="center"/>
        </w:trPr>
        <w:tc>
          <w:tcPr>
            <w:tcW w:w="1974"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b/>
              </w:rPr>
              <w:t>1909</w:t>
            </w:r>
          </w:p>
        </w:tc>
        <w:tc>
          <w:tcPr>
            <w:tcW w:w="7347"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北京银行</w:t>
            </w:r>
          </w:p>
        </w:tc>
      </w:tr>
      <w:tr w:rsidR="00CD397C" w:rsidRPr="00A223C7" w:rsidTr="0087778E">
        <w:trPr>
          <w:cantSplit/>
          <w:jc w:val="center"/>
        </w:trPr>
        <w:tc>
          <w:tcPr>
            <w:tcW w:w="1974"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b/>
              </w:rPr>
              <w:t>1910</w:t>
            </w:r>
          </w:p>
        </w:tc>
        <w:tc>
          <w:tcPr>
            <w:tcW w:w="7347"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北京农商银行</w:t>
            </w:r>
          </w:p>
        </w:tc>
      </w:tr>
      <w:tr w:rsidR="0082563B" w:rsidRPr="00A223C7" w:rsidTr="00217334">
        <w:trPr>
          <w:cantSplit/>
          <w:jc w:val="center"/>
        </w:trPr>
        <w:tc>
          <w:tcPr>
            <w:tcW w:w="1974"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82563B" w:rsidRPr="00A223C7" w:rsidRDefault="0082563B" w:rsidP="00217334">
            <w:pPr>
              <w:ind w:left="0"/>
              <w:rPr>
                <w:rFonts w:ascii="微软雅黑" w:eastAsia="微软雅黑" w:hAnsi="微软雅黑"/>
                <w:b/>
              </w:rPr>
            </w:pPr>
            <w:r w:rsidRPr="00A223C7">
              <w:rPr>
                <w:rFonts w:ascii="微软雅黑" w:eastAsia="微软雅黑" w:hAnsi="微软雅黑" w:hint="eastAsia"/>
                <w:b/>
              </w:rPr>
              <w:t>107</w:t>
            </w:r>
          </w:p>
        </w:tc>
        <w:tc>
          <w:tcPr>
            <w:tcW w:w="7347"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82563B" w:rsidRPr="00A223C7" w:rsidRDefault="0082563B" w:rsidP="00217334">
            <w:pPr>
              <w:ind w:left="0"/>
              <w:rPr>
                <w:rFonts w:ascii="微软雅黑" w:eastAsia="微软雅黑" w:hAnsi="微软雅黑"/>
              </w:rPr>
            </w:pPr>
            <w:r w:rsidRPr="00A223C7">
              <w:rPr>
                <w:rFonts w:ascii="微软雅黑" w:eastAsia="微软雅黑" w:hAnsi="微软雅黑" w:hint="eastAsia"/>
              </w:rPr>
              <w:t>中国工商银行企业网银</w:t>
            </w:r>
          </w:p>
        </w:tc>
      </w:tr>
      <w:tr w:rsidR="00CD397C" w:rsidRPr="00A223C7" w:rsidTr="0087778E">
        <w:trPr>
          <w:cantSplit/>
          <w:jc w:val="center"/>
        </w:trPr>
        <w:tc>
          <w:tcPr>
            <w:tcW w:w="1974"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bookmarkStart w:id="55" w:name="OLE_LINK3"/>
            <w:bookmarkStart w:id="56" w:name="OLE_LINK4"/>
            <w:r w:rsidRPr="00A223C7">
              <w:rPr>
                <w:rFonts w:ascii="微软雅黑" w:eastAsia="微软雅黑" w:hAnsi="微软雅黑" w:hint="eastAsia"/>
                <w:b/>
              </w:rPr>
              <w:t>603</w:t>
            </w:r>
          </w:p>
        </w:tc>
        <w:tc>
          <w:tcPr>
            <w:tcW w:w="7347"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浦东发展银行企业银行</w:t>
            </w:r>
          </w:p>
        </w:tc>
      </w:tr>
      <w:tr w:rsidR="00CD397C" w:rsidRPr="00A223C7" w:rsidTr="0087778E">
        <w:trPr>
          <w:cantSplit/>
          <w:jc w:val="center"/>
        </w:trPr>
        <w:tc>
          <w:tcPr>
            <w:tcW w:w="1974"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403</w:t>
            </w:r>
          </w:p>
        </w:tc>
        <w:tc>
          <w:tcPr>
            <w:tcW w:w="7347"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中国农业银行企业银行</w:t>
            </w:r>
          </w:p>
        </w:tc>
      </w:tr>
      <w:tr w:rsidR="00CD397C" w:rsidRPr="00A223C7" w:rsidTr="0087778E">
        <w:trPr>
          <w:cantSplit/>
          <w:jc w:val="center"/>
        </w:trPr>
        <w:tc>
          <w:tcPr>
            <w:tcW w:w="1974"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lastRenderedPageBreak/>
              <w:t>307</w:t>
            </w:r>
          </w:p>
        </w:tc>
        <w:tc>
          <w:tcPr>
            <w:tcW w:w="7347"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中国建设银行企业银行</w:t>
            </w:r>
          </w:p>
        </w:tc>
      </w:tr>
      <w:tr w:rsidR="00CD397C" w:rsidRPr="00A223C7" w:rsidTr="0087778E">
        <w:trPr>
          <w:cantSplit/>
          <w:jc w:val="center"/>
        </w:trPr>
        <w:tc>
          <w:tcPr>
            <w:tcW w:w="1974"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b/>
              </w:rPr>
            </w:pPr>
            <w:r w:rsidRPr="00A223C7">
              <w:rPr>
                <w:rFonts w:ascii="微软雅黑" w:eastAsia="微软雅黑" w:hAnsi="微软雅黑" w:hint="eastAsia"/>
                <w:b/>
              </w:rPr>
              <w:t>1103</w:t>
            </w:r>
          </w:p>
        </w:tc>
        <w:tc>
          <w:tcPr>
            <w:tcW w:w="7347" w:type="dxa"/>
            <w:tcBorders>
              <w:top w:val="single" w:sz="6" w:space="0" w:color="548DD4"/>
              <w:left w:val="single" w:sz="6" w:space="0" w:color="548DD4"/>
              <w:bottom w:val="single" w:sz="6" w:space="0" w:color="548DD4"/>
              <w:right w:val="single" w:sz="6" w:space="0" w:color="548DD4"/>
            </w:tcBorders>
            <w:tcMar>
              <w:top w:w="75" w:type="dxa"/>
              <w:left w:w="150" w:type="dxa"/>
              <w:bottom w:w="75" w:type="dxa"/>
              <w:right w:w="150" w:type="dxa"/>
            </w:tcMar>
          </w:tcPr>
          <w:p w:rsidR="00CD397C" w:rsidRPr="00A223C7" w:rsidRDefault="00A47AE7">
            <w:pPr>
              <w:ind w:left="0"/>
              <w:rPr>
                <w:rFonts w:ascii="微软雅黑" w:eastAsia="微软雅黑" w:hAnsi="微软雅黑"/>
              </w:rPr>
            </w:pPr>
            <w:r w:rsidRPr="00A223C7">
              <w:rPr>
                <w:rFonts w:ascii="微软雅黑" w:eastAsia="微软雅黑" w:hAnsi="微软雅黑" w:hint="eastAsia"/>
              </w:rPr>
              <w:t>交通银行企业银行</w:t>
            </w:r>
          </w:p>
        </w:tc>
      </w:tr>
    </w:tbl>
    <w:p w:rsidR="00CD397C" w:rsidRPr="00A223C7" w:rsidRDefault="00A47AE7">
      <w:pPr>
        <w:pStyle w:val="2"/>
        <w:rPr>
          <w:rFonts w:ascii="微软雅黑" w:hAnsi="微软雅黑"/>
        </w:rPr>
      </w:pPr>
      <w:bookmarkStart w:id="57" w:name="_Toc421887309"/>
      <w:r w:rsidRPr="00A223C7">
        <w:rPr>
          <w:rFonts w:ascii="微软雅黑" w:hAnsi="微软雅黑" w:hint="eastAsia"/>
        </w:rPr>
        <w:t>商户风控字段值及格式</w:t>
      </w:r>
      <w:bookmarkEnd w:id="57"/>
    </w:p>
    <w:p w:rsidR="00CD397C" w:rsidRPr="00A223C7" w:rsidRDefault="00A47AE7">
      <w:pPr>
        <w:ind w:left="0"/>
        <w:rPr>
          <w:rFonts w:ascii="微软雅黑" w:eastAsia="微软雅黑" w:hAnsi="微软雅黑"/>
        </w:rPr>
      </w:pPr>
      <w:r w:rsidRPr="00A223C7">
        <w:rPr>
          <w:rFonts w:ascii="微软雅黑" w:eastAsia="微软雅黑" w:hAnsi="微软雅黑" w:hint="eastAsia"/>
        </w:rPr>
        <w:t>sp_rcs = “加密方式”+ “字段值”，两者以“|”为分隔符，</w:t>
      </w:r>
      <w:r w:rsidRPr="00A223C7">
        <w:rPr>
          <w:rFonts w:ascii="微软雅黑" w:eastAsia="微软雅黑" w:hAnsi="微软雅黑"/>
        </w:rPr>
        <w:t>整个</w:t>
      </w:r>
      <w:r w:rsidRPr="00A223C7">
        <w:rPr>
          <w:rFonts w:ascii="微软雅黑" w:eastAsia="微软雅黑" w:hAnsi="微软雅黑" w:hint="eastAsia"/>
        </w:rPr>
        <w:t xml:space="preserve">字段参与签名，且必须是gbk编码。“加密方式”来说明“字段值”是否加密及相应的加密算法，取值如下：             </w:t>
      </w:r>
    </w:p>
    <w:tbl>
      <w:tblPr>
        <w:tblW w:w="7938" w:type="dxa"/>
        <w:tblInd w:w="108" w:type="dxa"/>
        <w:tblBorders>
          <w:top w:val="single" w:sz="8" w:space="0" w:color="548DD4"/>
          <w:left w:val="single" w:sz="8" w:space="0" w:color="548DD4"/>
          <w:bottom w:val="single" w:sz="8" w:space="0" w:color="548DD4"/>
          <w:right w:val="single" w:sz="8" w:space="0" w:color="548DD4"/>
          <w:insideH w:val="single" w:sz="8" w:space="0" w:color="548DD4"/>
          <w:insideV w:val="single" w:sz="8" w:space="0" w:color="548DD4"/>
        </w:tblBorders>
        <w:tblLayout w:type="fixed"/>
        <w:tblLook w:val="04A0" w:firstRow="1" w:lastRow="0" w:firstColumn="1" w:lastColumn="0" w:noHBand="0" w:noVBand="1"/>
      </w:tblPr>
      <w:tblGrid>
        <w:gridCol w:w="1134"/>
        <w:gridCol w:w="2268"/>
        <w:gridCol w:w="4536"/>
      </w:tblGrid>
      <w:tr w:rsidR="00CD397C" w:rsidRPr="00A223C7">
        <w:tc>
          <w:tcPr>
            <w:tcW w:w="1134" w:type="dxa"/>
            <w:shd w:val="clear" w:color="auto" w:fill="4F81BD"/>
          </w:tcPr>
          <w:p w:rsidR="00CD397C" w:rsidRPr="00AA620B" w:rsidRDefault="00A47AE7" w:rsidP="00AA620B">
            <w:pPr>
              <w:pStyle w:val="TableHeading"/>
              <w:ind w:rightChars="130" w:right="273" w:firstLineChars="100" w:firstLine="210"/>
              <w:jc w:val="left"/>
              <w:rPr>
                <w:rFonts w:ascii="微软雅黑" w:eastAsia="微软雅黑" w:hAnsi="微软雅黑" w:cs="Times New Roman"/>
              </w:rPr>
            </w:pPr>
            <w:r w:rsidRPr="00AA620B">
              <w:rPr>
                <w:rFonts w:ascii="微软雅黑" w:eastAsia="微软雅黑" w:hAnsi="微软雅黑" w:cs="Times New Roman" w:hint="eastAsia"/>
              </w:rPr>
              <w:t>取值</w:t>
            </w:r>
          </w:p>
        </w:tc>
        <w:tc>
          <w:tcPr>
            <w:tcW w:w="2268" w:type="dxa"/>
            <w:shd w:val="clear" w:color="auto" w:fill="4F81BD"/>
          </w:tcPr>
          <w:p w:rsidR="00CD397C" w:rsidRPr="00AA620B" w:rsidRDefault="00A47AE7" w:rsidP="00AA620B">
            <w:pPr>
              <w:pStyle w:val="TableHeading"/>
              <w:ind w:rightChars="130" w:right="273" w:firstLineChars="100" w:firstLine="210"/>
              <w:jc w:val="left"/>
              <w:rPr>
                <w:rFonts w:ascii="微软雅黑" w:eastAsia="微软雅黑" w:hAnsi="微软雅黑" w:cs="Times New Roman"/>
              </w:rPr>
            </w:pPr>
            <w:r w:rsidRPr="00AA620B">
              <w:rPr>
                <w:rFonts w:ascii="微软雅黑" w:eastAsia="微软雅黑" w:hAnsi="微软雅黑" w:cs="Times New Roman" w:hint="eastAsia"/>
              </w:rPr>
              <w:t>含义</w:t>
            </w:r>
          </w:p>
        </w:tc>
        <w:tc>
          <w:tcPr>
            <w:tcW w:w="4536" w:type="dxa"/>
            <w:shd w:val="clear" w:color="auto" w:fill="4F81BD"/>
          </w:tcPr>
          <w:p w:rsidR="00CD397C" w:rsidRPr="00AA620B" w:rsidRDefault="00A47AE7" w:rsidP="00AA620B">
            <w:pPr>
              <w:pStyle w:val="TableHeading"/>
              <w:ind w:rightChars="130" w:right="273" w:firstLineChars="100" w:firstLine="210"/>
              <w:jc w:val="left"/>
              <w:rPr>
                <w:rFonts w:ascii="微软雅黑" w:eastAsia="微软雅黑" w:hAnsi="微软雅黑" w:cs="Times New Roman"/>
              </w:rPr>
            </w:pPr>
            <w:r w:rsidRPr="00AA620B">
              <w:rPr>
                <w:rFonts w:ascii="微软雅黑" w:eastAsia="微软雅黑" w:hAnsi="微软雅黑" w:cs="Times New Roman" w:hint="eastAsia"/>
              </w:rPr>
              <w:t>密钥</w:t>
            </w:r>
          </w:p>
        </w:tc>
      </w:tr>
      <w:tr w:rsidR="00CD397C" w:rsidRPr="00A223C7">
        <w:tc>
          <w:tcPr>
            <w:tcW w:w="1134" w:type="dxa"/>
          </w:tcPr>
          <w:p w:rsidR="00CD397C" w:rsidRPr="00A223C7" w:rsidRDefault="00A47AE7">
            <w:pPr>
              <w:ind w:left="34"/>
              <w:rPr>
                <w:rFonts w:ascii="微软雅黑" w:eastAsia="微软雅黑" w:hAnsi="微软雅黑"/>
                <w:b/>
              </w:rPr>
            </w:pPr>
            <w:r w:rsidRPr="00A223C7">
              <w:rPr>
                <w:rFonts w:ascii="微软雅黑" w:eastAsia="微软雅黑" w:hAnsi="微软雅黑" w:hint="eastAsia"/>
                <w:b/>
              </w:rPr>
              <w:t>0</w:t>
            </w:r>
          </w:p>
        </w:tc>
        <w:tc>
          <w:tcPr>
            <w:tcW w:w="2268" w:type="dxa"/>
          </w:tcPr>
          <w:p w:rsidR="00CD397C" w:rsidRPr="00A223C7" w:rsidRDefault="00A47AE7">
            <w:pPr>
              <w:ind w:leftChars="-16" w:left="-5" w:hangingChars="14" w:hanging="29"/>
              <w:rPr>
                <w:rFonts w:ascii="微软雅黑" w:eastAsia="微软雅黑" w:hAnsi="微软雅黑"/>
              </w:rPr>
            </w:pPr>
            <w:r w:rsidRPr="00A223C7">
              <w:rPr>
                <w:rFonts w:ascii="微软雅黑" w:eastAsia="微软雅黑" w:hAnsi="微软雅黑" w:hint="eastAsia"/>
              </w:rPr>
              <w:t>不加密</w:t>
            </w:r>
          </w:p>
        </w:tc>
        <w:tc>
          <w:tcPr>
            <w:tcW w:w="4536" w:type="dxa"/>
          </w:tcPr>
          <w:p w:rsidR="00CD397C" w:rsidRPr="00A223C7" w:rsidRDefault="00A47AE7">
            <w:pPr>
              <w:ind w:leftChars="-16" w:left="-5" w:hangingChars="14" w:hanging="29"/>
              <w:rPr>
                <w:rFonts w:ascii="微软雅黑" w:eastAsia="微软雅黑" w:hAnsi="微软雅黑"/>
              </w:rPr>
            </w:pPr>
            <w:r w:rsidRPr="00A223C7">
              <w:rPr>
                <w:rFonts w:ascii="微软雅黑" w:eastAsia="微软雅黑" w:hAnsi="微软雅黑" w:hint="eastAsia"/>
              </w:rPr>
              <w:t>需做</w:t>
            </w:r>
            <w:r w:rsidRPr="00A223C7">
              <w:rPr>
                <w:rFonts w:ascii="微软雅黑" w:eastAsia="微软雅黑" w:hAnsi="微软雅黑"/>
              </w:rPr>
              <w:t>url encode</w:t>
            </w:r>
          </w:p>
        </w:tc>
      </w:tr>
      <w:tr w:rsidR="00CD397C" w:rsidRPr="00A223C7">
        <w:tc>
          <w:tcPr>
            <w:tcW w:w="1134" w:type="dxa"/>
          </w:tcPr>
          <w:p w:rsidR="00CD397C" w:rsidRPr="00A223C7" w:rsidRDefault="00A47AE7">
            <w:pPr>
              <w:ind w:left="34"/>
              <w:rPr>
                <w:rFonts w:ascii="微软雅黑" w:eastAsia="微软雅黑" w:hAnsi="微软雅黑"/>
                <w:b/>
              </w:rPr>
            </w:pPr>
            <w:r w:rsidRPr="00A223C7">
              <w:rPr>
                <w:rFonts w:ascii="微软雅黑" w:eastAsia="微软雅黑" w:hAnsi="微软雅黑" w:hint="eastAsia"/>
                <w:b/>
              </w:rPr>
              <w:t>1</w:t>
            </w:r>
          </w:p>
        </w:tc>
        <w:tc>
          <w:tcPr>
            <w:tcW w:w="2268" w:type="dxa"/>
          </w:tcPr>
          <w:p w:rsidR="00CD397C" w:rsidRPr="00A223C7" w:rsidRDefault="00A47AE7">
            <w:pPr>
              <w:ind w:leftChars="-16" w:left="-5" w:hangingChars="14" w:hanging="29"/>
              <w:rPr>
                <w:rFonts w:ascii="微软雅黑" w:eastAsia="微软雅黑" w:hAnsi="微软雅黑"/>
              </w:rPr>
            </w:pPr>
            <w:r w:rsidRPr="00A223C7">
              <w:rPr>
                <w:rFonts w:ascii="微软雅黑" w:eastAsia="微软雅黑" w:hAnsi="微软雅黑"/>
              </w:rPr>
              <w:t>AES128/ECB/PKCS5</w:t>
            </w:r>
          </w:p>
        </w:tc>
        <w:tc>
          <w:tcPr>
            <w:tcW w:w="4536" w:type="dxa"/>
          </w:tcPr>
          <w:p w:rsidR="00CD397C" w:rsidRPr="00A223C7" w:rsidRDefault="00A47AE7">
            <w:pPr>
              <w:ind w:leftChars="-16" w:left="-5" w:hangingChars="14" w:hanging="29"/>
              <w:rPr>
                <w:rFonts w:ascii="微软雅黑" w:eastAsia="微软雅黑" w:hAnsi="微软雅黑"/>
              </w:rPr>
            </w:pPr>
            <w:r w:rsidRPr="00A223C7">
              <w:rPr>
                <w:rFonts w:ascii="微软雅黑" w:eastAsia="微软雅黑" w:hAnsi="微软雅黑"/>
              </w:rPr>
              <w:t>md5(</w:t>
            </w:r>
            <w:r w:rsidRPr="00A223C7">
              <w:rPr>
                <w:rFonts w:ascii="微软雅黑" w:eastAsia="微软雅黑" w:hAnsi="微软雅黑" w:hint="eastAsia"/>
              </w:rPr>
              <w:t>商户合作密钥</w:t>
            </w:r>
            <w:r w:rsidRPr="00A223C7">
              <w:rPr>
                <w:rFonts w:ascii="微软雅黑" w:eastAsia="微软雅黑" w:hAnsi="微软雅黑"/>
              </w:rPr>
              <w:t>)</w:t>
            </w:r>
            <w:r w:rsidRPr="00A223C7">
              <w:rPr>
                <w:rFonts w:ascii="微软雅黑" w:eastAsia="微软雅黑" w:hAnsi="微软雅黑" w:hint="eastAsia"/>
              </w:rPr>
              <w:t>的结果表示的二进制流，加密后做b</w:t>
            </w:r>
            <w:r w:rsidRPr="00A223C7">
              <w:rPr>
                <w:rFonts w:ascii="微软雅黑" w:eastAsia="微软雅黑" w:hAnsi="微软雅黑"/>
              </w:rPr>
              <w:t>ase64_encode</w:t>
            </w:r>
          </w:p>
        </w:tc>
      </w:tr>
    </w:tbl>
    <w:p w:rsidR="00CD397C" w:rsidRPr="00A223C7" w:rsidRDefault="00CD397C">
      <w:pPr>
        <w:ind w:left="0"/>
        <w:rPr>
          <w:rFonts w:ascii="微软雅黑" w:eastAsia="微软雅黑" w:hAnsi="微软雅黑"/>
        </w:rPr>
      </w:pPr>
    </w:p>
    <w:p w:rsidR="00CD397C" w:rsidRPr="00A223C7" w:rsidRDefault="00A47AE7">
      <w:pPr>
        <w:ind w:left="0"/>
        <w:rPr>
          <w:rFonts w:ascii="微软雅黑" w:eastAsia="微软雅黑" w:hAnsi="微软雅黑"/>
        </w:rPr>
      </w:pPr>
      <w:r w:rsidRPr="00A223C7">
        <w:rPr>
          <w:rFonts w:ascii="微软雅黑" w:eastAsia="微软雅黑" w:hAnsi="微软雅黑" w:hint="eastAsia"/>
        </w:rPr>
        <w:t>“字段值”是以字符“&amp;”连接起来的一个键值对字符串</w:t>
      </w:r>
      <w:r w:rsidRPr="00A223C7">
        <w:rPr>
          <w:rFonts w:ascii="微软雅黑" w:eastAsia="微软雅黑" w:hAnsi="微软雅黑"/>
        </w:rPr>
        <w:t>，</w:t>
      </w:r>
    </w:p>
    <w:p w:rsidR="00CD397C" w:rsidRPr="00A223C7" w:rsidRDefault="00A47AE7">
      <w:pPr>
        <w:ind w:left="0"/>
        <w:rPr>
          <w:rFonts w:ascii="微软雅黑" w:eastAsia="微软雅黑" w:hAnsi="微软雅黑"/>
        </w:rPr>
      </w:pPr>
      <w:r w:rsidRPr="00A223C7">
        <w:rPr>
          <w:rFonts w:ascii="微软雅黑" w:eastAsia="微软雅黑" w:hAnsi="微软雅黑" w:hint="eastAsia"/>
        </w:rPr>
        <w:t>其键名见下表，各个字段均是可选的。</w:t>
      </w:r>
    </w:p>
    <w:tbl>
      <w:tblPr>
        <w:tblW w:w="7938" w:type="dxa"/>
        <w:tblInd w:w="108" w:type="dxa"/>
        <w:tblBorders>
          <w:top w:val="single" w:sz="8" w:space="0" w:color="548DD4"/>
          <w:left w:val="single" w:sz="8" w:space="0" w:color="548DD4"/>
          <w:bottom w:val="single" w:sz="8" w:space="0" w:color="548DD4"/>
          <w:right w:val="single" w:sz="8" w:space="0" w:color="548DD4"/>
          <w:insideH w:val="single" w:sz="8" w:space="0" w:color="548DD4"/>
          <w:insideV w:val="single" w:sz="8" w:space="0" w:color="548DD4"/>
        </w:tblBorders>
        <w:tblLayout w:type="fixed"/>
        <w:tblLook w:val="04A0" w:firstRow="1" w:lastRow="0" w:firstColumn="1" w:lastColumn="0" w:noHBand="0" w:noVBand="1"/>
      </w:tblPr>
      <w:tblGrid>
        <w:gridCol w:w="2717"/>
        <w:gridCol w:w="2694"/>
        <w:gridCol w:w="2527"/>
      </w:tblGrid>
      <w:tr w:rsidR="002D33C5" w:rsidRPr="00A223C7" w:rsidTr="00313638">
        <w:tc>
          <w:tcPr>
            <w:tcW w:w="2717" w:type="dxa"/>
            <w:shd w:val="clear" w:color="auto" w:fill="4F81BD"/>
          </w:tcPr>
          <w:p w:rsidR="002D33C5" w:rsidRPr="003F1D74" w:rsidRDefault="002D33C5" w:rsidP="003F1D74">
            <w:pPr>
              <w:pStyle w:val="TableHeading"/>
              <w:ind w:rightChars="130" w:right="273" w:firstLineChars="100" w:firstLine="210"/>
              <w:jc w:val="left"/>
              <w:rPr>
                <w:rFonts w:ascii="微软雅黑" w:eastAsia="微软雅黑" w:hAnsi="微软雅黑" w:cs="Times New Roman"/>
              </w:rPr>
            </w:pPr>
            <w:r w:rsidRPr="003F1D74">
              <w:rPr>
                <w:rFonts w:ascii="微软雅黑" w:eastAsia="微软雅黑" w:hAnsi="微软雅黑" w:cs="Times New Roman" w:hint="eastAsia"/>
              </w:rPr>
              <w:t>字段名</w:t>
            </w:r>
          </w:p>
        </w:tc>
        <w:tc>
          <w:tcPr>
            <w:tcW w:w="2694" w:type="dxa"/>
            <w:shd w:val="clear" w:color="auto" w:fill="4F81BD"/>
          </w:tcPr>
          <w:p w:rsidR="002D33C5" w:rsidRPr="003F1D74" w:rsidRDefault="002D33C5" w:rsidP="003F1D74">
            <w:pPr>
              <w:pStyle w:val="TableHeading"/>
              <w:ind w:rightChars="130" w:right="273" w:firstLineChars="100" w:firstLine="210"/>
              <w:jc w:val="left"/>
              <w:rPr>
                <w:rFonts w:ascii="微软雅黑" w:eastAsia="微软雅黑" w:hAnsi="微软雅黑" w:cs="Times New Roman"/>
              </w:rPr>
            </w:pPr>
            <w:r w:rsidRPr="003F1D74">
              <w:rPr>
                <w:rFonts w:ascii="微软雅黑" w:eastAsia="微软雅黑" w:hAnsi="微软雅黑" w:cs="Times New Roman" w:hint="eastAsia"/>
              </w:rPr>
              <w:t>字段含义</w:t>
            </w:r>
          </w:p>
        </w:tc>
        <w:tc>
          <w:tcPr>
            <w:tcW w:w="2527" w:type="dxa"/>
            <w:shd w:val="clear" w:color="auto" w:fill="4F81BD"/>
          </w:tcPr>
          <w:p w:rsidR="002D33C5" w:rsidRPr="003F1D74" w:rsidRDefault="002D33C5" w:rsidP="003F1D74">
            <w:pPr>
              <w:pStyle w:val="TableHeading"/>
              <w:ind w:rightChars="130" w:right="273" w:firstLineChars="100" w:firstLine="210"/>
              <w:jc w:val="left"/>
              <w:rPr>
                <w:rFonts w:ascii="微软雅黑" w:eastAsia="微软雅黑" w:hAnsi="微软雅黑" w:cs="Times New Roman"/>
              </w:rPr>
            </w:pPr>
            <w:r w:rsidRPr="003F1D74">
              <w:rPr>
                <w:rFonts w:ascii="微软雅黑" w:eastAsia="微软雅黑" w:hAnsi="微软雅黑" w:cs="Times New Roman" w:hint="eastAsia"/>
              </w:rPr>
              <w:t>备注</w:t>
            </w:r>
          </w:p>
        </w:tc>
      </w:tr>
      <w:tr w:rsidR="00452AB0" w:rsidRPr="00A223C7" w:rsidTr="00313638">
        <w:tc>
          <w:tcPr>
            <w:tcW w:w="2717" w:type="dxa"/>
          </w:tcPr>
          <w:p w:rsidR="00452AB0" w:rsidRPr="00A223C7" w:rsidRDefault="00452AB0" w:rsidP="00452AB0">
            <w:pPr>
              <w:ind w:left="34"/>
              <w:rPr>
                <w:rFonts w:ascii="微软雅黑" w:eastAsia="微软雅黑" w:hAnsi="微软雅黑"/>
                <w:b/>
              </w:rPr>
            </w:pPr>
            <w:r w:rsidRPr="00A223C7">
              <w:rPr>
                <w:rFonts w:ascii="微软雅黑" w:eastAsia="微软雅黑" w:hAnsi="微软雅黑"/>
                <w:b/>
              </w:rPr>
              <w:t>rcs_</w:t>
            </w:r>
            <w:r w:rsidRPr="00A223C7">
              <w:rPr>
                <w:rFonts w:ascii="微软雅黑" w:eastAsia="微软雅黑" w:hAnsi="微软雅黑" w:hint="eastAsia"/>
                <w:b/>
              </w:rPr>
              <w:t>version</w:t>
            </w:r>
          </w:p>
        </w:tc>
        <w:tc>
          <w:tcPr>
            <w:tcW w:w="2694" w:type="dxa"/>
          </w:tcPr>
          <w:p w:rsidR="00452AB0" w:rsidRPr="00A223C7" w:rsidRDefault="00452AB0" w:rsidP="00452AB0">
            <w:pPr>
              <w:ind w:leftChars="-16" w:left="-5" w:hangingChars="14" w:hanging="29"/>
              <w:rPr>
                <w:rFonts w:ascii="微软雅黑" w:eastAsia="微软雅黑" w:hAnsi="微软雅黑"/>
              </w:rPr>
            </w:pPr>
            <w:r w:rsidRPr="00A223C7">
              <w:rPr>
                <w:rFonts w:ascii="微软雅黑" w:eastAsia="微软雅黑" w:hAnsi="微软雅黑" w:hint="eastAsia"/>
              </w:rPr>
              <w:t>格式版本号</w:t>
            </w:r>
          </w:p>
        </w:tc>
        <w:tc>
          <w:tcPr>
            <w:tcW w:w="2527" w:type="dxa"/>
          </w:tcPr>
          <w:p w:rsidR="00452AB0" w:rsidRPr="00A223C7" w:rsidRDefault="00452AB0" w:rsidP="00452AB0">
            <w:pPr>
              <w:ind w:leftChars="-16" w:left="-5" w:hangingChars="14" w:hanging="29"/>
              <w:rPr>
                <w:rFonts w:ascii="微软雅黑" w:eastAsia="微软雅黑" w:hAnsi="微软雅黑"/>
              </w:rPr>
            </w:pPr>
            <w:r w:rsidRPr="00A223C7">
              <w:rPr>
                <w:rFonts w:ascii="微软雅黑" w:eastAsia="微软雅黑" w:hAnsi="微软雅黑" w:hint="eastAsia"/>
              </w:rPr>
              <w:t>必选，目前支持1.0</w:t>
            </w:r>
          </w:p>
        </w:tc>
      </w:tr>
      <w:tr w:rsidR="00452AB0" w:rsidRPr="00A223C7" w:rsidTr="00313638">
        <w:tc>
          <w:tcPr>
            <w:tcW w:w="2717" w:type="dxa"/>
          </w:tcPr>
          <w:p w:rsidR="00452AB0" w:rsidRPr="00A223C7" w:rsidRDefault="00452AB0" w:rsidP="00452AB0">
            <w:pPr>
              <w:ind w:left="34"/>
              <w:rPr>
                <w:rFonts w:ascii="微软雅黑" w:eastAsia="微软雅黑" w:hAnsi="微软雅黑"/>
                <w:b/>
              </w:rPr>
            </w:pPr>
            <w:r w:rsidRPr="00A223C7">
              <w:rPr>
                <w:rFonts w:ascii="微软雅黑" w:eastAsia="微软雅黑" w:hAnsi="微软雅黑" w:hint="eastAsia"/>
                <w:b/>
              </w:rPr>
              <w:t>rcs_uno</w:t>
            </w:r>
          </w:p>
        </w:tc>
        <w:tc>
          <w:tcPr>
            <w:tcW w:w="2694" w:type="dxa"/>
          </w:tcPr>
          <w:p w:rsidR="00452AB0" w:rsidRPr="00A223C7" w:rsidRDefault="00452AB0" w:rsidP="00452AB0">
            <w:pPr>
              <w:ind w:leftChars="-16" w:left="-5" w:hangingChars="14" w:hanging="29"/>
              <w:rPr>
                <w:rFonts w:ascii="微软雅黑" w:eastAsia="微软雅黑" w:hAnsi="微软雅黑"/>
              </w:rPr>
            </w:pPr>
            <w:r w:rsidRPr="00A223C7">
              <w:rPr>
                <w:rFonts w:ascii="微软雅黑" w:eastAsia="微软雅黑" w:hAnsi="微软雅黑" w:hint="eastAsia"/>
              </w:rPr>
              <w:t>第三方账号名</w:t>
            </w:r>
          </w:p>
        </w:tc>
        <w:tc>
          <w:tcPr>
            <w:tcW w:w="2527" w:type="dxa"/>
          </w:tcPr>
          <w:p w:rsidR="00452AB0" w:rsidRPr="00A223C7" w:rsidRDefault="00452AB0" w:rsidP="00452AB0">
            <w:pPr>
              <w:ind w:leftChars="-16" w:left="-5" w:hangingChars="14" w:hanging="29"/>
              <w:rPr>
                <w:rFonts w:ascii="微软雅黑" w:eastAsia="微软雅黑" w:hAnsi="微软雅黑"/>
              </w:rPr>
            </w:pPr>
            <w:r w:rsidRPr="00A223C7">
              <w:rPr>
                <w:rFonts w:ascii="微软雅黑" w:eastAsia="微软雅黑" w:hAnsi="微软雅黑" w:hint="eastAsia"/>
              </w:rPr>
              <w:t>买家在商户侧注册名</w:t>
            </w:r>
          </w:p>
        </w:tc>
      </w:tr>
      <w:tr w:rsidR="00452AB0" w:rsidRPr="00A223C7" w:rsidTr="00313638">
        <w:tc>
          <w:tcPr>
            <w:tcW w:w="2717" w:type="dxa"/>
          </w:tcPr>
          <w:p w:rsidR="00452AB0" w:rsidRPr="00A223C7" w:rsidRDefault="00452AB0" w:rsidP="00452AB0">
            <w:pPr>
              <w:ind w:left="34"/>
              <w:rPr>
                <w:rFonts w:ascii="微软雅黑" w:eastAsia="微软雅黑" w:hAnsi="微软雅黑"/>
                <w:b/>
              </w:rPr>
            </w:pPr>
            <w:r w:rsidRPr="00A223C7">
              <w:rPr>
                <w:rFonts w:ascii="微软雅黑" w:eastAsia="微软雅黑" w:hAnsi="微软雅黑"/>
                <w:b/>
              </w:rPr>
              <w:t>rcs</w:t>
            </w:r>
            <w:r w:rsidRPr="00A223C7">
              <w:rPr>
                <w:rFonts w:ascii="微软雅黑" w:eastAsia="微软雅黑" w:hAnsi="微软雅黑" w:hint="eastAsia"/>
                <w:b/>
              </w:rPr>
              <w:t>_uname</w:t>
            </w:r>
          </w:p>
        </w:tc>
        <w:tc>
          <w:tcPr>
            <w:tcW w:w="2694" w:type="dxa"/>
          </w:tcPr>
          <w:p w:rsidR="00452AB0" w:rsidRPr="00A223C7" w:rsidRDefault="00452AB0" w:rsidP="00452AB0">
            <w:pPr>
              <w:ind w:leftChars="-16" w:left="-5" w:hangingChars="14" w:hanging="29"/>
              <w:rPr>
                <w:rFonts w:ascii="微软雅黑" w:eastAsia="微软雅黑" w:hAnsi="微软雅黑"/>
              </w:rPr>
            </w:pPr>
            <w:r w:rsidRPr="00A223C7">
              <w:rPr>
                <w:rFonts w:ascii="微软雅黑" w:eastAsia="微软雅黑" w:hAnsi="微软雅黑" w:hint="eastAsia"/>
              </w:rPr>
              <w:t>第三方账号姓名</w:t>
            </w:r>
          </w:p>
        </w:tc>
        <w:tc>
          <w:tcPr>
            <w:tcW w:w="2527" w:type="dxa"/>
          </w:tcPr>
          <w:p w:rsidR="00452AB0" w:rsidRPr="00A223C7" w:rsidRDefault="00452AB0" w:rsidP="00452AB0">
            <w:pPr>
              <w:wordWrap w:val="0"/>
              <w:ind w:leftChars="-16" w:left="-5" w:hangingChars="14" w:hanging="29"/>
              <w:rPr>
                <w:rFonts w:ascii="微软雅黑" w:eastAsia="微软雅黑" w:hAnsi="微软雅黑"/>
              </w:rPr>
            </w:pPr>
            <w:r w:rsidRPr="00A223C7">
              <w:rPr>
                <w:rFonts w:ascii="微软雅黑" w:eastAsia="微软雅黑" w:hAnsi="微软雅黑"/>
              </w:rPr>
              <w:t>买家在商户侧的实名</w:t>
            </w:r>
          </w:p>
        </w:tc>
      </w:tr>
      <w:tr w:rsidR="00452AB0" w:rsidRPr="00A223C7" w:rsidTr="00313638">
        <w:tc>
          <w:tcPr>
            <w:tcW w:w="2717" w:type="dxa"/>
          </w:tcPr>
          <w:p w:rsidR="00452AB0" w:rsidRPr="00A223C7" w:rsidRDefault="00452AB0" w:rsidP="00452AB0">
            <w:pPr>
              <w:ind w:left="34"/>
              <w:rPr>
                <w:rFonts w:ascii="微软雅黑" w:eastAsia="微软雅黑" w:hAnsi="微软雅黑"/>
                <w:b/>
              </w:rPr>
            </w:pPr>
            <w:r w:rsidRPr="00A223C7">
              <w:rPr>
                <w:rFonts w:ascii="微软雅黑" w:eastAsia="微软雅黑" w:hAnsi="微软雅黑" w:hint="eastAsia"/>
                <w:b/>
              </w:rPr>
              <w:t>rc</w:t>
            </w:r>
            <w:r w:rsidRPr="00A223C7">
              <w:rPr>
                <w:rFonts w:ascii="微软雅黑" w:eastAsia="微软雅黑" w:hAnsi="微软雅黑"/>
                <w:b/>
              </w:rPr>
              <w:t>s</w:t>
            </w:r>
            <w:r w:rsidRPr="00A223C7">
              <w:rPr>
                <w:rFonts w:ascii="微软雅黑" w:eastAsia="微软雅黑" w:hAnsi="微软雅黑" w:hint="eastAsia"/>
                <w:b/>
              </w:rPr>
              <w:t>_uid</w:t>
            </w:r>
          </w:p>
        </w:tc>
        <w:tc>
          <w:tcPr>
            <w:tcW w:w="2694" w:type="dxa"/>
          </w:tcPr>
          <w:p w:rsidR="00452AB0" w:rsidRPr="00A223C7" w:rsidRDefault="00452AB0" w:rsidP="00452AB0">
            <w:pPr>
              <w:ind w:leftChars="-16" w:left="-5" w:hangingChars="14" w:hanging="29"/>
              <w:rPr>
                <w:rFonts w:ascii="微软雅黑" w:eastAsia="微软雅黑" w:hAnsi="微软雅黑"/>
              </w:rPr>
            </w:pPr>
            <w:r w:rsidRPr="00A223C7">
              <w:rPr>
                <w:rFonts w:ascii="微软雅黑" w:eastAsia="微软雅黑" w:hAnsi="微软雅黑" w:hint="eastAsia"/>
              </w:rPr>
              <w:t>第三方账号实名证件号</w:t>
            </w:r>
          </w:p>
        </w:tc>
        <w:tc>
          <w:tcPr>
            <w:tcW w:w="2527" w:type="dxa"/>
          </w:tcPr>
          <w:p w:rsidR="00452AB0" w:rsidRPr="00A223C7" w:rsidRDefault="00452AB0" w:rsidP="00452AB0">
            <w:pPr>
              <w:ind w:leftChars="-16" w:left="-5" w:hangingChars="14" w:hanging="29"/>
              <w:rPr>
                <w:rFonts w:ascii="微软雅黑" w:eastAsia="微软雅黑" w:hAnsi="微软雅黑"/>
              </w:rPr>
            </w:pPr>
          </w:p>
        </w:tc>
      </w:tr>
      <w:tr w:rsidR="00452AB0" w:rsidRPr="00A223C7" w:rsidTr="00313638">
        <w:tc>
          <w:tcPr>
            <w:tcW w:w="2717" w:type="dxa"/>
          </w:tcPr>
          <w:p w:rsidR="00452AB0" w:rsidRPr="00A223C7" w:rsidRDefault="00452AB0" w:rsidP="00452AB0">
            <w:pPr>
              <w:ind w:left="34"/>
              <w:rPr>
                <w:rFonts w:ascii="微软雅黑" w:eastAsia="微软雅黑" w:hAnsi="微软雅黑"/>
                <w:b/>
              </w:rPr>
            </w:pPr>
            <w:r w:rsidRPr="00A223C7">
              <w:rPr>
                <w:rFonts w:ascii="微软雅黑" w:eastAsia="微软雅黑" w:hAnsi="微软雅黑" w:hint="eastAsia"/>
                <w:b/>
              </w:rPr>
              <w:t>rcs_uphone</w:t>
            </w:r>
          </w:p>
        </w:tc>
        <w:tc>
          <w:tcPr>
            <w:tcW w:w="2694" w:type="dxa"/>
          </w:tcPr>
          <w:p w:rsidR="00452AB0" w:rsidRPr="00A223C7" w:rsidRDefault="00452AB0" w:rsidP="00452AB0">
            <w:pPr>
              <w:ind w:leftChars="-16" w:left="-5" w:hangingChars="14" w:hanging="29"/>
              <w:rPr>
                <w:rFonts w:ascii="微软雅黑" w:eastAsia="微软雅黑" w:hAnsi="微软雅黑"/>
              </w:rPr>
            </w:pPr>
            <w:r w:rsidRPr="00A223C7">
              <w:rPr>
                <w:rFonts w:ascii="微软雅黑" w:eastAsia="微软雅黑" w:hAnsi="微软雅黑" w:hint="eastAsia"/>
              </w:rPr>
              <w:t>第三方账号绑定手机</w:t>
            </w:r>
            <w:r w:rsidRPr="00A223C7">
              <w:rPr>
                <w:rFonts w:ascii="微软雅黑" w:eastAsia="微软雅黑" w:hAnsi="微软雅黑"/>
              </w:rPr>
              <w:t>/</w:t>
            </w:r>
            <w:r w:rsidRPr="00A223C7">
              <w:rPr>
                <w:rFonts w:ascii="微软雅黑" w:eastAsia="微软雅黑" w:hAnsi="微软雅黑" w:hint="eastAsia"/>
              </w:rPr>
              <w:t>邮箱</w:t>
            </w:r>
          </w:p>
        </w:tc>
        <w:tc>
          <w:tcPr>
            <w:tcW w:w="2527" w:type="dxa"/>
          </w:tcPr>
          <w:p w:rsidR="00452AB0" w:rsidRPr="00A223C7" w:rsidRDefault="00452AB0" w:rsidP="00452AB0">
            <w:pPr>
              <w:ind w:leftChars="-16" w:left="-5" w:hangingChars="14" w:hanging="29"/>
              <w:rPr>
                <w:rFonts w:ascii="微软雅黑" w:eastAsia="微软雅黑" w:hAnsi="微软雅黑"/>
              </w:rPr>
            </w:pPr>
          </w:p>
        </w:tc>
      </w:tr>
      <w:tr w:rsidR="00452AB0" w:rsidRPr="00A223C7" w:rsidTr="00313638">
        <w:tc>
          <w:tcPr>
            <w:tcW w:w="2717" w:type="dxa"/>
          </w:tcPr>
          <w:p w:rsidR="00452AB0" w:rsidRPr="00A223C7" w:rsidRDefault="00452AB0" w:rsidP="00452AB0">
            <w:pPr>
              <w:ind w:left="34"/>
              <w:rPr>
                <w:rFonts w:ascii="微软雅黑" w:eastAsia="微软雅黑" w:hAnsi="微软雅黑"/>
                <w:b/>
              </w:rPr>
            </w:pPr>
            <w:r w:rsidRPr="00A223C7">
              <w:rPr>
                <w:rFonts w:ascii="微软雅黑" w:eastAsia="微软雅黑" w:hAnsi="微软雅黑" w:hint="eastAsia"/>
                <w:b/>
              </w:rPr>
              <w:t>rcs_uregtime</w:t>
            </w:r>
          </w:p>
        </w:tc>
        <w:tc>
          <w:tcPr>
            <w:tcW w:w="2694" w:type="dxa"/>
          </w:tcPr>
          <w:p w:rsidR="00452AB0" w:rsidRPr="00A223C7" w:rsidRDefault="00452AB0" w:rsidP="00452AB0">
            <w:pPr>
              <w:ind w:leftChars="-16" w:left="-5" w:hangingChars="14" w:hanging="29"/>
              <w:rPr>
                <w:rFonts w:ascii="微软雅黑" w:eastAsia="微软雅黑" w:hAnsi="微软雅黑"/>
              </w:rPr>
            </w:pPr>
            <w:r w:rsidRPr="00A223C7">
              <w:rPr>
                <w:rFonts w:ascii="微软雅黑" w:eastAsia="微软雅黑" w:hAnsi="微软雅黑" w:hint="eastAsia"/>
              </w:rPr>
              <w:t>第三方账号注册时间</w:t>
            </w:r>
          </w:p>
        </w:tc>
        <w:tc>
          <w:tcPr>
            <w:tcW w:w="2527" w:type="dxa"/>
          </w:tcPr>
          <w:p w:rsidR="00452AB0" w:rsidRPr="00A223C7" w:rsidRDefault="00452AB0" w:rsidP="00452AB0">
            <w:pPr>
              <w:ind w:leftChars="-16" w:left="-5" w:hangingChars="14" w:hanging="29"/>
              <w:rPr>
                <w:rFonts w:ascii="微软雅黑" w:eastAsia="微软雅黑" w:hAnsi="微软雅黑"/>
              </w:rPr>
            </w:pPr>
          </w:p>
        </w:tc>
      </w:tr>
      <w:tr w:rsidR="00452AB0" w:rsidRPr="00A223C7" w:rsidTr="00313638">
        <w:tc>
          <w:tcPr>
            <w:tcW w:w="2717" w:type="dxa"/>
          </w:tcPr>
          <w:p w:rsidR="00452AB0" w:rsidRPr="00A223C7" w:rsidRDefault="00452AB0" w:rsidP="00452AB0">
            <w:pPr>
              <w:ind w:left="34"/>
              <w:rPr>
                <w:rFonts w:ascii="微软雅黑" w:eastAsia="微软雅黑" w:hAnsi="微软雅黑"/>
                <w:b/>
              </w:rPr>
            </w:pPr>
            <w:r w:rsidRPr="00A223C7">
              <w:rPr>
                <w:rFonts w:ascii="微软雅黑" w:eastAsia="微软雅黑" w:hAnsi="微软雅黑" w:hint="eastAsia"/>
                <w:b/>
              </w:rPr>
              <w:t>rcs_uregip</w:t>
            </w:r>
          </w:p>
        </w:tc>
        <w:tc>
          <w:tcPr>
            <w:tcW w:w="2694" w:type="dxa"/>
          </w:tcPr>
          <w:p w:rsidR="00452AB0" w:rsidRPr="00A223C7" w:rsidRDefault="00452AB0" w:rsidP="00452AB0">
            <w:pPr>
              <w:ind w:leftChars="-16" w:left="-5" w:hangingChars="14" w:hanging="29"/>
              <w:rPr>
                <w:rFonts w:ascii="微软雅黑" w:eastAsia="微软雅黑" w:hAnsi="微软雅黑"/>
              </w:rPr>
            </w:pPr>
            <w:r w:rsidRPr="00A223C7">
              <w:rPr>
                <w:rFonts w:ascii="微软雅黑" w:eastAsia="微软雅黑" w:hAnsi="微软雅黑" w:hint="eastAsia"/>
              </w:rPr>
              <w:t>第三方账号注册</w:t>
            </w:r>
            <w:r w:rsidRPr="00A223C7">
              <w:rPr>
                <w:rFonts w:ascii="微软雅黑" w:eastAsia="微软雅黑" w:hAnsi="微软雅黑"/>
              </w:rPr>
              <w:t>IP</w:t>
            </w:r>
          </w:p>
        </w:tc>
        <w:tc>
          <w:tcPr>
            <w:tcW w:w="2527" w:type="dxa"/>
          </w:tcPr>
          <w:p w:rsidR="00452AB0" w:rsidRPr="00A223C7" w:rsidRDefault="00452AB0" w:rsidP="00452AB0">
            <w:pPr>
              <w:ind w:leftChars="-16" w:left="-5" w:hangingChars="14" w:hanging="29"/>
              <w:rPr>
                <w:rFonts w:ascii="微软雅黑" w:eastAsia="微软雅黑" w:hAnsi="微软雅黑"/>
              </w:rPr>
            </w:pPr>
          </w:p>
        </w:tc>
      </w:tr>
      <w:tr w:rsidR="00452AB0" w:rsidRPr="00A223C7" w:rsidTr="00313638">
        <w:tc>
          <w:tcPr>
            <w:tcW w:w="2717" w:type="dxa"/>
          </w:tcPr>
          <w:p w:rsidR="00452AB0" w:rsidRPr="00A223C7" w:rsidRDefault="00452AB0" w:rsidP="00452AB0">
            <w:pPr>
              <w:ind w:left="34"/>
              <w:rPr>
                <w:rFonts w:ascii="微软雅黑" w:eastAsia="微软雅黑" w:hAnsi="微软雅黑"/>
                <w:b/>
              </w:rPr>
            </w:pPr>
            <w:r w:rsidRPr="00A223C7">
              <w:rPr>
                <w:rFonts w:ascii="微软雅黑" w:eastAsia="微软雅黑" w:hAnsi="微软雅黑" w:hint="eastAsia"/>
                <w:b/>
              </w:rPr>
              <w:t>rcs_uregmac</w:t>
            </w:r>
          </w:p>
        </w:tc>
        <w:tc>
          <w:tcPr>
            <w:tcW w:w="2694" w:type="dxa"/>
          </w:tcPr>
          <w:p w:rsidR="00452AB0" w:rsidRPr="00A223C7" w:rsidRDefault="00452AB0" w:rsidP="00452AB0">
            <w:pPr>
              <w:ind w:leftChars="-16" w:left="-5" w:hangingChars="14" w:hanging="29"/>
              <w:rPr>
                <w:rFonts w:ascii="微软雅黑" w:eastAsia="微软雅黑" w:hAnsi="微软雅黑"/>
              </w:rPr>
            </w:pPr>
            <w:r w:rsidRPr="00A223C7">
              <w:rPr>
                <w:rFonts w:ascii="微软雅黑" w:eastAsia="微软雅黑" w:hAnsi="微软雅黑" w:hint="eastAsia"/>
              </w:rPr>
              <w:t>第三方账号注册硬件信息</w:t>
            </w:r>
          </w:p>
        </w:tc>
        <w:tc>
          <w:tcPr>
            <w:tcW w:w="2527" w:type="dxa"/>
          </w:tcPr>
          <w:p w:rsidR="00452AB0" w:rsidRPr="00A223C7" w:rsidRDefault="00452AB0" w:rsidP="00452AB0">
            <w:pPr>
              <w:wordWrap w:val="0"/>
              <w:ind w:leftChars="-16" w:left="-5" w:hangingChars="14" w:hanging="29"/>
              <w:rPr>
                <w:rFonts w:ascii="微软雅黑" w:eastAsia="微软雅黑" w:hAnsi="微软雅黑"/>
              </w:rPr>
            </w:pPr>
            <w:r w:rsidRPr="00A223C7">
              <w:rPr>
                <w:rFonts w:ascii="微软雅黑" w:eastAsia="微软雅黑" w:hAnsi="微软雅黑"/>
              </w:rPr>
              <w:t>注册时MAC</w:t>
            </w:r>
            <w:r w:rsidRPr="00A223C7">
              <w:rPr>
                <w:rFonts w:ascii="微软雅黑" w:eastAsia="微软雅黑" w:hAnsi="微软雅黑" w:hint="eastAsia"/>
              </w:rPr>
              <w:t>地址</w:t>
            </w:r>
          </w:p>
        </w:tc>
      </w:tr>
      <w:tr w:rsidR="00452AB0" w:rsidRPr="00A223C7" w:rsidTr="00313638">
        <w:tc>
          <w:tcPr>
            <w:tcW w:w="2717" w:type="dxa"/>
          </w:tcPr>
          <w:p w:rsidR="00452AB0" w:rsidRPr="00A223C7" w:rsidRDefault="00452AB0" w:rsidP="00452AB0">
            <w:pPr>
              <w:ind w:left="34"/>
              <w:rPr>
                <w:rFonts w:ascii="微软雅黑" w:eastAsia="微软雅黑" w:hAnsi="微软雅黑"/>
                <w:b/>
              </w:rPr>
            </w:pPr>
            <w:r w:rsidRPr="00A223C7">
              <w:rPr>
                <w:rFonts w:ascii="微软雅黑" w:eastAsia="微软雅黑" w:hAnsi="微软雅黑" w:hint="eastAsia"/>
                <w:b/>
              </w:rPr>
              <w:lastRenderedPageBreak/>
              <w:t>rcs_uservice</w:t>
            </w:r>
          </w:p>
        </w:tc>
        <w:tc>
          <w:tcPr>
            <w:tcW w:w="2694" w:type="dxa"/>
          </w:tcPr>
          <w:p w:rsidR="00452AB0" w:rsidRPr="00A223C7" w:rsidRDefault="00452AB0" w:rsidP="00452AB0">
            <w:pPr>
              <w:ind w:leftChars="-16" w:left="-5" w:hangingChars="14" w:hanging="29"/>
              <w:rPr>
                <w:rFonts w:ascii="微软雅黑" w:eastAsia="微软雅黑" w:hAnsi="微软雅黑"/>
              </w:rPr>
            </w:pPr>
            <w:r w:rsidRPr="00A223C7">
              <w:rPr>
                <w:rFonts w:ascii="微软雅黑" w:eastAsia="微软雅黑" w:hAnsi="微软雅黑"/>
              </w:rPr>
              <w:t>商品类别</w:t>
            </w:r>
          </w:p>
        </w:tc>
        <w:tc>
          <w:tcPr>
            <w:tcW w:w="2527" w:type="dxa"/>
          </w:tcPr>
          <w:p w:rsidR="00452AB0" w:rsidRPr="00A223C7" w:rsidRDefault="00452AB0" w:rsidP="00452AB0">
            <w:pPr>
              <w:ind w:leftChars="-16" w:left="-5" w:hangingChars="14" w:hanging="29"/>
              <w:rPr>
                <w:rFonts w:ascii="微软雅黑" w:eastAsia="微软雅黑" w:hAnsi="微软雅黑"/>
              </w:rPr>
            </w:pPr>
            <w:r w:rsidRPr="00A223C7">
              <w:rPr>
                <w:rFonts w:ascii="微软雅黑" w:eastAsia="微软雅黑" w:hAnsi="微软雅黑"/>
              </w:rPr>
              <w:t>1.游戏充值 2.话费充值 3.账户充值 4.航旅 5.门票 6.Q币充值</w:t>
            </w:r>
          </w:p>
        </w:tc>
      </w:tr>
      <w:tr w:rsidR="00452AB0" w:rsidRPr="00A223C7" w:rsidTr="00313638">
        <w:tc>
          <w:tcPr>
            <w:tcW w:w="2717" w:type="dxa"/>
          </w:tcPr>
          <w:p w:rsidR="00452AB0" w:rsidRPr="00A223C7" w:rsidRDefault="00452AB0" w:rsidP="00452AB0">
            <w:pPr>
              <w:ind w:left="34"/>
              <w:rPr>
                <w:rFonts w:ascii="微软雅黑" w:eastAsia="微软雅黑" w:hAnsi="微软雅黑"/>
                <w:b/>
              </w:rPr>
            </w:pPr>
            <w:r w:rsidRPr="00A223C7">
              <w:rPr>
                <w:rFonts w:ascii="微软雅黑" w:eastAsia="微软雅黑" w:hAnsi="微软雅黑" w:hint="eastAsia"/>
                <w:b/>
              </w:rPr>
              <w:t>rcs_uaccount_charge</w:t>
            </w:r>
          </w:p>
        </w:tc>
        <w:tc>
          <w:tcPr>
            <w:tcW w:w="2694" w:type="dxa"/>
          </w:tcPr>
          <w:p w:rsidR="00452AB0" w:rsidRPr="00A223C7" w:rsidRDefault="00452AB0" w:rsidP="00452AB0">
            <w:pPr>
              <w:ind w:leftChars="-16" w:left="-5" w:hangingChars="14" w:hanging="29"/>
              <w:rPr>
                <w:rFonts w:ascii="微软雅黑" w:eastAsia="微软雅黑" w:hAnsi="微软雅黑"/>
              </w:rPr>
            </w:pPr>
            <w:r w:rsidRPr="00A223C7">
              <w:rPr>
                <w:rFonts w:ascii="微软雅黑" w:eastAsia="微软雅黑" w:hAnsi="微软雅黑" w:hint="eastAsia"/>
              </w:rPr>
              <w:t>被充值账户</w:t>
            </w:r>
          </w:p>
        </w:tc>
        <w:tc>
          <w:tcPr>
            <w:tcW w:w="2527" w:type="dxa"/>
          </w:tcPr>
          <w:p w:rsidR="00452AB0" w:rsidRPr="00A223C7" w:rsidRDefault="00452AB0" w:rsidP="00452AB0">
            <w:pPr>
              <w:ind w:leftChars="-16" w:left="-5" w:hangingChars="14" w:hanging="29"/>
              <w:rPr>
                <w:rFonts w:ascii="微软雅黑" w:eastAsia="微软雅黑" w:hAnsi="微软雅黑"/>
              </w:rPr>
            </w:pPr>
            <w:r w:rsidRPr="00A223C7">
              <w:rPr>
                <w:rFonts w:ascii="微软雅黑" w:eastAsia="微软雅黑" w:hAnsi="微软雅黑" w:hint="eastAsia"/>
              </w:rPr>
              <w:t>如果商品类别是1，则填入游戏账号，是2则填入被充值手机号，是3则填入被充值账户名，是6则填入被充值qq号。</w:t>
            </w:r>
          </w:p>
        </w:tc>
      </w:tr>
      <w:tr w:rsidR="00452AB0" w:rsidRPr="00A223C7" w:rsidTr="00313638">
        <w:tc>
          <w:tcPr>
            <w:tcW w:w="2717" w:type="dxa"/>
          </w:tcPr>
          <w:p w:rsidR="00452AB0" w:rsidRPr="00A223C7" w:rsidRDefault="00452AB0" w:rsidP="00452AB0">
            <w:pPr>
              <w:ind w:left="34"/>
              <w:rPr>
                <w:rFonts w:ascii="微软雅黑" w:eastAsia="微软雅黑" w:hAnsi="微软雅黑"/>
                <w:b/>
              </w:rPr>
            </w:pPr>
            <w:r w:rsidRPr="00A223C7">
              <w:rPr>
                <w:rFonts w:ascii="微软雅黑" w:eastAsia="微软雅黑" w:hAnsi="微软雅黑" w:hint="eastAsia"/>
                <w:b/>
              </w:rPr>
              <w:t>rcs_uname_other</w:t>
            </w:r>
          </w:p>
        </w:tc>
        <w:tc>
          <w:tcPr>
            <w:tcW w:w="2694" w:type="dxa"/>
          </w:tcPr>
          <w:p w:rsidR="00452AB0" w:rsidRPr="00A223C7" w:rsidRDefault="00452AB0" w:rsidP="00452AB0">
            <w:pPr>
              <w:ind w:leftChars="-16" w:left="-5" w:hangingChars="14" w:hanging="29"/>
              <w:rPr>
                <w:rFonts w:ascii="微软雅黑" w:eastAsia="微软雅黑" w:hAnsi="微软雅黑"/>
              </w:rPr>
            </w:pPr>
            <w:r w:rsidRPr="00A223C7">
              <w:rPr>
                <w:rFonts w:ascii="微软雅黑" w:eastAsia="微软雅黑" w:hAnsi="微软雅黑" w:hint="eastAsia"/>
              </w:rPr>
              <w:t>订票人姓名</w:t>
            </w:r>
          </w:p>
        </w:tc>
        <w:tc>
          <w:tcPr>
            <w:tcW w:w="2527" w:type="dxa"/>
          </w:tcPr>
          <w:p w:rsidR="00452AB0" w:rsidRPr="00A223C7" w:rsidRDefault="00452AB0" w:rsidP="00452AB0">
            <w:pPr>
              <w:wordWrap w:val="0"/>
              <w:ind w:leftChars="-16" w:left="-5" w:hangingChars="14" w:hanging="29"/>
              <w:rPr>
                <w:rFonts w:ascii="微软雅黑" w:eastAsia="微软雅黑" w:hAnsi="微软雅黑"/>
              </w:rPr>
            </w:pPr>
            <w:r w:rsidRPr="00A223C7">
              <w:rPr>
                <w:rFonts w:ascii="微软雅黑" w:eastAsia="微软雅黑" w:hAnsi="微软雅黑" w:hint="eastAsia"/>
              </w:rPr>
              <w:t>商品类别是4时填</w:t>
            </w:r>
          </w:p>
        </w:tc>
      </w:tr>
      <w:tr w:rsidR="00452AB0" w:rsidRPr="00A223C7" w:rsidTr="00313638">
        <w:tc>
          <w:tcPr>
            <w:tcW w:w="2717" w:type="dxa"/>
          </w:tcPr>
          <w:p w:rsidR="00452AB0" w:rsidRPr="00A223C7" w:rsidRDefault="00452AB0" w:rsidP="00452AB0">
            <w:pPr>
              <w:ind w:left="34"/>
              <w:rPr>
                <w:rFonts w:ascii="微软雅黑" w:eastAsia="微软雅黑" w:hAnsi="微软雅黑"/>
                <w:b/>
              </w:rPr>
            </w:pPr>
            <w:r w:rsidRPr="00A223C7">
              <w:rPr>
                <w:rFonts w:ascii="微软雅黑" w:eastAsia="微软雅黑" w:hAnsi="微软雅黑" w:hint="eastAsia"/>
                <w:b/>
              </w:rPr>
              <w:t>rcs_uid_other</w:t>
            </w:r>
          </w:p>
        </w:tc>
        <w:tc>
          <w:tcPr>
            <w:tcW w:w="2694" w:type="dxa"/>
          </w:tcPr>
          <w:p w:rsidR="00452AB0" w:rsidRPr="00A223C7" w:rsidRDefault="00452AB0" w:rsidP="00452AB0">
            <w:pPr>
              <w:ind w:leftChars="-16" w:left="-5" w:hangingChars="14" w:hanging="29"/>
              <w:rPr>
                <w:rFonts w:ascii="微软雅黑" w:eastAsia="微软雅黑" w:hAnsi="微软雅黑"/>
              </w:rPr>
            </w:pPr>
            <w:r w:rsidRPr="00A223C7">
              <w:rPr>
                <w:rFonts w:ascii="微软雅黑" w:eastAsia="微软雅黑" w:hAnsi="微软雅黑" w:hint="eastAsia"/>
              </w:rPr>
              <w:t>订票人证件号</w:t>
            </w:r>
          </w:p>
        </w:tc>
        <w:tc>
          <w:tcPr>
            <w:tcW w:w="2527" w:type="dxa"/>
          </w:tcPr>
          <w:p w:rsidR="00452AB0" w:rsidRPr="00A223C7" w:rsidRDefault="00452AB0" w:rsidP="00452AB0">
            <w:pPr>
              <w:ind w:leftChars="-16" w:left="-5" w:hangingChars="14" w:hanging="29"/>
              <w:rPr>
                <w:rFonts w:ascii="微软雅黑" w:eastAsia="微软雅黑" w:hAnsi="微软雅黑"/>
              </w:rPr>
            </w:pPr>
            <w:r w:rsidRPr="00A223C7">
              <w:rPr>
                <w:rFonts w:ascii="微软雅黑" w:eastAsia="微软雅黑" w:hAnsi="微软雅黑" w:hint="eastAsia"/>
              </w:rPr>
              <w:t>商品类别是4时填</w:t>
            </w:r>
          </w:p>
        </w:tc>
      </w:tr>
      <w:tr w:rsidR="00452AB0" w:rsidRPr="00A223C7" w:rsidTr="00313638">
        <w:tc>
          <w:tcPr>
            <w:tcW w:w="2717" w:type="dxa"/>
          </w:tcPr>
          <w:p w:rsidR="00452AB0" w:rsidRPr="00A223C7" w:rsidRDefault="00452AB0" w:rsidP="00452AB0">
            <w:pPr>
              <w:ind w:left="34"/>
              <w:rPr>
                <w:rFonts w:ascii="微软雅黑" w:eastAsia="微软雅黑" w:hAnsi="微软雅黑"/>
                <w:b/>
              </w:rPr>
            </w:pPr>
            <w:r w:rsidRPr="00A223C7">
              <w:rPr>
                <w:rFonts w:ascii="微软雅黑" w:eastAsia="微软雅黑" w:hAnsi="微软雅黑" w:hint="eastAsia"/>
                <w:b/>
              </w:rPr>
              <w:t>rcs_uphone_other</w:t>
            </w:r>
          </w:p>
        </w:tc>
        <w:tc>
          <w:tcPr>
            <w:tcW w:w="2694" w:type="dxa"/>
          </w:tcPr>
          <w:p w:rsidR="00452AB0" w:rsidRPr="00A223C7" w:rsidRDefault="00452AB0" w:rsidP="00452AB0">
            <w:pPr>
              <w:ind w:leftChars="-16" w:left="-5" w:hangingChars="14" w:hanging="29"/>
              <w:rPr>
                <w:rFonts w:ascii="微软雅黑" w:eastAsia="微软雅黑" w:hAnsi="微软雅黑"/>
              </w:rPr>
            </w:pPr>
            <w:r w:rsidRPr="00A223C7">
              <w:rPr>
                <w:rFonts w:ascii="微软雅黑" w:eastAsia="微软雅黑" w:hAnsi="微软雅黑" w:hint="eastAsia"/>
              </w:rPr>
              <w:t>订票人手机号</w:t>
            </w:r>
          </w:p>
        </w:tc>
        <w:tc>
          <w:tcPr>
            <w:tcW w:w="2527" w:type="dxa"/>
          </w:tcPr>
          <w:p w:rsidR="00452AB0" w:rsidRPr="00A223C7" w:rsidRDefault="00452AB0" w:rsidP="00452AB0">
            <w:pPr>
              <w:ind w:leftChars="-16" w:left="-5" w:hangingChars="14" w:hanging="29"/>
              <w:rPr>
                <w:rFonts w:ascii="微软雅黑" w:eastAsia="微软雅黑" w:hAnsi="微软雅黑"/>
              </w:rPr>
            </w:pPr>
            <w:r w:rsidRPr="00A223C7">
              <w:rPr>
                <w:rFonts w:ascii="微软雅黑" w:eastAsia="微软雅黑" w:hAnsi="微软雅黑" w:hint="eastAsia"/>
              </w:rPr>
              <w:t>商品类别是4时填</w:t>
            </w:r>
          </w:p>
        </w:tc>
      </w:tr>
      <w:tr w:rsidR="00452AB0" w:rsidRPr="00A223C7" w:rsidTr="00313638">
        <w:tc>
          <w:tcPr>
            <w:tcW w:w="2717" w:type="dxa"/>
          </w:tcPr>
          <w:p w:rsidR="00452AB0" w:rsidRPr="00A223C7" w:rsidRDefault="00452AB0" w:rsidP="00452AB0">
            <w:pPr>
              <w:ind w:left="34"/>
              <w:rPr>
                <w:rFonts w:ascii="微软雅黑" w:eastAsia="微软雅黑" w:hAnsi="微软雅黑"/>
                <w:b/>
              </w:rPr>
            </w:pPr>
            <w:r w:rsidRPr="00A223C7">
              <w:rPr>
                <w:rFonts w:ascii="微软雅黑" w:eastAsia="微软雅黑" w:hAnsi="微软雅黑" w:hint="eastAsia"/>
                <w:b/>
              </w:rPr>
              <w:t>rcs_goods_id</w:t>
            </w:r>
          </w:p>
        </w:tc>
        <w:tc>
          <w:tcPr>
            <w:tcW w:w="2694" w:type="dxa"/>
          </w:tcPr>
          <w:p w:rsidR="00452AB0" w:rsidRPr="00A223C7" w:rsidRDefault="00452AB0" w:rsidP="00452AB0">
            <w:pPr>
              <w:ind w:leftChars="-16" w:left="-5" w:hangingChars="14" w:hanging="29"/>
              <w:rPr>
                <w:rFonts w:ascii="微软雅黑" w:eastAsia="微软雅黑" w:hAnsi="微软雅黑"/>
              </w:rPr>
            </w:pPr>
            <w:r w:rsidRPr="00A223C7">
              <w:rPr>
                <w:rFonts w:ascii="微软雅黑" w:eastAsia="微软雅黑" w:hAnsi="微软雅黑" w:hint="eastAsia"/>
              </w:rPr>
              <w:t>商品</w:t>
            </w:r>
            <w:r w:rsidRPr="00A223C7">
              <w:rPr>
                <w:rFonts w:ascii="微软雅黑" w:eastAsia="微软雅黑" w:hAnsi="微软雅黑"/>
              </w:rPr>
              <w:t>ID</w:t>
            </w:r>
          </w:p>
        </w:tc>
        <w:tc>
          <w:tcPr>
            <w:tcW w:w="2527" w:type="dxa"/>
          </w:tcPr>
          <w:p w:rsidR="00452AB0" w:rsidRPr="00A223C7" w:rsidRDefault="00452AB0" w:rsidP="00452AB0">
            <w:pPr>
              <w:wordWrap w:val="0"/>
              <w:ind w:leftChars="-16" w:left="-5" w:hangingChars="14" w:hanging="29"/>
              <w:rPr>
                <w:rFonts w:ascii="微软雅黑" w:eastAsia="微软雅黑" w:hAnsi="微软雅黑"/>
              </w:rPr>
            </w:pPr>
            <w:r w:rsidRPr="00A223C7">
              <w:rPr>
                <w:rFonts w:ascii="微软雅黑" w:eastAsia="微软雅黑" w:hAnsi="微软雅黑" w:hint="eastAsia"/>
              </w:rPr>
              <w:t>商品类别是5时填，商品在商户侧的</w:t>
            </w:r>
            <w:r w:rsidRPr="00A223C7">
              <w:rPr>
                <w:rFonts w:ascii="微软雅黑" w:eastAsia="微软雅黑" w:hAnsi="微软雅黑"/>
              </w:rPr>
              <w:t>ID</w:t>
            </w:r>
          </w:p>
        </w:tc>
      </w:tr>
      <w:tr w:rsidR="00452AB0" w:rsidRPr="00A223C7" w:rsidTr="00313638">
        <w:tc>
          <w:tcPr>
            <w:tcW w:w="2717" w:type="dxa"/>
          </w:tcPr>
          <w:p w:rsidR="00452AB0" w:rsidRPr="00A223C7" w:rsidRDefault="00452AB0" w:rsidP="00452AB0">
            <w:pPr>
              <w:ind w:left="34"/>
              <w:rPr>
                <w:rFonts w:ascii="微软雅黑" w:eastAsia="微软雅黑" w:hAnsi="微软雅黑"/>
                <w:b/>
              </w:rPr>
            </w:pPr>
            <w:r w:rsidRPr="00A223C7">
              <w:rPr>
                <w:rFonts w:ascii="微软雅黑" w:eastAsia="微软雅黑" w:hAnsi="微软雅黑" w:hint="eastAsia"/>
                <w:b/>
              </w:rPr>
              <w:t>rcs_activity_id</w:t>
            </w:r>
          </w:p>
        </w:tc>
        <w:tc>
          <w:tcPr>
            <w:tcW w:w="2694" w:type="dxa"/>
          </w:tcPr>
          <w:p w:rsidR="00452AB0" w:rsidRPr="00A223C7" w:rsidRDefault="00452AB0" w:rsidP="00452AB0">
            <w:pPr>
              <w:ind w:leftChars="-16" w:left="-5" w:hangingChars="14" w:hanging="29"/>
              <w:rPr>
                <w:rFonts w:ascii="微软雅黑" w:eastAsia="微软雅黑" w:hAnsi="微软雅黑"/>
              </w:rPr>
            </w:pPr>
            <w:r w:rsidRPr="00A223C7">
              <w:rPr>
                <w:rFonts w:ascii="微软雅黑" w:eastAsia="微软雅黑" w:hAnsi="微软雅黑" w:hint="eastAsia"/>
              </w:rPr>
              <w:t>活动</w:t>
            </w:r>
            <w:r w:rsidRPr="00A223C7">
              <w:rPr>
                <w:rFonts w:ascii="微软雅黑" w:eastAsia="微软雅黑" w:hAnsi="微软雅黑"/>
              </w:rPr>
              <w:t>ID</w:t>
            </w:r>
          </w:p>
        </w:tc>
        <w:tc>
          <w:tcPr>
            <w:tcW w:w="2527" w:type="dxa"/>
          </w:tcPr>
          <w:p w:rsidR="00452AB0" w:rsidRPr="00A223C7" w:rsidRDefault="00452AB0" w:rsidP="00452AB0">
            <w:pPr>
              <w:ind w:leftChars="-16" w:left="-5" w:hangingChars="14" w:hanging="29"/>
              <w:rPr>
                <w:rFonts w:ascii="微软雅黑" w:eastAsia="微软雅黑" w:hAnsi="微软雅黑"/>
              </w:rPr>
            </w:pPr>
            <w:r w:rsidRPr="00A223C7">
              <w:rPr>
                <w:rFonts w:ascii="微软雅黑" w:eastAsia="微软雅黑" w:hAnsi="微软雅黑" w:hint="eastAsia"/>
              </w:rPr>
              <w:t>商家活动对应的</w:t>
            </w:r>
            <w:r w:rsidRPr="00A223C7">
              <w:rPr>
                <w:rFonts w:ascii="微软雅黑" w:eastAsia="微软雅黑" w:hAnsi="微软雅黑"/>
              </w:rPr>
              <w:t>ID</w:t>
            </w:r>
          </w:p>
        </w:tc>
      </w:tr>
      <w:tr w:rsidR="00452AB0" w:rsidRPr="00A223C7" w:rsidTr="00313638">
        <w:tc>
          <w:tcPr>
            <w:tcW w:w="2717" w:type="dxa"/>
          </w:tcPr>
          <w:p w:rsidR="00452AB0" w:rsidRPr="00A223C7" w:rsidRDefault="00452AB0" w:rsidP="00452AB0">
            <w:pPr>
              <w:ind w:left="34"/>
              <w:rPr>
                <w:rFonts w:ascii="微软雅黑" w:eastAsia="微软雅黑" w:hAnsi="微软雅黑"/>
                <w:b/>
              </w:rPr>
            </w:pPr>
            <w:r w:rsidRPr="00A223C7">
              <w:rPr>
                <w:rFonts w:ascii="微软雅黑" w:eastAsia="微软雅黑" w:hAnsi="微软雅黑"/>
                <w:b/>
              </w:rPr>
              <w:t>rcs_payee_bank_card</w:t>
            </w:r>
          </w:p>
        </w:tc>
        <w:tc>
          <w:tcPr>
            <w:tcW w:w="2694" w:type="dxa"/>
          </w:tcPr>
          <w:p w:rsidR="00452AB0" w:rsidRPr="00A223C7" w:rsidRDefault="00452AB0" w:rsidP="00452AB0">
            <w:pPr>
              <w:ind w:leftChars="-16" w:left="-5" w:hangingChars="14" w:hanging="29"/>
              <w:rPr>
                <w:rFonts w:ascii="微软雅黑" w:eastAsia="微软雅黑" w:hAnsi="微软雅黑"/>
              </w:rPr>
            </w:pPr>
            <w:r w:rsidRPr="00A223C7">
              <w:rPr>
                <w:rFonts w:ascii="微软雅黑" w:eastAsia="微软雅黑" w:hAnsi="微软雅黑" w:hint="eastAsia"/>
              </w:rPr>
              <w:t>收款方银行卡号</w:t>
            </w:r>
          </w:p>
        </w:tc>
        <w:tc>
          <w:tcPr>
            <w:tcW w:w="2527" w:type="dxa"/>
          </w:tcPr>
          <w:p w:rsidR="00452AB0" w:rsidRPr="00A223C7" w:rsidRDefault="00452AB0" w:rsidP="00452AB0">
            <w:pPr>
              <w:ind w:leftChars="-16" w:left="-5" w:hangingChars="14" w:hanging="29"/>
              <w:rPr>
                <w:rFonts w:ascii="微软雅黑" w:eastAsia="微软雅黑" w:hAnsi="微软雅黑"/>
              </w:rPr>
            </w:pPr>
          </w:p>
        </w:tc>
      </w:tr>
      <w:tr w:rsidR="00452AB0" w:rsidRPr="00A223C7" w:rsidTr="00313638">
        <w:tc>
          <w:tcPr>
            <w:tcW w:w="2717" w:type="dxa"/>
          </w:tcPr>
          <w:p w:rsidR="00452AB0" w:rsidRPr="00A223C7" w:rsidRDefault="00452AB0" w:rsidP="00452AB0">
            <w:pPr>
              <w:ind w:left="34"/>
              <w:rPr>
                <w:rFonts w:ascii="微软雅黑" w:eastAsia="微软雅黑" w:hAnsi="微软雅黑"/>
                <w:b/>
              </w:rPr>
            </w:pPr>
            <w:r w:rsidRPr="00A223C7">
              <w:rPr>
                <w:rFonts w:ascii="微软雅黑" w:eastAsia="微软雅黑" w:hAnsi="微软雅黑"/>
                <w:b/>
              </w:rPr>
              <w:t>rcs_payee_bank_name</w:t>
            </w:r>
          </w:p>
        </w:tc>
        <w:tc>
          <w:tcPr>
            <w:tcW w:w="2694" w:type="dxa"/>
          </w:tcPr>
          <w:p w:rsidR="00452AB0" w:rsidRPr="00A223C7" w:rsidRDefault="00452AB0" w:rsidP="00452AB0">
            <w:pPr>
              <w:ind w:leftChars="-16" w:left="-5" w:hangingChars="14" w:hanging="29"/>
              <w:rPr>
                <w:rFonts w:ascii="微软雅黑" w:eastAsia="微软雅黑" w:hAnsi="微软雅黑"/>
              </w:rPr>
            </w:pPr>
            <w:r w:rsidRPr="00A223C7">
              <w:rPr>
                <w:rFonts w:ascii="微软雅黑" w:eastAsia="微软雅黑" w:hAnsi="微软雅黑" w:hint="eastAsia"/>
              </w:rPr>
              <w:t>收款方银行名</w:t>
            </w:r>
          </w:p>
        </w:tc>
        <w:tc>
          <w:tcPr>
            <w:tcW w:w="2527" w:type="dxa"/>
          </w:tcPr>
          <w:p w:rsidR="00452AB0" w:rsidRPr="00A223C7" w:rsidRDefault="00452AB0" w:rsidP="00452AB0">
            <w:pPr>
              <w:ind w:leftChars="-16" w:left="-5" w:hangingChars="14" w:hanging="29"/>
              <w:rPr>
                <w:rFonts w:ascii="微软雅黑" w:eastAsia="微软雅黑" w:hAnsi="微软雅黑"/>
              </w:rPr>
            </w:pPr>
          </w:p>
        </w:tc>
      </w:tr>
      <w:tr w:rsidR="00452AB0" w:rsidRPr="00A223C7" w:rsidTr="00313638">
        <w:tc>
          <w:tcPr>
            <w:tcW w:w="2717" w:type="dxa"/>
          </w:tcPr>
          <w:p w:rsidR="00452AB0" w:rsidRPr="00A223C7" w:rsidRDefault="00452AB0" w:rsidP="00452AB0">
            <w:pPr>
              <w:ind w:left="34"/>
              <w:rPr>
                <w:rFonts w:ascii="微软雅黑" w:eastAsia="微软雅黑" w:hAnsi="微软雅黑"/>
                <w:b/>
              </w:rPr>
            </w:pPr>
            <w:r w:rsidRPr="00A223C7">
              <w:rPr>
                <w:rFonts w:ascii="微软雅黑" w:eastAsia="微软雅黑" w:hAnsi="微软雅黑"/>
                <w:b/>
              </w:rPr>
              <w:t>rcs_payee_true_name</w:t>
            </w:r>
          </w:p>
        </w:tc>
        <w:tc>
          <w:tcPr>
            <w:tcW w:w="2694" w:type="dxa"/>
          </w:tcPr>
          <w:p w:rsidR="00452AB0" w:rsidRPr="00A223C7" w:rsidRDefault="00452AB0" w:rsidP="00452AB0">
            <w:pPr>
              <w:ind w:leftChars="-16" w:left="-5" w:hangingChars="14" w:hanging="29"/>
              <w:rPr>
                <w:rFonts w:ascii="微软雅黑" w:eastAsia="微软雅黑" w:hAnsi="微软雅黑"/>
              </w:rPr>
            </w:pPr>
            <w:r w:rsidRPr="00A223C7">
              <w:rPr>
                <w:rFonts w:ascii="微软雅黑" w:eastAsia="微软雅黑" w:hAnsi="微软雅黑" w:hint="eastAsia"/>
              </w:rPr>
              <w:t>收款方姓名</w:t>
            </w:r>
          </w:p>
        </w:tc>
        <w:tc>
          <w:tcPr>
            <w:tcW w:w="2527" w:type="dxa"/>
          </w:tcPr>
          <w:p w:rsidR="00452AB0" w:rsidRPr="00A223C7" w:rsidRDefault="00452AB0" w:rsidP="00452AB0">
            <w:pPr>
              <w:ind w:leftChars="-16" w:left="-5" w:hangingChars="14" w:hanging="29"/>
              <w:rPr>
                <w:rFonts w:ascii="微软雅黑" w:eastAsia="微软雅黑" w:hAnsi="微软雅黑"/>
              </w:rPr>
            </w:pPr>
          </w:p>
        </w:tc>
      </w:tr>
    </w:tbl>
    <w:p w:rsidR="002D33C5" w:rsidRPr="00A223C7" w:rsidRDefault="002D33C5">
      <w:pPr>
        <w:ind w:left="0"/>
        <w:rPr>
          <w:rFonts w:ascii="微软雅黑" w:eastAsia="微软雅黑" w:hAnsi="微软雅黑"/>
        </w:rPr>
      </w:pPr>
    </w:p>
    <w:bookmarkEnd w:id="55"/>
    <w:bookmarkEnd w:id="56"/>
    <w:p w:rsidR="00CD397C" w:rsidRPr="00A223C7" w:rsidRDefault="00A47AE7">
      <w:pPr>
        <w:ind w:left="0"/>
        <w:rPr>
          <w:rFonts w:ascii="微软雅黑" w:eastAsia="微软雅黑" w:hAnsi="微软雅黑"/>
        </w:rPr>
      </w:pPr>
      <w:r w:rsidRPr="00A223C7">
        <w:rPr>
          <w:rFonts w:ascii="微软雅黑" w:eastAsia="微软雅黑" w:hAnsi="微软雅黑" w:hint="eastAsia"/>
        </w:rPr>
        <w:t>举例来说，如果我们要利用sp_rcs传递</w:t>
      </w:r>
      <w:r w:rsidRPr="00A223C7">
        <w:rPr>
          <w:rFonts w:ascii="微软雅黑" w:eastAsia="微软雅黑" w:hAnsi="微软雅黑"/>
        </w:rPr>
        <w:t>rcs_</w:t>
      </w:r>
      <w:r w:rsidRPr="00A223C7">
        <w:rPr>
          <w:rFonts w:ascii="微软雅黑" w:eastAsia="微软雅黑" w:hAnsi="微软雅黑" w:hint="eastAsia"/>
        </w:rPr>
        <w:t>version，rcs_uno，rcs_uname，rcs_uid这四个字段，如果非加密传输，</w:t>
      </w:r>
      <w:r w:rsidRPr="00A223C7">
        <w:rPr>
          <w:rFonts w:ascii="微软雅黑" w:eastAsia="微软雅黑" w:hAnsi="微软雅黑"/>
        </w:rPr>
        <w:t>需</w:t>
      </w:r>
      <w:r w:rsidRPr="00A223C7">
        <w:rPr>
          <w:rFonts w:ascii="微软雅黑" w:eastAsia="微软雅黑" w:hAnsi="微软雅黑" w:hint="eastAsia"/>
        </w:rPr>
        <w:t>对整个拼接好的字符串做urlencode：</w:t>
      </w:r>
    </w:p>
    <w:p w:rsidR="00CD397C" w:rsidRPr="00A223C7" w:rsidRDefault="00A47AE7">
      <w:pPr>
        <w:ind w:left="0"/>
        <w:rPr>
          <w:rFonts w:ascii="微软雅黑" w:eastAsia="微软雅黑" w:hAnsi="微软雅黑"/>
        </w:rPr>
      </w:pPr>
      <w:r w:rsidRPr="00A223C7">
        <w:rPr>
          <w:rFonts w:ascii="微软雅黑" w:eastAsia="微软雅黑" w:hAnsi="微软雅黑"/>
        </w:rPr>
        <w:t xml:space="preserve">sp_rcs= </w:t>
      </w:r>
      <w:r w:rsidRPr="00A223C7">
        <w:rPr>
          <w:rFonts w:ascii="微软雅黑" w:eastAsia="微软雅黑" w:hAnsi="微软雅黑"/>
          <w:color w:val="FF0000"/>
        </w:rPr>
        <w:t>0|</w:t>
      </w:r>
      <w:r w:rsidRPr="00A223C7">
        <w:rPr>
          <w:rFonts w:ascii="微软雅黑" w:eastAsia="微软雅黑" w:hAnsi="微软雅黑" w:hint="eastAsia"/>
          <w:highlight w:val="yellow"/>
        </w:rPr>
        <w:t>urlencode</w:t>
      </w:r>
      <w:r w:rsidRPr="00A223C7">
        <w:rPr>
          <w:rFonts w:ascii="微软雅黑" w:eastAsia="微软雅黑" w:hAnsi="微软雅黑"/>
        </w:rPr>
        <w:t>(rcs_</w:t>
      </w:r>
      <w:r w:rsidRPr="00A223C7">
        <w:rPr>
          <w:rFonts w:ascii="微软雅黑" w:eastAsia="微软雅黑" w:hAnsi="微软雅黑" w:hint="eastAsia"/>
        </w:rPr>
        <w:t>version=1</w:t>
      </w:r>
      <w:r w:rsidR="007C2B48">
        <w:rPr>
          <w:rFonts w:ascii="微软雅黑" w:eastAsia="微软雅黑" w:hAnsi="微软雅黑"/>
        </w:rPr>
        <w:t>.0</w:t>
      </w:r>
      <w:r w:rsidRPr="00A223C7">
        <w:rPr>
          <w:rFonts w:ascii="微软雅黑" w:eastAsia="微软雅黑" w:hAnsi="微软雅黑" w:hint="eastAsia"/>
        </w:rPr>
        <w:t>&amp;rcs_uno=xxx&amp;rcs_uname=xxx&amp;rcs_uid=xxx</w:t>
      </w:r>
      <w:r w:rsidRPr="00A223C7">
        <w:rPr>
          <w:rFonts w:ascii="微软雅黑" w:eastAsia="微软雅黑" w:hAnsi="微软雅黑"/>
        </w:rPr>
        <w:t>)</w:t>
      </w:r>
    </w:p>
    <w:p w:rsidR="00CD397C" w:rsidRPr="00A223C7" w:rsidRDefault="00A47AE7">
      <w:pPr>
        <w:ind w:left="0"/>
        <w:rPr>
          <w:rFonts w:ascii="微软雅黑" w:eastAsia="微软雅黑" w:hAnsi="微软雅黑"/>
        </w:rPr>
      </w:pPr>
      <w:r w:rsidRPr="00A223C7">
        <w:rPr>
          <w:rFonts w:ascii="微软雅黑" w:eastAsia="微软雅黑" w:hAnsi="微软雅黑" w:hint="eastAsia"/>
        </w:rPr>
        <w:t>如果是加密传输：</w:t>
      </w:r>
    </w:p>
    <w:p w:rsidR="00CD397C" w:rsidRPr="00A223C7" w:rsidRDefault="00A47AE7">
      <w:pPr>
        <w:ind w:left="0"/>
        <w:rPr>
          <w:rFonts w:ascii="微软雅黑" w:eastAsia="微软雅黑" w:hAnsi="微软雅黑"/>
        </w:rPr>
      </w:pPr>
      <w:r w:rsidRPr="00A223C7">
        <w:rPr>
          <w:rFonts w:ascii="微软雅黑" w:eastAsia="微软雅黑" w:hAnsi="微软雅黑"/>
        </w:rPr>
        <w:t>sp_rcs=</w:t>
      </w:r>
      <w:r w:rsidRPr="00A223C7">
        <w:rPr>
          <w:rFonts w:ascii="微软雅黑" w:eastAsia="微软雅黑" w:hAnsi="微软雅黑" w:hint="eastAsia"/>
          <w:color w:val="FF0000"/>
        </w:rPr>
        <w:t>1</w:t>
      </w:r>
      <w:r w:rsidRPr="00A223C7">
        <w:rPr>
          <w:rFonts w:ascii="微软雅黑" w:eastAsia="微软雅黑" w:hAnsi="微软雅黑"/>
          <w:color w:val="FF0000"/>
        </w:rPr>
        <w:t>|</w:t>
      </w:r>
      <w:r w:rsidRPr="00A223C7">
        <w:rPr>
          <w:rFonts w:ascii="微软雅黑" w:eastAsia="微软雅黑" w:hAnsi="微软雅黑"/>
        </w:rPr>
        <w:t>SJckc6Kidgb05WR8Lnd485LDEV+3+Ioe83LOovr82cA=</w:t>
      </w:r>
    </w:p>
    <w:p w:rsidR="00CD397C" w:rsidRPr="00A223C7" w:rsidRDefault="00A47AE7">
      <w:pPr>
        <w:pStyle w:val="2"/>
        <w:rPr>
          <w:rFonts w:ascii="微软雅黑" w:hAnsi="微软雅黑"/>
        </w:rPr>
      </w:pPr>
      <w:bookmarkStart w:id="58" w:name="_Toc421887310"/>
      <w:r w:rsidRPr="00A223C7">
        <w:rPr>
          <w:rFonts w:ascii="微软雅黑" w:hAnsi="微软雅黑" w:hint="eastAsia"/>
        </w:rPr>
        <w:lastRenderedPageBreak/>
        <w:t>商户统计字段格式</w:t>
      </w:r>
      <w:bookmarkEnd w:id="58"/>
    </w:p>
    <w:p w:rsidR="00CD397C" w:rsidRPr="00A223C7" w:rsidRDefault="00A47AE7">
      <w:pPr>
        <w:pStyle w:val="ItemSubList"/>
        <w:numPr>
          <w:ilvl w:val="0"/>
          <w:numId w:val="0"/>
        </w:numPr>
        <w:ind w:firstLine="420"/>
        <w:rPr>
          <w:rFonts w:ascii="微软雅黑" w:eastAsia="微软雅黑" w:hAnsi="微软雅黑"/>
        </w:rPr>
      </w:pPr>
      <w:r w:rsidRPr="00A223C7">
        <w:rPr>
          <w:rFonts w:ascii="微软雅黑" w:eastAsia="微软雅黑" w:hAnsi="微软雅黑"/>
        </w:rPr>
        <w:t>sp_statistics</w:t>
      </w:r>
      <w:r w:rsidRPr="00A223C7">
        <w:rPr>
          <w:rFonts w:ascii="微软雅黑" w:eastAsia="微软雅黑" w:hAnsi="微软雅黑" w:hint="eastAsia"/>
        </w:rPr>
        <w:t>可以为空或是由一个或多个非负整数中间以空格连接组成（sp_statistics</w:t>
      </w:r>
      <w:r w:rsidRPr="00A223C7">
        <w:rPr>
          <w:rFonts w:ascii="微软雅黑" w:eastAsia="微软雅黑" w:hAnsi="微软雅黑"/>
        </w:rPr>
        <w:t xml:space="preserve"> = </w:t>
      </w:r>
      <w:r w:rsidRPr="00A223C7">
        <w:rPr>
          <w:rFonts w:ascii="微软雅黑" w:eastAsia="微软雅黑" w:hAnsi="微软雅黑" w:hint="eastAsia"/>
        </w:rPr>
        <w:t>“非负正整数</w:t>
      </w:r>
      <w:r w:rsidRPr="00A223C7">
        <w:rPr>
          <w:rFonts w:ascii="微软雅黑" w:eastAsia="微软雅黑" w:hAnsi="微软雅黑"/>
        </w:rPr>
        <w:t>”+“</w:t>
      </w:r>
      <w:r w:rsidRPr="00A223C7">
        <w:rPr>
          <w:rFonts w:ascii="微软雅黑" w:eastAsia="微软雅黑" w:hAnsi="微软雅黑" w:hint="eastAsia"/>
        </w:rPr>
        <w:t>空格</w:t>
      </w:r>
      <w:r w:rsidRPr="00A223C7">
        <w:rPr>
          <w:rFonts w:ascii="微软雅黑" w:eastAsia="微软雅黑" w:hAnsi="微软雅黑"/>
        </w:rPr>
        <w:t>”+“</w:t>
      </w:r>
      <w:r w:rsidRPr="00A223C7">
        <w:rPr>
          <w:rFonts w:ascii="微软雅黑" w:eastAsia="微软雅黑" w:hAnsi="微软雅黑" w:hint="eastAsia"/>
        </w:rPr>
        <w:t>非负正整数</w:t>
      </w:r>
      <w:r w:rsidRPr="00A223C7">
        <w:rPr>
          <w:rFonts w:ascii="微软雅黑" w:eastAsia="微软雅黑" w:hAnsi="微软雅黑"/>
        </w:rPr>
        <w:t>”）</w:t>
      </w:r>
      <w:r w:rsidRPr="00A223C7">
        <w:rPr>
          <w:rFonts w:ascii="微软雅黑" w:eastAsia="微软雅黑" w:hAnsi="微软雅黑" w:hint="eastAsia"/>
        </w:rPr>
        <w:t>。</w:t>
      </w:r>
      <w:r w:rsidRPr="00A223C7">
        <w:rPr>
          <w:rFonts w:ascii="微软雅黑" w:eastAsia="微软雅黑" w:hAnsi="微软雅黑"/>
        </w:rPr>
        <w:t>每个</w:t>
      </w:r>
      <w:r w:rsidRPr="00A223C7">
        <w:rPr>
          <w:rFonts w:ascii="微软雅黑" w:eastAsia="微软雅黑" w:hAnsi="微软雅黑" w:hint="eastAsia"/>
        </w:rPr>
        <w:t>数字代表不同的业务类型（商户自定义</w:t>
      </w:r>
      <w:r w:rsidRPr="00A223C7">
        <w:rPr>
          <w:rFonts w:ascii="微软雅黑" w:eastAsia="微软雅黑" w:hAnsi="微软雅黑"/>
        </w:rPr>
        <w:t>）</w:t>
      </w:r>
      <w:r w:rsidRPr="00A223C7">
        <w:rPr>
          <w:rFonts w:ascii="微软雅黑" w:eastAsia="微软雅黑" w:hAnsi="微软雅黑" w:hint="eastAsia"/>
        </w:rPr>
        <w:t>，</w:t>
      </w:r>
      <w:r w:rsidRPr="00A223C7">
        <w:rPr>
          <w:rFonts w:ascii="微软雅黑" w:eastAsia="微软雅黑" w:hAnsi="微软雅黑"/>
        </w:rPr>
        <w:t>一笔订单</w:t>
      </w:r>
      <w:r w:rsidRPr="00A223C7">
        <w:rPr>
          <w:rFonts w:ascii="微软雅黑" w:eastAsia="微软雅黑" w:hAnsi="微软雅黑" w:hint="eastAsia"/>
        </w:rPr>
        <w:t>可以由多个数字组成中间以空格分隔，</w:t>
      </w:r>
      <w:r w:rsidRPr="00A223C7">
        <w:rPr>
          <w:rFonts w:ascii="微软雅黑" w:eastAsia="微软雅黑" w:hAnsi="微软雅黑" w:hint="eastAsia"/>
          <w:color w:val="FF0000"/>
        </w:rPr>
        <w:t>长度不要超过128位</w:t>
      </w:r>
      <w:r w:rsidRPr="00A223C7">
        <w:rPr>
          <w:rFonts w:ascii="微软雅黑" w:eastAsia="微软雅黑" w:hAnsi="微软雅黑" w:hint="eastAsia"/>
        </w:rPr>
        <w:t>。</w:t>
      </w:r>
    </w:p>
    <w:p w:rsidR="00CD397C" w:rsidRPr="00A223C7" w:rsidRDefault="00A47AE7">
      <w:pPr>
        <w:pStyle w:val="ItemSubList"/>
        <w:numPr>
          <w:ilvl w:val="0"/>
          <w:numId w:val="0"/>
        </w:numPr>
        <w:ind w:firstLine="420"/>
        <w:rPr>
          <w:rFonts w:ascii="微软雅黑" w:eastAsia="微软雅黑" w:hAnsi="微软雅黑"/>
        </w:rPr>
      </w:pPr>
      <w:r w:rsidRPr="00A223C7">
        <w:rPr>
          <w:rFonts w:ascii="微软雅黑" w:eastAsia="微软雅黑" w:hAnsi="微软雅黑" w:hint="eastAsia"/>
        </w:rPr>
        <w:t>例如：0或1或6 3 5</w:t>
      </w:r>
    </w:p>
    <w:sectPr w:rsidR="00CD397C" w:rsidRPr="00A223C7">
      <w:headerReference w:type="default" r:id="rId375"/>
      <w:footerReference w:type="default" r:id="rId376"/>
      <w:pgSz w:w="11906" w:h="16838"/>
      <w:pgMar w:top="1701" w:right="1588" w:bottom="1701" w:left="1588"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1DB8" w:rsidRDefault="00D91DB8">
      <w:pPr>
        <w:spacing w:before="0" w:after="0" w:line="240" w:lineRule="auto"/>
      </w:pPr>
      <w:r>
        <w:separator/>
      </w:r>
    </w:p>
  </w:endnote>
  <w:endnote w:type="continuationSeparator" w:id="0">
    <w:p w:rsidR="00D91DB8" w:rsidRDefault="00D91DB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0106327"/>
      <w:docPartObj>
        <w:docPartGallery w:val="Page Numbers (Bottom of Page)"/>
        <w:docPartUnique/>
      </w:docPartObj>
    </w:sdtPr>
    <w:sdtEndPr/>
    <w:sdtContent>
      <w:p w:rsidR="00090673" w:rsidRDefault="00090673">
        <w:pPr>
          <w:pStyle w:val="aa"/>
        </w:pPr>
        <w:r>
          <w:fldChar w:fldCharType="begin"/>
        </w:r>
        <w:r>
          <w:instrText>PAGE   \* MERGEFORMAT</w:instrText>
        </w:r>
        <w:r>
          <w:fldChar w:fldCharType="separate"/>
        </w:r>
        <w:r w:rsidR="00E84357" w:rsidRPr="00E84357">
          <w:rPr>
            <w:noProof/>
            <w:lang w:val="zh-CN"/>
          </w:rPr>
          <w:t>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1DB8" w:rsidRDefault="00D91DB8">
      <w:pPr>
        <w:spacing w:before="0" w:after="0" w:line="240" w:lineRule="auto"/>
      </w:pPr>
      <w:r>
        <w:separator/>
      </w:r>
    </w:p>
  </w:footnote>
  <w:footnote w:type="continuationSeparator" w:id="0">
    <w:p w:rsidR="00D91DB8" w:rsidRDefault="00D91DB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673" w:rsidRDefault="00090673" w:rsidP="00912A7D">
    <w:pPr>
      <w:pStyle w:val="ab"/>
      <w:jc w:val="right"/>
    </w:pPr>
    <w:r w:rsidRPr="002A12BB">
      <w:rPr>
        <w:noProof/>
      </w:rPr>
      <w:drawing>
        <wp:inline distT="0" distB="0" distL="0" distR="0">
          <wp:extent cx="2670175" cy="3841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70175" cy="38417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1DC6A114"/>
    <w:lvl w:ilvl="0">
      <w:start w:val="1"/>
      <w:numFmt w:val="decimal"/>
      <w:lvlText w:val="%1."/>
      <w:lvlJc w:val="left"/>
      <w:pPr>
        <w:tabs>
          <w:tab w:val="num" w:pos="360"/>
        </w:tabs>
        <w:ind w:left="360" w:hangingChars="200" w:hanging="360"/>
      </w:pPr>
    </w:lvl>
  </w:abstractNum>
  <w:abstractNum w:abstractNumId="1">
    <w:nsid w:val="00000003"/>
    <w:multiLevelType w:val="multilevel"/>
    <w:tmpl w:val="00000003"/>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
    <w:nsid w:val="00000004"/>
    <w:multiLevelType w:val="multilevel"/>
    <w:tmpl w:val="00000004"/>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
    <w:nsid w:val="00000008"/>
    <w:multiLevelType w:val="multilevel"/>
    <w:tmpl w:val="00000008"/>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4">
    <w:nsid w:val="154A6203"/>
    <w:multiLevelType w:val="multilevel"/>
    <w:tmpl w:val="154A6203"/>
    <w:lvl w:ilvl="0">
      <w:start w:val="1"/>
      <w:numFmt w:val="decimal"/>
      <w:pStyle w:val="1"/>
      <w:suff w:val="nothing"/>
      <w:lvlText w:val="%1  "/>
      <w:lvlJc w:val="left"/>
      <w:pPr>
        <w:ind w:left="0" w:firstLine="0"/>
      </w:pPr>
      <w:rPr>
        <w:rFonts w:ascii="Arial" w:hAnsi="Arial" w:cs="Arial" w:hint="default"/>
        <w:b/>
        <w:bCs/>
        <w:i w:val="0"/>
        <w:iCs w:val="0"/>
        <w:caps w:val="0"/>
        <w:strike w:val="0"/>
        <w:dstrike w:val="0"/>
        <w:color w:val="000000"/>
        <w:sz w:val="36"/>
        <w:szCs w:val="36"/>
      </w:rPr>
    </w:lvl>
    <w:lvl w:ilvl="1">
      <w:start w:val="1"/>
      <w:numFmt w:val="decimal"/>
      <w:pStyle w:val="2"/>
      <w:suff w:val="nothing"/>
      <w:lvlText w:val="%1.%2  "/>
      <w:lvlJc w:val="left"/>
      <w:pPr>
        <w:ind w:left="0" w:firstLine="0"/>
      </w:pPr>
      <w:rPr>
        <w:rFonts w:hint="eastAsia"/>
        <w:b w:val="0"/>
        <w:bCs w:val="0"/>
        <w:i w:val="0"/>
        <w:iCs w:val="0"/>
        <w:caps w:val="0"/>
        <w:smallCaps w:val="0"/>
        <w:strike w:val="0"/>
        <w:dstrike w:val="0"/>
        <w:color w:val="000000"/>
        <w:spacing w:val="0"/>
        <w:kern w:val="0"/>
        <w:position w:val="0"/>
        <w:u w:val="none"/>
      </w:rPr>
    </w:lvl>
    <w:lvl w:ilvl="2">
      <w:start w:val="1"/>
      <w:numFmt w:val="decimal"/>
      <w:pStyle w:val="3"/>
      <w:suff w:val="nothing"/>
      <w:lvlText w:val="%1.%2.%3  "/>
      <w:lvlJc w:val="left"/>
      <w:pPr>
        <w:ind w:left="0" w:firstLine="0"/>
      </w:pPr>
      <w:rPr>
        <w:rFonts w:ascii="Arial" w:hAnsi="Arial" w:cs="Arial" w:hint="default"/>
        <w:b w:val="0"/>
        <w:bCs w:val="0"/>
        <w:i w:val="0"/>
        <w:iCs w:val="0"/>
        <w:caps w:val="0"/>
        <w:strike w:val="0"/>
        <w:dstrike w:val="0"/>
        <w:color w:val="000000"/>
        <w:sz w:val="24"/>
        <w:szCs w:val="24"/>
      </w:rPr>
    </w:lvl>
    <w:lvl w:ilvl="3" w:tentative="1">
      <w:start w:val="1"/>
      <w:numFmt w:val="decimal"/>
      <w:pStyle w:val="4"/>
      <w:suff w:val="nothing"/>
      <w:lvlText w:val="%4. "/>
      <w:lvlJc w:val="left"/>
      <w:pPr>
        <w:ind w:left="1389" w:hanging="255"/>
      </w:pPr>
      <w:rPr>
        <w:rFonts w:ascii="Arial" w:hAnsi="Arial" w:cs="Arial" w:hint="default"/>
        <w:b w:val="0"/>
        <w:bCs w:val="0"/>
        <w:i w:val="0"/>
        <w:iCs w:val="0"/>
        <w:caps w:val="0"/>
        <w:strike w:val="0"/>
        <w:dstrike w:val="0"/>
        <w:color w:val="000000"/>
        <w:sz w:val="20"/>
        <w:szCs w:val="20"/>
      </w:rPr>
    </w:lvl>
    <w:lvl w:ilvl="4" w:tentative="1">
      <w:start w:val="1"/>
      <w:numFmt w:val="decimal"/>
      <w:pStyle w:val="ItemStep"/>
      <w:lvlText w:val="(%5)"/>
      <w:lvlJc w:val="left"/>
      <w:pPr>
        <w:tabs>
          <w:tab w:val="left" w:pos="1644"/>
        </w:tabs>
        <w:ind w:left="1644" w:hanging="510"/>
      </w:pPr>
      <w:rPr>
        <w:rFonts w:hint="eastAsia"/>
        <w:b w:val="0"/>
        <w:i w:val="0"/>
        <w:caps w:val="0"/>
        <w:strike w:val="0"/>
        <w:color w:val="000000"/>
      </w:rPr>
    </w:lvl>
    <w:lvl w:ilvl="5" w:tentative="1">
      <w:start w:val="1"/>
      <w:numFmt w:val="decimal"/>
      <w:lvlRestart w:val="1"/>
      <w:pStyle w:val="FigureDescription"/>
      <w:suff w:val="space"/>
      <w:lvlText w:val="图%1-%6"/>
      <w:lvlJc w:val="left"/>
      <w:pPr>
        <w:ind w:left="1134" w:firstLine="0"/>
      </w:pPr>
      <w:rPr>
        <w:rFonts w:ascii="Arial" w:eastAsia="黑体" w:hAnsi="Arial" w:hint="default"/>
        <w:b w:val="0"/>
        <w:bCs w:val="0"/>
        <w:i w:val="0"/>
        <w:iCs w:val="0"/>
        <w:sz w:val="18"/>
        <w:szCs w:val="18"/>
        <w:u w:val="none"/>
      </w:rPr>
    </w:lvl>
    <w:lvl w:ilvl="6">
      <w:start w:val="1"/>
      <w:numFmt w:val="decimal"/>
      <w:lvlRestart w:val="1"/>
      <w:pStyle w:val="TableDescription"/>
      <w:suff w:val="space"/>
      <w:lvlText w:val="表%1-%7"/>
      <w:lvlJc w:val="left"/>
      <w:pPr>
        <w:ind w:left="3827" w:firstLine="0"/>
      </w:pPr>
      <w:rPr>
        <w:rFonts w:ascii="Arial" w:eastAsia="黑体" w:hAnsi="Arial" w:hint="default"/>
        <w:b w:val="0"/>
        <w:bCs w:val="0"/>
        <w:i w:val="0"/>
        <w:iCs w:val="0"/>
        <w:caps w:val="0"/>
        <w:strike w:val="0"/>
        <w:dstrike w:val="0"/>
        <w:color w:val="auto"/>
        <w:spacing w:val="0"/>
        <w:w w:val="100"/>
        <w:kern w:val="0"/>
        <w:position w:val="0"/>
        <w:sz w:val="18"/>
        <w:szCs w:val="18"/>
      </w:rPr>
    </w:lvl>
    <w:lvl w:ilvl="7" w:tentative="1">
      <w:start w:val="1"/>
      <w:numFmt w:val="none"/>
      <w:pStyle w:val="INFeature"/>
      <w:suff w:val="nothing"/>
      <w:lvlText w:val=""/>
      <w:lvlJc w:val="left"/>
      <w:pPr>
        <w:ind w:left="0" w:firstLine="0"/>
      </w:pPr>
      <w:rPr>
        <w:rFonts w:hint="eastAsia"/>
      </w:rPr>
    </w:lvl>
    <w:lvl w:ilvl="8">
      <w:start w:val="1"/>
      <w:numFmt w:val="decimal"/>
      <w:lvlRestart w:val="0"/>
      <w:pStyle w:val="INStep"/>
      <w:lvlText w:val="步骤%9："/>
      <w:lvlJc w:val="left"/>
      <w:pPr>
        <w:tabs>
          <w:tab w:val="left" w:pos="1134"/>
        </w:tabs>
        <w:ind w:left="1134" w:hanging="907"/>
      </w:pPr>
      <w:rPr>
        <w:rFonts w:hint="eastAsia"/>
        <w:b/>
        <w:bCs w:val="0"/>
        <w:i w:val="0"/>
        <w:iCs w:val="0"/>
        <w:caps w:val="0"/>
        <w:smallCaps w:val="0"/>
        <w:strike w:val="0"/>
        <w:dstrike w:val="0"/>
        <w:color w:val="000000"/>
        <w:spacing w:val="0"/>
        <w:kern w:val="0"/>
        <w:position w:val="0"/>
        <w:u w:val="none"/>
      </w:rPr>
    </w:lvl>
  </w:abstractNum>
  <w:abstractNum w:abstractNumId="5">
    <w:nsid w:val="1DB30110"/>
    <w:multiLevelType w:val="multilevel"/>
    <w:tmpl w:val="1DB30110"/>
    <w:lvl w:ilvl="0" w:tentative="1">
      <w:start w:val="1"/>
      <w:numFmt w:val="lowerLetter"/>
      <w:pStyle w:val="ItemSubStep"/>
      <w:lvlText w:val="(%1)"/>
      <w:lvlJc w:val="left"/>
      <w:pPr>
        <w:tabs>
          <w:tab w:val="left" w:pos="1644"/>
        </w:tabs>
        <w:ind w:left="1644" w:hanging="510"/>
      </w:pPr>
      <w:rPr>
        <w:rFonts w:ascii="Arial" w:eastAsia="宋体" w:hAnsi="Arial" w:hint="default"/>
        <w:b w:val="0"/>
        <w:i w:val="0"/>
        <w:sz w:val="21"/>
        <w:szCs w:val="21"/>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6">
    <w:nsid w:val="27727B63"/>
    <w:multiLevelType w:val="multilevel"/>
    <w:tmpl w:val="27727B63"/>
    <w:lvl w:ilvl="0" w:tentative="1">
      <w:start w:val="1"/>
      <w:numFmt w:val="bullet"/>
      <w:pStyle w:val="NotesTextListinTable"/>
      <w:lvlText w:val=""/>
      <w:lvlJc w:val="left"/>
      <w:pPr>
        <w:tabs>
          <w:tab w:val="left" w:pos="284"/>
        </w:tabs>
        <w:ind w:left="284" w:hanging="284"/>
      </w:pPr>
      <w:rPr>
        <w:rFonts w:ascii="Wingdings" w:hAnsi="Wingdings" w:hint="default"/>
        <w:sz w:val="13"/>
        <w:szCs w:val="13"/>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7">
    <w:nsid w:val="2F645A9D"/>
    <w:multiLevelType w:val="multilevel"/>
    <w:tmpl w:val="2F645A9D"/>
    <w:lvl w:ilvl="0">
      <w:start w:val="1"/>
      <w:numFmt w:val="bullet"/>
      <w:pStyle w:val="NotesTextlist"/>
      <w:lvlText w:val=""/>
      <w:lvlJc w:val="left"/>
      <w:pPr>
        <w:tabs>
          <w:tab w:val="left" w:pos="1418"/>
        </w:tabs>
        <w:ind w:left="1418" w:hanging="284"/>
      </w:pPr>
      <w:rPr>
        <w:rFonts w:ascii="Wingdings" w:hAnsi="Wingdings" w:cs="Wingdings" w:hint="default"/>
        <w:caps w:val="0"/>
        <w:strike w:val="0"/>
        <w:dstrike w:val="0"/>
        <w:color w:val="000000"/>
        <w:sz w:val="13"/>
        <w:szCs w:val="13"/>
      </w:rPr>
    </w:lvl>
    <w:lvl w:ilvl="1" w:tentative="1">
      <w:start w:val="1"/>
      <w:numFmt w:val="bullet"/>
      <w:lvlText w:val=""/>
      <w:lvlJc w:val="left"/>
      <w:pPr>
        <w:tabs>
          <w:tab w:val="left" w:pos="840"/>
        </w:tabs>
        <w:ind w:left="840" w:hanging="420"/>
      </w:pPr>
      <w:rPr>
        <w:rFonts w:ascii="Wingdings" w:hAnsi="Wingdings" w:cs="Wingdings" w:hint="default"/>
      </w:rPr>
    </w:lvl>
    <w:lvl w:ilvl="2" w:tentative="1">
      <w:start w:val="1"/>
      <w:numFmt w:val="bullet"/>
      <w:lvlText w:val=""/>
      <w:lvlJc w:val="left"/>
      <w:pPr>
        <w:tabs>
          <w:tab w:val="left" w:pos="1260"/>
        </w:tabs>
        <w:ind w:left="1260" w:hanging="420"/>
      </w:pPr>
      <w:rPr>
        <w:rFonts w:ascii="Wingdings" w:hAnsi="Wingdings" w:cs="Wingdings" w:hint="default"/>
      </w:rPr>
    </w:lvl>
    <w:lvl w:ilvl="3" w:tentative="1">
      <w:start w:val="1"/>
      <w:numFmt w:val="bullet"/>
      <w:lvlText w:val=""/>
      <w:lvlJc w:val="left"/>
      <w:pPr>
        <w:tabs>
          <w:tab w:val="left" w:pos="1680"/>
        </w:tabs>
        <w:ind w:left="1680" w:hanging="420"/>
      </w:pPr>
      <w:rPr>
        <w:rFonts w:ascii="Wingdings" w:hAnsi="Wingdings" w:cs="Wingdings" w:hint="default"/>
      </w:rPr>
    </w:lvl>
    <w:lvl w:ilvl="4" w:tentative="1">
      <w:start w:val="1"/>
      <w:numFmt w:val="bullet"/>
      <w:lvlText w:val=""/>
      <w:lvlJc w:val="left"/>
      <w:pPr>
        <w:tabs>
          <w:tab w:val="left" w:pos="2100"/>
        </w:tabs>
        <w:ind w:left="2100" w:hanging="420"/>
      </w:pPr>
      <w:rPr>
        <w:rFonts w:ascii="Wingdings" w:hAnsi="Wingdings" w:cs="Wingdings" w:hint="default"/>
      </w:rPr>
    </w:lvl>
    <w:lvl w:ilvl="5" w:tentative="1">
      <w:start w:val="1"/>
      <w:numFmt w:val="bullet"/>
      <w:lvlText w:val=""/>
      <w:lvlJc w:val="left"/>
      <w:pPr>
        <w:tabs>
          <w:tab w:val="left" w:pos="2520"/>
        </w:tabs>
        <w:ind w:left="2520" w:hanging="420"/>
      </w:pPr>
      <w:rPr>
        <w:rFonts w:ascii="Wingdings" w:hAnsi="Wingdings" w:cs="Wingdings" w:hint="default"/>
      </w:rPr>
    </w:lvl>
    <w:lvl w:ilvl="6" w:tentative="1">
      <w:start w:val="1"/>
      <w:numFmt w:val="bullet"/>
      <w:lvlText w:val=""/>
      <w:lvlJc w:val="left"/>
      <w:pPr>
        <w:tabs>
          <w:tab w:val="left" w:pos="2940"/>
        </w:tabs>
        <w:ind w:left="2940" w:hanging="420"/>
      </w:pPr>
      <w:rPr>
        <w:rFonts w:ascii="Wingdings" w:hAnsi="Wingdings" w:cs="Wingdings" w:hint="default"/>
      </w:rPr>
    </w:lvl>
    <w:lvl w:ilvl="7" w:tentative="1">
      <w:start w:val="1"/>
      <w:numFmt w:val="bullet"/>
      <w:lvlText w:val=""/>
      <w:lvlJc w:val="left"/>
      <w:pPr>
        <w:tabs>
          <w:tab w:val="left" w:pos="3360"/>
        </w:tabs>
        <w:ind w:left="3360" w:hanging="420"/>
      </w:pPr>
      <w:rPr>
        <w:rFonts w:ascii="Wingdings" w:hAnsi="Wingdings" w:cs="Wingdings" w:hint="default"/>
      </w:rPr>
    </w:lvl>
    <w:lvl w:ilvl="8" w:tentative="1">
      <w:start w:val="1"/>
      <w:numFmt w:val="bullet"/>
      <w:lvlText w:val=""/>
      <w:lvlJc w:val="left"/>
      <w:pPr>
        <w:tabs>
          <w:tab w:val="left" w:pos="3780"/>
        </w:tabs>
        <w:ind w:left="3780" w:hanging="420"/>
      </w:pPr>
      <w:rPr>
        <w:rFonts w:ascii="Wingdings" w:hAnsi="Wingdings" w:cs="Wingdings" w:hint="default"/>
      </w:rPr>
    </w:lvl>
  </w:abstractNum>
  <w:abstractNum w:abstractNumId="8">
    <w:nsid w:val="3BA0230D"/>
    <w:multiLevelType w:val="multilevel"/>
    <w:tmpl w:val="3BA0230D"/>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9">
    <w:nsid w:val="44121AA6"/>
    <w:multiLevelType w:val="multilevel"/>
    <w:tmpl w:val="44121AA6"/>
    <w:lvl w:ilvl="0" w:tentative="1">
      <w:start w:val="1"/>
      <w:numFmt w:val="decimal"/>
      <w:pStyle w:val="ItemStepinTable"/>
      <w:lvlText w:val="(%1)"/>
      <w:lvlJc w:val="left"/>
      <w:pPr>
        <w:tabs>
          <w:tab w:val="left" w:pos="397"/>
        </w:tabs>
        <w:ind w:left="397" w:hanging="397"/>
      </w:pPr>
      <w:rPr>
        <w:rFonts w:ascii="Arial" w:eastAsia="宋体" w:hAnsi="Arial" w:hint="default"/>
        <w:b w:val="0"/>
        <w:i w:val="0"/>
        <w:color w:val="auto"/>
        <w:sz w:val="18"/>
        <w:szCs w:val="18"/>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0">
    <w:nsid w:val="471E7AC2"/>
    <w:multiLevelType w:val="multilevel"/>
    <w:tmpl w:val="471E7AC2"/>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nsid w:val="4D9B0BCD"/>
    <w:multiLevelType w:val="multilevel"/>
    <w:tmpl w:val="4D9B0BCD"/>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nsid w:val="5037020B"/>
    <w:multiLevelType w:val="multilevel"/>
    <w:tmpl w:val="5037020B"/>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3">
    <w:nsid w:val="629F48A0"/>
    <w:multiLevelType w:val="multilevel"/>
    <w:tmpl w:val="629F48A0"/>
    <w:lvl w:ilvl="0" w:tentative="1">
      <w:start w:val="1"/>
      <w:numFmt w:val="decimal"/>
      <w:lvlText w:val="第%1章"/>
      <w:lvlJc w:val="left"/>
      <w:pPr>
        <w:tabs>
          <w:tab w:val="left" w:pos="432"/>
        </w:tabs>
        <w:ind w:left="432" w:hanging="432"/>
      </w:pPr>
      <w:rPr>
        <w:rFonts w:hint="eastAsia"/>
      </w:rPr>
    </w:lvl>
    <w:lvl w:ilvl="1" w:tentative="1">
      <w:start w:val="1"/>
      <w:numFmt w:val="decimal"/>
      <w:lvlText w:val="%1.%2"/>
      <w:lvlJc w:val="left"/>
      <w:pPr>
        <w:tabs>
          <w:tab w:val="left" w:pos="576"/>
        </w:tabs>
        <w:ind w:left="576" w:hanging="576"/>
      </w:pPr>
      <w:rPr>
        <w:rFonts w:cs="Times New Roman" w:hint="eastAsia"/>
        <w:i w:val="0"/>
        <w:iCs w:val="0"/>
        <w:caps w:val="0"/>
        <w:smallCaps w:val="0"/>
        <w:strike w:val="0"/>
        <w:dstrike w:val="0"/>
        <w:color w:val="000000"/>
        <w:spacing w:val="0"/>
        <w:position w:val="0"/>
        <w:u w:val="none"/>
      </w:rPr>
    </w:lvl>
    <w:lvl w:ilvl="2" w:tentative="1">
      <w:start w:val="1"/>
      <w:numFmt w:val="decimal"/>
      <w:lvlRestart w:val="0"/>
      <w:isLgl/>
      <w:lvlText w:val="%1.%2.%3"/>
      <w:lvlJc w:val="left"/>
      <w:pPr>
        <w:tabs>
          <w:tab w:val="left" w:pos="720"/>
        </w:tabs>
        <w:ind w:left="720" w:hanging="720"/>
      </w:pPr>
      <w:rPr>
        <w:rFonts w:hint="eastAsia"/>
      </w:rPr>
    </w:lvl>
    <w:lvl w:ilvl="3" w:tentative="1">
      <w:start w:val="1"/>
      <w:numFmt w:val="decimal"/>
      <w:lvlText w:val="%1.%2.%3.%4"/>
      <w:lvlJc w:val="left"/>
      <w:pPr>
        <w:tabs>
          <w:tab w:val="left" w:pos="864"/>
        </w:tabs>
        <w:ind w:left="864" w:hanging="864"/>
      </w:pPr>
      <w:rPr>
        <w:rFonts w:hint="eastAsia"/>
      </w:rPr>
    </w:lvl>
    <w:lvl w:ilvl="4" w:tentative="1">
      <w:start w:val="1"/>
      <w:numFmt w:val="decimal"/>
      <w:pStyle w:val="5"/>
      <w:lvlText w:val="%1.%2.%3.%4.%5"/>
      <w:lvlJc w:val="left"/>
      <w:pPr>
        <w:tabs>
          <w:tab w:val="left" w:pos="1008"/>
        </w:tabs>
        <w:ind w:left="1008" w:hanging="1008"/>
      </w:pPr>
      <w:rPr>
        <w:rFonts w:hint="eastAsia"/>
      </w:rPr>
    </w:lvl>
    <w:lvl w:ilvl="5" w:tentative="1">
      <w:start w:val="1"/>
      <w:numFmt w:val="decimal"/>
      <w:pStyle w:val="6"/>
      <w:lvlText w:val="%1.%2.%3.%4.%5.%6"/>
      <w:lvlJc w:val="left"/>
      <w:pPr>
        <w:tabs>
          <w:tab w:val="left" w:pos="1152"/>
        </w:tabs>
        <w:ind w:left="1152" w:hanging="1152"/>
      </w:pPr>
      <w:rPr>
        <w:rFonts w:hint="eastAsia"/>
      </w:rPr>
    </w:lvl>
    <w:lvl w:ilvl="6" w:tentative="1">
      <w:start w:val="1"/>
      <w:numFmt w:val="decimal"/>
      <w:pStyle w:val="7"/>
      <w:lvlText w:val="%1.%2.%3.%4.%5.%6.%7"/>
      <w:lvlJc w:val="left"/>
      <w:pPr>
        <w:tabs>
          <w:tab w:val="left" w:pos="1296"/>
        </w:tabs>
        <w:ind w:left="1296" w:hanging="1296"/>
      </w:pPr>
      <w:rPr>
        <w:rFonts w:hint="eastAsia"/>
      </w:rPr>
    </w:lvl>
    <w:lvl w:ilvl="7" w:tentative="1">
      <w:start w:val="1"/>
      <w:numFmt w:val="decimal"/>
      <w:pStyle w:val="8"/>
      <w:lvlText w:val="%1.%2.%3.%4.%5.%6.%7.%8"/>
      <w:lvlJc w:val="left"/>
      <w:pPr>
        <w:tabs>
          <w:tab w:val="left" w:pos="1440"/>
        </w:tabs>
        <w:ind w:left="1440" w:hanging="1440"/>
      </w:pPr>
      <w:rPr>
        <w:rFonts w:hint="eastAsia"/>
      </w:rPr>
    </w:lvl>
    <w:lvl w:ilvl="8" w:tentative="1">
      <w:start w:val="1"/>
      <w:numFmt w:val="upperLetter"/>
      <w:lvlRestart w:val="0"/>
      <w:pStyle w:val="9"/>
      <w:suff w:val="nothing"/>
      <w:lvlText w:val="附录%9  "/>
      <w:lvlJc w:val="left"/>
      <w:pPr>
        <w:ind w:left="0" w:firstLine="0"/>
      </w:pPr>
      <w:rPr>
        <w:rFonts w:ascii="Arial" w:eastAsia="宋体" w:hAnsi="Arial" w:hint="default"/>
        <w:b/>
        <w:i w:val="0"/>
        <w:sz w:val="36"/>
        <w:szCs w:val="36"/>
      </w:rPr>
    </w:lvl>
  </w:abstractNum>
  <w:abstractNum w:abstractNumId="14">
    <w:nsid w:val="65E13960"/>
    <w:multiLevelType w:val="multilevel"/>
    <w:tmpl w:val="65E13960"/>
    <w:lvl w:ilvl="0" w:tentative="1">
      <w:start w:val="1"/>
      <w:numFmt w:val="bullet"/>
      <w:pStyle w:val="ItemList"/>
      <w:lvlText w:val=""/>
      <w:lvlJc w:val="left"/>
      <w:pPr>
        <w:tabs>
          <w:tab w:val="left" w:pos="1644"/>
        </w:tabs>
        <w:ind w:left="1644" w:hanging="510"/>
      </w:pPr>
      <w:rPr>
        <w:rFonts w:ascii="Wingdings" w:hAnsi="Wingdings" w:cs="Wingdings" w:hint="default"/>
        <w:color w:val="000000"/>
        <w:sz w:val="13"/>
        <w:szCs w:val="13"/>
        <w:u w:val="none"/>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5">
    <w:nsid w:val="73C527D3"/>
    <w:multiLevelType w:val="multilevel"/>
    <w:tmpl w:val="73C527D3"/>
    <w:lvl w:ilvl="0" w:tentative="1">
      <w:start w:val="1"/>
      <w:numFmt w:val="bullet"/>
      <w:pStyle w:val="ItemSubList"/>
      <w:lvlText w:val="–"/>
      <w:lvlJc w:val="left"/>
      <w:pPr>
        <w:ind w:left="2098" w:hanging="420"/>
      </w:pPr>
      <w:rPr>
        <w:rFonts w:ascii="Arial Unicode MS" w:eastAsia="Arial Unicode MS" w:hAnsi="Arial Unicode MS" w:hint="eastAsia"/>
      </w:rPr>
    </w:lvl>
    <w:lvl w:ilvl="1" w:tentative="1">
      <w:start w:val="1"/>
      <w:numFmt w:val="bullet"/>
      <w:lvlText w:val=""/>
      <w:lvlJc w:val="left"/>
      <w:pPr>
        <w:ind w:left="2518" w:hanging="420"/>
      </w:pPr>
      <w:rPr>
        <w:rFonts w:ascii="Wingdings" w:hAnsi="Wingdings" w:hint="default"/>
      </w:rPr>
    </w:lvl>
    <w:lvl w:ilvl="2" w:tentative="1">
      <w:start w:val="1"/>
      <w:numFmt w:val="bullet"/>
      <w:lvlText w:val=""/>
      <w:lvlJc w:val="left"/>
      <w:pPr>
        <w:ind w:left="2938" w:hanging="420"/>
      </w:pPr>
      <w:rPr>
        <w:rFonts w:ascii="Wingdings" w:hAnsi="Wingdings" w:hint="default"/>
      </w:rPr>
    </w:lvl>
    <w:lvl w:ilvl="3" w:tentative="1">
      <w:start w:val="1"/>
      <w:numFmt w:val="bullet"/>
      <w:lvlText w:val=""/>
      <w:lvlJc w:val="left"/>
      <w:pPr>
        <w:ind w:left="3358" w:hanging="420"/>
      </w:pPr>
      <w:rPr>
        <w:rFonts w:ascii="Wingdings" w:hAnsi="Wingdings" w:hint="default"/>
      </w:rPr>
    </w:lvl>
    <w:lvl w:ilvl="4" w:tentative="1">
      <w:start w:val="1"/>
      <w:numFmt w:val="bullet"/>
      <w:lvlText w:val=""/>
      <w:lvlJc w:val="left"/>
      <w:pPr>
        <w:ind w:left="3778" w:hanging="420"/>
      </w:pPr>
      <w:rPr>
        <w:rFonts w:ascii="Wingdings" w:hAnsi="Wingdings" w:hint="default"/>
      </w:rPr>
    </w:lvl>
    <w:lvl w:ilvl="5" w:tentative="1">
      <w:start w:val="1"/>
      <w:numFmt w:val="bullet"/>
      <w:lvlText w:val=""/>
      <w:lvlJc w:val="left"/>
      <w:pPr>
        <w:ind w:left="4198" w:hanging="420"/>
      </w:pPr>
      <w:rPr>
        <w:rFonts w:ascii="Wingdings" w:hAnsi="Wingdings" w:hint="default"/>
      </w:rPr>
    </w:lvl>
    <w:lvl w:ilvl="6" w:tentative="1">
      <w:start w:val="1"/>
      <w:numFmt w:val="bullet"/>
      <w:lvlText w:val=""/>
      <w:lvlJc w:val="left"/>
      <w:pPr>
        <w:ind w:left="4618" w:hanging="420"/>
      </w:pPr>
      <w:rPr>
        <w:rFonts w:ascii="Wingdings" w:hAnsi="Wingdings" w:hint="default"/>
      </w:rPr>
    </w:lvl>
    <w:lvl w:ilvl="7" w:tentative="1">
      <w:start w:val="1"/>
      <w:numFmt w:val="bullet"/>
      <w:lvlText w:val=""/>
      <w:lvlJc w:val="left"/>
      <w:pPr>
        <w:ind w:left="5038" w:hanging="420"/>
      </w:pPr>
      <w:rPr>
        <w:rFonts w:ascii="Wingdings" w:hAnsi="Wingdings" w:hint="default"/>
      </w:rPr>
    </w:lvl>
    <w:lvl w:ilvl="8" w:tentative="1">
      <w:start w:val="1"/>
      <w:numFmt w:val="bullet"/>
      <w:lvlText w:val=""/>
      <w:lvlJc w:val="left"/>
      <w:pPr>
        <w:ind w:left="5458" w:hanging="420"/>
      </w:pPr>
      <w:rPr>
        <w:rFonts w:ascii="Wingdings" w:hAnsi="Wingdings" w:hint="default"/>
      </w:rPr>
    </w:lvl>
  </w:abstractNum>
  <w:abstractNum w:abstractNumId="16">
    <w:nsid w:val="7755585C"/>
    <w:multiLevelType w:val="multilevel"/>
    <w:tmpl w:val="7755585C"/>
    <w:lvl w:ilvl="0" w:tentative="1">
      <w:start w:val="1"/>
      <w:numFmt w:val="bullet"/>
      <w:pStyle w:val="ItemListinTable"/>
      <w:lvlText w:val=""/>
      <w:lvlJc w:val="left"/>
      <w:pPr>
        <w:tabs>
          <w:tab w:val="left" w:pos="284"/>
        </w:tabs>
        <w:ind w:left="284" w:hanging="284"/>
      </w:pPr>
      <w:rPr>
        <w:rFonts w:ascii="Wingdings" w:hAnsi="Wingdings" w:cs="Wingdings" w:hint="default"/>
        <w:color w:val="000000"/>
        <w:sz w:val="13"/>
        <w:szCs w:val="13"/>
        <w:u w:val="none"/>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num w:numId="1">
    <w:abstractNumId w:val="4"/>
  </w:num>
  <w:num w:numId="2">
    <w:abstractNumId w:val="13"/>
  </w:num>
  <w:num w:numId="3">
    <w:abstractNumId w:val="14"/>
  </w:num>
  <w:num w:numId="4">
    <w:abstractNumId w:val="16"/>
  </w:num>
  <w:num w:numId="5">
    <w:abstractNumId w:val="9"/>
  </w:num>
  <w:num w:numId="6">
    <w:abstractNumId w:val="7"/>
  </w:num>
  <w:num w:numId="7">
    <w:abstractNumId w:val="6"/>
  </w:num>
  <w:num w:numId="8">
    <w:abstractNumId w:val="5"/>
  </w:num>
  <w:num w:numId="9">
    <w:abstractNumId w:val="15"/>
  </w:num>
  <w:num w:numId="10">
    <w:abstractNumId w:val="11"/>
  </w:num>
  <w:num w:numId="11">
    <w:abstractNumId w:val="10"/>
  </w:num>
  <w:num w:numId="12">
    <w:abstractNumId w:val="3"/>
  </w:num>
  <w:num w:numId="13">
    <w:abstractNumId w:val="1"/>
  </w:num>
  <w:num w:numId="14">
    <w:abstractNumId w:val="2"/>
  </w:num>
  <w:num w:numId="15">
    <w:abstractNumId w:val="12"/>
  </w:num>
  <w:num w:numId="16">
    <w:abstractNumId w:val="8"/>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D52"/>
    <w:rsid w:val="000005E4"/>
    <w:rsid w:val="000006C7"/>
    <w:rsid w:val="00000B4A"/>
    <w:rsid w:val="00000B72"/>
    <w:rsid w:val="00000CD8"/>
    <w:rsid w:val="00001253"/>
    <w:rsid w:val="0000166D"/>
    <w:rsid w:val="000016BD"/>
    <w:rsid w:val="000016D9"/>
    <w:rsid w:val="000018C9"/>
    <w:rsid w:val="0000221E"/>
    <w:rsid w:val="00002B96"/>
    <w:rsid w:val="00002D3A"/>
    <w:rsid w:val="00002D58"/>
    <w:rsid w:val="00002DB3"/>
    <w:rsid w:val="000033BE"/>
    <w:rsid w:val="0000388F"/>
    <w:rsid w:val="000038AC"/>
    <w:rsid w:val="000038B3"/>
    <w:rsid w:val="00003C11"/>
    <w:rsid w:val="0000412C"/>
    <w:rsid w:val="0000419B"/>
    <w:rsid w:val="0000428A"/>
    <w:rsid w:val="000049A6"/>
    <w:rsid w:val="000050C4"/>
    <w:rsid w:val="00005133"/>
    <w:rsid w:val="00005889"/>
    <w:rsid w:val="00005893"/>
    <w:rsid w:val="000059CE"/>
    <w:rsid w:val="00005A98"/>
    <w:rsid w:val="00005F15"/>
    <w:rsid w:val="000063A0"/>
    <w:rsid w:val="0000672C"/>
    <w:rsid w:val="000068F7"/>
    <w:rsid w:val="000069FE"/>
    <w:rsid w:val="00006DC4"/>
    <w:rsid w:val="00006E87"/>
    <w:rsid w:val="00007296"/>
    <w:rsid w:val="00007AE6"/>
    <w:rsid w:val="00007C6C"/>
    <w:rsid w:val="00007E13"/>
    <w:rsid w:val="000100BA"/>
    <w:rsid w:val="000100D8"/>
    <w:rsid w:val="0001033B"/>
    <w:rsid w:val="000108DE"/>
    <w:rsid w:val="000109DD"/>
    <w:rsid w:val="00010A2B"/>
    <w:rsid w:val="00010C13"/>
    <w:rsid w:val="00010DEE"/>
    <w:rsid w:val="0001150C"/>
    <w:rsid w:val="00011700"/>
    <w:rsid w:val="000117F2"/>
    <w:rsid w:val="000119C2"/>
    <w:rsid w:val="00011B4C"/>
    <w:rsid w:val="00011C0D"/>
    <w:rsid w:val="00011C14"/>
    <w:rsid w:val="0001286F"/>
    <w:rsid w:val="00012F29"/>
    <w:rsid w:val="00012F48"/>
    <w:rsid w:val="00012FF5"/>
    <w:rsid w:val="0001329A"/>
    <w:rsid w:val="00013488"/>
    <w:rsid w:val="0001382E"/>
    <w:rsid w:val="00013B6B"/>
    <w:rsid w:val="00014055"/>
    <w:rsid w:val="000144C3"/>
    <w:rsid w:val="0001487F"/>
    <w:rsid w:val="00014CF1"/>
    <w:rsid w:val="00014D83"/>
    <w:rsid w:val="00014F59"/>
    <w:rsid w:val="0001511E"/>
    <w:rsid w:val="0001563B"/>
    <w:rsid w:val="0001582D"/>
    <w:rsid w:val="00015BAF"/>
    <w:rsid w:val="00015BF5"/>
    <w:rsid w:val="00015C33"/>
    <w:rsid w:val="000161F5"/>
    <w:rsid w:val="00016807"/>
    <w:rsid w:val="00016A7E"/>
    <w:rsid w:val="00017083"/>
    <w:rsid w:val="000174F2"/>
    <w:rsid w:val="000176D3"/>
    <w:rsid w:val="00017E36"/>
    <w:rsid w:val="00017F78"/>
    <w:rsid w:val="00020212"/>
    <w:rsid w:val="000205E6"/>
    <w:rsid w:val="00020A53"/>
    <w:rsid w:val="000212DA"/>
    <w:rsid w:val="000214A0"/>
    <w:rsid w:val="00021E95"/>
    <w:rsid w:val="00022010"/>
    <w:rsid w:val="000220A7"/>
    <w:rsid w:val="00022418"/>
    <w:rsid w:val="000225C1"/>
    <w:rsid w:val="00022A35"/>
    <w:rsid w:val="00022ED3"/>
    <w:rsid w:val="000232B1"/>
    <w:rsid w:val="00023399"/>
    <w:rsid w:val="00023A9A"/>
    <w:rsid w:val="00023CD8"/>
    <w:rsid w:val="00024405"/>
    <w:rsid w:val="0002448B"/>
    <w:rsid w:val="000247EB"/>
    <w:rsid w:val="00024ABD"/>
    <w:rsid w:val="00024C01"/>
    <w:rsid w:val="00025436"/>
    <w:rsid w:val="00025517"/>
    <w:rsid w:val="00025B61"/>
    <w:rsid w:val="000262F2"/>
    <w:rsid w:val="0002656D"/>
    <w:rsid w:val="0002695A"/>
    <w:rsid w:val="00026BFA"/>
    <w:rsid w:val="00026EB8"/>
    <w:rsid w:val="00027160"/>
    <w:rsid w:val="00027244"/>
    <w:rsid w:val="00027363"/>
    <w:rsid w:val="000273EB"/>
    <w:rsid w:val="0003014E"/>
    <w:rsid w:val="000307A0"/>
    <w:rsid w:val="0003134D"/>
    <w:rsid w:val="000315EB"/>
    <w:rsid w:val="00031788"/>
    <w:rsid w:val="00031B32"/>
    <w:rsid w:val="00031BF6"/>
    <w:rsid w:val="00031C07"/>
    <w:rsid w:val="00031D00"/>
    <w:rsid w:val="00031D60"/>
    <w:rsid w:val="00032587"/>
    <w:rsid w:val="00032690"/>
    <w:rsid w:val="00032B33"/>
    <w:rsid w:val="0003309C"/>
    <w:rsid w:val="0003361C"/>
    <w:rsid w:val="00033761"/>
    <w:rsid w:val="00033A67"/>
    <w:rsid w:val="00033CA5"/>
    <w:rsid w:val="00034BF8"/>
    <w:rsid w:val="000352F7"/>
    <w:rsid w:val="000357D7"/>
    <w:rsid w:val="00035BF3"/>
    <w:rsid w:val="00035F3E"/>
    <w:rsid w:val="000365B2"/>
    <w:rsid w:val="00036ACA"/>
    <w:rsid w:val="00036E7C"/>
    <w:rsid w:val="00037E72"/>
    <w:rsid w:val="00040319"/>
    <w:rsid w:val="0004056E"/>
    <w:rsid w:val="00040785"/>
    <w:rsid w:val="000412C3"/>
    <w:rsid w:val="000414F3"/>
    <w:rsid w:val="00041CDB"/>
    <w:rsid w:val="00041F07"/>
    <w:rsid w:val="00042045"/>
    <w:rsid w:val="00042123"/>
    <w:rsid w:val="00042310"/>
    <w:rsid w:val="000423CF"/>
    <w:rsid w:val="0004275C"/>
    <w:rsid w:val="00042ECF"/>
    <w:rsid w:val="0004302B"/>
    <w:rsid w:val="000430C0"/>
    <w:rsid w:val="00043385"/>
    <w:rsid w:val="00043512"/>
    <w:rsid w:val="0004364B"/>
    <w:rsid w:val="00043CD4"/>
    <w:rsid w:val="00043CF2"/>
    <w:rsid w:val="00043E2D"/>
    <w:rsid w:val="00043E6B"/>
    <w:rsid w:val="0004447D"/>
    <w:rsid w:val="00044FC6"/>
    <w:rsid w:val="00045FE0"/>
    <w:rsid w:val="00046F35"/>
    <w:rsid w:val="0004702D"/>
    <w:rsid w:val="0004737F"/>
    <w:rsid w:val="000474CD"/>
    <w:rsid w:val="00047F90"/>
    <w:rsid w:val="00050306"/>
    <w:rsid w:val="0005061C"/>
    <w:rsid w:val="00050BBF"/>
    <w:rsid w:val="00050DA6"/>
    <w:rsid w:val="0005143C"/>
    <w:rsid w:val="00051798"/>
    <w:rsid w:val="00051951"/>
    <w:rsid w:val="00051C98"/>
    <w:rsid w:val="00051DF3"/>
    <w:rsid w:val="00051E8A"/>
    <w:rsid w:val="00051F75"/>
    <w:rsid w:val="00051FB8"/>
    <w:rsid w:val="00052488"/>
    <w:rsid w:val="00052D47"/>
    <w:rsid w:val="00052D64"/>
    <w:rsid w:val="00052D81"/>
    <w:rsid w:val="00052E0B"/>
    <w:rsid w:val="00053596"/>
    <w:rsid w:val="00053799"/>
    <w:rsid w:val="0005398B"/>
    <w:rsid w:val="00053C87"/>
    <w:rsid w:val="00053E5E"/>
    <w:rsid w:val="00053ED6"/>
    <w:rsid w:val="0005421B"/>
    <w:rsid w:val="00054515"/>
    <w:rsid w:val="0005466F"/>
    <w:rsid w:val="000548B8"/>
    <w:rsid w:val="00054C3D"/>
    <w:rsid w:val="0005516A"/>
    <w:rsid w:val="000552F5"/>
    <w:rsid w:val="00055760"/>
    <w:rsid w:val="00055C5F"/>
    <w:rsid w:val="00055CFA"/>
    <w:rsid w:val="0005636E"/>
    <w:rsid w:val="00056387"/>
    <w:rsid w:val="000568C1"/>
    <w:rsid w:val="00056C6D"/>
    <w:rsid w:val="00056CC4"/>
    <w:rsid w:val="00057A88"/>
    <w:rsid w:val="00057BB7"/>
    <w:rsid w:val="00057D6B"/>
    <w:rsid w:val="00060E63"/>
    <w:rsid w:val="0006166E"/>
    <w:rsid w:val="000618D7"/>
    <w:rsid w:val="00061A15"/>
    <w:rsid w:val="00061B3F"/>
    <w:rsid w:val="00061E72"/>
    <w:rsid w:val="00062261"/>
    <w:rsid w:val="00062415"/>
    <w:rsid w:val="00062DF8"/>
    <w:rsid w:val="00063856"/>
    <w:rsid w:val="00063B7B"/>
    <w:rsid w:val="00063DAA"/>
    <w:rsid w:val="0006460B"/>
    <w:rsid w:val="00064D79"/>
    <w:rsid w:val="00065243"/>
    <w:rsid w:val="00065750"/>
    <w:rsid w:val="00065B9C"/>
    <w:rsid w:val="00066254"/>
    <w:rsid w:val="000662A6"/>
    <w:rsid w:val="000664E6"/>
    <w:rsid w:val="00066637"/>
    <w:rsid w:val="00066B82"/>
    <w:rsid w:val="00066C5E"/>
    <w:rsid w:val="0006717F"/>
    <w:rsid w:val="00067336"/>
    <w:rsid w:val="00067345"/>
    <w:rsid w:val="00067A5F"/>
    <w:rsid w:val="00067D25"/>
    <w:rsid w:val="00067EBC"/>
    <w:rsid w:val="000701CC"/>
    <w:rsid w:val="00070210"/>
    <w:rsid w:val="00070BC2"/>
    <w:rsid w:val="00070E27"/>
    <w:rsid w:val="0007147F"/>
    <w:rsid w:val="000714EF"/>
    <w:rsid w:val="000715D3"/>
    <w:rsid w:val="00071877"/>
    <w:rsid w:val="000718E0"/>
    <w:rsid w:val="00071B1C"/>
    <w:rsid w:val="00071B3A"/>
    <w:rsid w:val="00071C22"/>
    <w:rsid w:val="00071CD0"/>
    <w:rsid w:val="00071FED"/>
    <w:rsid w:val="00072A58"/>
    <w:rsid w:val="00073031"/>
    <w:rsid w:val="000737E2"/>
    <w:rsid w:val="00073E4F"/>
    <w:rsid w:val="00073FD9"/>
    <w:rsid w:val="00074642"/>
    <w:rsid w:val="00074B01"/>
    <w:rsid w:val="00074CB3"/>
    <w:rsid w:val="00075148"/>
    <w:rsid w:val="00075538"/>
    <w:rsid w:val="00075620"/>
    <w:rsid w:val="00075A08"/>
    <w:rsid w:val="00075C7A"/>
    <w:rsid w:val="00076410"/>
    <w:rsid w:val="000775D8"/>
    <w:rsid w:val="00077ACB"/>
    <w:rsid w:val="00077B66"/>
    <w:rsid w:val="00077F1A"/>
    <w:rsid w:val="00080228"/>
    <w:rsid w:val="000809A0"/>
    <w:rsid w:val="00080BC8"/>
    <w:rsid w:val="00081596"/>
    <w:rsid w:val="000816FE"/>
    <w:rsid w:val="0008179B"/>
    <w:rsid w:val="0008182C"/>
    <w:rsid w:val="000819F8"/>
    <w:rsid w:val="00081F88"/>
    <w:rsid w:val="0008222E"/>
    <w:rsid w:val="0008281F"/>
    <w:rsid w:val="000829B6"/>
    <w:rsid w:val="00083619"/>
    <w:rsid w:val="000837F7"/>
    <w:rsid w:val="00084108"/>
    <w:rsid w:val="00084153"/>
    <w:rsid w:val="0008428B"/>
    <w:rsid w:val="000842C8"/>
    <w:rsid w:val="00084A8D"/>
    <w:rsid w:val="00085699"/>
    <w:rsid w:val="000858CD"/>
    <w:rsid w:val="00085B46"/>
    <w:rsid w:val="00085CBD"/>
    <w:rsid w:val="00085DEF"/>
    <w:rsid w:val="00086155"/>
    <w:rsid w:val="0008654A"/>
    <w:rsid w:val="000868EB"/>
    <w:rsid w:val="00086C13"/>
    <w:rsid w:val="00086C24"/>
    <w:rsid w:val="00086F3B"/>
    <w:rsid w:val="00086FD5"/>
    <w:rsid w:val="00087202"/>
    <w:rsid w:val="00087358"/>
    <w:rsid w:val="000873E5"/>
    <w:rsid w:val="0008753A"/>
    <w:rsid w:val="000875E7"/>
    <w:rsid w:val="00087683"/>
    <w:rsid w:val="000878D6"/>
    <w:rsid w:val="00087A13"/>
    <w:rsid w:val="00090136"/>
    <w:rsid w:val="0009020B"/>
    <w:rsid w:val="00090432"/>
    <w:rsid w:val="00090463"/>
    <w:rsid w:val="00090673"/>
    <w:rsid w:val="00090B24"/>
    <w:rsid w:val="00090B96"/>
    <w:rsid w:val="0009155A"/>
    <w:rsid w:val="000915FF"/>
    <w:rsid w:val="00091749"/>
    <w:rsid w:val="0009197F"/>
    <w:rsid w:val="00091987"/>
    <w:rsid w:val="00091EF8"/>
    <w:rsid w:val="00091FFD"/>
    <w:rsid w:val="00092152"/>
    <w:rsid w:val="000925C4"/>
    <w:rsid w:val="000925D4"/>
    <w:rsid w:val="00092792"/>
    <w:rsid w:val="0009317B"/>
    <w:rsid w:val="0009319B"/>
    <w:rsid w:val="00093428"/>
    <w:rsid w:val="000936C7"/>
    <w:rsid w:val="00093A1D"/>
    <w:rsid w:val="00093A89"/>
    <w:rsid w:val="00093DA9"/>
    <w:rsid w:val="000940C0"/>
    <w:rsid w:val="00094297"/>
    <w:rsid w:val="00094599"/>
    <w:rsid w:val="0009498E"/>
    <w:rsid w:val="00094B04"/>
    <w:rsid w:val="0009603A"/>
    <w:rsid w:val="000961EA"/>
    <w:rsid w:val="0009630D"/>
    <w:rsid w:val="0009675F"/>
    <w:rsid w:val="000967A0"/>
    <w:rsid w:val="000968CC"/>
    <w:rsid w:val="00096C73"/>
    <w:rsid w:val="00096C79"/>
    <w:rsid w:val="00096E2C"/>
    <w:rsid w:val="00096FE2"/>
    <w:rsid w:val="00097AFB"/>
    <w:rsid w:val="00097D77"/>
    <w:rsid w:val="00097EEA"/>
    <w:rsid w:val="000A0326"/>
    <w:rsid w:val="000A0511"/>
    <w:rsid w:val="000A1123"/>
    <w:rsid w:val="000A134C"/>
    <w:rsid w:val="000A15CE"/>
    <w:rsid w:val="000A1614"/>
    <w:rsid w:val="000A1C4D"/>
    <w:rsid w:val="000A220F"/>
    <w:rsid w:val="000A28D8"/>
    <w:rsid w:val="000A2A10"/>
    <w:rsid w:val="000A2E9B"/>
    <w:rsid w:val="000A346C"/>
    <w:rsid w:val="000A351A"/>
    <w:rsid w:val="000A3918"/>
    <w:rsid w:val="000A393F"/>
    <w:rsid w:val="000A3CA0"/>
    <w:rsid w:val="000A3DB5"/>
    <w:rsid w:val="000A3F35"/>
    <w:rsid w:val="000A4365"/>
    <w:rsid w:val="000A46AE"/>
    <w:rsid w:val="000A51CC"/>
    <w:rsid w:val="000A5376"/>
    <w:rsid w:val="000A5473"/>
    <w:rsid w:val="000A6004"/>
    <w:rsid w:val="000A613D"/>
    <w:rsid w:val="000A64AD"/>
    <w:rsid w:val="000A64CD"/>
    <w:rsid w:val="000A66AB"/>
    <w:rsid w:val="000A6752"/>
    <w:rsid w:val="000A6D20"/>
    <w:rsid w:val="000A722A"/>
    <w:rsid w:val="000A7C36"/>
    <w:rsid w:val="000B0261"/>
    <w:rsid w:val="000B05A1"/>
    <w:rsid w:val="000B0647"/>
    <w:rsid w:val="000B0748"/>
    <w:rsid w:val="000B0C8F"/>
    <w:rsid w:val="000B12E7"/>
    <w:rsid w:val="000B159B"/>
    <w:rsid w:val="000B1A43"/>
    <w:rsid w:val="000B1F7C"/>
    <w:rsid w:val="000B215E"/>
    <w:rsid w:val="000B23B0"/>
    <w:rsid w:val="000B2464"/>
    <w:rsid w:val="000B2498"/>
    <w:rsid w:val="000B249C"/>
    <w:rsid w:val="000B2879"/>
    <w:rsid w:val="000B2919"/>
    <w:rsid w:val="000B2CBD"/>
    <w:rsid w:val="000B2FEA"/>
    <w:rsid w:val="000B30B1"/>
    <w:rsid w:val="000B30E4"/>
    <w:rsid w:val="000B315B"/>
    <w:rsid w:val="000B321B"/>
    <w:rsid w:val="000B3482"/>
    <w:rsid w:val="000B3823"/>
    <w:rsid w:val="000B4BD8"/>
    <w:rsid w:val="000B50DB"/>
    <w:rsid w:val="000B53E7"/>
    <w:rsid w:val="000B5451"/>
    <w:rsid w:val="000B5615"/>
    <w:rsid w:val="000B5808"/>
    <w:rsid w:val="000B67D4"/>
    <w:rsid w:val="000B6981"/>
    <w:rsid w:val="000B6A4C"/>
    <w:rsid w:val="000B6D9C"/>
    <w:rsid w:val="000B6E26"/>
    <w:rsid w:val="000B76EC"/>
    <w:rsid w:val="000B7B1B"/>
    <w:rsid w:val="000B7B7D"/>
    <w:rsid w:val="000B7CBA"/>
    <w:rsid w:val="000B7D8B"/>
    <w:rsid w:val="000C01CD"/>
    <w:rsid w:val="000C02C9"/>
    <w:rsid w:val="000C03C2"/>
    <w:rsid w:val="000C0EAB"/>
    <w:rsid w:val="000C0FFB"/>
    <w:rsid w:val="000C1277"/>
    <w:rsid w:val="000C1785"/>
    <w:rsid w:val="000C233D"/>
    <w:rsid w:val="000C3036"/>
    <w:rsid w:val="000C337F"/>
    <w:rsid w:val="000C38B6"/>
    <w:rsid w:val="000C3B48"/>
    <w:rsid w:val="000C4016"/>
    <w:rsid w:val="000C40C1"/>
    <w:rsid w:val="000C4128"/>
    <w:rsid w:val="000C44E7"/>
    <w:rsid w:val="000C46FB"/>
    <w:rsid w:val="000C4890"/>
    <w:rsid w:val="000C4BBF"/>
    <w:rsid w:val="000C4BF6"/>
    <w:rsid w:val="000C50E2"/>
    <w:rsid w:val="000C56E4"/>
    <w:rsid w:val="000C5854"/>
    <w:rsid w:val="000C5869"/>
    <w:rsid w:val="000C6A5F"/>
    <w:rsid w:val="000C6D51"/>
    <w:rsid w:val="000C6DD8"/>
    <w:rsid w:val="000C714B"/>
    <w:rsid w:val="000C74BA"/>
    <w:rsid w:val="000C7570"/>
    <w:rsid w:val="000C7C89"/>
    <w:rsid w:val="000C7FE7"/>
    <w:rsid w:val="000D03C5"/>
    <w:rsid w:val="000D05AD"/>
    <w:rsid w:val="000D06C2"/>
    <w:rsid w:val="000D0A76"/>
    <w:rsid w:val="000D0B61"/>
    <w:rsid w:val="000D0C2C"/>
    <w:rsid w:val="000D1242"/>
    <w:rsid w:val="000D15C9"/>
    <w:rsid w:val="000D1658"/>
    <w:rsid w:val="000D1703"/>
    <w:rsid w:val="000D1741"/>
    <w:rsid w:val="000D1803"/>
    <w:rsid w:val="000D187A"/>
    <w:rsid w:val="000D1BA5"/>
    <w:rsid w:val="000D223D"/>
    <w:rsid w:val="000D285C"/>
    <w:rsid w:val="000D2B7B"/>
    <w:rsid w:val="000D2C5A"/>
    <w:rsid w:val="000D2E78"/>
    <w:rsid w:val="000D2ED5"/>
    <w:rsid w:val="000D306D"/>
    <w:rsid w:val="000D34D7"/>
    <w:rsid w:val="000D34FE"/>
    <w:rsid w:val="000D37C9"/>
    <w:rsid w:val="000D3AEB"/>
    <w:rsid w:val="000D4514"/>
    <w:rsid w:val="000D46BA"/>
    <w:rsid w:val="000D4FF0"/>
    <w:rsid w:val="000D509A"/>
    <w:rsid w:val="000D52E3"/>
    <w:rsid w:val="000D55E1"/>
    <w:rsid w:val="000D55F4"/>
    <w:rsid w:val="000D60E8"/>
    <w:rsid w:val="000D617C"/>
    <w:rsid w:val="000D6231"/>
    <w:rsid w:val="000D67B0"/>
    <w:rsid w:val="000D68C2"/>
    <w:rsid w:val="000D6A25"/>
    <w:rsid w:val="000D6B31"/>
    <w:rsid w:val="000D71F7"/>
    <w:rsid w:val="000D7935"/>
    <w:rsid w:val="000D7BEC"/>
    <w:rsid w:val="000E0672"/>
    <w:rsid w:val="000E0776"/>
    <w:rsid w:val="000E0A94"/>
    <w:rsid w:val="000E12C7"/>
    <w:rsid w:val="000E195C"/>
    <w:rsid w:val="000E1963"/>
    <w:rsid w:val="000E218F"/>
    <w:rsid w:val="000E21A7"/>
    <w:rsid w:val="000E240F"/>
    <w:rsid w:val="000E27C3"/>
    <w:rsid w:val="000E29E5"/>
    <w:rsid w:val="000E2A06"/>
    <w:rsid w:val="000E300D"/>
    <w:rsid w:val="000E3176"/>
    <w:rsid w:val="000E33FF"/>
    <w:rsid w:val="000E3440"/>
    <w:rsid w:val="000E352F"/>
    <w:rsid w:val="000E371A"/>
    <w:rsid w:val="000E3B7C"/>
    <w:rsid w:val="000E3D98"/>
    <w:rsid w:val="000E3FE2"/>
    <w:rsid w:val="000E4012"/>
    <w:rsid w:val="000E41A0"/>
    <w:rsid w:val="000E4702"/>
    <w:rsid w:val="000E513F"/>
    <w:rsid w:val="000E5361"/>
    <w:rsid w:val="000E5BA2"/>
    <w:rsid w:val="000E6471"/>
    <w:rsid w:val="000E677A"/>
    <w:rsid w:val="000E6854"/>
    <w:rsid w:val="000E68B0"/>
    <w:rsid w:val="000E6B62"/>
    <w:rsid w:val="000E6C26"/>
    <w:rsid w:val="000E704F"/>
    <w:rsid w:val="000E72C5"/>
    <w:rsid w:val="000E7D29"/>
    <w:rsid w:val="000F02AE"/>
    <w:rsid w:val="000F0CF2"/>
    <w:rsid w:val="000F0D8E"/>
    <w:rsid w:val="000F1B6D"/>
    <w:rsid w:val="000F2257"/>
    <w:rsid w:val="000F23DE"/>
    <w:rsid w:val="000F26E9"/>
    <w:rsid w:val="000F28FB"/>
    <w:rsid w:val="000F2C3E"/>
    <w:rsid w:val="000F2C61"/>
    <w:rsid w:val="000F306F"/>
    <w:rsid w:val="000F32D1"/>
    <w:rsid w:val="000F3416"/>
    <w:rsid w:val="000F344A"/>
    <w:rsid w:val="000F3482"/>
    <w:rsid w:val="000F3610"/>
    <w:rsid w:val="000F3C41"/>
    <w:rsid w:val="000F3D6A"/>
    <w:rsid w:val="000F4208"/>
    <w:rsid w:val="000F4376"/>
    <w:rsid w:val="000F43F6"/>
    <w:rsid w:val="000F443C"/>
    <w:rsid w:val="000F4523"/>
    <w:rsid w:val="000F482B"/>
    <w:rsid w:val="000F49EA"/>
    <w:rsid w:val="000F4C4E"/>
    <w:rsid w:val="000F4DB6"/>
    <w:rsid w:val="000F54D9"/>
    <w:rsid w:val="000F584A"/>
    <w:rsid w:val="000F5A5A"/>
    <w:rsid w:val="000F5F1B"/>
    <w:rsid w:val="000F61F8"/>
    <w:rsid w:val="000F65F5"/>
    <w:rsid w:val="000F6730"/>
    <w:rsid w:val="000F6AEC"/>
    <w:rsid w:val="000F6C23"/>
    <w:rsid w:val="000F739D"/>
    <w:rsid w:val="000F760E"/>
    <w:rsid w:val="000F7646"/>
    <w:rsid w:val="000F7ABA"/>
    <w:rsid w:val="000F7B25"/>
    <w:rsid w:val="001001DD"/>
    <w:rsid w:val="001003BC"/>
    <w:rsid w:val="001004A8"/>
    <w:rsid w:val="001004C4"/>
    <w:rsid w:val="001004D3"/>
    <w:rsid w:val="00100511"/>
    <w:rsid w:val="001006A2"/>
    <w:rsid w:val="00100AFA"/>
    <w:rsid w:val="00100EB9"/>
    <w:rsid w:val="00101476"/>
    <w:rsid w:val="00101604"/>
    <w:rsid w:val="0010161C"/>
    <w:rsid w:val="00102409"/>
    <w:rsid w:val="0010243B"/>
    <w:rsid w:val="0010244D"/>
    <w:rsid w:val="001024CF"/>
    <w:rsid w:val="001024F2"/>
    <w:rsid w:val="001025C3"/>
    <w:rsid w:val="001025DD"/>
    <w:rsid w:val="0010274B"/>
    <w:rsid w:val="00102992"/>
    <w:rsid w:val="00102B95"/>
    <w:rsid w:val="00102E38"/>
    <w:rsid w:val="001033B5"/>
    <w:rsid w:val="00103853"/>
    <w:rsid w:val="001038E2"/>
    <w:rsid w:val="00103EAB"/>
    <w:rsid w:val="00103F2A"/>
    <w:rsid w:val="0010419E"/>
    <w:rsid w:val="001041F0"/>
    <w:rsid w:val="001042DD"/>
    <w:rsid w:val="001042FF"/>
    <w:rsid w:val="00104628"/>
    <w:rsid w:val="001046E0"/>
    <w:rsid w:val="001049D2"/>
    <w:rsid w:val="00104E94"/>
    <w:rsid w:val="0010500D"/>
    <w:rsid w:val="001052C0"/>
    <w:rsid w:val="0010541E"/>
    <w:rsid w:val="0010546B"/>
    <w:rsid w:val="0010557C"/>
    <w:rsid w:val="00105645"/>
    <w:rsid w:val="00105A5F"/>
    <w:rsid w:val="00105BF6"/>
    <w:rsid w:val="001060DC"/>
    <w:rsid w:val="001062CA"/>
    <w:rsid w:val="001067C6"/>
    <w:rsid w:val="001069EB"/>
    <w:rsid w:val="00106C88"/>
    <w:rsid w:val="00106D73"/>
    <w:rsid w:val="001070A8"/>
    <w:rsid w:val="001074A8"/>
    <w:rsid w:val="001079E0"/>
    <w:rsid w:val="00107E4E"/>
    <w:rsid w:val="00107E66"/>
    <w:rsid w:val="0011023D"/>
    <w:rsid w:val="00110595"/>
    <w:rsid w:val="001105A6"/>
    <w:rsid w:val="001109DA"/>
    <w:rsid w:val="00110D44"/>
    <w:rsid w:val="00111610"/>
    <w:rsid w:val="00111670"/>
    <w:rsid w:val="001116A6"/>
    <w:rsid w:val="001116EF"/>
    <w:rsid w:val="00111726"/>
    <w:rsid w:val="00111A8A"/>
    <w:rsid w:val="00111A92"/>
    <w:rsid w:val="00111BFB"/>
    <w:rsid w:val="00111C1F"/>
    <w:rsid w:val="00111D92"/>
    <w:rsid w:val="00111DE6"/>
    <w:rsid w:val="00111F04"/>
    <w:rsid w:val="0011261B"/>
    <w:rsid w:val="0011286E"/>
    <w:rsid w:val="001137C8"/>
    <w:rsid w:val="00113A4F"/>
    <w:rsid w:val="00114079"/>
    <w:rsid w:val="0011408A"/>
    <w:rsid w:val="0011433A"/>
    <w:rsid w:val="001146BF"/>
    <w:rsid w:val="001147F5"/>
    <w:rsid w:val="00114919"/>
    <w:rsid w:val="00114D00"/>
    <w:rsid w:val="001157E0"/>
    <w:rsid w:val="00115C54"/>
    <w:rsid w:val="00115D3C"/>
    <w:rsid w:val="001160E1"/>
    <w:rsid w:val="00116205"/>
    <w:rsid w:val="0011629A"/>
    <w:rsid w:val="0011644A"/>
    <w:rsid w:val="0011648C"/>
    <w:rsid w:val="00116C78"/>
    <w:rsid w:val="001200E5"/>
    <w:rsid w:val="001206CE"/>
    <w:rsid w:val="001218E0"/>
    <w:rsid w:val="00121B95"/>
    <w:rsid w:val="00122BC1"/>
    <w:rsid w:val="00123333"/>
    <w:rsid w:val="001237C5"/>
    <w:rsid w:val="00123C33"/>
    <w:rsid w:val="00124256"/>
    <w:rsid w:val="00124388"/>
    <w:rsid w:val="001243C4"/>
    <w:rsid w:val="00124783"/>
    <w:rsid w:val="00124AC4"/>
    <w:rsid w:val="00124C64"/>
    <w:rsid w:val="00124D3A"/>
    <w:rsid w:val="001251C7"/>
    <w:rsid w:val="00125626"/>
    <w:rsid w:val="0012567B"/>
    <w:rsid w:val="00125876"/>
    <w:rsid w:val="00125A89"/>
    <w:rsid w:val="00125DD8"/>
    <w:rsid w:val="00125FAA"/>
    <w:rsid w:val="0012626C"/>
    <w:rsid w:val="00126523"/>
    <w:rsid w:val="001265EE"/>
    <w:rsid w:val="00126768"/>
    <w:rsid w:val="00126776"/>
    <w:rsid w:val="0012736B"/>
    <w:rsid w:val="001276C1"/>
    <w:rsid w:val="00130115"/>
    <w:rsid w:val="00130413"/>
    <w:rsid w:val="001307E2"/>
    <w:rsid w:val="00130A6E"/>
    <w:rsid w:val="00130DD5"/>
    <w:rsid w:val="001312AE"/>
    <w:rsid w:val="00131365"/>
    <w:rsid w:val="001318D0"/>
    <w:rsid w:val="0013195C"/>
    <w:rsid w:val="00131C69"/>
    <w:rsid w:val="001321C9"/>
    <w:rsid w:val="001322D2"/>
    <w:rsid w:val="0013235C"/>
    <w:rsid w:val="00132B1D"/>
    <w:rsid w:val="0013355A"/>
    <w:rsid w:val="00133697"/>
    <w:rsid w:val="001338AB"/>
    <w:rsid w:val="00133955"/>
    <w:rsid w:val="00133AF1"/>
    <w:rsid w:val="001346DD"/>
    <w:rsid w:val="0013479B"/>
    <w:rsid w:val="00134929"/>
    <w:rsid w:val="00134A36"/>
    <w:rsid w:val="00134CFE"/>
    <w:rsid w:val="0013528C"/>
    <w:rsid w:val="001352E2"/>
    <w:rsid w:val="00135BE1"/>
    <w:rsid w:val="00135C3F"/>
    <w:rsid w:val="0013617B"/>
    <w:rsid w:val="001366C1"/>
    <w:rsid w:val="00136E36"/>
    <w:rsid w:val="00136F54"/>
    <w:rsid w:val="0013703D"/>
    <w:rsid w:val="0013706D"/>
    <w:rsid w:val="0013729E"/>
    <w:rsid w:val="00137894"/>
    <w:rsid w:val="00137AC0"/>
    <w:rsid w:val="00137EDB"/>
    <w:rsid w:val="00137F6A"/>
    <w:rsid w:val="0014009C"/>
    <w:rsid w:val="00140579"/>
    <w:rsid w:val="001408A6"/>
    <w:rsid w:val="00140983"/>
    <w:rsid w:val="00140D16"/>
    <w:rsid w:val="00140DA2"/>
    <w:rsid w:val="001410A9"/>
    <w:rsid w:val="00141653"/>
    <w:rsid w:val="001418C4"/>
    <w:rsid w:val="00141B40"/>
    <w:rsid w:val="00141BD0"/>
    <w:rsid w:val="00141C2D"/>
    <w:rsid w:val="00141E82"/>
    <w:rsid w:val="00142701"/>
    <w:rsid w:val="00142D7C"/>
    <w:rsid w:val="00143548"/>
    <w:rsid w:val="001436AE"/>
    <w:rsid w:val="001436D4"/>
    <w:rsid w:val="00143A43"/>
    <w:rsid w:val="00143D6E"/>
    <w:rsid w:val="00144028"/>
    <w:rsid w:val="00144076"/>
    <w:rsid w:val="00144207"/>
    <w:rsid w:val="00144224"/>
    <w:rsid w:val="00144331"/>
    <w:rsid w:val="0014454B"/>
    <w:rsid w:val="00144B75"/>
    <w:rsid w:val="00144EB9"/>
    <w:rsid w:val="00144F76"/>
    <w:rsid w:val="00145022"/>
    <w:rsid w:val="00145B1A"/>
    <w:rsid w:val="00145F40"/>
    <w:rsid w:val="0014603E"/>
    <w:rsid w:val="001464DE"/>
    <w:rsid w:val="001465D6"/>
    <w:rsid w:val="00146621"/>
    <w:rsid w:val="0014667B"/>
    <w:rsid w:val="0014687F"/>
    <w:rsid w:val="00146D85"/>
    <w:rsid w:val="00146FDC"/>
    <w:rsid w:val="001470E4"/>
    <w:rsid w:val="001471D1"/>
    <w:rsid w:val="001471F8"/>
    <w:rsid w:val="0014729D"/>
    <w:rsid w:val="001473B5"/>
    <w:rsid w:val="00147926"/>
    <w:rsid w:val="00147D46"/>
    <w:rsid w:val="00147DB9"/>
    <w:rsid w:val="00150127"/>
    <w:rsid w:val="00150132"/>
    <w:rsid w:val="00150195"/>
    <w:rsid w:val="00150439"/>
    <w:rsid w:val="0015044F"/>
    <w:rsid w:val="00150AFE"/>
    <w:rsid w:val="00151122"/>
    <w:rsid w:val="001518B3"/>
    <w:rsid w:val="00151B84"/>
    <w:rsid w:val="00151E47"/>
    <w:rsid w:val="00152B53"/>
    <w:rsid w:val="00152BD2"/>
    <w:rsid w:val="00152C06"/>
    <w:rsid w:val="00152C60"/>
    <w:rsid w:val="00153B34"/>
    <w:rsid w:val="001540E4"/>
    <w:rsid w:val="00154857"/>
    <w:rsid w:val="001549D5"/>
    <w:rsid w:val="00154BD5"/>
    <w:rsid w:val="00154CFD"/>
    <w:rsid w:val="00154D29"/>
    <w:rsid w:val="00154D2A"/>
    <w:rsid w:val="00154F69"/>
    <w:rsid w:val="0015514B"/>
    <w:rsid w:val="00155312"/>
    <w:rsid w:val="00155AAE"/>
    <w:rsid w:val="00155BD8"/>
    <w:rsid w:val="00155EDD"/>
    <w:rsid w:val="001560C5"/>
    <w:rsid w:val="0015661D"/>
    <w:rsid w:val="00156754"/>
    <w:rsid w:val="0015699C"/>
    <w:rsid w:val="00156ED1"/>
    <w:rsid w:val="00157417"/>
    <w:rsid w:val="0015759A"/>
    <w:rsid w:val="00157B90"/>
    <w:rsid w:val="001601FF"/>
    <w:rsid w:val="001605EB"/>
    <w:rsid w:val="00160654"/>
    <w:rsid w:val="00160876"/>
    <w:rsid w:val="0016087E"/>
    <w:rsid w:val="00161F83"/>
    <w:rsid w:val="00162273"/>
    <w:rsid w:val="00162679"/>
    <w:rsid w:val="001627AC"/>
    <w:rsid w:val="00162CFA"/>
    <w:rsid w:val="00162D55"/>
    <w:rsid w:val="00162FA8"/>
    <w:rsid w:val="00163C85"/>
    <w:rsid w:val="0016466C"/>
    <w:rsid w:val="00164BC2"/>
    <w:rsid w:val="001657CA"/>
    <w:rsid w:val="00165A1B"/>
    <w:rsid w:val="00165AC6"/>
    <w:rsid w:val="001660DF"/>
    <w:rsid w:val="0016636C"/>
    <w:rsid w:val="001667DC"/>
    <w:rsid w:val="00166AB3"/>
    <w:rsid w:val="00166AF3"/>
    <w:rsid w:val="00167113"/>
    <w:rsid w:val="0016745D"/>
    <w:rsid w:val="00167AF3"/>
    <w:rsid w:val="00167E12"/>
    <w:rsid w:val="001704D8"/>
    <w:rsid w:val="00170A6E"/>
    <w:rsid w:val="00170D22"/>
    <w:rsid w:val="00170D81"/>
    <w:rsid w:val="0017136B"/>
    <w:rsid w:val="001713E9"/>
    <w:rsid w:val="0017156C"/>
    <w:rsid w:val="001716A2"/>
    <w:rsid w:val="00171A37"/>
    <w:rsid w:val="001720AB"/>
    <w:rsid w:val="001726C3"/>
    <w:rsid w:val="001727B0"/>
    <w:rsid w:val="00172939"/>
    <w:rsid w:val="00172A2A"/>
    <w:rsid w:val="00172CE9"/>
    <w:rsid w:val="00172FF4"/>
    <w:rsid w:val="001733C0"/>
    <w:rsid w:val="001734E7"/>
    <w:rsid w:val="00173A9D"/>
    <w:rsid w:val="00173B73"/>
    <w:rsid w:val="00173C14"/>
    <w:rsid w:val="00173C5C"/>
    <w:rsid w:val="00173D19"/>
    <w:rsid w:val="00173D89"/>
    <w:rsid w:val="00173E9B"/>
    <w:rsid w:val="00173F5D"/>
    <w:rsid w:val="0017403D"/>
    <w:rsid w:val="001742C1"/>
    <w:rsid w:val="00174A3D"/>
    <w:rsid w:val="00174AE2"/>
    <w:rsid w:val="00174BF4"/>
    <w:rsid w:val="00174E75"/>
    <w:rsid w:val="001750CB"/>
    <w:rsid w:val="001750DC"/>
    <w:rsid w:val="001751FE"/>
    <w:rsid w:val="0017526B"/>
    <w:rsid w:val="00175679"/>
    <w:rsid w:val="00175B3B"/>
    <w:rsid w:val="00176AA7"/>
    <w:rsid w:val="00176C6F"/>
    <w:rsid w:val="00177036"/>
    <w:rsid w:val="001771D6"/>
    <w:rsid w:val="00177A83"/>
    <w:rsid w:val="001806FC"/>
    <w:rsid w:val="00180AA1"/>
    <w:rsid w:val="00180F53"/>
    <w:rsid w:val="00180F65"/>
    <w:rsid w:val="001818BE"/>
    <w:rsid w:val="00181EFD"/>
    <w:rsid w:val="001820A9"/>
    <w:rsid w:val="001827CB"/>
    <w:rsid w:val="00182C5F"/>
    <w:rsid w:val="00182C9D"/>
    <w:rsid w:val="00182DD3"/>
    <w:rsid w:val="00182DF0"/>
    <w:rsid w:val="00182F00"/>
    <w:rsid w:val="00183ACF"/>
    <w:rsid w:val="00183CFE"/>
    <w:rsid w:val="00183E13"/>
    <w:rsid w:val="00184B00"/>
    <w:rsid w:val="00184BFA"/>
    <w:rsid w:val="00184CF2"/>
    <w:rsid w:val="00184DBA"/>
    <w:rsid w:val="00184E18"/>
    <w:rsid w:val="001851A3"/>
    <w:rsid w:val="00185724"/>
    <w:rsid w:val="00185734"/>
    <w:rsid w:val="001859E9"/>
    <w:rsid w:val="00185C88"/>
    <w:rsid w:val="00185E2E"/>
    <w:rsid w:val="00185FF3"/>
    <w:rsid w:val="00186501"/>
    <w:rsid w:val="001868C1"/>
    <w:rsid w:val="00187450"/>
    <w:rsid w:val="00187477"/>
    <w:rsid w:val="001875CD"/>
    <w:rsid w:val="001876F1"/>
    <w:rsid w:val="00187975"/>
    <w:rsid w:val="00190756"/>
    <w:rsid w:val="001907B8"/>
    <w:rsid w:val="00190E63"/>
    <w:rsid w:val="00190ECB"/>
    <w:rsid w:val="001916A7"/>
    <w:rsid w:val="0019193E"/>
    <w:rsid w:val="00191B5A"/>
    <w:rsid w:val="00192004"/>
    <w:rsid w:val="00192173"/>
    <w:rsid w:val="001922A4"/>
    <w:rsid w:val="001924E5"/>
    <w:rsid w:val="001925C3"/>
    <w:rsid w:val="00192973"/>
    <w:rsid w:val="00192BDB"/>
    <w:rsid w:val="00192E13"/>
    <w:rsid w:val="00192EB3"/>
    <w:rsid w:val="00193190"/>
    <w:rsid w:val="001936C9"/>
    <w:rsid w:val="00193913"/>
    <w:rsid w:val="001944BF"/>
    <w:rsid w:val="0019477A"/>
    <w:rsid w:val="0019480E"/>
    <w:rsid w:val="00194B39"/>
    <w:rsid w:val="00194EB5"/>
    <w:rsid w:val="001951CD"/>
    <w:rsid w:val="00195871"/>
    <w:rsid w:val="001959CF"/>
    <w:rsid w:val="00195A29"/>
    <w:rsid w:val="00195AEB"/>
    <w:rsid w:val="00195E5B"/>
    <w:rsid w:val="00195FC6"/>
    <w:rsid w:val="00196072"/>
    <w:rsid w:val="001962FB"/>
    <w:rsid w:val="00196696"/>
    <w:rsid w:val="001966B9"/>
    <w:rsid w:val="001967F5"/>
    <w:rsid w:val="00196AA0"/>
    <w:rsid w:val="00196B74"/>
    <w:rsid w:val="001970C3"/>
    <w:rsid w:val="0019750B"/>
    <w:rsid w:val="001978B7"/>
    <w:rsid w:val="00197987"/>
    <w:rsid w:val="00197A15"/>
    <w:rsid w:val="00197BD1"/>
    <w:rsid w:val="00197CB2"/>
    <w:rsid w:val="00197E70"/>
    <w:rsid w:val="001A0632"/>
    <w:rsid w:val="001A0AE9"/>
    <w:rsid w:val="001A1073"/>
    <w:rsid w:val="001A109F"/>
    <w:rsid w:val="001A10BD"/>
    <w:rsid w:val="001A12C9"/>
    <w:rsid w:val="001A1609"/>
    <w:rsid w:val="001A17A5"/>
    <w:rsid w:val="001A1C4F"/>
    <w:rsid w:val="001A1DD8"/>
    <w:rsid w:val="001A212A"/>
    <w:rsid w:val="001A21AA"/>
    <w:rsid w:val="001A25E1"/>
    <w:rsid w:val="001A2766"/>
    <w:rsid w:val="001A27A2"/>
    <w:rsid w:val="001A29FA"/>
    <w:rsid w:val="001A2A15"/>
    <w:rsid w:val="001A3185"/>
    <w:rsid w:val="001A338C"/>
    <w:rsid w:val="001A35CF"/>
    <w:rsid w:val="001A384A"/>
    <w:rsid w:val="001A3AAC"/>
    <w:rsid w:val="001A442C"/>
    <w:rsid w:val="001A4763"/>
    <w:rsid w:val="001A480B"/>
    <w:rsid w:val="001A4CBF"/>
    <w:rsid w:val="001A52CF"/>
    <w:rsid w:val="001A570B"/>
    <w:rsid w:val="001A57CC"/>
    <w:rsid w:val="001A5984"/>
    <w:rsid w:val="001A5B7B"/>
    <w:rsid w:val="001A5C44"/>
    <w:rsid w:val="001A62BE"/>
    <w:rsid w:val="001A6B98"/>
    <w:rsid w:val="001A7203"/>
    <w:rsid w:val="001A7373"/>
    <w:rsid w:val="001A7E9C"/>
    <w:rsid w:val="001A7F8E"/>
    <w:rsid w:val="001B0340"/>
    <w:rsid w:val="001B1B1A"/>
    <w:rsid w:val="001B1D74"/>
    <w:rsid w:val="001B2055"/>
    <w:rsid w:val="001B2918"/>
    <w:rsid w:val="001B2C03"/>
    <w:rsid w:val="001B2C34"/>
    <w:rsid w:val="001B2C51"/>
    <w:rsid w:val="001B3522"/>
    <w:rsid w:val="001B3B5A"/>
    <w:rsid w:val="001B3CD3"/>
    <w:rsid w:val="001B3D6D"/>
    <w:rsid w:val="001B3DED"/>
    <w:rsid w:val="001B3E89"/>
    <w:rsid w:val="001B4BBE"/>
    <w:rsid w:val="001B4D48"/>
    <w:rsid w:val="001B4D5A"/>
    <w:rsid w:val="001B4E42"/>
    <w:rsid w:val="001B4FCB"/>
    <w:rsid w:val="001B5492"/>
    <w:rsid w:val="001B5812"/>
    <w:rsid w:val="001B5A7C"/>
    <w:rsid w:val="001B5DD0"/>
    <w:rsid w:val="001B5DE0"/>
    <w:rsid w:val="001B6869"/>
    <w:rsid w:val="001B7067"/>
    <w:rsid w:val="001B76CF"/>
    <w:rsid w:val="001B76F6"/>
    <w:rsid w:val="001B7824"/>
    <w:rsid w:val="001B797F"/>
    <w:rsid w:val="001B79C6"/>
    <w:rsid w:val="001B7D7B"/>
    <w:rsid w:val="001C00F5"/>
    <w:rsid w:val="001C04B3"/>
    <w:rsid w:val="001C0801"/>
    <w:rsid w:val="001C0B06"/>
    <w:rsid w:val="001C0B97"/>
    <w:rsid w:val="001C0D5D"/>
    <w:rsid w:val="001C1438"/>
    <w:rsid w:val="001C19D7"/>
    <w:rsid w:val="001C1BA4"/>
    <w:rsid w:val="001C1EE7"/>
    <w:rsid w:val="001C22E2"/>
    <w:rsid w:val="001C28C4"/>
    <w:rsid w:val="001C2956"/>
    <w:rsid w:val="001C2FBF"/>
    <w:rsid w:val="001C355B"/>
    <w:rsid w:val="001C3B02"/>
    <w:rsid w:val="001C421F"/>
    <w:rsid w:val="001C4697"/>
    <w:rsid w:val="001C4951"/>
    <w:rsid w:val="001C4B9C"/>
    <w:rsid w:val="001C4BBB"/>
    <w:rsid w:val="001C4CE4"/>
    <w:rsid w:val="001C4FBB"/>
    <w:rsid w:val="001C5186"/>
    <w:rsid w:val="001C52DF"/>
    <w:rsid w:val="001C5A65"/>
    <w:rsid w:val="001C5B5B"/>
    <w:rsid w:val="001C5BDA"/>
    <w:rsid w:val="001C68B3"/>
    <w:rsid w:val="001C69BC"/>
    <w:rsid w:val="001C69C4"/>
    <w:rsid w:val="001C6BD3"/>
    <w:rsid w:val="001C6BFB"/>
    <w:rsid w:val="001C6C76"/>
    <w:rsid w:val="001C6E53"/>
    <w:rsid w:val="001C6EB3"/>
    <w:rsid w:val="001C6F1B"/>
    <w:rsid w:val="001C6F32"/>
    <w:rsid w:val="001C70B8"/>
    <w:rsid w:val="001C7684"/>
    <w:rsid w:val="001C7891"/>
    <w:rsid w:val="001C7918"/>
    <w:rsid w:val="001C7E5A"/>
    <w:rsid w:val="001C7E9C"/>
    <w:rsid w:val="001D0A79"/>
    <w:rsid w:val="001D0BD7"/>
    <w:rsid w:val="001D165B"/>
    <w:rsid w:val="001D1CE9"/>
    <w:rsid w:val="001D2480"/>
    <w:rsid w:val="001D2A78"/>
    <w:rsid w:val="001D2D45"/>
    <w:rsid w:val="001D2DBF"/>
    <w:rsid w:val="001D3005"/>
    <w:rsid w:val="001D3083"/>
    <w:rsid w:val="001D30B2"/>
    <w:rsid w:val="001D366E"/>
    <w:rsid w:val="001D3813"/>
    <w:rsid w:val="001D3D41"/>
    <w:rsid w:val="001D4285"/>
    <w:rsid w:val="001D4583"/>
    <w:rsid w:val="001D46D7"/>
    <w:rsid w:val="001D46F9"/>
    <w:rsid w:val="001D4956"/>
    <w:rsid w:val="001D4A2C"/>
    <w:rsid w:val="001D4A5A"/>
    <w:rsid w:val="001D4C91"/>
    <w:rsid w:val="001D4D56"/>
    <w:rsid w:val="001D4EDC"/>
    <w:rsid w:val="001D4FA4"/>
    <w:rsid w:val="001D5060"/>
    <w:rsid w:val="001D5333"/>
    <w:rsid w:val="001D546F"/>
    <w:rsid w:val="001D54D5"/>
    <w:rsid w:val="001D554D"/>
    <w:rsid w:val="001D5915"/>
    <w:rsid w:val="001D5964"/>
    <w:rsid w:val="001D5BBB"/>
    <w:rsid w:val="001D5D06"/>
    <w:rsid w:val="001D5DC3"/>
    <w:rsid w:val="001D66A9"/>
    <w:rsid w:val="001D69EE"/>
    <w:rsid w:val="001D6B7E"/>
    <w:rsid w:val="001D74BC"/>
    <w:rsid w:val="001D791C"/>
    <w:rsid w:val="001D7A00"/>
    <w:rsid w:val="001D7A25"/>
    <w:rsid w:val="001D7D11"/>
    <w:rsid w:val="001D7D55"/>
    <w:rsid w:val="001E03B3"/>
    <w:rsid w:val="001E05CC"/>
    <w:rsid w:val="001E0D6E"/>
    <w:rsid w:val="001E0E57"/>
    <w:rsid w:val="001E1233"/>
    <w:rsid w:val="001E177D"/>
    <w:rsid w:val="001E288F"/>
    <w:rsid w:val="001E2D3F"/>
    <w:rsid w:val="001E3999"/>
    <w:rsid w:val="001E3BCE"/>
    <w:rsid w:val="001E3C2B"/>
    <w:rsid w:val="001E3E1F"/>
    <w:rsid w:val="001E40D7"/>
    <w:rsid w:val="001E43EC"/>
    <w:rsid w:val="001E4A8E"/>
    <w:rsid w:val="001E4C7F"/>
    <w:rsid w:val="001E4F11"/>
    <w:rsid w:val="001E50BA"/>
    <w:rsid w:val="001E5231"/>
    <w:rsid w:val="001E548B"/>
    <w:rsid w:val="001E5540"/>
    <w:rsid w:val="001E5CF7"/>
    <w:rsid w:val="001E6137"/>
    <w:rsid w:val="001E62AC"/>
    <w:rsid w:val="001E6547"/>
    <w:rsid w:val="001E667D"/>
    <w:rsid w:val="001E678D"/>
    <w:rsid w:val="001E6A85"/>
    <w:rsid w:val="001E6D3D"/>
    <w:rsid w:val="001E72DF"/>
    <w:rsid w:val="001E7A20"/>
    <w:rsid w:val="001E7BF4"/>
    <w:rsid w:val="001E7D36"/>
    <w:rsid w:val="001F0CF9"/>
    <w:rsid w:val="001F1166"/>
    <w:rsid w:val="001F126C"/>
    <w:rsid w:val="001F1975"/>
    <w:rsid w:val="001F2031"/>
    <w:rsid w:val="001F22BA"/>
    <w:rsid w:val="001F2331"/>
    <w:rsid w:val="001F35E0"/>
    <w:rsid w:val="001F372B"/>
    <w:rsid w:val="001F394B"/>
    <w:rsid w:val="001F397B"/>
    <w:rsid w:val="001F40BA"/>
    <w:rsid w:val="001F4208"/>
    <w:rsid w:val="001F4269"/>
    <w:rsid w:val="001F4513"/>
    <w:rsid w:val="001F46EB"/>
    <w:rsid w:val="001F4955"/>
    <w:rsid w:val="001F49E9"/>
    <w:rsid w:val="001F4FB7"/>
    <w:rsid w:val="001F50C1"/>
    <w:rsid w:val="001F53C1"/>
    <w:rsid w:val="001F56A4"/>
    <w:rsid w:val="001F5892"/>
    <w:rsid w:val="001F58D7"/>
    <w:rsid w:val="001F58E5"/>
    <w:rsid w:val="001F5B34"/>
    <w:rsid w:val="001F626E"/>
    <w:rsid w:val="001F6438"/>
    <w:rsid w:val="001F6488"/>
    <w:rsid w:val="001F64A8"/>
    <w:rsid w:val="001F7711"/>
    <w:rsid w:val="001F7BE2"/>
    <w:rsid w:val="002000E4"/>
    <w:rsid w:val="002001F0"/>
    <w:rsid w:val="0020025A"/>
    <w:rsid w:val="00200587"/>
    <w:rsid w:val="00200758"/>
    <w:rsid w:val="00200BE5"/>
    <w:rsid w:val="00201735"/>
    <w:rsid w:val="0020180B"/>
    <w:rsid w:val="00201908"/>
    <w:rsid w:val="00201963"/>
    <w:rsid w:val="0020225C"/>
    <w:rsid w:val="002023A6"/>
    <w:rsid w:val="002027EB"/>
    <w:rsid w:val="0020291F"/>
    <w:rsid w:val="002034D9"/>
    <w:rsid w:val="00203547"/>
    <w:rsid w:val="002038D5"/>
    <w:rsid w:val="00203A1D"/>
    <w:rsid w:val="00203B61"/>
    <w:rsid w:val="00203F81"/>
    <w:rsid w:val="002047A6"/>
    <w:rsid w:val="00204FB8"/>
    <w:rsid w:val="00204FF9"/>
    <w:rsid w:val="00205291"/>
    <w:rsid w:val="00205335"/>
    <w:rsid w:val="00205860"/>
    <w:rsid w:val="00205CBB"/>
    <w:rsid w:val="002066D7"/>
    <w:rsid w:val="00206703"/>
    <w:rsid w:val="00206A5D"/>
    <w:rsid w:val="00206DF0"/>
    <w:rsid w:val="002079BA"/>
    <w:rsid w:val="00207C1D"/>
    <w:rsid w:val="002103BB"/>
    <w:rsid w:val="002103F3"/>
    <w:rsid w:val="002104C7"/>
    <w:rsid w:val="002107B5"/>
    <w:rsid w:val="002115C7"/>
    <w:rsid w:val="00211F39"/>
    <w:rsid w:val="00212337"/>
    <w:rsid w:val="0021262C"/>
    <w:rsid w:val="00212DAD"/>
    <w:rsid w:val="00212EFC"/>
    <w:rsid w:val="0021305B"/>
    <w:rsid w:val="00213201"/>
    <w:rsid w:val="00213962"/>
    <w:rsid w:val="002143A9"/>
    <w:rsid w:val="00214845"/>
    <w:rsid w:val="002148E2"/>
    <w:rsid w:val="00214976"/>
    <w:rsid w:val="00214B39"/>
    <w:rsid w:val="00214D4A"/>
    <w:rsid w:val="00215255"/>
    <w:rsid w:val="00215395"/>
    <w:rsid w:val="002153AC"/>
    <w:rsid w:val="00215A58"/>
    <w:rsid w:val="00215C28"/>
    <w:rsid w:val="00215C87"/>
    <w:rsid w:val="00215E6C"/>
    <w:rsid w:val="00215FCA"/>
    <w:rsid w:val="002162D9"/>
    <w:rsid w:val="00216C81"/>
    <w:rsid w:val="00216ED4"/>
    <w:rsid w:val="00217048"/>
    <w:rsid w:val="0021731F"/>
    <w:rsid w:val="0021732D"/>
    <w:rsid w:val="00217334"/>
    <w:rsid w:val="002173B5"/>
    <w:rsid w:val="00217846"/>
    <w:rsid w:val="00217A60"/>
    <w:rsid w:val="00217FAB"/>
    <w:rsid w:val="002203FA"/>
    <w:rsid w:val="00220464"/>
    <w:rsid w:val="002205C1"/>
    <w:rsid w:val="002206B9"/>
    <w:rsid w:val="00220711"/>
    <w:rsid w:val="0022082F"/>
    <w:rsid w:val="00220887"/>
    <w:rsid w:val="00220A70"/>
    <w:rsid w:val="00220B08"/>
    <w:rsid w:val="00220C8D"/>
    <w:rsid w:val="00221457"/>
    <w:rsid w:val="0022147E"/>
    <w:rsid w:val="00221614"/>
    <w:rsid w:val="00221E76"/>
    <w:rsid w:val="00222944"/>
    <w:rsid w:val="00222CDF"/>
    <w:rsid w:val="002234C1"/>
    <w:rsid w:val="0022353F"/>
    <w:rsid w:val="00223668"/>
    <w:rsid w:val="00223B40"/>
    <w:rsid w:val="002248ED"/>
    <w:rsid w:val="00224A39"/>
    <w:rsid w:val="00224E2E"/>
    <w:rsid w:val="002250DD"/>
    <w:rsid w:val="002250FB"/>
    <w:rsid w:val="0022537B"/>
    <w:rsid w:val="00225671"/>
    <w:rsid w:val="00225A25"/>
    <w:rsid w:val="00225B12"/>
    <w:rsid w:val="002263BC"/>
    <w:rsid w:val="00226641"/>
    <w:rsid w:val="00226A9B"/>
    <w:rsid w:val="00226F00"/>
    <w:rsid w:val="002275F2"/>
    <w:rsid w:val="00227638"/>
    <w:rsid w:val="002277B8"/>
    <w:rsid w:val="00227916"/>
    <w:rsid w:val="00227CC8"/>
    <w:rsid w:val="00230EC7"/>
    <w:rsid w:val="00230F86"/>
    <w:rsid w:val="0023131D"/>
    <w:rsid w:val="0023156A"/>
    <w:rsid w:val="002315B4"/>
    <w:rsid w:val="00231B52"/>
    <w:rsid w:val="00231E6F"/>
    <w:rsid w:val="00231ED6"/>
    <w:rsid w:val="00232730"/>
    <w:rsid w:val="0023282D"/>
    <w:rsid w:val="00232E48"/>
    <w:rsid w:val="002332D9"/>
    <w:rsid w:val="00233AED"/>
    <w:rsid w:val="00233E34"/>
    <w:rsid w:val="00233EE1"/>
    <w:rsid w:val="002345F9"/>
    <w:rsid w:val="00234B6A"/>
    <w:rsid w:val="00234C32"/>
    <w:rsid w:val="00235022"/>
    <w:rsid w:val="002351EE"/>
    <w:rsid w:val="00235227"/>
    <w:rsid w:val="0023545A"/>
    <w:rsid w:val="00235935"/>
    <w:rsid w:val="00235CAC"/>
    <w:rsid w:val="00235D90"/>
    <w:rsid w:val="00235F05"/>
    <w:rsid w:val="00236218"/>
    <w:rsid w:val="002365E5"/>
    <w:rsid w:val="0023660C"/>
    <w:rsid w:val="0023742D"/>
    <w:rsid w:val="00237686"/>
    <w:rsid w:val="00237747"/>
    <w:rsid w:val="002379BD"/>
    <w:rsid w:val="00237C77"/>
    <w:rsid w:val="00237CC5"/>
    <w:rsid w:val="00237F90"/>
    <w:rsid w:val="0024000F"/>
    <w:rsid w:val="00240011"/>
    <w:rsid w:val="002401AF"/>
    <w:rsid w:val="0024023F"/>
    <w:rsid w:val="0024035F"/>
    <w:rsid w:val="00240420"/>
    <w:rsid w:val="00240C38"/>
    <w:rsid w:val="00240F5D"/>
    <w:rsid w:val="00241203"/>
    <w:rsid w:val="0024178E"/>
    <w:rsid w:val="00241AC8"/>
    <w:rsid w:val="00241CC5"/>
    <w:rsid w:val="00241F61"/>
    <w:rsid w:val="00242608"/>
    <w:rsid w:val="002429CE"/>
    <w:rsid w:val="00242A24"/>
    <w:rsid w:val="00242CB8"/>
    <w:rsid w:val="00242DE2"/>
    <w:rsid w:val="00243806"/>
    <w:rsid w:val="00243FA6"/>
    <w:rsid w:val="00244173"/>
    <w:rsid w:val="00244747"/>
    <w:rsid w:val="00244F82"/>
    <w:rsid w:val="002451F4"/>
    <w:rsid w:val="002456EC"/>
    <w:rsid w:val="00245885"/>
    <w:rsid w:val="00246372"/>
    <w:rsid w:val="002466B6"/>
    <w:rsid w:val="002469D1"/>
    <w:rsid w:val="00246BD6"/>
    <w:rsid w:val="0024712F"/>
    <w:rsid w:val="002476D3"/>
    <w:rsid w:val="002478D8"/>
    <w:rsid w:val="00247908"/>
    <w:rsid w:val="00247D9A"/>
    <w:rsid w:val="002502A2"/>
    <w:rsid w:val="00250699"/>
    <w:rsid w:val="002506F0"/>
    <w:rsid w:val="00250813"/>
    <w:rsid w:val="0025086D"/>
    <w:rsid w:val="00250B1D"/>
    <w:rsid w:val="00250DD2"/>
    <w:rsid w:val="00250F33"/>
    <w:rsid w:val="0025104D"/>
    <w:rsid w:val="00251143"/>
    <w:rsid w:val="0025172A"/>
    <w:rsid w:val="002519B7"/>
    <w:rsid w:val="00251B28"/>
    <w:rsid w:val="0025230F"/>
    <w:rsid w:val="002523C6"/>
    <w:rsid w:val="0025254B"/>
    <w:rsid w:val="00252714"/>
    <w:rsid w:val="002527C0"/>
    <w:rsid w:val="0025289F"/>
    <w:rsid w:val="00252D20"/>
    <w:rsid w:val="00252EBC"/>
    <w:rsid w:val="0025345B"/>
    <w:rsid w:val="00253907"/>
    <w:rsid w:val="002539FF"/>
    <w:rsid w:val="00253D9F"/>
    <w:rsid w:val="00253F49"/>
    <w:rsid w:val="002541BF"/>
    <w:rsid w:val="002547D6"/>
    <w:rsid w:val="00254E1C"/>
    <w:rsid w:val="00255F91"/>
    <w:rsid w:val="00256373"/>
    <w:rsid w:val="00256648"/>
    <w:rsid w:val="00257615"/>
    <w:rsid w:val="0025766D"/>
    <w:rsid w:val="00260074"/>
    <w:rsid w:val="002608F1"/>
    <w:rsid w:val="00260911"/>
    <w:rsid w:val="00260A83"/>
    <w:rsid w:val="00261075"/>
    <w:rsid w:val="00261239"/>
    <w:rsid w:val="002616EB"/>
    <w:rsid w:val="00261C34"/>
    <w:rsid w:val="00261CC3"/>
    <w:rsid w:val="0026211D"/>
    <w:rsid w:val="00262356"/>
    <w:rsid w:val="0026260C"/>
    <w:rsid w:val="0026282B"/>
    <w:rsid w:val="0026326C"/>
    <w:rsid w:val="0026338E"/>
    <w:rsid w:val="00263ABD"/>
    <w:rsid w:val="00263BDB"/>
    <w:rsid w:val="00263C03"/>
    <w:rsid w:val="00263CE0"/>
    <w:rsid w:val="00263E07"/>
    <w:rsid w:val="00263E1A"/>
    <w:rsid w:val="00263EB6"/>
    <w:rsid w:val="0026417C"/>
    <w:rsid w:val="00264632"/>
    <w:rsid w:val="00264674"/>
    <w:rsid w:val="00264EFD"/>
    <w:rsid w:val="00265071"/>
    <w:rsid w:val="0026507E"/>
    <w:rsid w:val="002654D0"/>
    <w:rsid w:val="00265BFD"/>
    <w:rsid w:val="00266387"/>
    <w:rsid w:val="00266401"/>
    <w:rsid w:val="002668A2"/>
    <w:rsid w:val="00266B16"/>
    <w:rsid w:val="00267279"/>
    <w:rsid w:val="002674B1"/>
    <w:rsid w:val="002676AA"/>
    <w:rsid w:val="00267A22"/>
    <w:rsid w:val="002701FF"/>
    <w:rsid w:val="00270D88"/>
    <w:rsid w:val="00270F7B"/>
    <w:rsid w:val="00271149"/>
    <w:rsid w:val="002711A3"/>
    <w:rsid w:val="002722C1"/>
    <w:rsid w:val="002727E9"/>
    <w:rsid w:val="00272900"/>
    <w:rsid w:val="00273478"/>
    <w:rsid w:val="002734E3"/>
    <w:rsid w:val="002738CC"/>
    <w:rsid w:val="00273970"/>
    <w:rsid w:val="00273B09"/>
    <w:rsid w:val="00273C3E"/>
    <w:rsid w:val="00273D15"/>
    <w:rsid w:val="00273EC5"/>
    <w:rsid w:val="00273FCA"/>
    <w:rsid w:val="00274048"/>
    <w:rsid w:val="0027425E"/>
    <w:rsid w:val="002742F8"/>
    <w:rsid w:val="00274A9B"/>
    <w:rsid w:val="00274D2E"/>
    <w:rsid w:val="00274E22"/>
    <w:rsid w:val="00274FC1"/>
    <w:rsid w:val="002755BE"/>
    <w:rsid w:val="002758C4"/>
    <w:rsid w:val="00275F7D"/>
    <w:rsid w:val="0027607E"/>
    <w:rsid w:val="002769D9"/>
    <w:rsid w:val="00276BF1"/>
    <w:rsid w:val="00276CFD"/>
    <w:rsid w:val="002772E4"/>
    <w:rsid w:val="0027738A"/>
    <w:rsid w:val="00277542"/>
    <w:rsid w:val="00277900"/>
    <w:rsid w:val="00277EA0"/>
    <w:rsid w:val="00280105"/>
    <w:rsid w:val="00280276"/>
    <w:rsid w:val="00280551"/>
    <w:rsid w:val="00281386"/>
    <w:rsid w:val="002813A2"/>
    <w:rsid w:val="00281875"/>
    <w:rsid w:val="00281AEC"/>
    <w:rsid w:val="00281C4F"/>
    <w:rsid w:val="002820BB"/>
    <w:rsid w:val="0028259B"/>
    <w:rsid w:val="00282F0B"/>
    <w:rsid w:val="00282FF5"/>
    <w:rsid w:val="0028322A"/>
    <w:rsid w:val="002832B6"/>
    <w:rsid w:val="002833EC"/>
    <w:rsid w:val="0028382A"/>
    <w:rsid w:val="00283B6F"/>
    <w:rsid w:val="00283CC8"/>
    <w:rsid w:val="00283D5F"/>
    <w:rsid w:val="0028401E"/>
    <w:rsid w:val="00284201"/>
    <w:rsid w:val="002842E6"/>
    <w:rsid w:val="002848DA"/>
    <w:rsid w:val="002851C7"/>
    <w:rsid w:val="00285598"/>
    <w:rsid w:val="002856A0"/>
    <w:rsid w:val="002856F0"/>
    <w:rsid w:val="00285997"/>
    <w:rsid w:val="00285DE6"/>
    <w:rsid w:val="00286229"/>
    <w:rsid w:val="00286305"/>
    <w:rsid w:val="00286521"/>
    <w:rsid w:val="00286693"/>
    <w:rsid w:val="002869F7"/>
    <w:rsid w:val="00287064"/>
    <w:rsid w:val="002905E1"/>
    <w:rsid w:val="002907E3"/>
    <w:rsid w:val="002909AD"/>
    <w:rsid w:val="00290BBE"/>
    <w:rsid w:val="00291265"/>
    <w:rsid w:val="00291A09"/>
    <w:rsid w:val="00291DF2"/>
    <w:rsid w:val="00291E1C"/>
    <w:rsid w:val="00292279"/>
    <w:rsid w:val="002923EA"/>
    <w:rsid w:val="00292744"/>
    <w:rsid w:val="00292928"/>
    <w:rsid w:val="00292DF6"/>
    <w:rsid w:val="00293158"/>
    <w:rsid w:val="00293322"/>
    <w:rsid w:val="00293B2C"/>
    <w:rsid w:val="00293C33"/>
    <w:rsid w:val="00293CA9"/>
    <w:rsid w:val="00294B85"/>
    <w:rsid w:val="00294D5C"/>
    <w:rsid w:val="00294E83"/>
    <w:rsid w:val="00294EB6"/>
    <w:rsid w:val="00295BBE"/>
    <w:rsid w:val="00295CAA"/>
    <w:rsid w:val="00295CE9"/>
    <w:rsid w:val="00296096"/>
    <w:rsid w:val="002963FE"/>
    <w:rsid w:val="002964A1"/>
    <w:rsid w:val="0029656C"/>
    <w:rsid w:val="00296654"/>
    <w:rsid w:val="00296B08"/>
    <w:rsid w:val="00296B27"/>
    <w:rsid w:val="002974CC"/>
    <w:rsid w:val="002974CD"/>
    <w:rsid w:val="002978FB"/>
    <w:rsid w:val="002A0224"/>
    <w:rsid w:val="002A062A"/>
    <w:rsid w:val="002A0AC2"/>
    <w:rsid w:val="002A0E3E"/>
    <w:rsid w:val="002A1461"/>
    <w:rsid w:val="002A1994"/>
    <w:rsid w:val="002A22CC"/>
    <w:rsid w:val="002A234E"/>
    <w:rsid w:val="002A2365"/>
    <w:rsid w:val="002A239D"/>
    <w:rsid w:val="002A2821"/>
    <w:rsid w:val="002A28A4"/>
    <w:rsid w:val="002A2A93"/>
    <w:rsid w:val="002A2C1E"/>
    <w:rsid w:val="002A3231"/>
    <w:rsid w:val="002A3352"/>
    <w:rsid w:val="002A340F"/>
    <w:rsid w:val="002A3421"/>
    <w:rsid w:val="002A3B94"/>
    <w:rsid w:val="002A3E56"/>
    <w:rsid w:val="002A49A2"/>
    <w:rsid w:val="002A4B22"/>
    <w:rsid w:val="002A4B52"/>
    <w:rsid w:val="002A4EA7"/>
    <w:rsid w:val="002A51BB"/>
    <w:rsid w:val="002A5293"/>
    <w:rsid w:val="002A52E9"/>
    <w:rsid w:val="002A58FB"/>
    <w:rsid w:val="002A5981"/>
    <w:rsid w:val="002A5EDE"/>
    <w:rsid w:val="002A5F89"/>
    <w:rsid w:val="002A608F"/>
    <w:rsid w:val="002A6092"/>
    <w:rsid w:val="002A65E1"/>
    <w:rsid w:val="002A6DF0"/>
    <w:rsid w:val="002A7102"/>
    <w:rsid w:val="002A7164"/>
    <w:rsid w:val="002A7A56"/>
    <w:rsid w:val="002B024B"/>
    <w:rsid w:val="002B0E26"/>
    <w:rsid w:val="002B0EDF"/>
    <w:rsid w:val="002B0FE8"/>
    <w:rsid w:val="002B11E8"/>
    <w:rsid w:val="002B13E4"/>
    <w:rsid w:val="002B166D"/>
    <w:rsid w:val="002B24BE"/>
    <w:rsid w:val="002B2AC5"/>
    <w:rsid w:val="002B2BC3"/>
    <w:rsid w:val="002B2EB1"/>
    <w:rsid w:val="002B37FF"/>
    <w:rsid w:val="002B3C58"/>
    <w:rsid w:val="002B3D6F"/>
    <w:rsid w:val="002B3D75"/>
    <w:rsid w:val="002B3F9B"/>
    <w:rsid w:val="002B4021"/>
    <w:rsid w:val="002B4448"/>
    <w:rsid w:val="002B45DE"/>
    <w:rsid w:val="002B4C4F"/>
    <w:rsid w:val="002B5136"/>
    <w:rsid w:val="002B5335"/>
    <w:rsid w:val="002B5982"/>
    <w:rsid w:val="002B5B6F"/>
    <w:rsid w:val="002B5E78"/>
    <w:rsid w:val="002B60BC"/>
    <w:rsid w:val="002B6414"/>
    <w:rsid w:val="002B6649"/>
    <w:rsid w:val="002B66C5"/>
    <w:rsid w:val="002B6755"/>
    <w:rsid w:val="002B6B4D"/>
    <w:rsid w:val="002B6BA1"/>
    <w:rsid w:val="002B6D85"/>
    <w:rsid w:val="002B6EED"/>
    <w:rsid w:val="002B746E"/>
    <w:rsid w:val="002B7780"/>
    <w:rsid w:val="002B7A6E"/>
    <w:rsid w:val="002B7D25"/>
    <w:rsid w:val="002B7F60"/>
    <w:rsid w:val="002C09E1"/>
    <w:rsid w:val="002C0E05"/>
    <w:rsid w:val="002C10A5"/>
    <w:rsid w:val="002C1119"/>
    <w:rsid w:val="002C12A1"/>
    <w:rsid w:val="002C2772"/>
    <w:rsid w:val="002C2B82"/>
    <w:rsid w:val="002C2D5E"/>
    <w:rsid w:val="002C3337"/>
    <w:rsid w:val="002C350C"/>
    <w:rsid w:val="002C376D"/>
    <w:rsid w:val="002C461B"/>
    <w:rsid w:val="002C4919"/>
    <w:rsid w:val="002C4BFA"/>
    <w:rsid w:val="002C4FE5"/>
    <w:rsid w:val="002C505C"/>
    <w:rsid w:val="002C5B2A"/>
    <w:rsid w:val="002C60EB"/>
    <w:rsid w:val="002C6768"/>
    <w:rsid w:val="002C6B59"/>
    <w:rsid w:val="002C750D"/>
    <w:rsid w:val="002C7B4A"/>
    <w:rsid w:val="002C7E98"/>
    <w:rsid w:val="002D01A8"/>
    <w:rsid w:val="002D1351"/>
    <w:rsid w:val="002D16B1"/>
    <w:rsid w:val="002D181A"/>
    <w:rsid w:val="002D190B"/>
    <w:rsid w:val="002D19AC"/>
    <w:rsid w:val="002D1A9D"/>
    <w:rsid w:val="002D1ECA"/>
    <w:rsid w:val="002D22A2"/>
    <w:rsid w:val="002D22E3"/>
    <w:rsid w:val="002D2510"/>
    <w:rsid w:val="002D326E"/>
    <w:rsid w:val="002D33C5"/>
    <w:rsid w:val="002D3621"/>
    <w:rsid w:val="002D3AF6"/>
    <w:rsid w:val="002D41C8"/>
    <w:rsid w:val="002D4AD3"/>
    <w:rsid w:val="002D4B4E"/>
    <w:rsid w:val="002D4E07"/>
    <w:rsid w:val="002D56F2"/>
    <w:rsid w:val="002D5C83"/>
    <w:rsid w:val="002D62EE"/>
    <w:rsid w:val="002D6505"/>
    <w:rsid w:val="002D6A4F"/>
    <w:rsid w:val="002D733F"/>
    <w:rsid w:val="002D73EF"/>
    <w:rsid w:val="002D76C8"/>
    <w:rsid w:val="002D7858"/>
    <w:rsid w:val="002D7EC8"/>
    <w:rsid w:val="002E0285"/>
    <w:rsid w:val="002E039B"/>
    <w:rsid w:val="002E05D5"/>
    <w:rsid w:val="002E07E6"/>
    <w:rsid w:val="002E0959"/>
    <w:rsid w:val="002E09A7"/>
    <w:rsid w:val="002E0CFB"/>
    <w:rsid w:val="002E1110"/>
    <w:rsid w:val="002E224A"/>
    <w:rsid w:val="002E25EF"/>
    <w:rsid w:val="002E275D"/>
    <w:rsid w:val="002E2864"/>
    <w:rsid w:val="002E28FE"/>
    <w:rsid w:val="002E2E89"/>
    <w:rsid w:val="002E347C"/>
    <w:rsid w:val="002E35BB"/>
    <w:rsid w:val="002E368F"/>
    <w:rsid w:val="002E3877"/>
    <w:rsid w:val="002E3A54"/>
    <w:rsid w:val="002E3BF7"/>
    <w:rsid w:val="002E3EEE"/>
    <w:rsid w:val="002E47A0"/>
    <w:rsid w:val="002E4BF8"/>
    <w:rsid w:val="002E4ECF"/>
    <w:rsid w:val="002E51AF"/>
    <w:rsid w:val="002E6AB1"/>
    <w:rsid w:val="002E6D05"/>
    <w:rsid w:val="002E6F29"/>
    <w:rsid w:val="002E70AA"/>
    <w:rsid w:val="002E74B3"/>
    <w:rsid w:val="002E750F"/>
    <w:rsid w:val="002E753F"/>
    <w:rsid w:val="002E7627"/>
    <w:rsid w:val="002F00E6"/>
    <w:rsid w:val="002F066F"/>
    <w:rsid w:val="002F13E0"/>
    <w:rsid w:val="002F1A4B"/>
    <w:rsid w:val="002F1A88"/>
    <w:rsid w:val="002F1E22"/>
    <w:rsid w:val="002F2488"/>
    <w:rsid w:val="002F252A"/>
    <w:rsid w:val="002F266E"/>
    <w:rsid w:val="002F29CB"/>
    <w:rsid w:val="002F2B18"/>
    <w:rsid w:val="002F2DE5"/>
    <w:rsid w:val="002F32A0"/>
    <w:rsid w:val="002F33A3"/>
    <w:rsid w:val="002F36BF"/>
    <w:rsid w:val="002F37B8"/>
    <w:rsid w:val="002F3884"/>
    <w:rsid w:val="002F3B50"/>
    <w:rsid w:val="002F3C78"/>
    <w:rsid w:val="002F43E4"/>
    <w:rsid w:val="002F4A16"/>
    <w:rsid w:val="002F4D88"/>
    <w:rsid w:val="002F5020"/>
    <w:rsid w:val="002F52CA"/>
    <w:rsid w:val="002F55C3"/>
    <w:rsid w:val="002F563B"/>
    <w:rsid w:val="002F5CED"/>
    <w:rsid w:val="002F5F87"/>
    <w:rsid w:val="002F61FF"/>
    <w:rsid w:val="002F6A79"/>
    <w:rsid w:val="002F6F64"/>
    <w:rsid w:val="002F6FA7"/>
    <w:rsid w:val="002F7773"/>
    <w:rsid w:val="002F7E6B"/>
    <w:rsid w:val="002F7FC2"/>
    <w:rsid w:val="0030093A"/>
    <w:rsid w:val="00300FF1"/>
    <w:rsid w:val="003010D5"/>
    <w:rsid w:val="003013D9"/>
    <w:rsid w:val="0030193E"/>
    <w:rsid w:val="003019BD"/>
    <w:rsid w:val="00301CCB"/>
    <w:rsid w:val="00301D20"/>
    <w:rsid w:val="003022F8"/>
    <w:rsid w:val="00302AAA"/>
    <w:rsid w:val="00303B7F"/>
    <w:rsid w:val="00303CA9"/>
    <w:rsid w:val="00304140"/>
    <w:rsid w:val="003042EB"/>
    <w:rsid w:val="0030436F"/>
    <w:rsid w:val="0030450D"/>
    <w:rsid w:val="00304622"/>
    <w:rsid w:val="00304849"/>
    <w:rsid w:val="00304858"/>
    <w:rsid w:val="00304C3E"/>
    <w:rsid w:val="00304CC0"/>
    <w:rsid w:val="00305073"/>
    <w:rsid w:val="0030524E"/>
    <w:rsid w:val="00305628"/>
    <w:rsid w:val="00305842"/>
    <w:rsid w:val="00305D9A"/>
    <w:rsid w:val="00305FF9"/>
    <w:rsid w:val="00306213"/>
    <w:rsid w:val="003063CE"/>
    <w:rsid w:val="003069E1"/>
    <w:rsid w:val="00306FFA"/>
    <w:rsid w:val="00310DDF"/>
    <w:rsid w:val="003112E1"/>
    <w:rsid w:val="00311410"/>
    <w:rsid w:val="0031147E"/>
    <w:rsid w:val="00311696"/>
    <w:rsid w:val="003118C2"/>
    <w:rsid w:val="003119A1"/>
    <w:rsid w:val="00311D18"/>
    <w:rsid w:val="003121CC"/>
    <w:rsid w:val="003125A1"/>
    <w:rsid w:val="00312CA6"/>
    <w:rsid w:val="0031346A"/>
    <w:rsid w:val="00313592"/>
    <w:rsid w:val="00313622"/>
    <w:rsid w:val="00313638"/>
    <w:rsid w:val="00313B00"/>
    <w:rsid w:val="00313DD3"/>
    <w:rsid w:val="00314169"/>
    <w:rsid w:val="003147B5"/>
    <w:rsid w:val="00314A7F"/>
    <w:rsid w:val="003151F3"/>
    <w:rsid w:val="003154FE"/>
    <w:rsid w:val="0031591C"/>
    <w:rsid w:val="00315AC3"/>
    <w:rsid w:val="00315D5B"/>
    <w:rsid w:val="00315FC8"/>
    <w:rsid w:val="00316AD6"/>
    <w:rsid w:val="00316D66"/>
    <w:rsid w:val="0031705B"/>
    <w:rsid w:val="003178A6"/>
    <w:rsid w:val="00317936"/>
    <w:rsid w:val="00317D2D"/>
    <w:rsid w:val="00320004"/>
    <w:rsid w:val="003205E1"/>
    <w:rsid w:val="00320634"/>
    <w:rsid w:val="0032068E"/>
    <w:rsid w:val="00320D0D"/>
    <w:rsid w:val="0032125F"/>
    <w:rsid w:val="00321593"/>
    <w:rsid w:val="00321623"/>
    <w:rsid w:val="00321FED"/>
    <w:rsid w:val="00322423"/>
    <w:rsid w:val="0032245F"/>
    <w:rsid w:val="00322A5B"/>
    <w:rsid w:val="00323083"/>
    <w:rsid w:val="00323C5A"/>
    <w:rsid w:val="00323EB2"/>
    <w:rsid w:val="0032410E"/>
    <w:rsid w:val="00324310"/>
    <w:rsid w:val="0032577E"/>
    <w:rsid w:val="00325902"/>
    <w:rsid w:val="00325E1C"/>
    <w:rsid w:val="00325E35"/>
    <w:rsid w:val="00326C42"/>
    <w:rsid w:val="00326D11"/>
    <w:rsid w:val="00327118"/>
    <w:rsid w:val="00327660"/>
    <w:rsid w:val="00327E7B"/>
    <w:rsid w:val="00330063"/>
    <w:rsid w:val="003302A5"/>
    <w:rsid w:val="0033068B"/>
    <w:rsid w:val="003308DB"/>
    <w:rsid w:val="00330E0A"/>
    <w:rsid w:val="0033140F"/>
    <w:rsid w:val="00331422"/>
    <w:rsid w:val="00331449"/>
    <w:rsid w:val="00331500"/>
    <w:rsid w:val="00331531"/>
    <w:rsid w:val="00331691"/>
    <w:rsid w:val="0033177B"/>
    <w:rsid w:val="00331B77"/>
    <w:rsid w:val="00331BBF"/>
    <w:rsid w:val="00331EEE"/>
    <w:rsid w:val="00331FFE"/>
    <w:rsid w:val="0033212C"/>
    <w:rsid w:val="00332212"/>
    <w:rsid w:val="003332B0"/>
    <w:rsid w:val="0033391C"/>
    <w:rsid w:val="00333EA0"/>
    <w:rsid w:val="00334252"/>
    <w:rsid w:val="003345ED"/>
    <w:rsid w:val="003347A8"/>
    <w:rsid w:val="003357F3"/>
    <w:rsid w:val="00335A56"/>
    <w:rsid w:val="00336555"/>
    <w:rsid w:val="0033672A"/>
    <w:rsid w:val="0033693E"/>
    <w:rsid w:val="00336B6F"/>
    <w:rsid w:val="00336CC3"/>
    <w:rsid w:val="00336FFB"/>
    <w:rsid w:val="00337217"/>
    <w:rsid w:val="00337929"/>
    <w:rsid w:val="00337E3B"/>
    <w:rsid w:val="00337FCB"/>
    <w:rsid w:val="00340195"/>
    <w:rsid w:val="003405E4"/>
    <w:rsid w:val="0034062C"/>
    <w:rsid w:val="00340971"/>
    <w:rsid w:val="0034097A"/>
    <w:rsid w:val="00340B38"/>
    <w:rsid w:val="00340F69"/>
    <w:rsid w:val="00341476"/>
    <w:rsid w:val="0034165D"/>
    <w:rsid w:val="00342423"/>
    <w:rsid w:val="003424B3"/>
    <w:rsid w:val="003426BD"/>
    <w:rsid w:val="00342A42"/>
    <w:rsid w:val="00342A55"/>
    <w:rsid w:val="00342B17"/>
    <w:rsid w:val="00342C41"/>
    <w:rsid w:val="00342E15"/>
    <w:rsid w:val="003433BB"/>
    <w:rsid w:val="00343426"/>
    <w:rsid w:val="00343956"/>
    <w:rsid w:val="00343D24"/>
    <w:rsid w:val="00344168"/>
    <w:rsid w:val="003443C2"/>
    <w:rsid w:val="003445E1"/>
    <w:rsid w:val="003447EE"/>
    <w:rsid w:val="00344C1C"/>
    <w:rsid w:val="00345131"/>
    <w:rsid w:val="00345393"/>
    <w:rsid w:val="00345478"/>
    <w:rsid w:val="0034549A"/>
    <w:rsid w:val="003456DB"/>
    <w:rsid w:val="0034595D"/>
    <w:rsid w:val="00345B30"/>
    <w:rsid w:val="0034610E"/>
    <w:rsid w:val="00346313"/>
    <w:rsid w:val="00346574"/>
    <w:rsid w:val="003465DA"/>
    <w:rsid w:val="0034729E"/>
    <w:rsid w:val="00347710"/>
    <w:rsid w:val="00347991"/>
    <w:rsid w:val="003479D1"/>
    <w:rsid w:val="0035013B"/>
    <w:rsid w:val="0035030D"/>
    <w:rsid w:val="00350B9F"/>
    <w:rsid w:val="00350EC6"/>
    <w:rsid w:val="0035129C"/>
    <w:rsid w:val="00351354"/>
    <w:rsid w:val="003514B0"/>
    <w:rsid w:val="00351E54"/>
    <w:rsid w:val="00352435"/>
    <w:rsid w:val="00352501"/>
    <w:rsid w:val="00352AFB"/>
    <w:rsid w:val="00352D78"/>
    <w:rsid w:val="00352E27"/>
    <w:rsid w:val="00352ED6"/>
    <w:rsid w:val="00353054"/>
    <w:rsid w:val="0035321D"/>
    <w:rsid w:val="00353414"/>
    <w:rsid w:val="00353670"/>
    <w:rsid w:val="00353DA2"/>
    <w:rsid w:val="0035412F"/>
    <w:rsid w:val="003545BD"/>
    <w:rsid w:val="0035464A"/>
    <w:rsid w:val="00354704"/>
    <w:rsid w:val="00354C0F"/>
    <w:rsid w:val="00355384"/>
    <w:rsid w:val="003553E7"/>
    <w:rsid w:val="003554DD"/>
    <w:rsid w:val="00355605"/>
    <w:rsid w:val="0035599A"/>
    <w:rsid w:val="00355C5A"/>
    <w:rsid w:val="00355F6F"/>
    <w:rsid w:val="00355F8F"/>
    <w:rsid w:val="003562BD"/>
    <w:rsid w:val="0035697D"/>
    <w:rsid w:val="00356A14"/>
    <w:rsid w:val="00356D06"/>
    <w:rsid w:val="00356D3F"/>
    <w:rsid w:val="00356E3B"/>
    <w:rsid w:val="003571BD"/>
    <w:rsid w:val="0035742D"/>
    <w:rsid w:val="00357539"/>
    <w:rsid w:val="003575BF"/>
    <w:rsid w:val="0035783F"/>
    <w:rsid w:val="0035786A"/>
    <w:rsid w:val="00357BCE"/>
    <w:rsid w:val="00357BD0"/>
    <w:rsid w:val="00357D25"/>
    <w:rsid w:val="00357E5A"/>
    <w:rsid w:val="00360081"/>
    <w:rsid w:val="003600B8"/>
    <w:rsid w:val="00360235"/>
    <w:rsid w:val="003609FB"/>
    <w:rsid w:val="00360B96"/>
    <w:rsid w:val="003612B6"/>
    <w:rsid w:val="0036142B"/>
    <w:rsid w:val="0036244F"/>
    <w:rsid w:val="0036263A"/>
    <w:rsid w:val="00362B9F"/>
    <w:rsid w:val="003630B3"/>
    <w:rsid w:val="0036374B"/>
    <w:rsid w:val="003637FB"/>
    <w:rsid w:val="003640ED"/>
    <w:rsid w:val="003640F6"/>
    <w:rsid w:val="003641E8"/>
    <w:rsid w:val="00364266"/>
    <w:rsid w:val="0036452A"/>
    <w:rsid w:val="00364CFC"/>
    <w:rsid w:val="00364CFD"/>
    <w:rsid w:val="00364E96"/>
    <w:rsid w:val="0036534C"/>
    <w:rsid w:val="00365989"/>
    <w:rsid w:val="00365A78"/>
    <w:rsid w:val="00365BD0"/>
    <w:rsid w:val="00365F53"/>
    <w:rsid w:val="003661CB"/>
    <w:rsid w:val="00366346"/>
    <w:rsid w:val="0036653E"/>
    <w:rsid w:val="003668C1"/>
    <w:rsid w:val="00366A38"/>
    <w:rsid w:val="00366C4C"/>
    <w:rsid w:val="003671A7"/>
    <w:rsid w:val="00367437"/>
    <w:rsid w:val="00367890"/>
    <w:rsid w:val="003678A7"/>
    <w:rsid w:val="00367DD6"/>
    <w:rsid w:val="00367E92"/>
    <w:rsid w:val="003700BF"/>
    <w:rsid w:val="00370112"/>
    <w:rsid w:val="00370604"/>
    <w:rsid w:val="00370741"/>
    <w:rsid w:val="00370CE3"/>
    <w:rsid w:val="00370F5B"/>
    <w:rsid w:val="00371133"/>
    <w:rsid w:val="0037133C"/>
    <w:rsid w:val="0037142B"/>
    <w:rsid w:val="00371B0D"/>
    <w:rsid w:val="00371CCA"/>
    <w:rsid w:val="00372143"/>
    <w:rsid w:val="003722DC"/>
    <w:rsid w:val="003724C5"/>
    <w:rsid w:val="003724F5"/>
    <w:rsid w:val="00372626"/>
    <w:rsid w:val="0037327F"/>
    <w:rsid w:val="00373D7A"/>
    <w:rsid w:val="00374516"/>
    <w:rsid w:val="00374EED"/>
    <w:rsid w:val="00374FCE"/>
    <w:rsid w:val="003750ED"/>
    <w:rsid w:val="003756B1"/>
    <w:rsid w:val="003757B2"/>
    <w:rsid w:val="003757C1"/>
    <w:rsid w:val="003758EF"/>
    <w:rsid w:val="00375AB0"/>
    <w:rsid w:val="00375BB2"/>
    <w:rsid w:val="003766D9"/>
    <w:rsid w:val="003767BB"/>
    <w:rsid w:val="00376A6D"/>
    <w:rsid w:val="00376B3C"/>
    <w:rsid w:val="00376DAF"/>
    <w:rsid w:val="00380898"/>
    <w:rsid w:val="0038095F"/>
    <w:rsid w:val="00381350"/>
    <w:rsid w:val="003813F5"/>
    <w:rsid w:val="0038152F"/>
    <w:rsid w:val="00381C22"/>
    <w:rsid w:val="00382140"/>
    <w:rsid w:val="00382479"/>
    <w:rsid w:val="00382A35"/>
    <w:rsid w:val="00383436"/>
    <w:rsid w:val="00383975"/>
    <w:rsid w:val="00384C87"/>
    <w:rsid w:val="003852CC"/>
    <w:rsid w:val="00385759"/>
    <w:rsid w:val="0038590F"/>
    <w:rsid w:val="0038595E"/>
    <w:rsid w:val="00385A10"/>
    <w:rsid w:val="003861D6"/>
    <w:rsid w:val="003863D4"/>
    <w:rsid w:val="00386419"/>
    <w:rsid w:val="003865AB"/>
    <w:rsid w:val="00386AF0"/>
    <w:rsid w:val="00387152"/>
    <w:rsid w:val="003872E5"/>
    <w:rsid w:val="00387567"/>
    <w:rsid w:val="0038764E"/>
    <w:rsid w:val="00387C93"/>
    <w:rsid w:val="00387D01"/>
    <w:rsid w:val="0039024E"/>
    <w:rsid w:val="00390986"/>
    <w:rsid w:val="00390E1B"/>
    <w:rsid w:val="0039129C"/>
    <w:rsid w:val="00391349"/>
    <w:rsid w:val="003922C8"/>
    <w:rsid w:val="00392A4F"/>
    <w:rsid w:val="00392CA4"/>
    <w:rsid w:val="003932B0"/>
    <w:rsid w:val="003933FB"/>
    <w:rsid w:val="00393563"/>
    <w:rsid w:val="003935DA"/>
    <w:rsid w:val="0039373F"/>
    <w:rsid w:val="00393B7F"/>
    <w:rsid w:val="00393CE3"/>
    <w:rsid w:val="00393DB2"/>
    <w:rsid w:val="003942F0"/>
    <w:rsid w:val="00394608"/>
    <w:rsid w:val="0039460F"/>
    <w:rsid w:val="0039478F"/>
    <w:rsid w:val="00394943"/>
    <w:rsid w:val="00394DF1"/>
    <w:rsid w:val="003950E8"/>
    <w:rsid w:val="003951A1"/>
    <w:rsid w:val="00395572"/>
    <w:rsid w:val="00396A2D"/>
    <w:rsid w:val="003971C7"/>
    <w:rsid w:val="00397800"/>
    <w:rsid w:val="00397C55"/>
    <w:rsid w:val="003A0139"/>
    <w:rsid w:val="003A028E"/>
    <w:rsid w:val="003A07EF"/>
    <w:rsid w:val="003A09B3"/>
    <w:rsid w:val="003A0DD0"/>
    <w:rsid w:val="003A12A6"/>
    <w:rsid w:val="003A133B"/>
    <w:rsid w:val="003A141C"/>
    <w:rsid w:val="003A17C4"/>
    <w:rsid w:val="003A20F3"/>
    <w:rsid w:val="003A22E8"/>
    <w:rsid w:val="003A2902"/>
    <w:rsid w:val="003A2E44"/>
    <w:rsid w:val="003A3A3C"/>
    <w:rsid w:val="003A3CDD"/>
    <w:rsid w:val="003A3EC8"/>
    <w:rsid w:val="003A420F"/>
    <w:rsid w:val="003A45EE"/>
    <w:rsid w:val="003A484A"/>
    <w:rsid w:val="003A4AC4"/>
    <w:rsid w:val="003A4C68"/>
    <w:rsid w:val="003A4FF2"/>
    <w:rsid w:val="003A52D0"/>
    <w:rsid w:val="003A5372"/>
    <w:rsid w:val="003A5927"/>
    <w:rsid w:val="003A61AA"/>
    <w:rsid w:val="003A63E5"/>
    <w:rsid w:val="003A65FB"/>
    <w:rsid w:val="003A66B3"/>
    <w:rsid w:val="003A6999"/>
    <w:rsid w:val="003A6B5A"/>
    <w:rsid w:val="003A6B66"/>
    <w:rsid w:val="003A6F99"/>
    <w:rsid w:val="003A70C8"/>
    <w:rsid w:val="003A70DC"/>
    <w:rsid w:val="003A7731"/>
    <w:rsid w:val="003A78F7"/>
    <w:rsid w:val="003B0061"/>
    <w:rsid w:val="003B020E"/>
    <w:rsid w:val="003B0274"/>
    <w:rsid w:val="003B040D"/>
    <w:rsid w:val="003B05E8"/>
    <w:rsid w:val="003B0724"/>
    <w:rsid w:val="003B07F0"/>
    <w:rsid w:val="003B0811"/>
    <w:rsid w:val="003B0A55"/>
    <w:rsid w:val="003B0FAD"/>
    <w:rsid w:val="003B1124"/>
    <w:rsid w:val="003B1434"/>
    <w:rsid w:val="003B2321"/>
    <w:rsid w:val="003B37AF"/>
    <w:rsid w:val="003B3800"/>
    <w:rsid w:val="003B395A"/>
    <w:rsid w:val="003B3EC1"/>
    <w:rsid w:val="003B40F8"/>
    <w:rsid w:val="003B473C"/>
    <w:rsid w:val="003B4C16"/>
    <w:rsid w:val="003B4F97"/>
    <w:rsid w:val="003B5117"/>
    <w:rsid w:val="003B54D8"/>
    <w:rsid w:val="003B559E"/>
    <w:rsid w:val="003B5779"/>
    <w:rsid w:val="003B5A0C"/>
    <w:rsid w:val="003B5F0E"/>
    <w:rsid w:val="003B5FBF"/>
    <w:rsid w:val="003B6627"/>
    <w:rsid w:val="003B6872"/>
    <w:rsid w:val="003B68BA"/>
    <w:rsid w:val="003B6DDC"/>
    <w:rsid w:val="003B7067"/>
    <w:rsid w:val="003B7487"/>
    <w:rsid w:val="003B759C"/>
    <w:rsid w:val="003B7813"/>
    <w:rsid w:val="003C01FF"/>
    <w:rsid w:val="003C022E"/>
    <w:rsid w:val="003C03FF"/>
    <w:rsid w:val="003C0407"/>
    <w:rsid w:val="003C06ED"/>
    <w:rsid w:val="003C0B94"/>
    <w:rsid w:val="003C0DAF"/>
    <w:rsid w:val="003C0E08"/>
    <w:rsid w:val="003C1188"/>
    <w:rsid w:val="003C11BF"/>
    <w:rsid w:val="003C131F"/>
    <w:rsid w:val="003C136E"/>
    <w:rsid w:val="003C19AF"/>
    <w:rsid w:val="003C1AB5"/>
    <w:rsid w:val="003C2042"/>
    <w:rsid w:val="003C2370"/>
    <w:rsid w:val="003C286B"/>
    <w:rsid w:val="003C35A9"/>
    <w:rsid w:val="003C36BA"/>
    <w:rsid w:val="003C3813"/>
    <w:rsid w:val="003C3A0F"/>
    <w:rsid w:val="003C4961"/>
    <w:rsid w:val="003C4977"/>
    <w:rsid w:val="003C4A34"/>
    <w:rsid w:val="003C508A"/>
    <w:rsid w:val="003C51DB"/>
    <w:rsid w:val="003C549F"/>
    <w:rsid w:val="003C5691"/>
    <w:rsid w:val="003C5A1B"/>
    <w:rsid w:val="003C5B9B"/>
    <w:rsid w:val="003C5BC8"/>
    <w:rsid w:val="003C5D9D"/>
    <w:rsid w:val="003C5F5A"/>
    <w:rsid w:val="003C5FBA"/>
    <w:rsid w:val="003C62CE"/>
    <w:rsid w:val="003C672E"/>
    <w:rsid w:val="003C6903"/>
    <w:rsid w:val="003C71A5"/>
    <w:rsid w:val="003C729B"/>
    <w:rsid w:val="003C7398"/>
    <w:rsid w:val="003C7463"/>
    <w:rsid w:val="003C757F"/>
    <w:rsid w:val="003C772A"/>
    <w:rsid w:val="003C7745"/>
    <w:rsid w:val="003C7E99"/>
    <w:rsid w:val="003C7EE5"/>
    <w:rsid w:val="003C7FE7"/>
    <w:rsid w:val="003D0A96"/>
    <w:rsid w:val="003D0CA0"/>
    <w:rsid w:val="003D0E22"/>
    <w:rsid w:val="003D1332"/>
    <w:rsid w:val="003D1773"/>
    <w:rsid w:val="003D18BC"/>
    <w:rsid w:val="003D18F5"/>
    <w:rsid w:val="003D19DF"/>
    <w:rsid w:val="003D1A80"/>
    <w:rsid w:val="003D1DB9"/>
    <w:rsid w:val="003D2215"/>
    <w:rsid w:val="003D24A6"/>
    <w:rsid w:val="003D250A"/>
    <w:rsid w:val="003D28A9"/>
    <w:rsid w:val="003D2AA3"/>
    <w:rsid w:val="003D2F05"/>
    <w:rsid w:val="003D35D7"/>
    <w:rsid w:val="003D3E68"/>
    <w:rsid w:val="003D418B"/>
    <w:rsid w:val="003D41D9"/>
    <w:rsid w:val="003D440E"/>
    <w:rsid w:val="003D47C5"/>
    <w:rsid w:val="003D4C94"/>
    <w:rsid w:val="003D4DB8"/>
    <w:rsid w:val="003D54AE"/>
    <w:rsid w:val="003D54FF"/>
    <w:rsid w:val="003D57EA"/>
    <w:rsid w:val="003D5C4A"/>
    <w:rsid w:val="003D60FA"/>
    <w:rsid w:val="003D64D8"/>
    <w:rsid w:val="003D6A92"/>
    <w:rsid w:val="003D7037"/>
    <w:rsid w:val="003D76C1"/>
    <w:rsid w:val="003D776E"/>
    <w:rsid w:val="003E047B"/>
    <w:rsid w:val="003E14A1"/>
    <w:rsid w:val="003E16F2"/>
    <w:rsid w:val="003E193F"/>
    <w:rsid w:val="003E313C"/>
    <w:rsid w:val="003E329B"/>
    <w:rsid w:val="003E365E"/>
    <w:rsid w:val="003E36BD"/>
    <w:rsid w:val="003E3765"/>
    <w:rsid w:val="003E3A17"/>
    <w:rsid w:val="003E3F2F"/>
    <w:rsid w:val="003E4090"/>
    <w:rsid w:val="003E40AA"/>
    <w:rsid w:val="003E4132"/>
    <w:rsid w:val="003E4335"/>
    <w:rsid w:val="003E4D40"/>
    <w:rsid w:val="003E4EF4"/>
    <w:rsid w:val="003E5136"/>
    <w:rsid w:val="003E51A7"/>
    <w:rsid w:val="003E537A"/>
    <w:rsid w:val="003E5726"/>
    <w:rsid w:val="003E5B9D"/>
    <w:rsid w:val="003E63A8"/>
    <w:rsid w:val="003E7132"/>
    <w:rsid w:val="003E72A9"/>
    <w:rsid w:val="003E7B78"/>
    <w:rsid w:val="003E7D94"/>
    <w:rsid w:val="003F0131"/>
    <w:rsid w:val="003F0A71"/>
    <w:rsid w:val="003F0B10"/>
    <w:rsid w:val="003F0DA8"/>
    <w:rsid w:val="003F0FFC"/>
    <w:rsid w:val="003F1185"/>
    <w:rsid w:val="003F171F"/>
    <w:rsid w:val="003F1A40"/>
    <w:rsid w:val="003F1D74"/>
    <w:rsid w:val="003F2262"/>
    <w:rsid w:val="003F27C6"/>
    <w:rsid w:val="003F2B56"/>
    <w:rsid w:val="003F2D69"/>
    <w:rsid w:val="003F3105"/>
    <w:rsid w:val="003F32CD"/>
    <w:rsid w:val="003F3C9E"/>
    <w:rsid w:val="003F47A3"/>
    <w:rsid w:val="003F4A6D"/>
    <w:rsid w:val="003F4B21"/>
    <w:rsid w:val="003F4B64"/>
    <w:rsid w:val="003F5968"/>
    <w:rsid w:val="003F6100"/>
    <w:rsid w:val="003F62CF"/>
    <w:rsid w:val="003F642E"/>
    <w:rsid w:val="003F65F8"/>
    <w:rsid w:val="003F6A7B"/>
    <w:rsid w:val="003F6B3E"/>
    <w:rsid w:val="003F70D7"/>
    <w:rsid w:val="003F72AD"/>
    <w:rsid w:val="004001E5"/>
    <w:rsid w:val="0040022F"/>
    <w:rsid w:val="00400348"/>
    <w:rsid w:val="00400E7E"/>
    <w:rsid w:val="00400EA6"/>
    <w:rsid w:val="00400EFB"/>
    <w:rsid w:val="00401441"/>
    <w:rsid w:val="00401B2E"/>
    <w:rsid w:val="00401D53"/>
    <w:rsid w:val="00402238"/>
    <w:rsid w:val="00402249"/>
    <w:rsid w:val="00402621"/>
    <w:rsid w:val="00402695"/>
    <w:rsid w:val="004027A6"/>
    <w:rsid w:val="00402872"/>
    <w:rsid w:val="0040288A"/>
    <w:rsid w:val="00402AA2"/>
    <w:rsid w:val="00402EEA"/>
    <w:rsid w:val="00402FE7"/>
    <w:rsid w:val="00403091"/>
    <w:rsid w:val="004032E6"/>
    <w:rsid w:val="00403486"/>
    <w:rsid w:val="00403ED6"/>
    <w:rsid w:val="00403F4A"/>
    <w:rsid w:val="004051FF"/>
    <w:rsid w:val="00405B57"/>
    <w:rsid w:val="00405BFD"/>
    <w:rsid w:val="00405D18"/>
    <w:rsid w:val="00406140"/>
    <w:rsid w:val="00406245"/>
    <w:rsid w:val="00406297"/>
    <w:rsid w:val="00406BEE"/>
    <w:rsid w:val="00406DAC"/>
    <w:rsid w:val="0040733F"/>
    <w:rsid w:val="004073B5"/>
    <w:rsid w:val="00407498"/>
    <w:rsid w:val="00407640"/>
    <w:rsid w:val="00407CB8"/>
    <w:rsid w:val="004100C3"/>
    <w:rsid w:val="0041052C"/>
    <w:rsid w:val="00410541"/>
    <w:rsid w:val="00410857"/>
    <w:rsid w:val="004108BD"/>
    <w:rsid w:val="00410D6F"/>
    <w:rsid w:val="00410E6A"/>
    <w:rsid w:val="00411194"/>
    <w:rsid w:val="00411BB7"/>
    <w:rsid w:val="00411E52"/>
    <w:rsid w:val="004123E8"/>
    <w:rsid w:val="004125A7"/>
    <w:rsid w:val="0041272E"/>
    <w:rsid w:val="004127BA"/>
    <w:rsid w:val="00412856"/>
    <w:rsid w:val="004128AB"/>
    <w:rsid w:val="00412980"/>
    <w:rsid w:val="004129BD"/>
    <w:rsid w:val="00412D32"/>
    <w:rsid w:val="0041319E"/>
    <w:rsid w:val="00413202"/>
    <w:rsid w:val="004132F1"/>
    <w:rsid w:val="0041366F"/>
    <w:rsid w:val="00413A6F"/>
    <w:rsid w:val="00413CCF"/>
    <w:rsid w:val="00413D5C"/>
    <w:rsid w:val="00414218"/>
    <w:rsid w:val="0041433F"/>
    <w:rsid w:val="00414687"/>
    <w:rsid w:val="00414798"/>
    <w:rsid w:val="00414955"/>
    <w:rsid w:val="00414C1B"/>
    <w:rsid w:val="00414D08"/>
    <w:rsid w:val="00414EAE"/>
    <w:rsid w:val="0041557B"/>
    <w:rsid w:val="004157E6"/>
    <w:rsid w:val="00416048"/>
    <w:rsid w:val="00416A6D"/>
    <w:rsid w:val="00416B21"/>
    <w:rsid w:val="00416FEE"/>
    <w:rsid w:val="0041750B"/>
    <w:rsid w:val="0041765D"/>
    <w:rsid w:val="00417E36"/>
    <w:rsid w:val="0042006D"/>
    <w:rsid w:val="00420107"/>
    <w:rsid w:val="00420581"/>
    <w:rsid w:val="0042076A"/>
    <w:rsid w:val="00420A29"/>
    <w:rsid w:val="00420BC8"/>
    <w:rsid w:val="00421284"/>
    <w:rsid w:val="004215AD"/>
    <w:rsid w:val="004216B0"/>
    <w:rsid w:val="0042238A"/>
    <w:rsid w:val="00422BD3"/>
    <w:rsid w:val="00422D19"/>
    <w:rsid w:val="00422E8C"/>
    <w:rsid w:val="00422FEF"/>
    <w:rsid w:val="0042378B"/>
    <w:rsid w:val="00423EF9"/>
    <w:rsid w:val="00424127"/>
    <w:rsid w:val="004241BB"/>
    <w:rsid w:val="00424700"/>
    <w:rsid w:val="00424ACC"/>
    <w:rsid w:val="00424AD6"/>
    <w:rsid w:val="00424B75"/>
    <w:rsid w:val="00424E39"/>
    <w:rsid w:val="004250EE"/>
    <w:rsid w:val="0042511D"/>
    <w:rsid w:val="00425209"/>
    <w:rsid w:val="004252DD"/>
    <w:rsid w:val="00425729"/>
    <w:rsid w:val="004257BF"/>
    <w:rsid w:val="00425BB4"/>
    <w:rsid w:val="00425D98"/>
    <w:rsid w:val="00425D99"/>
    <w:rsid w:val="00426325"/>
    <w:rsid w:val="004263CF"/>
    <w:rsid w:val="004267B0"/>
    <w:rsid w:val="00427266"/>
    <w:rsid w:val="004274D3"/>
    <w:rsid w:val="00427551"/>
    <w:rsid w:val="00427588"/>
    <w:rsid w:val="00427BD9"/>
    <w:rsid w:val="00427CED"/>
    <w:rsid w:val="00427E10"/>
    <w:rsid w:val="004300A4"/>
    <w:rsid w:val="00430363"/>
    <w:rsid w:val="004303DB"/>
    <w:rsid w:val="00430530"/>
    <w:rsid w:val="004307CB"/>
    <w:rsid w:val="00430DD2"/>
    <w:rsid w:val="0043120D"/>
    <w:rsid w:val="004316FB"/>
    <w:rsid w:val="00431884"/>
    <w:rsid w:val="00431904"/>
    <w:rsid w:val="00432297"/>
    <w:rsid w:val="004322DB"/>
    <w:rsid w:val="004322E4"/>
    <w:rsid w:val="004323E7"/>
    <w:rsid w:val="0043285E"/>
    <w:rsid w:val="00432B41"/>
    <w:rsid w:val="00432E81"/>
    <w:rsid w:val="00432FAF"/>
    <w:rsid w:val="004330D2"/>
    <w:rsid w:val="00433B15"/>
    <w:rsid w:val="00433C61"/>
    <w:rsid w:val="00433D67"/>
    <w:rsid w:val="00434ADA"/>
    <w:rsid w:val="00434C02"/>
    <w:rsid w:val="00434FB0"/>
    <w:rsid w:val="004358A6"/>
    <w:rsid w:val="00435BC6"/>
    <w:rsid w:val="00435CF0"/>
    <w:rsid w:val="004362E3"/>
    <w:rsid w:val="00436705"/>
    <w:rsid w:val="00436964"/>
    <w:rsid w:val="00436A6B"/>
    <w:rsid w:val="00436A81"/>
    <w:rsid w:val="004373C6"/>
    <w:rsid w:val="0043767A"/>
    <w:rsid w:val="004378A4"/>
    <w:rsid w:val="004401AC"/>
    <w:rsid w:val="004401D2"/>
    <w:rsid w:val="00440226"/>
    <w:rsid w:val="0044039E"/>
    <w:rsid w:val="00440500"/>
    <w:rsid w:val="0044075C"/>
    <w:rsid w:val="00440B49"/>
    <w:rsid w:val="00440BC9"/>
    <w:rsid w:val="004415AA"/>
    <w:rsid w:val="004415C4"/>
    <w:rsid w:val="00441E12"/>
    <w:rsid w:val="00441FB7"/>
    <w:rsid w:val="00442004"/>
    <w:rsid w:val="00442139"/>
    <w:rsid w:val="0044243E"/>
    <w:rsid w:val="00442687"/>
    <w:rsid w:val="00442994"/>
    <w:rsid w:val="00442E2F"/>
    <w:rsid w:val="00443F79"/>
    <w:rsid w:val="004440B3"/>
    <w:rsid w:val="00444205"/>
    <w:rsid w:val="004446C2"/>
    <w:rsid w:val="004447F4"/>
    <w:rsid w:val="00444D9E"/>
    <w:rsid w:val="00444F3E"/>
    <w:rsid w:val="004451C1"/>
    <w:rsid w:val="00445398"/>
    <w:rsid w:val="004454AE"/>
    <w:rsid w:val="00445788"/>
    <w:rsid w:val="004459A5"/>
    <w:rsid w:val="00445B21"/>
    <w:rsid w:val="00445B2D"/>
    <w:rsid w:val="00445B9D"/>
    <w:rsid w:val="00445C87"/>
    <w:rsid w:val="00445F03"/>
    <w:rsid w:val="00446018"/>
    <w:rsid w:val="0044619B"/>
    <w:rsid w:val="00446266"/>
    <w:rsid w:val="00446574"/>
    <w:rsid w:val="004465BB"/>
    <w:rsid w:val="004465D4"/>
    <w:rsid w:val="004466B9"/>
    <w:rsid w:val="00446D24"/>
    <w:rsid w:val="00446F40"/>
    <w:rsid w:val="00447638"/>
    <w:rsid w:val="00447AF4"/>
    <w:rsid w:val="00447FD4"/>
    <w:rsid w:val="004501D8"/>
    <w:rsid w:val="00450434"/>
    <w:rsid w:val="00450587"/>
    <w:rsid w:val="004505F5"/>
    <w:rsid w:val="00450875"/>
    <w:rsid w:val="004508C8"/>
    <w:rsid w:val="00450B5A"/>
    <w:rsid w:val="00450E81"/>
    <w:rsid w:val="00451645"/>
    <w:rsid w:val="004516AE"/>
    <w:rsid w:val="00451B0F"/>
    <w:rsid w:val="00451CD2"/>
    <w:rsid w:val="004522A2"/>
    <w:rsid w:val="00452315"/>
    <w:rsid w:val="004525AA"/>
    <w:rsid w:val="00452AB0"/>
    <w:rsid w:val="004531B4"/>
    <w:rsid w:val="00453A3B"/>
    <w:rsid w:val="00453AA9"/>
    <w:rsid w:val="00453E46"/>
    <w:rsid w:val="00453E6F"/>
    <w:rsid w:val="00454028"/>
    <w:rsid w:val="00454B3A"/>
    <w:rsid w:val="00454C4F"/>
    <w:rsid w:val="00454C89"/>
    <w:rsid w:val="00454F81"/>
    <w:rsid w:val="004551D0"/>
    <w:rsid w:val="0045552E"/>
    <w:rsid w:val="004556A9"/>
    <w:rsid w:val="00455840"/>
    <w:rsid w:val="0045594F"/>
    <w:rsid w:val="00455D82"/>
    <w:rsid w:val="004562DD"/>
    <w:rsid w:val="004564AF"/>
    <w:rsid w:val="0045674E"/>
    <w:rsid w:val="004567FD"/>
    <w:rsid w:val="00456A7B"/>
    <w:rsid w:val="00456C30"/>
    <w:rsid w:val="004571A6"/>
    <w:rsid w:val="00457224"/>
    <w:rsid w:val="004572E1"/>
    <w:rsid w:val="004578F8"/>
    <w:rsid w:val="00457AEF"/>
    <w:rsid w:val="00457F54"/>
    <w:rsid w:val="0046007B"/>
    <w:rsid w:val="004606AD"/>
    <w:rsid w:val="00460B0B"/>
    <w:rsid w:val="00460DB3"/>
    <w:rsid w:val="00461145"/>
    <w:rsid w:val="00461448"/>
    <w:rsid w:val="00461603"/>
    <w:rsid w:val="00461861"/>
    <w:rsid w:val="00461991"/>
    <w:rsid w:val="00461CB9"/>
    <w:rsid w:val="00461D49"/>
    <w:rsid w:val="00461D82"/>
    <w:rsid w:val="0046229E"/>
    <w:rsid w:val="004627C2"/>
    <w:rsid w:val="00462F80"/>
    <w:rsid w:val="0046378B"/>
    <w:rsid w:val="00463D53"/>
    <w:rsid w:val="00463ED5"/>
    <w:rsid w:val="004641F6"/>
    <w:rsid w:val="00464290"/>
    <w:rsid w:val="004646EA"/>
    <w:rsid w:val="00464823"/>
    <w:rsid w:val="00464B5A"/>
    <w:rsid w:val="0046593B"/>
    <w:rsid w:val="00465DB6"/>
    <w:rsid w:val="00466348"/>
    <w:rsid w:val="00466399"/>
    <w:rsid w:val="00466557"/>
    <w:rsid w:val="004666D8"/>
    <w:rsid w:val="004675C8"/>
    <w:rsid w:val="0046763E"/>
    <w:rsid w:val="004677EE"/>
    <w:rsid w:val="00467A9C"/>
    <w:rsid w:val="004700F7"/>
    <w:rsid w:val="0047028C"/>
    <w:rsid w:val="004702D5"/>
    <w:rsid w:val="0047087E"/>
    <w:rsid w:val="00470AF8"/>
    <w:rsid w:val="00470E89"/>
    <w:rsid w:val="00470FDD"/>
    <w:rsid w:val="004724FE"/>
    <w:rsid w:val="00472706"/>
    <w:rsid w:val="00472A4A"/>
    <w:rsid w:val="004731C8"/>
    <w:rsid w:val="00473260"/>
    <w:rsid w:val="00473669"/>
    <w:rsid w:val="00473711"/>
    <w:rsid w:val="00473939"/>
    <w:rsid w:val="00473EAA"/>
    <w:rsid w:val="0047425C"/>
    <w:rsid w:val="004742DD"/>
    <w:rsid w:val="004748C2"/>
    <w:rsid w:val="00474CEB"/>
    <w:rsid w:val="0047533B"/>
    <w:rsid w:val="00475391"/>
    <w:rsid w:val="0047644B"/>
    <w:rsid w:val="00477064"/>
    <w:rsid w:val="004771D5"/>
    <w:rsid w:val="004772CF"/>
    <w:rsid w:val="00477438"/>
    <w:rsid w:val="00477487"/>
    <w:rsid w:val="00477623"/>
    <w:rsid w:val="00477B10"/>
    <w:rsid w:val="00477C59"/>
    <w:rsid w:val="00477C99"/>
    <w:rsid w:val="00477E8E"/>
    <w:rsid w:val="004800A8"/>
    <w:rsid w:val="00480668"/>
    <w:rsid w:val="00480948"/>
    <w:rsid w:val="00480AC1"/>
    <w:rsid w:val="00480E28"/>
    <w:rsid w:val="004811AD"/>
    <w:rsid w:val="00481385"/>
    <w:rsid w:val="00481971"/>
    <w:rsid w:val="00481FF9"/>
    <w:rsid w:val="0048217B"/>
    <w:rsid w:val="0048225A"/>
    <w:rsid w:val="004827FA"/>
    <w:rsid w:val="00482D3D"/>
    <w:rsid w:val="00482F0D"/>
    <w:rsid w:val="00482FF2"/>
    <w:rsid w:val="00483990"/>
    <w:rsid w:val="00483B9E"/>
    <w:rsid w:val="0048405A"/>
    <w:rsid w:val="004840F9"/>
    <w:rsid w:val="004845D8"/>
    <w:rsid w:val="0048471F"/>
    <w:rsid w:val="0048486F"/>
    <w:rsid w:val="00484B70"/>
    <w:rsid w:val="00485577"/>
    <w:rsid w:val="004857AA"/>
    <w:rsid w:val="00485D0F"/>
    <w:rsid w:val="0048609B"/>
    <w:rsid w:val="00486346"/>
    <w:rsid w:val="00486386"/>
    <w:rsid w:val="0048671B"/>
    <w:rsid w:val="00486A9F"/>
    <w:rsid w:val="00486AC3"/>
    <w:rsid w:val="00486B0E"/>
    <w:rsid w:val="00486D10"/>
    <w:rsid w:val="00486E53"/>
    <w:rsid w:val="00486F9B"/>
    <w:rsid w:val="004873F3"/>
    <w:rsid w:val="00487646"/>
    <w:rsid w:val="00487810"/>
    <w:rsid w:val="00487935"/>
    <w:rsid w:val="00487BE1"/>
    <w:rsid w:val="00490284"/>
    <w:rsid w:val="00490443"/>
    <w:rsid w:val="0049111E"/>
    <w:rsid w:val="004913EA"/>
    <w:rsid w:val="004914A0"/>
    <w:rsid w:val="0049161A"/>
    <w:rsid w:val="00491A1F"/>
    <w:rsid w:val="00491E26"/>
    <w:rsid w:val="0049209E"/>
    <w:rsid w:val="00492292"/>
    <w:rsid w:val="004926AE"/>
    <w:rsid w:val="004926D8"/>
    <w:rsid w:val="00492C55"/>
    <w:rsid w:val="00492C5F"/>
    <w:rsid w:val="00492EEB"/>
    <w:rsid w:val="00493019"/>
    <w:rsid w:val="004933DC"/>
    <w:rsid w:val="00493593"/>
    <w:rsid w:val="00493693"/>
    <w:rsid w:val="0049380B"/>
    <w:rsid w:val="0049409A"/>
    <w:rsid w:val="004943CD"/>
    <w:rsid w:val="00494559"/>
    <w:rsid w:val="00494E77"/>
    <w:rsid w:val="00494F8D"/>
    <w:rsid w:val="00495D08"/>
    <w:rsid w:val="00496771"/>
    <w:rsid w:val="00496900"/>
    <w:rsid w:val="00496BFD"/>
    <w:rsid w:val="00496DAA"/>
    <w:rsid w:val="004972BF"/>
    <w:rsid w:val="0049730E"/>
    <w:rsid w:val="00497459"/>
    <w:rsid w:val="004975FF"/>
    <w:rsid w:val="004977DC"/>
    <w:rsid w:val="004979E6"/>
    <w:rsid w:val="00497FF6"/>
    <w:rsid w:val="004A041B"/>
    <w:rsid w:val="004A04A4"/>
    <w:rsid w:val="004A0758"/>
    <w:rsid w:val="004A0970"/>
    <w:rsid w:val="004A0A81"/>
    <w:rsid w:val="004A0CD9"/>
    <w:rsid w:val="004A0DFF"/>
    <w:rsid w:val="004A0E16"/>
    <w:rsid w:val="004A1056"/>
    <w:rsid w:val="004A12A5"/>
    <w:rsid w:val="004A1361"/>
    <w:rsid w:val="004A1531"/>
    <w:rsid w:val="004A168A"/>
    <w:rsid w:val="004A1E3C"/>
    <w:rsid w:val="004A2AC9"/>
    <w:rsid w:val="004A2DF9"/>
    <w:rsid w:val="004A368B"/>
    <w:rsid w:val="004A3914"/>
    <w:rsid w:val="004A3EFA"/>
    <w:rsid w:val="004A3F47"/>
    <w:rsid w:val="004A42E5"/>
    <w:rsid w:val="004A44C8"/>
    <w:rsid w:val="004A450D"/>
    <w:rsid w:val="004A4A23"/>
    <w:rsid w:val="004A4A75"/>
    <w:rsid w:val="004A4E8C"/>
    <w:rsid w:val="004A564F"/>
    <w:rsid w:val="004A5903"/>
    <w:rsid w:val="004A59FA"/>
    <w:rsid w:val="004A5A1B"/>
    <w:rsid w:val="004A5DE8"/>
    <w:rsid w:val="004A5E96"/>
    <w:rsid w:val="004A63AA"/>
    <w:rsid w:val="004A66A0"/>
    <w:rsid w:val="004A684F"/>
    <w:rsid w:val="004A742C"/>
    <w:rsid w:val="004A7C19"/>
    <w:rsid w:val="004B05C1"/>
    <w:rsid w:val="004B0743"/>
    <w:rsid w:val="004B0933"/>
    <w:rsid w:val="004B108F"/>
    <w:rsid w:val="004B1142"/>
    <w:rsid w:val="004B125A"/>
    <w:rsid w:val="004B14B7"/>
    <w:rsid w:val="004B177D"/>
    <w:rsid w:val="004B1CA3"/>
    <w:rsid w:val="004B1E2F"/>
    <w:rsid w:val="004B20E0"/>
    <w:rsid w:val="004B275A"/>
    <w:rsid w:val="004B2C91"/>
    <w:rsid w:val="004B2EBC"/>
    <w:rsid w:val="004B2FC7"/>
    <w:rsid w:val="004B3944"/>
    <w:rsid w:val="004B3DF0"/>
    <w:rsid w:val="004B4305"/>
    <w:rsid w:val="004B499F"/>
    <w:rsid w:val="004B4A20"/>
    <w:rsid w:val="004B4B34"/>
    <w:rsid w:val="004B4B94"/>
    <w:rsid w:val="004B5272"/>
    <w:rsid w:val="004B5405"/>
    <w:rsid w:val="004B55D9"/>
    <w:rsid w:val="004B57E4"/>
    <w:rsid w:val="004B5ACF"/>
    <w:rsid w:val="004B5EFC"/>
    <w:rsid w:val="004B6152"/>
    <w:rsid w:val="004B63A3"/>
    <w:rsid w:val="004B6912"/>
    <w:rsid w:val="004B69D1"/>
    <w:rsid w:val="004B6ED7"/>
    <w:rsid w:val="004B70A5"/>
    <w:rsid w:val="004B761E"/>
    <w:rsid w:val="004C0180"/>
    <w:rsid w:val="004C020E"/>
    <w:rsid w:val="004C021B"/>
    <w:rsid w:val="004C02CB"/>
    <w:rsid w:val="004C039B"/>
    <w:rsid w:val="004C03D7"/>
    <w:rsid w:val="004C0567"/>
    <w:rsid w:val="004C0A6C"/>
    <w:rsid w:val="004C0C29"/>
    <w:rsid w:val="004C0FF8"/>
    <w:rsid w:val="004C1188"/>
    <w:rsid w:val="004C12A7"/>
    <w:rsid w:val="004C1ADB"/>
    <w:rsid w:val="004C1B43"/>
    <w:rsid w:val="004C1CDF"/>
    <w:rsid w:val="004C1E70"/>
    <w:rsid w:val="004C1EE8"/>
    <w:rsid w:val="004C2212"/>
    <w:rsid w:val="004C245C"/>
    <w:rsid w:val="004C263B"/>
    <w:rsid w:val="004C3292"/>
    <w:rsid w:val="004C33BB"/>
    <w:rsid w:val="004C35B6"/>
    <w:rsid w:val="004C43DC"/>
    <w:rsid w:val="004C4416"/>
    <w:rsid w:val="004C4FD2"/>
    <w:rsid w:val="004C505D"/>
    <w:rsid w:val="004C5060"/>
    <w:rsid w:val="004C5B69"/>
    <w:rsid w:val="004C5F83"/>
    <w:rsid w:val="004C6C96"/>
    <w:rsid w:val="004C6F00"/>
    <w:rsid w:val="004C713B"/>
    <w:rsid w:val="004C7173"/>
    <w:rsid w:val="004C76F1"/>
    <w:rsid w:val="004C78E9"/>
    <w:rsid w:val="004C7C7E"/>
    <w:rsid w:val="004D0054"/>
    <w:rsid w:val="004D0777"/>
    <w:rsid w:val="004D0980"/>
    <w:rsid w:val="004D0A19"/>
    <w:rsid w:val="004D0DC2"/>
    <w:rsid w:val="004D13C5"/>
    <w:rsid w:val="004D1563"/>
    <w:rsid w:val="004D1625"/>
    <w:rsid w:val="004D197D"/>
    <w:rsid w:val="004D1BC0"/>
    <w:rsid w:val="004D1C8B"/>
    <w:rsid w:val="004D1E88"/>
    <w:rsid w:val="004D1EF1"/>
    <w:rsid w:val="004D237B"/>
    <w:rsid w:val="004D254F"/>
    <w:rsid w:val="004D27DB"/>
    <w:rsid w:val="004D27F6"/>
    <w:rsid w:val="004D29EF"/>
    <w:rsid w:val="004D2B0D"/>
    <w:rsid w:val="004D2B5E"/>
    <w:rsid w:val="004D2B6F"/>
    <w:rsid w:val="004D2BA2"/>
    <w:rsid w:val="004D2DD9"/>
    <w:rsid w:val="004D342E"/>
    <w:rsid w:val="004D37CC"/>
    <w:rsid w:val="004D3947"/>
    <w:rsid w:val="004D3AFD"/>
    <w:rsid w:val="004D3D28"/>
    <w:rsid w:val="004D3EC6"/>
    <w:rsid w:val="004D3FBD"/>
    <w:rsid w:val="004D42C3"/>
    <w:rsid w:val="004D4AAC"/>
    <w:rsid w:val="004D4F5D"/>
    <w:rsid w:val="004D5332"/>
    <w:rsid w:val="004D569C"/>
    <w:rsid w:val="004D5799"/>
    <w:rsid w:val="004D588E"/>
    <w:rsid w:val="004D5ABB"/>
    <w:rsid w:val="004D6B8E"/>
    <w:rsid w:val="004D7607"/>
    <w:rsid w:val="004D763F"/>
    <w:rsid w:val="004D78E6"/>
    <w:rsid w:val="004E04CA"/>
    <w:rsid w:val="004E0897"/>
    <w:rsid w:val="004E08A0"/>
    <w:rsid w:val="004E0B7C"/>
    <w:rsid w:val="004E13A4"/>
    <w:rsid w:val="004E186F"/>
    <w:rsid w:val="004E20E4"/>
    <w:rsid w:val="004E2462"/>
    <w:rsid w:val="004E2609"/>
    <w:rsid w:val="004E28F1"/>
    <w:rsid w:val="004E29F5"/>
    <w:rsid w:val="004E2FDD"/>
    <w:rsid w:val="004E314B"/>
    <w:rsid w:val="004E31D7"/>
    <w:rsid w:val="004E3333"/>
    <w:rsid w:val="004E3547"/>
    <w:rsid w:val="004E371D"/>
    <w:rsid w:val="004E3B92"/>
    <w:rsid w:val="004E4317"/>
    <w:rsid w:val="004E447A"/>
    <w:rsid w:val="004E4557"/>
    <w:rsid w:val="004E48D5"/>
    <w:rsid w:val="004E520C"/>
    <w:rsid w:val="004E5253"/>
    <w:rsid w:val="004E5338"/>
    <w:rsid w:val="004E5408"/>
    <w:rsid w:val="004E55F9"/>
    <w:rsid w:val="004E619D"/>
    <w:rsid w:val="004E6556"/>
    <w:rsid w:val="004E674F"/>
    <w:rsid w:val="004E6B20"/>
    <w:rsid w:val="004E733A"/>
    <w:rsid w:val="004E746A"/>
    <w:rsid w:val="004E77D5"/>
    <w:rsid w:val="004E7BEE"/>
    <w:rsid w:val="004F0705"/>
    <w:rsid w:val="004F0A15"/>
    <w:rsid w:val="004F0F40"/>
    <w:rsid w:val="004F0F72"/>
    <w:rsid w:val="004F1796"/>
    <w:rsid w:val="004F1AB6"/>
    <w:rsid w:val="004F1DF0"/>
    <w:rsid w:val="004F1F4A"/>
    <w:rsid w:val="004F21FE"/>
    <w:rsid w:val="004F2276"/>
    <w:rsid w:val="004F2422"/>
    <w:rsid w:val="004F275C"/>
    <w:rsid w:val="004F28DE"/>
    <w:rsid w:val="004F29ED"/>
    <w:rsid w:val="004F2B8C"/>
    <w:rsid w:val="004F2C61"/>
    <w:rsid w:val="004F3552"/>
    <w:rsid w:val="004F3662"/>
    <w:rsid w:val="004F38A4"/>
    <w:rsid w:val="004F3D25"/>
    <w:rsid w:val="004F46F9"/>
    <w:rsid w:val="004F4931"/>
    <w:rsid w:val="004F5831"/>
    <w:rsid w:val="004F6037"/>
    <w:rsid w:val="004F61BA"/>
    <w:rsid w:val="004F6474"/>
    <w:rsid w:val="004F6547"/>
    <w:rsid w:val="004F6ECB"/>
    <w:rsid w:val="004F6F50"/>
    <w:rsid w:val="004F706A"/>
    <w:rsid w:val="004F7381"/>
    <w:rsid w:val="004F73BB"/>
    <w:rsid w:val="004F7E19"/>
    <w:rsid w:val="00500078"/>
    <w:rsid w:val="00500A9E"/>
    <w:rsid w:val="00500AAE"/>
    <w:rsid w:val="00500C29"/>
    <w:rsid w:val="00500C90"/>
    <w:rsid w:val="0050137C"/>
    <w:rsid w:val="00502205"/>
    <w:rsid w:val="0050223F"/>
    <w:rsid w:val="00502695"/>
    <w:rsid w:val="005027A3"/>
    <w:rsid w:val="0050292B"/>
    <w:rsid w:val="00502C7A"/>
    <w:rsid w:val="00502D24"/>
    <w:rsid w:val="0050300D"/>
    <w:rsid w:val="005030D1"/>
    <w:rsid w:val="0050328C"/>
    <w:rsid w:val="0050355F"/>
    <w:rsid w:val="00503E54"/>
    <w:rsid w:val="00503EF9"/>
    <w:rsid w:val="005040DF"/>
    <w:rsid w:val="005043A1"/>
    <w:rsid w:val="005045D3"/>
    <w:rsid w:val="00504E72"/>
    <w:rsid w:val="005057D1"/>
    <w:rsid w:val="005058CA"/>
    <w:rsid w:val="00505E6A"/>
    <w:rsid w:val="005063B3"/>
    <w:rsid w:val="0050677B"/>
    <w:rsid w:val="005069BB"/>
    <w:rsid w:val="00506BC7"/>
    <w:rsid w:val="00507054"/>
    <w:rsid w:val="005070FB"/>
    <w:rsid w:val="00507A2D"/>
    <w:rsid w:val="00507D0F"/>
    <w:rsid w:val="0051023A"/>
    <w:rsid w:val="00510D89"/>
    <w:rsid w:val="005110DA"/>
    <w:rsid w:val="00511243"/>
    <w:rsid w:val="005112DF"/>
    <w:rsid w:val="005115F7"/>
    <w:rsid w:val="00511D8A"/>
    <w:rsid w:val="00511F25"/>
    <w:rsid w:val="0051233B"/>
    <w:rsid w:val="00512672"/>
    <w:rsid w:val="00512A09"/>
    <w:rsid w:val="00512A58"/>
    <w:rsid w:val="00512B46"/>
    <w:rsid w:val="00512C16"/>
    <w:rsid w:val="00513294"/>
    <w:rsid w:val="005132F5"/>
    <w:rsid w:val="005138FE"/>
    <w:rsid w:val="0051393E"/>
    <w:rsid w:val="005139D9"/>
    <w:rsid w:val="00514295"/>
    <w:rsid w:val="005143F0"/>
    <w:rsid w:val="00514576"/>
    <w:rsid w:val="005149BB"/>
    <w:rsid w:val="00514BC7"/>
    <w:rsid w:val="00514EAB"/>
    <w:rsid w:val="0051549D"/>
    <w:rsid w:val="005157AB"/>
    <w:rsid w:val="00516875"/>
    <w:rsid w:val="00516923"/>
    <w:rsid w:val="00516AC9"/>
    <w:rsid w:val="005170B6"/>
    <w:rsid w:val="00517149"/>
    <w:rsid w:val="005171D6"/>
    <w:rsid w:val="00517256"/>
    <w:rsid w:val="00517992"/>
    <w:rsid w:val="00517E0D"/>
    <w:rsid w:val="0052077F"/>
    <w:rsid w:val="00520C7A"/>
    <w:rsid w:val="00520E24"/>
    <w:rsid w:val="00521055"/>
    <w:rsid w:val="005212DC"/>
    <w:rsid w:val="00521382"/>
    <w:rsid w:val="0052169E"/>
    <w:rsid w:val="005217EB"/>
    <w:rsid w:val="00521882"/>
    <w:rsid w:val="00521ED3"/>
    <w:rsid w:val="00522BF2"/>
    <w:rsid w:val="005232E8"/>
    <w:rsid w:val="00523700"/>
    <w:rsid w:val="005239CA"/>
    <w:rsid w:val="005239D1"/>
    <w:rsid w:val="005243CA"/>
    <w:rsid w:val="005248A8"/>
    <w:rsid w:val="00524C76"/>
    <w:rsid w:val="005252FE"/>
    <w:rsid w:val="005258E9"/>
    <w:rsid w:val="00525B51"/>
    <w:rsid w:val="00525B6E"/>
    <w:rsid w:val="00525D2A"/>
    <w:rsid w:val="00526048"/>
    <w:rsid w:val="00526788"/>
    <w:rsid w:val="00526A5F"/>
    <w:rsid w:val="00526B15"/>
    <w:rsid w:val="005270A9"/>
    <w:rsid w:val="0052747A"/>
    <w:rsid w:val="0052754B"/>
    <w:rsid w:val="00527B17"/>
    <w:rsid w:val="00527CFD"/>
    <w:rsid w:val="00530016"/>
    <w:rsid w:val="0053020F"/>
    <w:rsid w:val="005304D5"/>
    <w:rsid w:val="00530D12"/>
    <w:rsid w:val="00530D55"/>
    <w:rsid w:val="00530DCB"/>
    <w:rsid w:val="00531427"/>
    <w:rsid w:val="00531A05"/>
    <w:rsid w:val="00531AC9"/>
    <w:rsid w:val="00531E6C"/>
    <w:rsid w:val="00531E72"/>
    <w:rsid w:val="00531F8B"/>
    <w:rsid w:val="00532181"/>
    <w:rsid w:val="00532648"/>
    <w:rsid w:val="00533352"/>
    <w:rsid w:val="005333CC"/>
    <w:rsid w:val="00533692"/>
    <w:rsid w:val="005338DA"/>
    <w:rsid w:val="00533A93"/>
    <w:rsid w:val="00534111"/>
    <w:rsid w:val="00534378"/>
    <w:rsid w:val="00534604"/>
    <w:rsid w:val="005346E3"/>
    <w:rsid w:val="00534997"/>
    <w:rsid w:val="00534B5E"/>
    <w:rsid w:val="00534C1C"/>
    <w:rsid w:val="005357E1"/>
    <w:rsid w:val="00535B14"/>
    <w:rsid w:val="0053607F"/>
    <w:rsid w:val="00536758"/>
    <w:rsid w:val="00536D23"/>
    <w:rsid w:val="00537DF7"/>
    <w:rsid w:val="00537F9E"/>
    <w:rsid w:val="005404C4"/>
    <w:rsid w:val="005404E2"/>
    <w:rsid w:val="00540657"/>
    <w:rsid w:val="00540FB9"/>
    <w:rsid w:val="00541157"/>
    <w:rsid w:val="005415C2"/>
    <w:rsid w:val="00541796"/>
    <w:rsid w:val="0054183A"/>
    <w:rsid w:val="00541AEE"/>
    <w:rsid w:val="00541F27"/>
    <w:rsid w:val="0054220C"/>
    <w:rsid w:val="005423BF"/>
    <w:rsid w:val="00542E31"/>
    <w:rsid w:val="005435BD"/>
    <w:rsid w:val="0054389B"/>
    <w:rsid w:val="00543B2F"/>
    <w:rsid w:val="00544412"/>
    <w:rsid w:val="00544490"/>
    <w:rsid w:val="00544EA3"/>
    <w:rsid w:val="00545204"/>
    <w:rsid w:val="00545836"/>
    <w:rsid w:val="00545A61"/>
    <w:rsid w:val="00545C59"/>
    <w:rsid w:val="00545CFF"/>
    <w:rsid w:val="00545E92"/>
    <w:rsid w:val="005461C6"/>
    <w:rsid w:val="0054658F"/>
    <w:rsid w:val="005465A0"/>
    <w:rsid w:val="005465F1"/>
    <w:rsid w:val="0054666A"/>
    <w:rsid w:val="00546772"/>
    <w:rsid w:val="005467EC"/>
    <w:rsid w:val="00546B19"/>
    <w:rsid w:val="00546BED"/>
    <w:rsid w:val="00546EAB"/>
    <w:rsid w:val="0054728D"/>
    <w:rsid w:val="00547EEC"/>
    <w:rsid w:val="00550000"/>
    <w:rsid w:val="0055008A"/>
    <w:rsid w:val="005500E8"/>
    <w:rsid w:val="00550321"/>
    <w:rsid w:val="00550352"/>
    <w:rsid w:val="0055065C"/>
    <w:rsid w:val="00550667"/>
    <w:rsid w:val="005506F6"/>
    <w:rsid w:val="005507A7"/>
    <w:rsid w:val="0055083C"/>
    <w:rsid w:val="00550962"/>
    <w:rsid w:val="00551184"/>
    <w:rsid w:val="00551543"/>
    <w:rsid w:val="00551ADD"/>
    <w:rsid w:val="00551DCD"/>
    <w:rsid w:val="00551F53"/>
    <w:rsid w:val="00552F20"/>
    <w:rsid w:val="00552FED"/>
    <w:rsid w:val="00553490"/>
    <w:rsid w:val="005535A2"/>
    <w:rsid w:val="00553B33"/>
    <w:rsid w:val="00553C6C"/>
    <w:rsid w:val="005540ED"/>
    <w:rsid w:val="005542BB"/>
    <w:rsid w:val="005546A6"/>
    <w:rsid w:val="005547A7"/>
    <w:rsid w:val="00555464"/>
    <w:rsid w:val="0055581E"/>
    <w:rsid w:val="0055606C"/>
    <w:rsid w:val="005563EE"/>
    <w:rsid w:val="00556470"/>
    <w:rsid w:val="00556DD4"/>
    <w:rsid w:val="00556DDE"/>
    <w:rsid w:val="0055733B"/>
    <w:rsid w:val="005578B4"/>
    <w:rsid w:val="005578C1"/>
    <w:rsid w:val="00557B7E"/>
    <w:rsid w:val="0056018F"/>
    <w:rsid w:val="005602ED"/>
    <w:rsid w:val="00560658"/>
    <w:rsid w:val="00560742"/>
    <w:rsid w:val="00560B19"/>
    <w:rsid w:val="00560F03"/>
    <w:rsid w:val="00560F98"/>
    <w:rsid w:val="00561012"/>
    <w:rsid w:val="00561155"/>
    <w:rsid w:val="005611A6"/>
    <w:rsid w:val="00562372"/>
    <w:rsid w:val="00562985"/>
    <w:rsid w:val="00563079"/>
    <w:rsid w:val="00563120"/>
    <w:rsid w:val="005638B2"/>
    <w:rsid w:val="00563CFB"/>
    <w:rsid w:val="00563E02"/>
    <w:rsid w:val="0056466E"/>
    <w:rsid w:val="00564681"/>
    <w:rsid w:val="00565061"/>
    <w:rsid w:val="0056573E"/>
    <w:rsid w:val="0056575E"/>
    <w:rsid w:val="005658E9"/>
    <w:rsid w:val="00565FF3"/>
    <w:rsid w:val="00566911"/>
    <w:rsid w:val="0056697C"/>
    <w:rsid w:val="005674B5"/>
    <w:rsid w:val="0056761E"/>
    <w:rsid w:val="00567823"/>
    <w:rsid w:val="00567AB5"/>
    <w:rsid w:val="00567BB1"/>
    <w:rsid w:val="00567D6F"/>
    <w:rsid w:val="0057010A"/>
    <w:rsid w:val="0057044C"/>
    <w:rsid w:val="0057083F"/>
    <w:rsid w:val="00570DB9"/>
    <w:rsid w:val="005716D2"/>
    <w:rsid w:val="005716F2"/>
    <w:rsid w:val="005717D2"/>
    <w:rsid w:val="005720CC"/>
    <w:rsid w:val="005721B2"/>
    <w:rsid w:val="00572417"/>
    <w:rsid w:val="00572673"/>
    <w:rsid w:val="00572728"/>
    <w:rsid w:val="00572AC2"/>
    <w:rsid w:val="00572B31"/>
    <w:rsid w:val="00572C58"/>
    <w:rsid w:val="00572E64"/>
    <w:rsid w:val="00572EF6"/>
    <w:rsid w:val="00573352"/>
    <w:rsid w:val="005737B5"/>
    <w:rsid w:val="00573D66"/>
    <w:rsid w:val="00573DEF"/>
    <w:rsid w:val="00574D94"/>
    <w:rsid w:val="00575398"/>
    <w:rsid w:val="005757F4"/>
    <w:rsid w:val="00576156"/>
    <w:rsid w:val="005762AB"/>
    <w:rsid w:val="005766A0"/>
    <w:rsid w:val="00576847"/>
    <w:rsid w:val="005768E7"/>
    <w:rsid w:val="0057692E"/>
    <w:rsid w:val="00576C7C"/>
    <w:rsid w:val="00576F8F"/>
    <w:rsid w:val="00577D02"/>
    <w:rsid w:val="005809FF"/>
    <w:rsid w:val="00580CC3"/>
    <w:rsid w:val="00580E6D"/>
    <w:rsid w:val="00581161"/>
    <w:rsid w:val="005818A7"/>
    <w:rsid w:val="00581E19"/>
    <w:rsid w:val="00581ED9"/>
    <w:rsid w:val="00581F88"/>
    <w:rsid w:val="00581FEA"/>
    <w:rsid w:val="005821A6"/>
    <w:rsid w:val="005821AE"/>
    <w:rsid w:val="00582509"/>
    <w:rsid w:val="00582CCC"/>
    <w:rsid w:val="00582E36"/>
    <w:rsid w:val="00582E9D"/>
    <w:rsid w:val="00583174"/>
    <w:rsid w:val="0058335B"/>
    <w:rsid w:val="00583547"/>
    <w:rsid w:val="0058364D"/>
    <w:rsid w:val="00583937"/>
    <w:rsid w:val="00583D2E"/>
    <w:rsid w:val="0058410E"/>
    <w:rsid w:val="00584424"/>
    <w:rsid w:val="00584651"/>
    <w:rsid w:val="0058488E"/>
    <w:rsid w:val="00584D2A"/>
    <w:rsid w:val="005851DB"/>
    <w:rsid w:val="005858A7"/>
    <w:rsid w:val="00585EDA"/>
    <w:rsid w:val="005863FA"/>
    <w:rsid w:val="0058646D"/>
    <w:rsid w:val="00586875"/>
    <w:rsid w:val="0058711D"/>
    <w:rsid w:val="00587300"/>
    <w:rsid w:val="0058745A"/>
    <w:rsid w:val="00587609"/>
    <w:rsid w:val="00587973"/>
    <w:rsid w:val="005879B2"/>
    <w:rsid w:val="00587AB6"/>
    <w:rsid w:val="00587B62"/>
    <w:rsid w:val="00587C5C"/>
    <w:rsid w:val="00590634"/>
    <w:rsid w:val="0059069C"/>
    <w:rsid w:val="00590774"/>
    <w:rsid w:val="005908E7"/>
    <w:rsid w:val="00590D8A"/>
    <w:rsid w:val="005913B9"/>
    <w:rsid w:val="005915AE"/>
    <w:rsid w:val="005915CD"/>
    <w:rsid w:val="00591CD2"/>
    <w:rsid w:val="00592859"/>
    <w:rsid w:val="00592B1D"/>
    <w:rsid w:val="00592DF5"/>
    <w:rsid w:val="00593183"/>
    <w:rsid w:val="00593412"/>
    <w:rsid w:val="0059358F"/>
    <w:rsid w:val="005936F7"/>
    <w:rsid w:val="005939E2"/>
    <w:rsid w:val="00593F0C"/>
    <w:rsid w:val="005949E5"/>
    <w:rsid w:val="00594EC7"/>
    <w:rsid w:val="00594F02"/>
    <w:rsid w:val="0059571A"/>
    <w:rsid w:val="00595ED7"/>
    <w:rsid w:val="00596541"/>
    <w:rsid w:val="0059663E"/>
    <w:rsid w:val="005969ED"/>
    <w:rsid w:val="00597438"/>
    <w:rsid w:val="0059745E"/>
    <w:rsid w:val="00597562"/>
    <w:rsid w:val="00597634"/>
    <w:rsid w:val="005978EE"/>
    <w:rsid w:val="00597CAA"/>
    <w:rsid w:val="005A0029"/>
    <w:rsid w:val="005A0273"/>
    <w:rsid w:val="005A030E"/>
    <w:rsid w:val="005A040E"/>
    <w:rsid w:val="005A08F1"/>
    <w:rsid w:val="005A0FCF"/>
    <w:rsid w:val="005A174D"/>
    <w:rsid w:val="005A1EF4"/>
    <w:rsid w:val="005A2442"/>
    <w:rsid w:val="005A2A0C"/>
    <w:rsid w:val="005A2AB3"/>
    <w:rsid w:val="005A2C4C"/>
    <w:rsid w:val="005A3028"/>
    <w:rsid w:val="005A31E8"/>
    <w:rsid w:val="005A38BE"/>
    <w:rsid w:val="005A3D23"/>
    <w:rsid w:val="005A4380"/>
    <w:rsid w:val="005A4C73"/>
    <w:rsid w:val="005A4F4F"/>
    <w:rsid w:val="005A52B3"/>
    <w:rsid w:val="005A6489"/>
    <w:rsid w:val="005A64C5"/>
    <w:rsid w:val="005A6618"/>
    <w:rsid w:val="005A6A1C"/>
    <w:rsid w:val="005A6FB3"/>
    <w:rsid w:val="005A73AD"/>
    <w:rsid w:val="005A7B5C"/>
    <w:rsid w:val="005A7BBC"/>
    <w:rsid w:val="005A7BF4"/>
    <w:rsid w:val="005B00EC"/>
    <w:rsid w:val="005B051B"/>
    <w:rsid w:val="005B0DE4"/>
    <w:rsid w:val="005B0F74"/>
    <w:rsid w:val="005B1725"/>
    <w:rsid w:val="005B1927"/>
    <w:rsid w:val="005B2315"/>
    <w:rsid w:val="005B2A43"/>
    <w:rsid w:val="005B2C03"/>
    <w:rsid w:val="005B2C41"/>
    <w:rsid w:val="005B2FF0"/>
    <w:rsid w:val="005B315F"/>
    <w:rsid w:val="005B3278"/>
    <w:rsid w:val="005B3BD4"/>
    <w:rsid w:val="005B3BEF"/>
    <w:rsid w:val="005B3DBB"/>
    <w:rsid w:val="005B3FFE"/>
    <w:rsid w:val="005B4017"/>
    <w:rsid w:val="005B404E"/>
    <w:rsid w:val="005B418B"/>
    <w:rsid w:val="005B4896"/>
    <w:rsid w:val="005B4A64"/>
    <w:rsid w:val="005B4A96"/>
    <w:rsid w:val="005B4FBB"/>
    <w:rsid w:val="005B5003"/>
    <w:rsid w:val="005B53CA"/>
    <w:rsid w:val="005B5728"/>
    <w:rsid w:val="005B5D28"/>
    <w:rsid w:val="005B64DE"/>
    <w:rsid w:val="005B67FC"/>
    <w:rsid w:val="005B7147"/>
    <w:rsid w:val="005B7680"/>
    <w:rsid w:val="005B7886"/>
    <w:rsid w:val="005B7C1F"/>
    <w:rsid w:val="005B7E10"/>
    <w:rsid w:val="005C05EA"/>
    <w:rsid w:val="005C0845"/>
    <w:rsid w:val="005C0F9F"/>
    <w:rsid w:val="005C1063"/>
    <w:rsid w:val="005C10BC"/>
    <w:rsid w:val="005C1409"/>
    <w:rsid w:val="005C1A2A"/>
    <w:rsid w:val="005C1A32"/>
    <w:rsid w:val="005C1EAE"/>
    <w:rsid w:val="005C220D"/>
    <w:rsid w:val="005C276D"/>
    <w:rsid w:val="005C345F"/>
    <w:rsid w:val="005C36C6"/>
    <w:rsid w:val="005C3980"/>
    <w:rsid w:val="005C39CF"/>
    <w:rsid w:val="005C3D2D"/>
    <w:rsid w:val="005C3D62"/>
    <w:rsid w:val="005C4BC1"/>
    <w:rsid w:val="005C5CA2"/>
    <w:rsid w:val="005C5D15"/>
    <w:rsid w:val="005C6609"/>
    <w:rsid w:val="005C6701"/>
    <w:rsid w:val="005C6D74"/>
    <w:rsid w:val="005C706A"/>
    <w:rsid w:val="005C72FA"/>
    <w:rsid w:val="005C73C8"/>
    <w:rsid w:val="005C74FB"/>
    <w:rsid w:val="005C752D"/>
    <w:rsid w:val="005C75A4"/>
    <w:rsid w:val="005C7ADE"/>
    <w:rsid w:val="005C7C65"/>
    <w:rsid w:val="005D0037"/>
    <w:rsid w:val="005D02EE"/>
    <w:rsid w:val="005D045B"/>
    <w:rsid w:val="005D0751"/>
    <w:rsid w:val="005D0DA0"/>
    <w:rsid w:val="005D138B"/>
    <w:rsid w:val="005D1E06"/>
    <w:rsid w:val="005D21A3"/>
    <w:rsid w:val="005D2392"/>
    <w:rsid w:val="005D2AD6"/>
    <w:rsid w:val="005D358E"/>
    <w:rsid w:val="005D390B"/>
    <w:rsid w:val="005D3D1A"/>
    <w:rsid w:val="005D3DA1"/>
    <w:rsid w:val="005D3F9B"/>
    <w:rsid w:val="005D3FC5"/>
    <w:rsid w:val="005D4143"/>
    <w:rsid w:val="005D42CE"/>
    <w:rsid w:val="005D4996"/>
    <w:rsid w:val="005D49BF"/>
    <w:rsid w:val="005D4B9E"/>
    <w:rsid w:val="005D4D40"/>
    <w:rsid w:val="005D4E8F"/>
    <w:rsid w:val="005D5913"/>
    <w:rsid w:val="005D5996"/>
    <w:rsid w:val="005D5F0C"/>
    <w:rsid w:val="005D5F33"/>
    <w:rsid w:val="005D673C"/>
    <w:rsid w:val="005D686D"/>
    <w:rsid w:val="005D68A1"/>
    <w:rsid w:val="005D69B9"/>
    <w:rsid w:val="005D69FE"/>
    <w:rsid w:val="005D7487"/>
    <w:rsid w:val="005D74ED"/>
    <w:rsid w:val="005D7859"/>
    <w:rsid w:val="005D7DEA"/>
    <w:rsid w:val="005E0047"/>
    <w:rsid w:val="005E0287"/>
    <w:rsid w:val="005E03BB"/>
    <w:rsid w:val="005E118C"/>
    <w:rsid w:val="005E1295"/>
    <w:rsid w:val="005E1901"/>
    <w:rsid w:val="005E1FF6"/>
    <w:rsid w:val="005E20C5"/>
    <w:rsid w:val="005E269C"/>
    <w:rsid w:val="005E2892"/>
    <w:rsid w:val="005E2A23"/>
    <w:rsid w:val="005E2C3E"/>
    <w:rsid w:val="005E2C7F"/>
    <w:rsid w:val="005E3586"/>
    <w:rsid w:val="005E449D"/>
    <w:rsid w:val="005E44CD"/>
    <w:rsid w:val="005E4B1E"/>
    <w:rsid w:val="005E4E23"/>
    <w:rsid w:val="005E5104"/>
    <w:rsid w:val="005E5291"/>
    <w:rsid w:val="005E52C7"/>
    <w:rsid w:val="005E581E"/>
    <w:rsid w:val="005E5A67"/>
    <w:rsid w:val="005E5AD3"/>
    <w:rsid w:val="005E5D0D"/>
    <w:rsid w:val="005E63B7"/>
    <w:rsid w:val="005E6E31"/>
    <w:rsid w:val="005E6F29"/>
    <w:rsid w:val="005E7201"/>
    <w:rsid w:val="005E7D34"/>
    <w:rsid w:val="005F0A22"/>
    <w:rsid w:val="005F1AB3"/>
    <w:rsid w:val="005F2507"/>
    <w:rsid w:val="005F29E2"/>
    <w:rsid w:val="005F2B69"/>
    <w:rsid w:val="005F2F83"/>
    <w:rsid w:val="005F304E"/>
    <w:rsid w:val="005F329B"/>
    <w:rsid w:val="005F35BA"/>
    <w:rsid w:val="005F37E8"/>
    <w:rsid w:val="005F40E7"/>
    <w:rsid w:val="005F4379"/>
    <w:rsid w:val="005F48E3"/>
    <w:rsid w:val="005F4ED5"/>
    <w:rsid w:val="005F56D6"/>
    <w:rsid w:val="005F580A"/>
    <w:rsid w:val="005F59FE"/>
    <w:rsid w:val="005F5A22"/>
    <w:rsid w:val="005F6378"/>
    <w:rsid w:val="005F6520"/>
    <w:rsid w:val="005F68B9"/>
    <w:rsid w:val="005F6997"/>
    <w:rsid w:val="005F6CEB"/>
    <w:rsid w:val="005F6DA6"/>
    <w:rsid w:val="005F74CF"/>
    <w:rsid w:val="005F75E0"/>
    <w:rsid w:val="005F7880"/>
    <w:rsid w:val="005F78C4"/>
    <w:rsid w:val="005F7B47"/>
    <w:rsid w:val="00600023"/>
    <w:rsid w:val="006004F3"/>
    <w:rsid w:val="00601134"/>
    <w:rsid w:val="0060139C"/>
    <w:rsid w:val="0060140B"/>
    <w:rsid w:val="006019EA"/>
    <w:rsid w:val="006019EF"/>
    <w:rsid w:val="00601AB3"/>
    <w:rsid w:val="0060217A"/>
    <w:rsid w:val="00602940"/>
    <w:rsid w:val="00602D91"/>
    <w:rsid w:val="0060324E"/>
    <w:rsid w:val="00603558"/>
    <w:rsid w:val="006035B9"/>
    <w:rsid w:val="006038EB"/>
    <w:rsid w:val="00603B09"/>
    <w:rsid w:val="006042D1"/>
    <w:rsid w:val="00605C39"/>
    <w:rsid w:val="00605FB4"/>
    <w:rsid w:val="006067F4"/>
    <w:rsid w:val="00606D1C"/>
    <w:rsid w:val="006073B0"/>
    <w:rsid w:val="006073C7"/>
    <w:rsid w:val="00607939"/>
    <w:rsid w:val="00607C07"/>
    <w:rsid w:val="00607D21"/>
    <w:rsid w:val="00607E1B"/>
    <w:rsid w:val="00607E2D"/>
    <w:rsid w:val="00607F38"/>
    <w:rsid w:val="00610174"/>
    <w:rsid w:val="00610298"/>
    <w:rsid w:val="006102ED"/>
    <w:rsid w:val="00610378"/>
    <w:rsid w:val="006105E0"/>
    <w:rsid w:val="00610BF6"/>
    <w:rsid w:val="00610D4A"/>
    <w:rsid w:val="00611257"/>
    <w:rsid w:val="00611306"/>
    <w:rsid w:val="00611C1C"/>
    <w:rsid w:val="00611E08"/>
    <w:rsid w:val="00611EED"/>
    <w:rsid w:val="00611F6A"/>
    <w:rsid w:val="00612751"/>
    <w:rsid w:val="0061278C"/>
    <w:rsid w:val="00612DA2"/>
    <w:rsid w:val="006134AD"/>
    <w:rsid w:val="006141FA"/>
    <w:rsid w:val="0061427B"/>
    <w:rsid w:val="00614452"/>
    <w:rsid w:val="0061445A"/>
    <w:rsid w:val="00614610"/>
    <w:rsid w:val="00614681"/>
    <w:rsid w:val="00614A54"/>
    <w:rsid w:val="00615183"/>
    <w:rsid w:val="00615253"/>
    <w:rsid w:val="006159BB"/>
    <w:rsid w:val="00615A15"/>
    <w:rsid w:val="00615BE9"/>
    <w:rsid w:val="00615D89"/>
    <w:rsid w:val="00615DD3"/>
    <w:rsid w:val="00616567"/>
    <w:rsid w:val="006165B1"/>
    <w:rsid w:val="0061677B"/>
    <w:rsid w:val="006168C0"/>
    <w:rsid w:val="006168E1"/>
    <w:rsid w:val="00616922"/>
    <w:rsid w:val="00616A32"/>
    <w:rsid w:val="00616F28"/>
    <w:rsid w:val="006172AA"/>
    <w:rsid w:val="006174A5"/>
    <w:rsid w:val="0061750A"/>
    <w:rsid w:val="0061784F"/>
    <w:rsid w:val="00617993"/>
    <w:rsid w:val="00617C38"/>
    <w:rsid w:val="00617D54"/>
    <w:rsid w:val="006201BD"/>
    <w:rsid w:val="00620495"/>
    <w:rsid w:val="006209B6"/>
    <w:rsid w:val="00620B7F"/>
    <w:rsid w:val="00620BAC"/>
    <w:rsid w:val="00620E0C"/>
    <w:rsid w:val="006216FC"/>
    <w:rsid w:val="006230C7"/>
    <w:rsid w:val="006240EA"/>
    <w:rsid w:val="00624BC6"/>
    <w:rsid w:val="00624DB2"/>
    <w:rsid w:val="0062505B"/>
    <w:rsid w:val="00625328"/>
    <w:rsid w:val="00625801"/>
    <w:rsid w:val="0062583C"/>
    <w:rsid w:val="006259C4"/>
    <w:rsid w:val="00625C0D"/>
    <w:rsid w:val="0062613E"/>
    <w:rsid w:val="006263CA"/>
    <w:rsid w:val="006264EA"/>
    <w:rsid w:val="0062694F"/>
    <w:rsid w:val="00626A37"/>
    <w:rsid w:val="00626DB8"/>
    <w:rsid w:val="00627645"/>
    <w:rsid w:val="00627700"/>
    <w:rsid w:val="006277EA"/>
    <w:rsid w:val="00630B8B"/>
    <w:rsid w:val="00630C98"/>
    <w:rsid w:val="00630DB2"/>
    <w:rsid w:val="00631502"/>
    <w:rsid w:val="00631654"/>
    <w:rsid w:val="00631A73"/>
    <w:rsid w:val="00631AD7"/>
    <w:rsid w:val="00631B6C"/>
    <w:rsid w:val="0063290C"/>
    <w:rsid w:val="00633219"/>
    <w:rsid w:val="00633580"/>
    <w:rsid w:val="006336C4"/>
    <w:rsid w:val="0063392C"/>
    <w:rsid w:val="00633A76"/>
    <w:rsid w:val="0063447D"/>
    <w:rsid w:val="006345B4"/>
    <w:rsid w:val="00634638"/>
    <w:rsid w:val="00634E9C"/>
    <w:rsid w:val="00635CF8"/>
    <w:rsid w:val="0063611E"/>
    <w:rsid w:val="00636233"/>
    <w:rsid w:val="006365FD"/>
    <w:rsid w:val="006368BA"/>
    <w:rsid w:val="00636973"/>
    <w:rsid w:val="00636DC2"/>
    <w:rsid w:val="00636F47"/>
    <w:rsid w:val="0063744D"/>
    <w:rsid w:val="006378B9"/>
    <w:rsid w:val="006378E6"/>
    <w:rsid w:val="006378EA"/>
    <w:rsid w:val="00637D08"/>
    <w:rsid w:val="00637DFB"/>
    <w:rsid w:val="00637ED7"/>
    <w:rsid w:val="00640461"/>
    <w:rsid w:val="00640A8C"/>
    <w:rsid w:val="00640F95"/>
    <w:rsid w:val="00641226"/>
    <w:rsid w:val="006413FA"/>
    <w:rsid w:val="006414ED"/>
    <w:rsid w:val="006416A5"/>
    <w:rsid w:val="00641E56"/>
    <w:rsid w:val="00642180"/>
    <w:rsid w:val="0064223A"/>
    <w:rsid w:val="00642793"/>
    <w:rsid w:val="00643677"/>
    <w:rsid w:val="006439C2"/>
    <w:rsid w:val="00644605"/>
    <w:rsid w:val="00644DF5"/>
    <w:rsid w:val="006456F3"/>
    <w:rsid w:val="006458C4"/>
    <w:rsid w:val="00645C54"/>
    <w:rsid w:val="00645C69"/>
    <w:rsid w:val="00645F29"/>
    <w:rsid w:val="00645F95"/>
    <w:rsid w:val="006462D2"/>
    <w:rsid w:val="00646418"/>
    <w:rsid w:val="006464AC"/>
    <w:rsid w:val="00646513"/>
    <w:rsid w:val="00646592"/>
    <w:rsid w:val="00646872"/>
    <w:rsid w:val="006468FF"/>
    <w:rsid w:val="00646D10"/>
    <w:rsid w:val="00646F36"/>
    <w:rsid w:val="00647128"/>
    <w:rsid w:val="0064726E"/>
    <w:rsid w:val="006472BE"/>
    <w:rsid w:val="006478D5"/>
    <w:rsid w:val="00647C11"/>
    <w:rsid w:val="00650930"/>
    <w:rsid w:val="00650BA9"/>
    <w:rsid w:val="00650D6B"/>
    <w:rsid w:val="00651646"/>
    <w:rsid w:val="00651F93"/>
    <w:rsid w:val="0065200D"/>
    <w:rsid w:val="00652117"/>
    <w:rsid w:val="006524EC"/>
    <w:rsid w:val="0065275D"/>
    <w:rsid w:val="00652C5F"/>
    <w:rsid w:val="00652E6E"/>
    <w:rsid w:val="006532BA"/>
    <w:rsid w:val="006533AB"/>
    <w:rsid w:val="00653C62"/>
    <w:rsid w:val="00653D0F"/>
    <w:rsid w:val="00653F01"/>
    <w:rsid w:val="00654176"/>
    <w:rsid w:val="006542D4"/>
    <w:rsid w:val="0065455C"/>
    <w:rsid w:val="00654828"/>
    <w:rsid w:val="00654AD8"/>
    <w:rsid w:val="00654C15"/>
    <w:rsid w:val="00654E0C"/>
    <w:rsid w:val="00655A76"/>
    <w:rsid w:val="00655B86"/>
    <w:rsid w:val="00656437"/>
    <w:rsid w:val="00656456"/>
    <w:rsid w:val="00656573"/>
    <w:rsid w:val="00656A37"/>
    <w:rsid w:val="0065762C"/>
    <w:rsid w:val="0066005A"/>
    <w:rsid w:val="006601DF"/>
    <w:rsid w:val="00660222"/>
    <w:rsid w:val="006602D1"/>
    <w:rsid w:val="006602E0"/>
    <w:rsid w:val="0066048F"/>
    <w:rsid w:val="00660B6F"/>
    <w:rsid w:val="00661B96"/>
    <w:rsid w:val="0066231E"/>
    <w:rsid w:val="006628FD"/>
    <w:rsid w:val="00662932"/>
    <w:rsid w:val="00662FF7"/>
    <w:rsid w:val="006631B4"/>
    <w:rsid w:val="00663A94"/>
    <w:rsid w:val="00663BC1"/>
    <w:rsid w:val="00663C98"/>
    <w:rsid w:val="006645B4"/>
    <w:rsid w:val="00664912"/>
    <w:rsid w:val="00664969"/>
    <w:rsid w:val="0066514F"/>
    <w:rsid w:val="006651A8"/>
    <w:rsid w:val="006659C5"/>
    <w:rsid w:val="00665F6B"/>
    <w:rsid w:val="00665F8F"/>
    <w:rsid w:val="006662C3"/>
    <w:rsid w:val="0066649B"/>
    <w:rsid w:val="006665C3"/>
    <w:rsid w:val="00666A78"/>
    <w:rsid w:val="00666A92"/>
    <w:rsid w:val="00666C6F"/>
    <w:rsid w:val="00667160"/>
    <w:rsid w:val="0066717E"/>
    <w:rsid w:val="0066745A"/>
    <w:rsid w:val="006675CC"/>
    <w:rsid w:val="006675F5"/>
    <w:rsid w:val="006679B6"/>
    <w:rsid w:val="00667D09"/>
    <w:rsid w:val="00667F4A"/>
    <w:rsid w:val="006708A9"/>
    <w:rsid w:val="00670AA2"/>
    <w:rsid w:val="00670AA4"/>
    <w:rsid w:val="00670D46"/>
    <w:rsid w:val="00670D61"/>
    <w:rsid w:val="00670E4D"/>
    <w:rsid w:val="00670F36"/>
    <w:rsid w:val="006714CB"/>
    <w:rsid w:val="00671746"/>
    <w:rsid w:val="006717D4"/>
    <w:rsid w:val="00671D9A"/>
    <w:rsid w:val="00671DCC"/>
    <w:rsid w:val="00671E2E"/>
    <w:rsid w:val="00671F00"/>
    <w:rsid w:val="006723D5"/>
    <w:rsid w:val="0067255B"/>
    <w:rsid w:val="006726E4"/>
    <w:rsid w:val="0067281B"/>
    <w:rsid w:val="00672F05"/>
    <w:rsid w:val="00673B7C"/>
    <w:rsid w:val="00673C05"/>
    <w:rsid w:val="0067403E"/>
    <w:rsid w:val="006746C8"/>
    <w:rsid w:val="0067492F"/>
    <w:rsid w:val="00674BDD"/>
    <w:rsid w:val="00674D7B"/>
    <w:rsid w:val="00674E8A"/>
    <w:rsid w:val="006756BB"/>
    <w:rsid w:val="00675832"/>
    <w:rsid w:val="00675B15"/>
    <w:rsid w:val="00676C99"/>
    <w:rsid w:val="00677095"/>
    <w:rsid w:val="006770B4"/>
    <w:rsid w:val="00677D38"/>
    <w:rsid w:val="00680257"/>
    <w:rsid w:val="0068067B"/>
    <w:rsid w:val="006806D8"/>
    <w:rsid w:val="00680AA3"/>
    <w:rsid w:val="00680B78"/>
    <w:rsid w:val="00681603"/>
    <w:rsid w:val="0068186F"/>
    <w:rsid w:val="00681C99"/>
    <w:rsid w:val="00681FAE"/>
    <w:rsid w:val="006823D5"/>
    <w:rsid w:val="006824DF"/>
    <w:rsid w:val="00682CD4"/>
    <w:rsid w:val="00683855"/>
    <w:rsid w:val="006842A2"/>
    <w:rsid w:val="006842A6"/>
    <w:rsid w:val="006845DA"/>
    <w:rsid w:val="00684A7F"/>
    <w:rsid w:val="00684CC3"/>
    <w:rsid w:val="00684EC2"/>
    <w:rsid w:val="00685021"/>
    <w:rsid w:val="006850AC"/>
    <w:rsid w:val="0068512C"/>
    <w:rsid w:val="006852AC"/>
    <w:rsid w:val="006854FC"/>
    <w:rsid w:val="00685D40"/>
    <w:rsid w:val="006862DD"/>
    <w:rsid w:val="00686398"/>
    <w:rsid w:val="0068680E"/>
    <w:rsid w:val="006869D8"/>
    <w:rsid w:val="00686BD1"/>
    <w:rsid w:val="00686C24"/>
    <w:rsid w:val="00687850"/>
    <w:rsid w:val="00687A9F"/>
    <w:rsid w:val="0069092A"/>
    <w:rsid w:val="00690AD7"/>
    <w:rsid w:val="00690FD0"/>
    <w:rsid w:val="006918E6"/>
    <w:rsid w:val="0069199B"/>
    <w:rsid w:val="00691BFC"/>
    <w:rsid w:val="0069229F"/>
    <w:rsid w:val="00692B23"/>
    <w:rsid w:val="00692BE8"/>
    <w:rsid w:val="00692C9D"/>
    <w:rsid w:val="00692D8D"/>
    <w:rsid w:val="00692FD9"/>
    <w:rsid w:val="0069323C"/>
    <w:rsid w:val="00693518"/>
    <w:rsid w:val="00693673"/>
    <w:rsid w:val="0069395F"/>
    <w:rsid w:val="006941AB"/>
    <w:rsid w:val="006942B0"/>
    <w:rsid w:val="0069435F"/>
    <w:rsid w:val="0069484A"/>
    <w:rsid w:val="00694AFD"/>
    <w:rsid w:val="00694FD5"/>
    <w:rsid w:val="00695367"/>
    <w:rsid w:val="00695500"/>
    <w:rsid w:val="006955E7"/>
    <w:rsid w:val="0069569F"/>
    <w:rsid w:val="00696041"/>
    <w:rsid w:val="006966EC"/>
    <w:rsid w:val="00696733"/>
    <w:rsid w:val="00696A67"/>
    <w:rsid w:val="00696EC8"/>
    <w:rsid w:val="00697D5F"/>
    <w:rsid w:val="006A01E7"/>
    <w:rsid w:val="006A031E"/>
    <w:rsid w:val="006A1F04"/>
    <w:rsid w:val="006A2397"/>
    <w:rsid w:val="006A26C9"/>
    <w:rsid w:val="006A3694"/>
    <w:rsid w:val="006A4186"/>
    <w:rsid w:val="006A4237"/>
    <w:rsid w:val="006A43C3"/>
    <w:rsid w:val="006A4693"/>
    <w:rsid w:val="006A536B"/>
    <w:rsid w:val="006A582B"/>
    <w:rsid w:val="006A592D"/>
    <w:rsid w:val="006A611E"/>
    <w:rsid w:val="006A616F"/>
    <w:rsid w:val="006A6207"/>
    <w:rsid w:val="006A62C8"/>
    <w:rsid w:val="006A66B2"/>
    <w:rsid w:val="006A6850"/>
    <w:rsid w:val="006A6A2C"/>
    <w:rsid w:val="006A6E2E"/>
    <w:rsid w:val="006A78CF"/>
    <w:rsid w:val="006A7A7E"/>
    <w:rsid w:val="006A7C74"/>
    <w:rsid w:val="006A7D0D"/>
    <w:rsid w:val="006B026B"/>
    <w:rsid w:val="006B06DF"/>
    <w:rsid w:val="006B0956"/>
    <w:rsid w:val="006B0EC0"/>
    <w:rsid w:val="006B1260"/>
    <w:rsid w:val="006B1391"/>
    <w:rsid w:val="006B14E0"/>
    <w:rsid w:val="006B1817"/>
    <w:rsid w:val="006B1FC0"/>
    <w:rsid w:val="006B2D45"/>
    <w:rsid w:val="006B2D8D"/>
    <w:rsid w:val="006B2DD0"/>
    <w:rsid w:val="006B3482"/>
    <w:rsid w:val="006B34BF"/>
    <w:rsid w:val="006B425E"/>
    <w:rsid w:val="006B434D"/>
    <w:rsid w:val="006B43D3"/>
    <w:rsid w:val="006B4D5F"/>
    <w:rsid w:val="006B506B"/>
    <w:rsid w:val="006B569E"/>
    <w:rsid w:val="006B576B"/>
    <w:rsid w:val="006B5973"/>
    <w:rsid w:val="006B5BD9"/>
    <w:rsid w:val="006B5CC1"/>
    <w:rsid w:val="006B5E5A"/>
    <w:rsid w:val="006B68CA"/>
    <w:rsid w:val="006B6983"/>
    <w:rsid w:val="006B6A4A"/>
    <w:rsid w:val="006B6FF7"/>
    <w:rsid w:val="006B71CD"/>
    <w:rsid w:val="006B76CA"/>
    <w:rsid w:val="006B7F6F"/>
    <w:rsid w:val="006C02E4"/>
    <w:rsid w:val="006C04B4"/>
    <w:rsid w:val="006C0CD0"/>
    <w:rsid w:val="006C13E1"/>
    <w:rsid w:val="006C1EEE"/>
    <w:rsid w:val="006C22BC"/>
    <w:rsid w:val="006C2314"/>
    <w:rsid w:val="006C245A"/>
    <w:rsid w:val="006C286A"/>
    <w:rsid w:val="006C28A9"/>
    <w:rsid w:val="006C28B1"/>
    <w:rsid w:val="006C2B20"/>
    <w:rsid w:val="006C2D47"/>
    <w:rsid w:val="006C2E52"/>
    <w:rsid w:val="006C2EC5"/>
    <w:rsid w:val="006C3774"/>
    <w:rsid w:val="006C3B50"/>
    <w:rsid w:val="006C3E71"/>
    <w:rsid w:val="006C4172"/>
    <w:rsid w:val="006C4504"/>
    <w:rsid w:val="006C49EA"/>
    <w:rsid w:val="006C4BCC"/>
    <w:rsid w:val="006C4CAA"/>
    <w:rsid w:val="006C53A7"/>
    <w:rsid w:val="006C56A5"/>
    <w:rsid w:val="006C57FE"/>
    <w:rsid w:val="006C5841"/>
    <w:rsid w:val="006C5946"/>
    <w:rsid w:val="006C59CD"/>
    <w:rsid w:val="006C5C6A"/>
    <w:rsid w:val="006C5DEB"/>
    <w:rsid w:val="006C61AB"/>
    <w:rsid w:val="006C63F6"/>
    <w:rsid w:val="006C6436"/>
    <w:rsid w:val="006C64C5"/>
    <w:rsid w:val="006C66EC"/>
    <w:rsid w:val="006C6C6A"/>
    <w:rsid w:val="006C6D2A"/>
    <w:rsid w:val="006C7059"/>
    <w:rsid w:val="006C70F3"/>
    <w:rsid w:val="006C71F1"/>
    <w:rsid w:val="006C74BE"/>
    <w:rsid w:val="006C74EE"/>
    <w:rsid w:val="006C7617"/>
    <w:rsid w:val="006C783B"/>
    <w:rsid w:val="006C7A03"/>
    <w:rsid w:val="006D024F"/>
    <w:rsid w:val="006D05DD"/>
    <w:rsid w:val="006D0EB6"/>
    <w:rsid w:val="006D2085"/>
    <w:rsid w:val="006D2824"/>
    <w:rsid w:val="006D289F"/>
    <w:rsid w:val="006D28FA"/>
    <w:rsid w:val="006D2BD7"/>
    <w:rsid w:val="006D2E74"/>
    <w:rsid w:val="006D2F6A"/>
    <w:rsid w:val="006D3771"/>
    <w:rsid w:val="006D408F"/>
    <w:rsid w:val="006D437B"/>
    <w:rsid w:val="006D470F"/>
    <w:rsid w:val="006D4754"/>
    <w:rsid w:val="006D4E91"/>
    <w:rsid w:val="006D4FE3"/>
    <w:rsid w:val="006D50AA"/>
    <w:rsid w:val="006D54FC"/>
    <w:rsid w:val="006D5589"/>
    <w:rsid w:val="006D5597"/>
    <w:rsid w:val="006D56BF"/>
    <w:rsid w:val="006D57B8"/>
    <w:rsid w:val="006D5AC3"/>
    <w:rsid w:val="006D5BF3"/>
    <w:rsid w:val="006D5DB5"/>
    <w:rsid w:val="006D64E7"/>
    <w:rsid w:val="006D66A9"/>
    <w:rsid w:val="006D6843"/>
    <w:rsid w:val="006D6ABF"/>
    <w:rsid w:val="006D6C60"/>
    <w:rsid w:val="006D71BA"/>
    <w:rsid w:val="006D74D4"/>
    <w:rsid w:val="006D7568"/>
    <w:rsid w:val="006D78DE"/>
    <w:rsid w:val="006D7BF7"/>
    <w:rsid w:val="006D7FDC"/>
    <w:rsid w:val="006E0428"/>
    <w:rsid w:val="006E0B2C"/>
    <w:rsid w:val="006E0BCA"/>
    <w:rsid w:val="006E0C60"/>
    <w:rsid w:val="006E0F55"/>
    <w:rsid w:val="006E138E"/>
    <w:rsid w:val="006E14CE"/>
    <w:rsid w:val="006E1801"/>
    <w:rsid w:val="006E1849"/>
    <w:rsid w:val="006E19E7"/>
    <w:rsid w:val="006E1BFC"/>
    <w:rsid w:val="006E1D33"/>
    <w:rsid w:val="006E1E05"/>
    <w:rsid w:val="006E1F9A"/>
    <w:rsid w:val="006E206F"/>
    <w:rsid w:val="006E2148"/>
    <w:rsid w:val="006E2759"/>
    <w:rsid w:val="006E2D1E"/>
    <w:rsid w:val="006E2EC0"/>
    <w:rsid w:val="006E31FF"/>
    <w:rsid w:val="006E3BBC"/>
    <w:rsid w:val="006E3E5F"/>
    <w:rsid w:val="006E6388"/>
    <w:rsid w:val="006E63B5"/>
    <w:rsid w:val="006E6CD0"/>
    <w:rsid w:val="006E732A"/>
    <w:rsid w:val="006E7594"/>
    <w:rsid w:val="006E77A0"/>
    <w:rsid w:val="006E7FBE"/>
    <w:rsid w:val="006F02EF"/>
    <w:rsid w:val="006F02F6"/>
    <w:rsid w:val="006F02F7"/>
    <w:rsid w:val="006F069C"/>
    <w:rsid w:val="006F06C8"/>
    <w:rsid w:val="006F0836"/>
    <w:rsid w:val="006F08F7"/>
    <w:rsid w:val="006F09C3"/>
    <w:rsid w:val="006F0A07"/>
    <w:rsid w:val="006F0F3B"/>
    <w:rsid w:val="006F1087"/>
    <w:rsid w:val="006F12D9"/>
    <w:rsid w:val="006F1419"/>
    <w:rsid w:val="006F1501"/>
    <w:rsid w:val="006F1B10"/>
    <w:rsid w:val="006F1DFE"/>
    <w:rsid w:val="006F1E0D"/>
    <w:rsid w:val="006F2803"/>
    <w:rsid w:val="006F29DB"/>
    <w:rsid w:val="006F2C21"/>
    <w:rsid w:val="006F3006"/>
    <w:rsid w:val="006F325D"/>
    <w:rsid w:val="006F36E8"/>
    <w:rsid w:val="006F36F0"/>
    <w:rsid w:val="006F4697"/>
    <w:rsid w:val="006F48C7"/>
    <w:rsid w:val="006F4C11"/>
    <w:rsid w:val="006F510F"/>
    <w:rsid w:val="006F56E7"/>
    <w:rsid w:val="006F5DEE"/>
    <w:rsid w:val="006F5F1E"/>
    <w:rsid w:val="006F6420"/>
    <w:rsid w:val="006F64FF"/>
    <w:rsid w:val="006F65F3"/>
    <w:rsid w:val="006F6F03"/>
    <w:rsid w:val="006F71F9"/>
    <w:rsid w:val="006F72D8"/>
    <w:rsid w:val="006F73B3"/>
    <w:rsid w:val="006F7CCA"/>
    <w:rsid w:val="006F7F4C"/>
    <w:rsid w:val="00700259"/>
    <w:rsid w:val="0070051D"/>
    <w:rsid w:val="007006FD"/>
    <w:rsid w:val="00700A51"/>
    <w:rsid w:val="0070121E"/>
    <w:rsid w:val="00701388"/>
    <w:rsid w:val="00701ADA"/>
    <w:rsid w:val="007020A6"/>
    <w:rsid w:val="00702358"/>
    <w:rsid w:val="007024CA"/>
    <w:rsid w:val="007026FD"/>
    <w:rsid w:val="00702712"/>
    <w:rsid w:val="00703424"/>
    <w:rsid w:val="0070363E"/>
    <w:rsid w:val="00703717"/>
    <w:rsid w:val="00703870"/>
    <w:rsid w:val="00703BF2"/>
    <w:rsid w:val="00703E2B"/>
    <w:rsid w:val="00703EC9"/>
    <w:rsid w:val="007041E9"/>
    <w:rsid w:val="00704394"/>
    <w:rsid w:val="007046C0"/>
    <w:rsid w:val="00705F3A"/>
    <w:rsid w:val="007060B3"/>
    <w:rsid w:val="00706472"/>
    <w:rsid w:val="00706633"/>
    <w:rsid w:val="007068CB"/>
    <w:rsid w:val="00706900"/>
    <w:rsid w:val="00706905"/>
    <w:rsid w:val="00706C37"/>
    <w:rsid w:val="0070736C"/>
    <w:rsid w:val="00707674"/>
    <w:rsid w:val="007100BF"/>
    <w:rsid w:val="00710192"/>
    <w:rsid w:val="00710240"/>
    <w:rsid w:val="007104FE"/>
    <w:rsid w:val="0071071E"/>
    <w:rsid w:val="007108C2"/>
    <w:rsid w:val="00710D3B"/>
    <w:rsid w:val="007117F9"/>
    <w:rsid w:val="00711F61"/>
    <w:rsid w:val="00712083"/>
    <w:rsid w:val="007122E8"/>
    <w:rsid w:val="00712D94"/>
    <w:rsid w:val="00713092"/>
    <w:rsid w:val="00713723"/>
    <w:rsid w:val="00713D2B"/>
    <w:rsid w:val="0071418E"/>
    <w:rsid w:val="00714A5F"/>
    <w:rsid w:val="00714CBA"/>
    <w:rsid w:val="00714D9E"/>
    <w:rsid w:val="00715562"/>
    <w:rsid w:val="0071588B"/>
    <w:rsid w:val="00715B89"/>
    <w:rsid w:val="00715FB1"/>
    <w:rsid w:val="00716592"/>
    <w:rsid w:val="007167A4"/>
    <w:rsid w:val="007169AF"/>
    <w:rsid w:val="00716CE8"/>
    <w:rsid w:val="00717207"/>
    <w:rsid w:val="00717597"/>
    <w:rsid w:val="007175BE"/>
    <w:rsid w:val="00717A5B"/>
    <w:rsid w:val="00717A80"/>
    <w:rsid w:val="00717E8D"/>
    <w:rsid w:val="007202EE"/>
    <w:rsid w:val="007205F4"/>
    <w:rsid w:val="007206F0"/>
    <w:rsid w:val="0072076C"/>
    <w:rsid w:val="0072117F"/>
    <w:rsid w:val="00721221"/>
    <w:rsid w:val="0072157E"/>
    <w:rsid w:val="00721BD0"/>
    <w:rsid w:val="00721DA2"/>
    <w:rsid w:val="007227DD"/>
    <w:rsid w:val="00722EC0"/>
    <w:rsid w:val="00723340"/>
    <w:rsid w:val="00723649"/>
    <w:rsid w:val="00723969"/>
    <w:rsid w:val="00723C4A"/>
    <w:rsid w:val="007240C6"/>
    <w:rsid w:val="00724201"/>
    <w:rsid w:val="00724336"/>
    <w:rsid w:val="00724A08"/>
    <w:rsid w:val="00724AA1"/>
    <w:rsid w:val="00724B25"/>
    <w:rsid w:val="00724B7E"/>
    <w:rsid w:val="00724B83"/>
    <w:rsid w:val="00724CF7"/>
    <w:rsid w:val="00724DB3"/>
    <w:rsid w:val="00725209"/>
    <w:rsid w:val="007253B2"/>
    <w:rsid w:val="00725540"/>
    <w:rsid w:val="0072575B"/>
    <w:rsid w:val="007257FA"/>
    <w:rsid w:val="00725980"/>
    <w:rsid w:val="007259FC"/>
    <w:rsid w:val="00725E07"/>
    <w:rsid w:val="00725E5F"/>
    <w:rsid w:val="00725E9C"/>
    <w:rsid w:val="0072654F"/>
    <w:rsid w:val="0072675E"/>
    <w:rsid w:val="00726A22"/>
    <w:rsid w:val="00726E66"/>
    <w:rsid w:val="00726FAF"/>
    <w:rsid w:val="0072735C"/>
    <w:rsid w:val="007273B8"/>
    <w:rsid w:val="00727EB4"/>
    <w:rsid w:val="0073090E"/>
    <w:rsid w:val="007309CA"/>
    <w:rsid w:val="00730CE4"/>
    <w:rsid w:val="007319DA"/>
    <w:rsid w:val="00731D11"/>
    <w:rsid w:val="00731E29"/>
    <w:rsid w:val="00731F63"/>
    <w:rsid w:val="00732693"/>
    <w:rsid w:val="0073294D"/>
    <w:rsid w:val="00732C10"/>
    <w:rsid w:val="00732CEE"/>
    <w:rsid w:val="00732EC6"/>
    <w:rsid w:val="007331F7"/>
    <w:rsid w:val="007333D8"/>
    <w:rsid w:val="0073366E"/>
    <w:rsid w:val="00733A3A"/>
    <w:rsid w:val="00733A9F"/>
    <w:rsid w:val="00733BC5"/>
    <w:rsid w:val="00733FB5"/>
    <w:rsid w:val="00734481"/>
    <w:rsid w:val="007345C4"/>
    <w:rsid w:val="00734776"/>
    <w:rsid w:val="007349BD"/>
    <w:rsid w:val="00734C4A"/>
    <w:rsid w:val="00734F00"/>
    <w:rsid w:val="00735533"/>
    <w:rsid w:val="00735574"/>
    <w:rsid w:val="0073557A"/>
    <w:rsid w:val="00735616"/>
    <w:rsid w:val="007356D9"/>
    <w:rsid w:val="0073580D"/>
    <w:rsid w:val="0073582A"/>
    <w:rsid w:val="007358D6"/>
    <w:rsid w:val="00735E31"/>
    <w:rsid w:val="00735F00"/>
    <w:rsid w:val="00735F92"/>
    <w:rsid w:val="00736350"/>
    <w:rsid w:val="007364C4"/>
    <w:rsid w:val="00736BD0"/>
    <w:rsid w:val="00736F3B"/>
    <w:rsid w:val="0073741A"/>
    <w:rsid w:val="0073768F"/>
    <w:rsid w:val="007377F7"/>
    <w:rsid w:val="00737C6A"/>
    <w:rsid w:val="00737D88"/>
    <w:rsid w:val="00737E29"/>
    <w:rsid w:val="00740577"/>
    <w:rsid w:val="0074062A"/>
    <w:rsid w:val="007406E9"/>
    <w:rsid w:val="00740A9D"/>
    <w:rsid w:val="00740CF6"/>
    <w:rsid w:val="00740FBF"/>
    <w:rsid w:val="007414AE"/>
    <w:rsid w:val="00741852"/>
    <w:rsid w:val="00741970"/>
    <w:rsid w:val="00741F6B"/>
    <w:rsid w:val="0074208B"/>
    <w:rsid w:val="007425E3"/>
    <w:rsid w:val="00742B0E"/>
    <w:rsid w:val="00743231"/>
    <w:rsid w:val="00743B7B"/>
    <w:rsid w:val="00743CE7"/>
    <w:rsid w:val="00744110"/>
    <w:rsid w:val="007442DB"/>
    <w:rsid w:val="00744C99"/>
    <w:rsid w:val="00744EB1"/>
    <w:rsid w:val="00744F50"/>
    <w:rsid w:val="0074508E"/>
    <w:rsid w:val="00745093"/>
    <w:rsid w:val="00745827"/>
    <w:rsid w:val="00745C12"/>
    <w:rsid w:val="00745D19"/>
    <w:rsid w:val="00745DA2"/>
    <w:rsid w:val="00745DCD"/>
    <w:rsid w:val="007462C9"/>
    <w:rsid w:val="00746752"/>
    <w:rsid w:val="0074694C"/>
    <w:rsid w:val="007472BC"/>
    <w:rsid w:val="00747526"/>
    <w:rsid w:val="00747DBC"/>
    <w:rsid w:val="00747F48"/>
    <w:rsid w:val="00750141"/>
    <w:rsid w:val="007504AA"/>
    <w:rsid w:val="00750633"/>
    <w:rsid w:val="00750D20"/>
    <w:rsid w:val="00750DD6"/>
    <w:rsid w:val="00750F01"/>
    <w:rsid w:val="00750F90"/>
    <w:rsid w:val="007511BB"/>
    <w:rsid w:val="007514FD"/>
    <w:rsid w:val="00751E31"/>
    <w:rsid w:val="00751EA3"/>
    <w:rsid w:val="007520FA"/>
    <w:rsid w:val="0075220A"/>
    <w:rsid w:val="00752AB5"/>
    <w:rsid w:val="00752F21"/>
    <w:rsid w:val="00753393"/>
    <w:rsid w:val="007536E0"/>
    <w:rsid w:val="00753920"/>
    <w:rsid w:val="007539F7"/>
    <w:rsid w:val="00753C9A"/>
    <w:rsid w:val="00753D86"/>
    <w:rsid w:val="00754489"/>
    <w:rsid w:val="00754990"/>
    <w:rsid w:val="007549E3"/>
    <w:rsid w:val="007550E4"/>
    <w:rsid w:val="00755123"/>
    <w:rsid w:val="007554B2"/>
    <w:rsid w:val="00755A95"/>
    <w:rsid w:val="00755E71"/>
    <w:rsid w:val="00755F6A"/>
    <w:rsid w:val="007563F0"/>
    <w:rsid w:val="0075687A"/>
    <w:rsid w:val="00756894"/>
    <w:rsid w:val="00756A62"/>
    <w:rsid w:val="00756CE8"/>
    <w:rsid w:val="00757234"/>
    <w:rsid w:val="0075757A"/>
    <w:rsid w:val="00757799"/>
    <w:rsid w:val="00757C24"/>
    <w:rsid w:val="00757C75"/>
    <w:rsid w:val="0076044B"/>
    <w:rsid w:val="007604A7"/>
    <w:rsid w:val="00760655"/>
    <w:rsid w:val="00760A82"/>
    <w:rsid w:val="00760C09"/>
    <w:rsid w:val="00760DBC"/>
    <w:rsid w:val="00760F4F"/>
    <w:rsid w:val="007610AE"/>
    <w:rsid w:val="007612CA"/>
    <w:rsid w:val="007613E5"/>
    <w:rsid w:val="00761524"/>
    <w:rsid w:val="0076152B"/>
    <w:rsid w:val="0076158A"/>
    <w:rsid w:val="007615D3"/>
    <w:rsid w:val="0076170C"/>
    <w:rsid w:val="00761D49"/>
    <w:rsid w:val="00761E95"/>
    <w:rsid w:val="007626D4"/>
    <w:rsid w:val="00762707"/>
    <w:rsid w:val="00762883"/>
    <w:rsid w:val="00762CDB"/>
    <w:rsid w:val="00762DEC"/>
    <w:rsid w:val="0076355C"/>
    <w:rsid w:val="007635D9"/>
    <w:rsid w:val="007636F3"/>
    <w:rsid w:val="00763B8A"/>
    <w:rsid w:val="00764288"/>
    <w:rsid w:val="0076443E"/>
    <w:rsid w:val="00764525"/>
    <w:rsid w:val="007648F9"/>
    <w:rsid w:val="00764DEB"/>
    <w:rsid w:val="00764FFE"/>
    <w:rsid w:val="007656ED"/>
    <w:rsid w:val="00765781"/>
    <w:rsid w:val="00765E54"/>
    <w:rsid w:val="007661A8"/>
    <w:rsid w:val="007663F5"/>
    <w:rsid w:val="00766B97"/>
    <w:rsid w:val="00766D00"/>
    <w:rsid w:val="00767207"/>
    <w:rsid w:val="00767669"/>
    <w:rsid w:val="00767EA1"/>
    <w:rsid w:val="00767EDE"/>
    <w:rsid w:val="00767F80"/>
    <w:rsid w:val="007713BA"/>
    <w:rsid w:val="00771DA0"/>
    <w:rsid w:val="0077247B"/>
    <w:rsid w:val="00772DF5"/>
    <w:rsid w:val="00772E7F"/>
    <w:rsid w:val="00773499"/>
    <w:rsid w:val="00773FC0"/>
    <w:rsid w:val="00774044"/>
    <w:rsid w:val="00774046"/>
    <w:rsid w:val="00774A0B"/>
    <w:rsid w:val="00774B50"/>
    <w:rsid w:val="00774E34"/>
    <w:rsid w:val="007754A8"/>
    <w:rsid w:val="00776083"/>
    <w:rsid w:val="0077610B"/>
    <w:rsid w:val="0077670E"/>
    <w:rsid w:val="007768C0"/>
    <w:rsid w:val="00776902"/>
    <w:rsid w:val="00776A53"/>
    <w:rsid w:val="00776C5C"/>
    <w:rsid w:val="00777651"/>
    <w:rsid w:val="00777C41"/>
    <w:rsid w:val="00777CFD"/>
    <w:rsid w:val="00780BAA"/>
    <w:rsid w:val="00780D53"/>
    <w:rsid w:val="0078171D"/>
    <w:rsid w:val="007818C0"/>
    <w:rsid w:val="00781920"/>
    <w:rsid w:val="00782343"/>
    <w:rsid w:val="007824FB"/>
    <w:rsid w:val="00782971"/>
    <w:rsid w:val="00782F82"/>
    <w:rsid w:val="007833E1"/>
    <w:rsid w:val="00783617"/>
    <w:rsid w:val="007840D7"/>
    <w:rsid w:val="00785820"/>
    <w:rsid w:val="00785BBC"/>
    <w:rsid w:val="00785CA4"/>
    <w:rsid w:val="00785D9B"/>
    <w:rsid w:val="00785E2B"/>
    <w:rsid w:val="0078688F"/>
    <w:rsid w:val="00786C7B"/>
    <w:rsid w:val="00786E3C"/>
    <w:rsid w:val="00787584"/>
    <w:rsid w:val="00787909"/>
    <w:rsid w:val="007879EC"/>
    <w:rsid w:val="00787DA2"/>
    <w:rsid w:val="00787DDE"/>
    <w:rsid w:val="00787E61"/>
    <w:rsid w:val="00790382"/>
    <w:rsid w:val="00790779"/>
    <w:rsid w:val="00790A2D"/>
    <w:rsid w:val="00791050"/>
    <w:rsid w:val="00791268"/>
    <w:rsid w:val="007915E9"/>
    <w:rsid w:val="00791B2B"/>
    <w:rsid w:val="007922A7"/>
    <w:rsid w:val="00792685"/>
    <w:rsid w:val="0079277F"/>
    <w:rsid w:val="00792965"/>
    <w:rsid w:val="00792D04"/>
    <w:rsid w:val="00793034"/>
    <w:rsid w:val="00793190"/>
    <w:rsid w:val="00793490"/>
    <w:rsid w:val="00793B4E"/>
    <w:rsid w:val="00793CA5"/>
    <w:rsid w:val="00793FA2"/>
    <w:rsid w:val="0079425C"/>
    <w:rsid w:val="0079433C"/>
    <w:rsid w:val="00794383"/>
    <w:rsid w:val="00794517"/>
    <w:rsid w:val="00794C98"/>
    <w:rsid w:val="00794D4E"/>
    <w:rsid w:val="00795279"/>
    <w:rsid w:val="0079559C"/>
    <w:rsid w:val="0079593C"/>
    <w:rsid w:val="00795D56"/>
    <w:rsid w:val="00795DD2"/>
    <w:rsid w:val="00796208"/>
    <w:rsid w:val="00796465"/>
    <w:rsid w:val="00796518"/>
    <w:rsid w:val="007968A9"/>
    <w:rsid w:val="00796E37"/>
    <w:rsid w:val="00797081"/>
    <w:rsid w:val="00797482"/>
    <w:rsid w:val="00797796"/>
    <w:rsid w:val="007977A9"/>
    <w:rsid w:val="00797B12"/>
    <w:rsid w:val="00797F1A"/>
    <w:rsid w:val="007A0250"/>
    <w:rsid w:val="007A037E"/>
    <w:rsid w:val="007A0B29"/>
    <w:rsid w:val="007A0B51"/>
    <w:rsid w:val="007A10F5"/>
    <w:rsid w:val="007A27C5"/>
    <w:rsid w:val="007A2C5B"/>
    <w:rsid w:val="007A3352"/>
    <w:rsid w:val="007A33C0"/>
    <w:rsid w:val="007A350F"/>
    <w:rsid w:val="007A368D"/>
    <w:rsid w:val="007A3737"/>
    <w:rsid w:val="007A38C3"/>
    <w:rsid w:val="007A392F"/>
    <w:rsid w:val="007A3F3E"/>
    <w:rsid w:val="007A42FB"/>
    <w:rsid w:val="007A439C"/>
    <w:rsid w:val="007A4C6A"/>
    <w:rsid w:val="007A5176"/>
    <w:rsid w:val="007A5971"/>
    <w:rsid w:val="007A5C10"/>
    <w:rsid w:val="007A5FFA"/>
    <w:rsid w:val="007A63CD"/>
    <w:rsid w:val="007A6494"/>
    <w:rsid w:val="007A67C0"/>
    <w:rsid w:val="007A72A8"/>
    <w:rsid w:val="007A752F"/>
    <w:rsid w:val="007A7747"/>
    <w:rsid w:val="007A77C8"/>
    <w:rsid w:val="007A7C01"/>
    <w:rsid w:val="007B01C4"/>
    <w:rsid w:val="007B0217"/>
    <w:rsid w:val="007B0314"/>
    <w:rsid w:val="007B05DB"/>
    <w:rsid w:val="007B05F8"/>
    <w:rsid w:val="007B0A22"/>
    <w:rsid w:val="007B0B24"/>
    <w:rsid w:val="007B12C5"/>
    <w:rsid w:val="007B1468"/>
    <w:rsid w:val="007B1B1B"/>
    <w:rsid w:val="007B1F03"/>
    <w:rsid w:val="007B1F37"/>
    <w:rsid w:val="007B20B5"/>
    <w:rsid w:val="007B22F1"/>
    <w:rsid w:val="007B2314"/>
    <w:rsid w:val="007B2747"/>
    <w:rsid w:val="007B2ECE"/>
    <w:rsid w:val="007B3F84"/>
    <w:rsid w:val="007B45DF"/>
    <w:rsid w:val="007B4615"/>
    <w:rsid w:val="007B4D9D"/>
    <w:rsid w:val="007B5488"/>
    <w:rsid w:val="007B551A"/>
    <w:rsid w:val="007B551B"/>
    <w:rsid w:val="007B5AFD"/>
    <w:rsid w:val="007B5DC7"/>
    <w:rsid w:val="007B5E26"/>
    <w:rsid w:val="007B617E"/>
    <w:rsid w:val="007B627A"/>
    <w:rsid w:val="007B6D34"/>
    <w:rsid w:val="007B6EBD"/>
    <w:rsid w:val="007B705F"/>
    <w:rsid w:val="007B7716"/>
    <w:rsid w:val="007B7AB6"/>
    <w:rsid w:val="007B7AD5"/>
    <w:rsid w:val="007B7B59"/>
    <w:rsid w:val="007B7D27"/>
    <w:rsid w:val="007C0503"/>
    <w:rsid w:val="007C090D"/>
    <w:rsid w:val="007C114E"/>
    <w:rsid w:val="007C1244"/>
    <w:rsid w:val="007C124C"/>
    <w:rsid w:val="007C16F4"/>
    <w:rsid w:val="007C1949"/>
    <w:rsid w:val="007C21C0"/>
    <w:rsid w:val="007C226C"/>
    <w:rsid w:val="007C2959"/>
    <w:rsid w:val="007C29EF"/>
    <w:rsid w:val="007C2B48"/>
    <w:rsid w:val="007C2C37"/>
    <w:rsid w:val="007C3A67"/>
    <w:rsid w:val="007C3D12"/>
    <w:rsid w:val="007C3E81"/>
    <w:rsid w:val="007C3F14"/>
    <w:rsid w:val="007C4039"/>
    <w:rsid w:val="007C4193"/>
    <w:rsid w:val="007C48BA"/>
    <w:rsid w:val="007C4946"/>
    <w:rsid w:val="007C4A80"/>
    <w:rsid w:val="007C4B08"/>
    <w:rsid w:val="007C511A"/>
    <w:rsid w:val="007C579E"/>
    <w:rsid w:val="007C5B87"/>
    <w:rsid w:val="007C5E7A"/>
    <w:rsid w:val="007C5FAE"/>
    <w:rsid w:val="007C68C6"/>
    <w:rsid w:val="007C6963"/>
    <w:rsid w:val="007C6AFD"/>
    <w:rsid w:val="007C6E3A"/>
    <w:rsid w:val="007C6EF3"/>
    <w:rsid w:val="007C7293"/>
    <w:rsid w:val="007C72D9"/>
    <w:rsid w:val="007C7786"/>
    <w:rsid w:val="007D009E"/>
    <w:rsid w:val="007D05DF"/>
    <w:rsid w:val="007D05E1"/>
    <w:rsid w:val="007D0D59"/>
    <w:rsid w:val="007D0F4F"/>
    <w:rsid w:val="007D1092"/>
    <w:rsid w:val="007D1333"/>
    <w:rsid w:val="007D138A"/>
    <w:rsid w:val="007D1446"/>
    <w:rsid w:val="007D158F"/>
    <w:rsid w:val="007D1B52"/>
    <w:rsid w:val="007D1E2D"/>
    <w:rsid w:val="007D2116"/>
    <w:rsid w:val="007D2222"/>
    <w:rsid w:val="007D29BC"/>
    <w:rsid w:val="007D2CAB"/>
    <w:rsid w:val="007D2F59"/>
    <w:rsid w:val="007D31B0"/>
    <w:rsid w:val="007D31FC"/>
    <w:rsid w:val="007D40DB"/>
    <w:rsid w:val="007D4342"/>
    <w:rsid w:val="007D43E2"/>
    <w:rsid w:val="007D4ABA"/>
    <w:rsid w:val="007D4BF7"/>
    <w:rsid w:val="007D5993"/>
    <w:rsid w:val="007D611E"/>
    <w:rsid w:val="007D652C"/>
    <w:rsid w:val="007D6AA8"/>
    <w:rsid w:val="007D6AAE"/>
    <w:rsid w:val="007D6D12"/>
    <w:rsid w:val="007D7037"/>
    <w:rsid w:val="007D74CA"/>
    <w:rsid w:val="007D79AA"/>
    <w:rsid w:val="007D7CA2"/>
    <w:rsid w:val="007E0504"/>
    <w:rsid w:val="007E09E9"/>
    <w:rsid w:val="007E0A71"/>
    <w:rsid w:val="007E0C32"/>
    <w:rsid w:val="007E0DAF"/>
    <w:rsid w:val="007E0E9C"/>
    <w:rsid w:val="007E14EE"/>
    <w:rsid w:val="007E1AC2"/>
    <w:rsid w:val="007E1D65"/>
    <w:rsid w:val="007E1D87"/>
    <w:rsid w:val="007E224B"/>
    <w:rsid w:val="007E23AD"/>
    <w:rsid w:val="007E2CB5"/>
    <w:rsid w:val="007E3A7C"/>
    <w:rsid w:val="007E3E2B"/>
    <w:rsid w:val="007E3FF1"/>
    <w:rsid w:val="007E4560"/>
    <w:rsid w:val="007E45B5"/>
    <w:rsid w:val="007E46A7"/>
    <w:rsid w:val="007E4852"/>
    <w:rsid w:val="007E4943"/>
    <w:rsid w:val="007E4B24"/>
    <w:rsid w:val="007E4C85"/>
    <w:rsid w:val="007E4DB8"/>
    <w:rsid w:val="007E592C"/>
    <w:rsid w:val="007E5938"/>
    <w:rsid w:val="007E6402"/>
    <w:rsid w:val="007E6587"/>
    <w:rsid w:val="007E65CC"/>
    <w:rsid w:val="007E6816"/>
    <w:rsid w:val="007E7971"/>
    <w:rsid w:val="007E7ECF"/>
    <w:rsid w:val="007F0042"/>
    <w:rsid w:val="007F0153"/>
    <w:rsid w:val="007F069E"/>
    <w:rsid w:val="007F0CC0"/>
    <w:rsid w:val="007F1438"/>
    <w:rsid w:val="007F19BC"/>
    <w:rsid w:val="007F1C02"/>
    <w:rsid w:val="007F2268"/>
    <w:rsid w:val="007F2CB4"/>
    <w:rsid w:val="007F2F94"/>
    <w:rsid w:val="007F30A0"/>
    <w:rsid w:val="007F30FB"/>
    <w:rsid w:val="007F3742"/>
    <w:rsid w:val="007F3CBE"/>
    <w:rsid w:val="007F3ED3"/>
    <w:rsid w:val="007F4298"/>
    <w:rsid w:val="007F4587"/>
    <w:rsid w:val="007F46DB"/>
    <w:rsid w:val="007F4A1A"/>
    <w:rsid w:val="007F4C0B"/>
    <w:rsid w:val="007F4D38"/>
    <w:rsid w:val="007F50D3"/>
    <w:rsid w:val="007F5179"/>
    <w:rsid w:val="007F5E4C"/>
    <w:rsid w:val="007F5E9A"/>
    <w:rsid w:val="007F607F"/>
    <w:rsid w:val="007F652B"/>
    <w:rsid w:val="007F660F"/>
    <w:rsid w:val="007F66AE"/>
    <w:rsid w:val="007F673C"/>
    <w:rsid w:val="007F69CA"/>
    <w:rsid w:val="007F6B4D"/>
    <w:rsid w:val="007F70AD"/>
    <w:rsid w:val="007F71D1"/>
    <w:rsid w:val="007F75C7"/>
    <w:rsid w:val="007F7682"/>
    <w:rsid w:val="007F7910"/>
    <w:rsid w:val="0080030A"/>
    <w:rsid w:val="00800637"/>
    <w:rsid w:val="00800C77"/>
    <w:rsid w:val="00800F44"/>
    <w:rsid w:val="00800FB1"/>
    <w:rsid w:val="008010D6"/>
    <w:rsid w:val="0080137C"/>
    <w:rsid w:val="008017C3"/>
    <w:rsid w:val="00801B7A"/>
    <w:rsid w:val="00802165"/>
    <w:rsid w:val="00802908"/>
    <w:rsid w:val="00802E5E"/>
    <w:rsid w:val="00803269"/>
    <w:rsid w:val="008036B8"/>
    <w:rsid w:val="0080396C"/>
    <w:rsid w:val="00803E6A"/>
    <w:rsid w:val="00803E92"/>
    <w:rsid w:val="00803F89"/>
    <w:rsid w:val="00803FF7"/>
    <w:rsid w:val="00804EA3"/>
    <w:rsid w:val="00804FFC"/>
    <w:rsid w:val="008057EB"/>
    <w:rsid w:val="00805868"/>
    <w:rsid w:val="00805889"/>
    <w:rsid w:val="008059FF"/>
    <w:rsid w:val="00805C08"/>
    <w:rsid w:val="00805C80"/>
    <w:rsid w:val="00805E3D"/>
    <w:rsid w:val="00806302"/>
    <w:rsid w:val="0080652F"/>
    <w:rsid w:val="00806FB5"/>
    <w:rsid w:val="00807371"/>
    <w:rsid w:val="008100E4"/>
    <w:rsid w:val="00810114"/>
    <w:rsid w:val="00810580"/>
    <w:rsid w:val="00810922"/>
    <w:rsid w:val="00810A7C"/>
    <w:rsid w:val="008113C4"/>
    <w:rsid w:val="008116A2"/>
    <w:rsid w:val="008119FF"/>
    <w:rsid w:val="00811FE1"/>
    <w:rsid w:val="0081272F"/>
    <w:rsid w:val="008127A5"/>
    <w:rsid w:val="00812B56"/>
    <w:rsid w:val="00812C4E"/>
    <w:rsid w:val="00812D9D"/>
    <w:rsid w:val="0081303E"/>
    <w:rsid w:val="0081381A"/>
    <w:rsid w:val="00813F97"/>
    <w:rsid w:val="00814264"/>
    <w:rsid w:val="008146E9"/>
    <w:rsid w:val="00814AC7"/>
    <w:rsid w:val="00814E23"/>
    <w:rsid w:val="00815074"/>
    <w:rsid w:val="00815089"/>
    <w:rsid w:val="00815C89"/>
    <w:rsid w:val="00816A1F"/>
    <w:rsid w:val="00816EDB"/>
    <w:rsid w:val="00816F89"/>
    <w:rsid w:val="00817437"/>
    <w:rsid w:val="008178EC"/>
    <w:rsid w:val="00817B45"/>
    <w:rsid w:val="0082004A"/>
    <w:rsid w:val="00820229"/>
    <w:rsid w:val="0082049C"/>
    <w:rsid w:val="008204A5"/>
    <w:rsid w:val="00820743"/>
    <w:rsid w:val="00821149"/>
    <w:rsid w:val="0082165B"/>
    <w:rsid w:val="008219C1"/>
    <w:rsid w:val="00821B40"/>
    <w:rsid w:val="008221BA"/>
    <w:rsid w:val="00822211"/>
    <w:rsid w:val="008229BF"/>
    <w:rsid w:val="00822C13"/>
    <w:rsid w:val="0082325B"/>
    <w:rsid w:val="00823A36"/>
    <w:rsid w:val="0082415A"/>
    <w:rsid w:val="0082453E"/>
    <w:rsid w:val="00824A3F"/>
    <w:rsid w:val="0082563B"/>
    <w:rsid w:val="0082577D"/>
    <w:rsid w:val="0082597C"/>
    <w:rsid w:val="00825BE2"/>
    <w:rsid w:val="008260BA"/>
    <w:rsid w:val="008263D4"/>
    <w:rsid w:val="008267E2"/>
    <w:rsid w:val="008269EE"/>
    <w:rsid w:val="00826C16"/>
    <w:rsid w:val="00827620"/>
    <w:rsid w:val="00827696"/>
    <w:rsid w:val="00830465"/>
    <w:rsid w:val="008306E5"/>
    <w:rsid w:val="0083099C"/>
    <w:rsid w:val="00830B84"/>
    <w:rsid w:val="00830F6A"/>
    <w:rsid w:val="008314F3"/>
    <w:rsid w:val="00831624"/>
    <w:rsid w:val="0083188F"/>
    <w:rsid w:val="00831A04"/>
    <w:rsid w:val="00831C72"/>
    <w:rsid w:val="00831D08"/>
    <w:rsid w:val="0083277D"/>
    <w:rsid w:val="00832AED"/>
    <w:rsid w:val="00832BEE"/>
    <w:rsid w:val="00832DC9"/>
    <w:rsid w:val="00832E06"/>
    <w:rsid w:val="00832EE1"/>
    <w:rsid w:val="00832F91"/>
    <w:rsid w:val="0083315E"/>
    <w:rsid w:val="00833898"/>
    <w:rsid w:val="00834102"/>
    <w:rsid w:val="00834537"/>
    <w:rsid w:val="008349F2"/>
    <w:rsid w:val="00834DC1"/>
    <w:rsid w:val="00834EDB"/>
    <w:rsid w:val="00835023"/>
    <w:rsid w:val="0083534A"/>
    <w:rsid w:val="008357A2"/>
    <w:rsid w:val="0083594D"/>
    <w:rsid w:val="00835DED"/>
    <w:rsid w:val="008361F5"/>
    <w:rsid w:val="0083627F"/>
    <w:rsid w:val="00836601"/>
    <w:rsid w:val="00836DB9"/>
    <w:rsid w:val="00837028"/>
    <w:rsid w:val="0083731E"/>
    <w:rsid w:val="00840106"/>
    <w:rsid w:val="008402CA"/>
    <w:rsid w:val="0084034F"/>
    <w:rsid w:val="00840AB8"/>
    <w:rsid w:val="00840CCB"/>
    <w:rsid w:val="00840FE0"/>
    <w:rsid w:val="00841361"/>
    <w:rsid w:val="008415BE"/>
    <w:rsid w:val="008416C6"/>
    <w:rsid w:val="00841B96"/>
    <w:rsid w:val="00841F72"/>
    <w:rsid w:val="00842026"/>
    <w:rsid w:val="0084215E"/>
    <w:rsid w:val="0084257D"/>
    <w:rsid w:val="0084303C"/>
    <w:rsid w:val="008434E2"/>
    <w:rsid w:val="008441DC"/>
    <w:rsid w:val="008447DD"/>
    <w:rsid w:val="00844ADD"/>
    <w:rsid w:val="00844CDD"/>
    <w:rsid w:val="00845196"/>
    <w:rsid w:val="008457BB"/>
    <w:rsid w:val="0084595C"/>
    <w:rsid w:val="008459C6"/>
    <w:rsid w:val="00845E18"/>
    <w:rsid w:val="00845F2B"/>
    <w:rsid w:val="008461C0"/>
    <w:rsid w:val="008463D0"/>
    <w:rsid w:val="00846836"/>
    <w:rsid w:val="0084687B"/>
    <w:rsid w:val="00846CFA"/>
    <w:rsid w:val="00846F48"/>
    <w:rsid w:val="0084768C"/>
    <w:rsid w:val="0084782A"/>
    <w:rsid w:val="00847A05"/>
    <w:rsid w:val="00847BCA"/>
    <w:rsid w:val="00847E22"/>
    <w:rsid w:val="0085021B"/>
    <w:rsid w:val="0085028A"/>
    <w:rsid w:val="008504FA"/>
    <w:rsid w:val="00850574"/>
    <w:rsid w:val="00850D55"/>
    <w:rsid w:val="00851A0C"/>
    <w:rsid w:val="00851EBE"/>
    <w:rsid w:val="00851ED7"/>
    <w:rsid w:val="008521F9"/>
    <w:rsid w:val="00852879"/>
    <w:rsid w:val="00852EEE"/>
    <w:rsid w:val="0085324F"/>
    <w:rsid w:val="008537DC"/>
    <w:rsid w:val="008539F3"/>
    <w:rsid w:val="00853A9F"/>
    <w:rsid w:val="00853C9F"/>
    <w:rsid w:val="00853CF5"/>
    <w:rsid w:val="00853D4E"/>
    <w:rsid w:val="00854447"/>
    <w:rsid w:val="00854492"/>
    <w:rsid w:val="00854696"/>
    <w:rsid w:val="008546B4"/>
    <w:rsid w:val="0085471D"/>
    <w:rsid w:val="00854C5F"/>
    <w:rsid w:val="008551B9"/>
    <w:rsid w:val="0085522A"/>
    <w:rsid w:val="008552E0"/>
    <w:rsid w:val="008553DE"/>
    <w:rsid w:val="008556C6"/>
    <w:rsid w:val="008558DD"/>
    <w:rsid w:val="00855B1A"/>
    <w:rsid w:val="00855C0D"/>
    <w:rsid w:val="00855FC6"/>
    <w:rsid w:val="00856086"/>
    <w:rsid w:val="00856350"/>
    <w:rsid w:val="00856484"/>
    <w:rsid w:val="008566B7"/>
    <w:rsid w:val="008566D3"/>
    <w:rsid w:val="00856E56"/>
    <w:rsid w:val="00856EBF"/>
    <w:rsid w:val="00857028"/>
    <w:rsid w:val="00857185"/>
    <w:rsid w:val="00857290"/>
    <w:rsid w:val="0085781E"/>
    <w:rsid w:val="00857CA1"/>
    <w:rsid w:val="008603E9"/>
    <w:rsid w:val="00860B27"/>
    <w:rsid w:val="00860B30"/>
    <w:rsid w:val="008611E0"/>
    <w:rsid w:val="008613D2"/>
    <w:rsid w:val="0086180E"/>
    <w:rsid w:val="008618B6"/>
    <w:rsid w:val="00861B80"/>
    <w:rsid w:val="00861C59"/>
    <w:rsid w:val="00861D52"/>
    <w:rsid w:val="008622AA"/>
    <w:rsid w:val="008623B0"/>
    <w:rsid w:val="00862C34"/>
    <w:rsid w:val="008631A0"/>
    <w:rsid w:val="0086332C"/>
    <w:rsid w:val="008635F4"/>
    <w:rsid w:val="00863B84"/>
    <w:rsid w:val="00863C09"/>
    <w:rsid w:val="00863CCC"/>
    <w:rsid w:val="00863D69"/>
    <w:rsid w:val="00864622"/>
    <w:rsid w:val="00864C9F"/>
    <w:rsid w:val="008653B5"/>
    <w:rsid w:val="008655E5"/>
    <w:rsid w:val="00865DCF"/>
    <w:rsid w:val="008664EA"/>
    <w:rsid w:val="00866A81"/>
    <w:rsid w:val="00866EC1"/>
    <w:rsid w:val="0086752E"/>
    <w:rsid w:val="00867B5B"/>
    <w:rsid w:val="00867DAC"/>
    <w:rsid w:val="00867EE3"/>
    <w:rsid w:val="00870093"/>
    <w:rsid w:val="008705F4"/>
    <w:rsid w:val="00870857"/>
    <w:rsid w:val="008708DA"/>
    <w:rsid w:val="00870949"/>
    <w:rsid w:val="00870F37"/>
    <w:rsid w:val="00870F45"/>
    <w:rsid w:val="00871100"/>
    <w:rsid w:val="008711CE"/>
    <w:rsid w:val="00871BBD"/>
    <w:rsid w:val="00871DBC"/>
    <w:rsid w:val="0087215C"/>
    <w:rsid w:val="00872A0A"/>
    <w:rsid w:val="0087312C"/>
    <w:rsid w:val="00873272"/>
    <w:rsid w:val="008734DC"/>
    <w:rsid w:val="0087355D"/>
    <w:rsid w:val="008735E8"/>
    <w:rsid w:val="008737CE"/>
    <w:rsid w:val="008738BA"/>
    <w:rsid w:val="00873932"/>
    <w:rsid w:val="00873E7F"/>
    <w:rsid w:val="008741E4"/>
    <w:rsid w:val="00874732"/>
    <w:rsid w:val="00874871"/>
    <w:rsid w:val="008750FA"/>
    <w:rsid w:val="008753D5"/>
    <w:rsid w:val="00875C27"/>
    <w:rsid w:val="00875CFE"/>
    <w:rsid w:val="008768F0"/>
    <w:rsid w:val="00876960"/>
    <w:rsid w:val="00877533"/>
    <w:rsid w:val="0087755C"/>
    <w:rsid w:val="0087778E"/>
    <w:rsid w:val="00880653"/>
    <w:rsid w:val="00880804"/>
    <w:rsid w:val="008810BE"/>
    <w:rsid w:val="0088131E"/>
    <w:rsid w:val="0088154E"/>
    <w:rsid w:val="00881FAF"/>
    <w:rsid w:val="00882137"/>
    <w:rsid w:val="00882196"/>
    <w:rsid w:val="008822CE"/>
    <w:rsid w:val="0088234A"/>
    <w:rsid w:val="008824E0"/>
    <w:rsid w:val="008829C8"/>
    <w:rsid w:val="00882C53"/>
    <w:rsid w:val="00883079"/>
    <w:rsid w:val="0088324A"/>
    <w:rsid w:val="0088371F"/>
    <w:rsid w:val="00883779"/>
    <w:rsid w:val="00883AA3"/>
    <w:rsid w:val="00883CC1"/>
    <w:rsid w:val="00883D03"/>
    <w:rsid w:val="00884288"/>
    <w:rsid w:val="008844B2"/>
    <w:rsid w:val="008848D5"/>
    <w:rsid w:val="00884AB1"/>
    <w:rsid w:val="00884FFC"/>
    <w:rsid w:val="008852DE"/>
    <w:rsid w:val="008859F5"/>
    <w:rsid w:val="0088605C"/>
    <w:rsid w:val="008860C0"/>
    <w:rsid w:val="008862A2"/>
    <w:rsid w:val="00886497"/>
    <w:rsid w:val="008866C8"/>
    <w:rsid w:val="00886939"/>
    <w:rsid w:val="00886A09"/>
    <w:rsid w:val="00886E30"/>
    <w:rsid w:val="008873B2"/>
    <w:rsid w:val="008875BA"/>
    <w:rsid w:val="008875E7"/>
    <w:rsid w:val="008876C4"/>
    <w:rsid w:val="00887914"/>
    <w:rsid w:val="00887CB5"/>
    <w:rsid w:val="00890031"/>
    <w:rsid w:val="008900BC"/>
    <w:rsid w:val="00890206"/>
    <w:rsid w:val="008903DB"/>
    <w:rsid w:val="0089042E"/>
    <w:rsid w:val="00890538"/>
    <w:rsid w:val="0089061F"/>
    <w:rsid w:val="00892531"/>
    <w:rsid w:val="008926FF"/>
    <w:rsid w:val="00892B80"/>
    <w:rsid w:val="00892EDB"/>
    <w:rsid w:val="00892FC3"/>
    <w:rsid w:val="008931FA"/>
    <w:rsid w:val="00893218"/>
    <w:rsid w:val="00893C59"/>
    <w:rsid w:val="00893D04"/>
    <w:rsid w:val="0089426D"/>
    <w:rsid w:val="008943C5"/>
    <w:rsid w:val="0089490E"/>
    <w:rsid w:val="00894BEF"/>
    <w:rsid w:val="00894EA5"/>
    <w:rsid w:val="00895985"/>
    <w:rsid w:val="00895F9D"/>
    <w:rsid w:val="00896432"/>
    <w:rsid w:val="008967B0"/>
    <w:rsid w:val="00896D60"/>
    <w:rsid w:val="00896ED2"/>
    <w:rsid w:val="00896F2B"/>
    <w:rsid w:val="008977CF"/>
    <w:rsid w:val="00897FDB"/>
    <w:rsid w:val="008A0B74"/>
    <w:rsid w:val="008A0DA7"/>
    <w:rsid w:val="008A10EC"/>
    <w:rsid w:val="008A132D"/>
    <w:rsid w:val="008A15BB"/>
    <w:rsid w:val="008A1992"/>
    <w:rsid w:val="008A1BF9"/>
    <w:rsid w:val="008A1CD6"/>
    <w:rsid w:val="008A2216"/>
    <w:rsid w:val="008A2239"/>
    <w:rsid w:val="008A22B1"/>
    <w:rsid w:val="008A23DA"/>
    <w:rsid w:val="008A2989"/>
    <w:rsid w:val="008A29D8"/>
    <w:rsid w:val="008A2B5C"/>
    <w:rsid w:val="008A2CE6"/>
    <w:rsid w:val="008A3162"/>
    <w:rsid w:val="008A32E7"/>
    <w:rsid w:val="008A3654"/>
    <w:rsid w:val="008A3CF7"/>
    <w:rsid w:val="008A42BD"/>
    <w:rsid w:val="008A4B8B"/>
    <w:rsid w:val="008A4C90"/>
    <w:rsid w:val="008A4FD4"/>
    <w:rsid w:val="008A506C"/>
    <w:rsid w:val="008A5401"/>
    <w:rsid w:val="008A55E9"/>
    <w:rsid w:val="008A5F3C"/>
    <w:rsid w:val="008A6024"/>
    <w:rsid w:val="008A60B1"/>
    <w:rsid w:val="008A6296"/>
    <w:rsid w:val="008A635E"/>
    <w:rsid w:val="008A69C0"/>
    <w:rsid w:val="008A6DAA"/>
    <w:rsid w:val="008A73C6"/>
    <w:rsid w:val="008A7571"/>
    <w:rsid w:val="008A762D"/>
    <w:rsid w:val="008A79DF"/>
    <w:rsid w:val="008A7C03"/>
    <w:rsid w:val="008A7C12"/>
    <w:rsid w:val="008B051A"/>
    <w:rsid w:val="008B06F7"/>
    <w:rsid w:val="008B0C11"/>
    <w:rsid w:val="008B10C0"/>
    <w:rsid w:val="008B1450"/>
    <w:rsid w:val="008B15C3"/>
    <w:rsid w:val="008B1718"/>
    <w:rsid w:val="008B172E"/>
    <w:rsid w:val="008B173D"/>
    <w:rsid w:val="008B1952"/>
    <w:rsid w:val="008B1A1C"/>
    <w:rsid w:val="008B1B03"/>
    <w:rsid w:val="008B20EB"/>
    <w:rsid w:val="008B25CB"/>
    <w:rsid w:val="008B26DA"/>
    <w:rsid w:val="008B27F4"/>
    <w:rsid w:val="008B294C"/>
    <w:rsid w:val="008B2AC0"/>
    <w:rsid w:val="008B2B0F"/>
    <w:rsid w:val="008B2CFC"/>
    <w:rsid w:val="008B2F30"/>
    <w:rsid w:val="008B301B"/>
    <w:rsid w:val="008B30FE"/>
    <w:rsid w:val="008B3498"/>
    <w:rsid w:val="008B39CB"/>
    <w:rsid w:val="008B3B69"/>
    <w:rsid w:val="008B3DDB"/>
    <w:rsid w:val="008B3E23"/>
    <w:rsid w:val="008B45AD"/>
    <w:rsid w:val="008B474B"/>
    <w:rsid w:val="008B47E6"/>
    <w:rsid w:val="008B493D"/>
    <w:rsid w:val="008B49A5"/>
    <w:rsid w:val="008B4C6C"/>
    <w:rsid w:val="008B4C72"/>
    <w:rsid w:val="008B552B"/>
    <w:rsid w:val="008B5B92"/>
    <w:rsid w:val="008B5EE5"/>
    <w:rsid w:val="008B6100"/>
    <w:rsid w:val="008B6B2B"/>
    <w:rsid w:val="008B6B5A"/>
    <w:rsid w:val="008B6D86"/>
    <w:rsid w:val="008B7069"/>
    <w:rsid w:val="008B7254"/>
    <w:rsid w:val="008B761D"/>
    <w:rsid w:val="008C087B"/>
    <w:rsid w:val="008C0C5D"/>
    <w:rsid w:val="008C0F01"/>
    <w:rsid w:val="008C128B"/>
    <w:rsid w:val="008C193F"/>
    <w:rsid w:val="008C1998"/>
    <w:rsid w:val="008C1A56"/>
    <w:rsid w:val="008C1CBA"/>
    <w:rsid w:val="008C1EFE"/>
    <w:rsid w:val="008C24D2"/>
    <w:rsid w:val="008C2502"/>
    <w:rsid w:val="008C29B1"/>
    <w:rsid w:val="008C2DC9"/>
    <w:rsid w:val="008C2E95"/>
    <w:rsid w:val="008C3100"/>
    <w:rsid w:val="008C3CD5"/>
    <w:rsid w:val="008C40DD"/>
    <w:rsid w:val="008C4726"/>
    <w:rsid w:val="008C4747"/>
    <w:rsid w:val="008C481F"/>
    <w:rsid w:val="008C48DC"/>
    <w:rsid w:val="008C498D"/>
    <w:rsid w:val="008C49E3"/>
    <w:rsid w:val="008C4C9E"/>
    <w:rsid w:val="008C4D86"/>
    <w:rsid w:val="008C51D1"/>
    <w:rsid w:val="008C5261"/>
    <w:rsid w:val="008C5416"/>
    <w:rsid w:val="008C54C7"/>
    <w:rsid w:val="008C59B7"/>
    <w:rsid w:val="008C6335"/>
    <w:rsid w:val="008C64F7"/>
    <w:rsid w:val="008C6644"/>
    <w:rsid w:val="008C67B8"/>
    <w:rsid w:val="008C69E5"/>
    <w:rsid w:val="008C6A77"/>
    <w:rsid w:val="008C6E2B"/>
    <w:rsid w:val="008C6F30"/>
    <w:rsid w:val="008C7179"/>
    <w:rsid w:val="008C7475"/>
    <w:rsid w:val="008C766F"/>
    <w:rsid w:val="008C7D17"/>
    <w:rsid w:val="008C7F10"/>
    <w:rsid w:val="008D03A4"/>
    <w:rsid w:val="008D05F2"/>
    <w:rsid w:val="008D0EAA"/>
    <w:rsid w:val="008D109C"/>
    <w:rsid w:val="008D1149"/>
    <w:rsid w:val="008D1459"/>
    <w:rsid w:val="008D153C"/>
    <w:rsid w:val="008D1CFB"/>
    <w:rsid w:val="008D1E20"/>
    <w:rsid w:val="008D2097"/>
    <w:rsid w:val="008D312A"/>
    <w:rsid w:val="008D382B"/>
    <w:rsid w:val="008D39DB"/>
    <w:rsid w:val="008D3CC7"/>
    <w:rsid w:val="008D3DE8"/>
    <w:rsid w:val="008D458B"/>
    <w:rsid w:val="008D47A1"/>
    <w:rsid w:val="008D487E"/>
    <w:rsid w:val="008D543A"/>
    <w:rsid w:val="008D55AB"/>
    <w:rsid w:val="008D58FD"/>
    <w:rsid w:val="008D59B8"/>
    <w:rsid w:val="008D59BF"/>
    <w:rsid w:val="008D5A07"/>
    <w:rsid w:val="008D5AC9"/>
    <w:rsid w:val="008D5B29"/>
    <w:rsid w:val="008D697D"/>
    <w:rsid w:val="008D6A3E"/>
    <w:rsid w:val="008D6E53"/>
    <w:rsid w:val="008D71C9"/>
    <w:rsid w:val="008D71F5"/>
    <w:rsid w:val="008D7693"/>
    <w:rsid w:val="008E0044"/>
    <w:rsid w:val="008E0E90"/>
    <w:rsid w:val="008E109A"/>
    <w:rsid w:val="008E15CA"/>
    <w:rsid w:val="008E162A"/>
    <w:rsid w:val="008E1D2A"/>
    <w:rsid w:val="008E1D30"/>
    <w:rsid w:val="008E1E5D"/>
    <w:rsid w:val="008E1FBD"/>
    <w:rsid w:val="008E2CE6"/>
    <w:rsid w:val="008E2FB3"/>
    <w:rsid w:val="008E2FD0"/>
    <w:rsid w:val="008E36F1"/>
    <w:rsid w:val="008E3799"/>
    <w:rsid w:val="008E3B4E"/>
    <w:rsid w:val="008E4361"/>
    <w:rsid w:val="008E4ADD"/>
    <w:rsid w:val="008E5285"/>
    <w:rsid w:val="008E5A60"/>
    <w:rsid w:val="008E66A0"/>
    <w:rsid w:val="008E6A68"/>
    <w:rsid w:val="008E73B2"/>
    <w:rsid w:val="008E7A44"/>
    <w:rsid w:val="008F00FC"/>
    <w:rsid w:val="008F0A4F"/>
    <w:rsid w:val="008F0E54"/>
    <w:rsid w:val="008F1059"/>
    <w:rsid w:val="008F1183"/>
    <w:rsid w:val="008F1646"/>
    <w:rsid w:val="008F1DF8"/>
    <w:rsid w:val="008F2066"/>
    <w:rsid w:val="008F2092"/>
    <w:rsid w:val="008F2208"/>
    <w:rsid w:val="008F2514"/>
    <w:rsid w:val="008F27E2"/>
    <w:rsid w:val="008F2B3A"/>
    <w:rsid w:val="008F2BB6"/>
    <w:rsid w:val="008F40EB"/>
    <w:rsid w:val="008F4865"/>
    <w:rsid w:val="008F501B"/>
    <w:rsid w:val="008F53A1"/>
    <w:rsid w:val="008F55FB"/>
    <w:rsid w:val="008F600B"/>
    <w:rsid w:val="008F6212"/>
    <w:rsid w:val="008F65CB"/>
    <w:rsid w:val="008F6917"/>
    <w:rsid w:val="008F6C41"/>
    <w:rsid w:val="008F6C49"/>
    <w:rsid w:val="008F77CA"/>
    <w:rsid w:val="008F783B"/>
    <w:rsid w:val="008F7D2A"/>
    <w:rsid w:val="00900056"/>
    <w:rsid w:val="00900178"/>
    <w:rsid w:val="00900227"/>
    <w:rsid w:val="00900299"/>
    <w:rsid w:val="00900671"/>
    <w:rsid w:val="00900683"/>
    <w:rsid w:val="00900B54"/>
    <w:rsid w:val="00901243"/>
    <w:rsid w:val="009015A7"/>
    <w:rsid w:val="00901EC9"/>
    <w:rsid w:val="00901F23"/>
    <w:rsid w:val="00902292"/>
    <w:rsid w:val="00902F48"/>
    <w:rsid w:val="00903581"/>
    <w:rsid w:val="00903703"/>
    <w:rsid w:val="009038EC"/>
    <w:rsid w:val="00903F29"/>
    <w:rsid w:val="009040EA"/>
    <w:rsid w:val="00904235"/>
    <w:rsid w:val="0090441D"/>
    <w:rsid w:val="0090499D"/>
    <w:rsid w:val="00904DFB"/>
    <w:rsid w:val="00905527"/>
    <w:rsid w:val="00905529"/>
    <w:rsid w:val="0090605B"/>
    <w:rsid w:val="00906DFD"/>
    <w:rsid w:val="00906E39"/>
    <w:rsid w:val="00907497"/>
    <w:rsid w:val="009074FD"/>
    <w:rsid w:val="009076CA"/>
    <w:rsid w:val="0090774B"/>
    <w:rsid w:val="00907ACE"/>
    <w:rsid w:val="00907C92"/>
    <w:rsid w:val="00907FD6"/>
    <w:rsid w:val="00910B43"/>
    <w:rsid w:val="00910B54"/>
    <w:rsid w:val="00910CC5"/>
    <w:rsid w:val="00910E86"/>
    <w:rsid w:val="00910EAB"/>
    <w:rsid w:val="009110F7"/>
    <w:rsid w:val="00911134"/>
    <w:rsid w:val="0091173B"/>
    <w:rsid w:val="00911A1B"/>
    <w:rsid w:val="009120C8"/>
    <w:rsid w:val="00912A7D"/>
    <w:rsid w:val="00912D6C"/>
    <w:rsid w:val="00912FD4"/>
    <w:rsid w:val="009131E3"/>
    <w:rsid w:val="00913351"/>
    <w:rsid w:val="009138ED"/>
    <w:rsid w:val="00913D31"/>
    <w:rsid w:val="00913E3E"/>
    <w:rsid w:val="00913EA8"/>
    <w:rsid w:val="00913FA3"/>
    <w:rsid w:val="009142CC"/>
    <w:rsid w:val="00914B64"/>
    <w:rsid w:val="00914B7B"/>
    <w:rsid w:val="009151D0"/>
    <w:rsid w:val="0091558E"/>
    <w:rsid w:val="009159FB"/>
    <w:rsid w:val="00915D93"/>
    <w:rsid w:val="009160CF"/>
    <w:rsid w:val="009169FD"/>
    <w:rsid w:val="00916F0E"/>
    <w:rsid w:val="009171BC"/>
    <w:rsid w:val="009172AC"/>
    <w:rsid w:val="009173D9"/>
    <w:rsid w:val="0091756D"/>
    <w:rsid w:val="009175C9"/>
    <w:rsid w:val="00917913"/>
    <w:rsid w:val="00917AFE"/>
    <w:rsid w:val="00917B9F"/>
    <w:rsid w:val="00917D9E"/>
    <w:rsid w:val="00917DE1"/>
    <w:rsid w:val="00917EDB"/>
    <w:rsid w:val="009202F1"/>
    <w:rsid w:val="00920586"/>
    <w:rsid w:val="0092058C"/>
    <w:rsid w:val="009206FD"/>
    <w:rsid w:val="00920704"/>
    <w:rsid w:val="009208C8"/>
    <w:rsid w:val="00920E90"/>
    <w:rsid w:val="0092118D"/>
    <w:rsid w:val="00921B79"/>
    <w:rsid w:val="00921B87"/>
    <w:rsid w:val="00921E91"/>
    <w:rsid w:val="00922281"/>
    <w:rsid w:val="00922420"/>
    <w:rsid w:val="00922698"/>
    <w:rsid w:val="009226F4"/>
    <w:rsid w:val="00922B13"/>
    <w:rsid w:val="00923095"/>
    <w:rsid w:val="009234B4"/>
    <w:rsid w:val="009234E7"/>
    <w:rsid w:val="0092381F"/>
    <w:rsid w:val="00923877"/>
    <w:rsid w:val="00924551"/>
    <w:rsid w:val="00924747"/>
    <w:rsid w:val="00924A93"/>
    <w:rsid w:val="00924C0D"/>
    <w:rsid w:val="00924CBA"/>
    <w:rsid w:val="00924CEB"/>
    <w:rsid w:val="00924F35"/>
    <w:rsid w:val="00924FA4"/>
    <w:rsid w:val="0092512D"/>
    <w:rsid w:val="00925209"/>
    <w:rsid w:val="00925503"/>
    <w:rsid w:val="009255F3"/>
    <w:rsid w:val="00925B52"/>
    <w:rsid w:val="00925DA7"/>
    <w:rsid w:val="0092600D"/>
    <w:rsid w:val="00926446"/>
    <w:rsid w:val="00926BD6"/>
    <w:rsid w:val="00926BD9"/>
    <w:rsid w:val="00926DE0"/>
    <w:rsid w:val="0092720E"/>
    <w:rsid w:val="0092731F"/>
    <w:rsid w:val="00927A5E"/>
    <w:rsid w:val="00927AE5"/>
    <w:rsid w:val="00927CFF"/>
    <w:rsid w:val="00927DB9"/>
    <w:rsid w:val="0093010C"/>
    <w:rsid w:val="00930300"/>
    <w:rsid w:val="00930DC0"/>
    <w:rsid w:val="00931116"/>
    <w:rsid w:val="00931295"/>
    <w:rsid w:val="00931943"/>
    <w:rsid w:val="00931958"/>
    <w:rsid w:val="00931969"/>
    <w:rsid w:val="00931999"/>
    <w:rsid w:val="0093253D"/>
    <w:rsid w:val="009325A6"/>
    <w:rsid w:val="009328C1"/>
    <w:rsid w:val="00932F95"/>
    <w:rsid w:val="00933429"/>
    <w:rsid w:val="00933472"/>
    <w:rsid w:val="009339D4"/>
    <w:rsid w:val="00934313"/>
    <w:rsid w:val="00934955"/>
    <w:rsid w:val="00934B8A"/>
    <w:rsid w:val="00935065"/>
    <w:rsid w:val="009352C3"/>
    <w:rsid w:val="00935623"/>
    <w:rsid w:val="00935A27"/>
    <w:rsid w:val="00935CB4"/>
    <w:rsid w:val="00935D35"/>
    <w:rsid w:val="0093610E"/>
    <w:rsid w:val="00936725"/>
    <w:rsid w:val="00936C40"/>
    <w:rsid w:val="009372AE"/>
    <w:rsid w:val="009375A3"/>
    <w:rsid w:val="00940460"/>
    <w:rsid w:val="0094087B"/>
    <w:rsid w:val="00940FEF"/>
    <w:rsid w:val="00941056"/>
    <w:rsid w:val="00941111"/>
    <w:rsid w:val="0094155D"/>
    <w:rsid w:val="00941897"/>
    <w:rsid w:val="00941AB0"/>
    <w:rsid w:val="00941ADF"/>
    <w:rsid w:val="00941E8D"/>
    <w:rsid w:val="00941F0E"/>
    <w:rsid w:val="009420FB"/>
    <w:rsid w:val="00942C2D"/>
    <w:rsid w:val="00942DDD"/>
    <w:rsid w:val="0094330E"/>
    <w:rsid w:val="009435F3"/>
    <w:rsid w:val="0094405A"/>
    <w:rsid w:val="009440C5"/>
    <w:rsid w:val="00944205"/>
    <w:rsid w:val="0094433B"/>
    <w:rsid w:val="0094471C"/>
    <w:rsid w:val="00944D6A"/>
    <w:rsid w:val="00944DD4"/>
    <w:rsid w:val="00944F52"/>
    <w:rsid w:val="0094509A"/>
    <w:rsid w:val="009457CC"/>
    <w:rsid w:val="00945991"/>
    <w:rsid w:val="00946025"/>
    <w:rsid w:val="0094610D"/>
    <w:rsid w:val="00946D2B"/>
    <w:rsid w:val="00946F99"/>
    <w:rsid w:val="00947DD8"/>
    <w:rsid w:val="00950122"/>
    <w:rsid w:val="00950B0E"/>
    <w:rsid w:val="00950DF8"/>
    <w:rsid w:val="0095171F"/>
    <w:rsid w:val="00951846"/>
    <w:rsid w:val="009519D6"/>
    <w:rsid w:val="00951B97"/>
    <w:rsid w:val="00952029"/>
    <w:rsid w:val="00952973"/>
    <w:rsid w:val="009529F7"/>
    <w:rsid w:val="00952C6A"/>
    <w:rsid w:val="009538E7"/>
    <w:rsid w:val="00953996"/>
    <w:rsid w:val="00953A07"/>
    <w:rsid w:val="00953B4B"/>
    <w:rsid w:val="0095415D"/>
    <w:rsid w:val="00954494"/>
    <w:rsid w:val="0095457A"/>
    <w:rsid w:val="00954700"/>
    <w:rsid w:val="00955372"/>
    <w:rsid w:val="00955677"/>
    <w:rsid w:val="00955D06"/>
    <w:rsid w:val="00955E27"/>
    <w:rsid w:val="00955E31"/>
    <w:rsid w:val="0095610B"/>
    <w:rsid w:val="009570A7"/>
    <w:rsid w:val="0095735F"/>
    <w:rsid w:val="009574FF"/>
    <w:rsid w:val="0095756D"/>
    <w:rsid w:val="009576D1"/>
    <w:rsid w:val="00957C05"/>
    <w:rsid w:val="00957D9E"/>
    <w:rsid w:val="00960266"/>
    <w:rsid w:val="00960273"/>
    <w:rsid w:val="0096034B"/>
    <w:rsid w:val="009603F9"/>
    <w:rsid w:val="0096084E"/>
    <w:rsid w:val="00960D7F"/>
    <w:rsid w:val="00960E4C"/>
    <w:rsid w:val="00960F11"/>
    <w:rsid w:val="00961E0A"/>
    <w:rsid w:val="0096265B"/>
    <w:rsid w:val="00962A2E"/>
    <w:rsid w:val="009634B5"/>
    <w:rsid w:val="00963ACE"/>
    <w:rsid w:val="009642E7"/>
    <w:rsid w:val="00964441"/>
    <w:rsid w:val="009648EB"/>
    <w:rsid w:val="009649A3"/>
    <w:rsid w:val="00964FFF"/>
    <w:rsid w:val="0096518A"/>
    <w:rsid w:val="009652F3"/>
    <w:rsid w:val="009652FB"/>
    <w:rsid w:val="009653C4"/>
    <w:rsid w:val="0096567F"/>
    <w:rsid w:val="00965BB4"/>
    <w:rsid w:val="00965F27"/>
    <w:rsid w:val="009662C6"/>
    <w:rsid w:val="009663C6"/>
    <w:rsid w:val="009675D1"/>
    <w:rsid w:val="009678ED"/>
    <w:rsid w:val="00967D3A"/>
    <w:rsid w:val="00967E8C"/>
    <w:rsid w:val="00970094"/>
    <w:rsid w:val="009704F8"/>
    <w:rsid w:val="00970663"/>
    <w:rsid w:val="00970A5B"/>
    <w:rsid w:val="00970E91"/>
    <w:rsid w:val="009719F9"/>
    <w:rsid w:val="00971D40"/>
    <w:rsid w:val="00971D58"/>
    <w:rsid w:val="00971FCE"/>
    <w:rsid w:val="00972477"/>
    <w:rsid w:val="0097290A"/>
    <w:rsid w:val="00972BB7"/>
    <w:rsid w:val="00972EA5"/>
    <w:rsid w:val="009730F3"/>
    <w:rsid w:val="009734A6"/>
    <w:rsid w:val="0097385F"/>
    <w:rsid w:val="00973A87"/>
    <w:rsid w:val="00974EA3"/>
    <w:rsid w:val="00975110"/>
    <w:rsid w:val="0097576F"/>
    <w:rsid w:val="00975949"/>
    <w:rsid w:val="00975ADF"/>
    <w:rsid w:val="00975FC4"/>
    <w:rsid w:val="00976E04"/>
    <w:rsid w:val="00977408"/>
    <w:rsid w:val="00977426"/>
    <w:rsid w:val="009777DF"/>
    <w:rsid w:val="0097783E"/>
    <w:rsid w:val="00977966"/>
    <w:rsid w:val="00977ACF"/>
    <w:rsid w:val="00980663"/>
    <w:rsid w:val="00980B20"/>
    <w:rsid w:val="00981982"/>
    <w:rsid w:val="00981A24"/>
    <w:rsid w:val="00981C07"/>
    <w:rsid w:val="00981D27"/>
    <w:rsid w:val="00981E53"/>
    <w:rsid w:val="009820C9"/>
    <w:rsid w:val="00982652"/>
    <w:rsid w:val="0098331E"/>
    <w:rsid w:val="0098341D"/>
    <w:rsid w:val="009835C7"/>
    <w:rsid w:val="009837ED"/>
    <w:rsid w:val="00983BB3"/>
    <w:rsid w:val="00983BB4"/>
    <w:rsid w:val="0098439B"/>
    <w:rsid w:val="009844EA"/>
    <w:rsid w:val="00984523"/>
    <w:rsid w:val="00984952"/>
    <w:rsid w:val="009849E1"/>
    <w:rsid w:val="00984D3B"/>
    <w:rsid w:val="00984ED1"/>
    <w:rsid w:val="00984FD2"/>
    <w:rsid w:val="0098578F"/>
    <w:rsid w:val="00985799"/>
    <w:rsid w:val="009857FE"/>
    <w:rsid w:val="00985D41"/>
    <w:rsid w:val="00986305"/>
    <w:rsid w:val="009866A2"/>
    <w:rsid w:val="009866D8"/>
    <w:rsid w:val="009867D3"/>
    <w:rsid w:val="009868F4"/>
    <w:rsid w:val="00986AD9"/>
    <w:rsid w:val="00986B99"/>
    <w:rsid w:val="00987192"/>
    <w:rsid w:val="0098776F"/>
    <w:rsid w:val="0098795D"/>
    <w:rsid w:val="00987A72"/>
    <w:rsid w:val="00987B23"/>
    <w:rsid w:val="00987D85"/>
    <w:rsid w:val="009908AC"/>
    <w:rsid w:val="009908EB"/>
    <w:rsid w:val="00990932"/>
    <w:rsid w:val="0099098F"/>
    <w:rsid w:val="00990B79"/>
    <w:rsid w:val="00990DD0"/>
    <w:rsid w:val="00991A3D"/>
    <w:rsid w:val="00991A4F"/>
    <w:rsid w:val="00991A5E"/>
    <w:rsid w:val="00991D5A"/>
    <w:rsid w:val="009921B5"/>
    <w:rsid w:val="00992367"/>
    <w:rsid w:val="009928A5"/>
    <w:rsid w:val="00992DB3"/>
    <w:rsid w:val="009934FD"/>
    <w:rsid w:val="009936C6"/>
    <w:rsid w:val="00993945"/>
    <w:rsid w:val="0099400A"/>
    <w:rsid w:val="0099425D"/>
    <w:rsid w:val="00994810"/>
    <w:rsid w:val="00994A79"/>
    <w:rsid w:val="00994E5C"/>
    <w:rsid w:val="0099516D"/>
    <w:rsid w:val="00995301"/>
    <w:rsid w:val="00995403"/>
    <w:rsid w:val="00995413"/>
    <w:rsid w:val="009957AF"/>
    <w:rsid w:val="00995A41"/>
    <w:rsid w:val="00995CD6"/>
    <w:rsid w:val="00995D02"/>
    <w:rsid w:val="00995F00"/>
    <w:rsid w:val="00995F58"/>
    <w:rsid w:val="009963FD"/>
    <w:rsid w:val="009968D3"/>
    <w:rsid w:val="00996A50"/>
    <w:rsid w:val="00996BC0"/>
    <w:rsid w:val="00996E78"/>
    <w:rsid w:val="009971AA"/>
    <w:rsid w:val="00997656"/>
    <w:rsid w:val="00997824"/>
    <w:rsid w:val="00997866"/>
    <w:rsid w:val="00997FED"/>
    <w:rsid w:val="009A05EA"/>
    <w:rsid w:val="009A08F9"/>
    <w:rsid w:val="009A09C3"/>
    <w:rsid w:val="009A12B1"/>
    <w:rsid w:val="009A1784"/>
    <w:rsid w:val="009A1D4B"/>
    <w:rsid w:val="009A1EBA"/>
    <w:rsid w:val="009A22AD"/>
    <w:rsid w:val="009A2324"/>
    <w:rsid w:val="009A24F1"/>
    <w:rsid w:val="009A2C52"/>
    <w:rsid w:val="009A32B8"/>
    <w:rsid w:val="009A33E4"/>
    <w:rsid w:val="009A3435"/>
    <w:rsid w:val="009A3799"/>
    <w:rsid w:val="009A3821"/>
    <w:rsid w:val="009A383C"/>
    <w:rsid w:val="009A3FB5"/>
    <w:rsid w:val="009A42CD"/>
    <w:rsid w:val="009A4748"/>
    <w:rsid w:val="009A49E5"/>
    <w:rsid w:val="009A4EF8"/>
    <w:rsid w:val="009A5054"/>
    <w:rsid w:val="009A5627"/>
    <w:rsid w:val="009A5864"/>
    <w:rsid w:val="009A5B03"/>
    <w:rsid w:val="009A5DDD"/>
    <w:rsid w:val="009A5F4F"/>
    <w:rsid w:val="009A61BB"/>
    <w:rsid w:val="009A61FC"/>
    <w:rsid w:val="009A626F"/>
    <w:rsid w:val="009A654E"/>
    <w:rsid w:val="009A65E5"/>
    <w:rsid w:val="009A6663"/>
    <w:rsid w:val="009A66FC"/>
    <w:rsid w:val="009A6DB9"/>
    <w:rsid w:val="009A7023"/>
    <w:rsid w:val="009A737C"/>
    <w:rsid w:val="009A7877"/>
    <w:rsid w:val="009A7E21"/>
    <w:rsid w:val="009A7F80"/>
    <w:rsid w:val="009B01DB"/>
    <w:rsid w:val="009B0282"/>
    <w:rsid w:val="009B02E0"/>
    <w:rsid w:val="009B05BA"/>
    <w:rsid w:val="009B0719"/>
    <w:rsid w:val="009B0CF7"/>
    <w:rsid w:val="009B101A"/>
    <w:rsid w:val="009B1206"/>
    <w:rsid w:val="009B142A"/>
    <w:rsid w:val="009B17EB"/>
    <w:rsid w:val="009B1A02"/>
    <w:rsid w:val="009B1E4F"/>
    <w:rsid w:val="009B2A09"/>
    <w:rsid w:val="009B315D"/>
    <w:rsid w:val="009B3286"/>
    <w:rsid w:val="009B3566"/>
    <w:rsid w:val="009B37CC"/>
    <w:rsid w:val="009B4C2D"/>
    <w:rsid w:val="009B4D03"/>
    <w:rsid w:val="009B55BF"/>
    <w:rsid w:val="009B5665"/>
    <w:rsid w:val="009B568A"/>
    <w:rsid w:val="009B5AEB"/>
    <w:rsid w:val="009B5B0B"/>
    <w:rsid w:val="009B5E51"/>
    <w:rsid w:val="009B6087"/>
    <w:rsid w:val="009B6804"/>
    <w:rsid w:val="009B6CEE"/>
    <w:rsid w:val="009B6E5C"/>
    <w:rsid w:val="009B74E1"/>
    <w:rsid w:val="009B7D3D"/>
    <w:rsid w:val="009B7D40"/>
    <w:rsid w:val="009C01A5"/>
    <w:rsid w:val="009C036B"/>
    <w:rsid w:val="009C03A6"/>
    <w:rsid w:val="009C060B"/>
    <w:rsid w:val="009C0A73"/>
    <w:rsid w:val="009C0E37"/>
    <w:rsid w:val="009C113A"/>
    <w:rsid w:val="009C1202"/>
    <w:rsid w:val="009C1427"/>
    <w:rsid w:val="009C14A9"/>
    <w:rsid w:val="009C164A"/>
    <w:rsid w:val="009C1D04"/>
    <w:rsid w:val="009C1DD5"/>
    <w:rsid w:val="009C2192"/>
    <w:rsid w:val="009C25EB"/>
    <w:rsid w:val="009C2774"/>
    <w:rsid w:val="009C2AFB"/>
    <w:rsid w:val="009C2DDD"/>
    <w:rsid w:val="009C3127"/>
    <w:rsid w:val="009C3446"/>
    <w:rsid w:val="009C3546"/>
    <w:rsid w:val="009C385E"/>
    <w:rsid w:val="009C39F1"/>
    <w:rsid w:val="009C3CCB"/>
    <w:rsid w:val="009C3E9E"/>
    <w:rsid w:val="009C43B5"/>
    <w:rsid w:val="009C4566"/>
    <w:rsid w:val="009C46CC"/>
    <w:rsid w:val="009C48B3"/>
    <w:rsid w:val="009C49F2"/>
    <w:rsid w:val="009C4AF3"/>
    <w:rsid w:val="009C4B83"/>
    <w:rsid w:val="009C544F"/>
    <w:rsid w:val="009C5687"/>
    <w:rsid w:val="009C57AB"/>
    <w:rsid w:val="009C5D29"/>
    <w:rsid w:val="009C5F77"/>
    <w:rsid w:val="009C6251"/>
    <w:rsid w:val="009C639A"/>
    <w:rsid w:val="009C658F"/>
    <w:rsid w:val="009C66BF"/>
    <w:rsid w:val="009C67E8"/>
    <w:rsid w:val="009C68C5"/>
    <w:rsid w:val="009C6ACF"/>
    <w:rsid w:val="009C7240"/>
    <w:rsid w:val="009C724B"/>
    <w:rsid w:val="009C733E"/>
    <w:rsid w:val="009C73E2"/>
    <w:rsid w:val="009C7529"/>
    <w:rsid w:val="009C753F"/>
    <w:rsid w:val="009C7749"/>
    <w:rsid w:val="009C7C72"/>
    <w:rsid w:val="009D04BB"/>
    <w:rsid w:val="009D0DA1"/>
    <w:rsid w:val="009D0FB5"/>
    <w:rsid w:val="009D10E7"/>
    <w:rsid w:val="009D1880"/>
    <w:rsid w:val="009D1909"/>
    <w:rsid w:val="009D1D52"/>
    <w:rsid w:val="009D2220"/>
    <w:rsid w:val="009D259A"/>
    <w:rsid w:val="009D29B8"/>
    <w:rsid w:val="009D2A8E"/>
    <w:rsid w:val="009D2AB9"/>
    <w:rsid w:val="009D31AB"/>
    <w:rsid w:val="009D32B2"/>
    <w:rsid w:val="009D3719"/>
    <w:rsid w:val="009D3A90"/>
    <w:rsid w:val="009D3CCE"/>
    <w:rsid w:val="009D4167"/>
    <w:rsid w:val="009D4178"/>
    <w:rsid w:val="009D446A"/>
    <w:rsid w:val="009D49A3"/>
    <w:rsid w:val="009D53C6"/>
    <w:rsid w:val="009D5512"/>
    <w:rsid w:val="009D5819"/>
    <w:rsid w:val="009D5941"/>
    <w:rsid w:val="009D5F52"/>
    <w:rsid w:val="009D6086"/>
    <w:rsid w:val="009D6573"/>
    <w:rsid w:val="009D717E"/>
    <w:rsid w:val="009D73DF"/>
    <w:rsid w:val="009D7BA3"/>
    <w:rsid w:val="009E0468"/>
    <w:rsid w:val="009E0FBF"/>
    <w:rsid w:val="009E1645"/>
    <w:rsid w:val="009E17BD"/>
    <w:rsid w:val="009E1CFD"/>
    <w:rsid w:val="009E2005"/>
    <w:rsid w:val="009E213A"/>
    <w:rsid w:val="009E22D8"/>
    <w:rsid w:val="009E2D52"/>
    <w:rsid w:val="009E35D5"/>
    <w:rsid w:val="009E3601"/>
    <w:rsid w:val="009E36B4"/>
    <w:rsid w:val="009E3AAD"/>
    <w:rsid w:val="009E40D8"/>
    <w:rsid w:val="009E5113"/>
    <w:rsid w:val="009E611B"/>
    <w:rsid w:val="009E61CE"/>
    <w:rsid w:val="009E6AA7"/>
    <w:rsid w:val="009E6AAE"/>
    <w:rsid w:val="009E77C3"/>
    <w:rsid w:val="009E7920"/>
    <w:rsid w:val="009E7BDF"/>
    <w:rsid w:val="009E7FAF"/>
    <w:rsid w:val="009F088C"/>
    <w:rsid w:val="009F09C5"/>
    <w:rsid w:val="009F0D1A"/>
    <w:rsid w:val="009F1677"/>
    <w:rsid w:val="009F1AC0"/>
    <w:rsid w:val="009F1B90"/>
    <w:rsid w:val="009F1CBD"/>
    <w:rsid w:val="009F1D54"/>
    <w:rsid w:val="009F1DD0"/>
    <w:rsid w:val="009F2338"/>
    <w:rsid w:val="009F2A1B"/>
    <w:rsid w:val="009F2CA1"/>
    <w:rsid w:val="009F37AF"/>
    <w:rsid w:val="009F3835"/>
    <w:rsid w:val="009F3959"/>
    <w:rsid w:val="009F3F7F"/>
    <w:rsid w:val="009F4047"/>
    <w:rsid w:val="009F4697"/>
    <w:rsid w:val="009F4E15"/>
    <w:rsid w:val="009F4E9B"/>
    <w:rsid w:val="009F5040"/>
    <w:rsid w:val="009F54E1"/>
    <w:rsid w:val="009F54EB"/>
    <w:rsid w:val="009F5A0F"/>
    <w:rsid w:val="009F6015"/>
    <w:rsid w:val="009F6525"/>
    <w:rsid w:val="009F6767"/>
    <w:rsid w:val="009F685B"/>
    <w:rsid w:val="009F6E17"/>
    <w:rsid w:val="009F7042"/>
    <w:rsid w:val="009F7325"/>
    <w:rsid w:val="009F7557"/>
    <w:rsid w:val="009F79D0"/>
    <w:rsid w:val="009F7A4D"/>
    <w:rsid w:val="009F7B9E"/>
    <w:rsid w:val="00A0007C"/>
    <w:rsid w:val="00A001AA"/>
    <w:rsid w:val="00A008D4"/>
    <w:rsid w:val="00A01808"/>
    <w:rsid w:val="00A01A15"/>
    <w:rsid w:val="00A01B87"/>
    <w:rsid w:val="00A01BD8"/>
    <w:rsid w:val="00A01C1C"/>
    <w:rsid w:val="00A0234A"/>
    <w:rsid w:val="00A02733"/>
    <w:rsid w:val="00A0314A"/>
    <w:rsid w:val="00A0339B"/>
    <w:rsid w:val="00A03439"/>
    <w:rsid w:val="00A0345F"/>
    <w:rsid w:val="00A0360C"/>
    <w:rsid w:val="00A03A82"/>
    <w:rsid w:val="00A03ABD"/>
    <w:rsid w:val="00A03C5B"/>
    <w:rsid w:val="00A03CBA"/>
    <w:rsid w:val="00A04859"/>
    <w:rsid w:val="00A048C5"/>
    <w:rsid w:val="00A048E7"/>
    <w:rsid w:val="00A04D47"/>
    <w:rsid w:val="00A04D65"/>
    <w:rsid w:val="00A054DB"/>
    <w:rsid w:val="00A055FD"/>
    <w:rsid w:val="00A05FA1"/>
    <w:rsid w:val="00A06197"/>
    <w:rsid w:val="00A06522"/>
    <w:rsid w:val="00A06526"/>
    <w:rsid w:val="00A068B5"/>
    <w:rsid w:val="00A06FC3"/>
    <w:rsid w:val="00A07450"/>
    <w:rsid w:val="00A07AD0"/>
    <w:rsid w:val="00A07CA1"/>
    <w:rsid w:val="00A07F31"/>
    <w:rsid w:val="00A101B3"/>
    <w:rsid w:val="00A1056E"/>
    <w:rsid w:val="00A10655"/>
    <w:rsid w:val="00A107BA"/>
    <w:rsid w:val="00A10B7D"/>
    <w:rsid w:val="00A10EFD"/>
    <w:rsid w:val="00A10FCD"/>
    <w:rsid w:val="00A11479"/>
    <w:rsid w:val="00A11E13"/>
    <w:rsid w:val="00A1266C"/>
    <w:rsid w:val="00A1274E"/>
    <w:rsid w:val="00A135AE"/>
    <w:rsid w:val="00A138DC"/>
    <w:rsid w:val="00A139BB"/>
    <w:rsid w:val="00A13D6C"/>
    <w:rsid w:val="00A13E87"/>
    <w:rsid w:val="00A14DA9"/>
    <w:rsid w:val="00A152D3"/>
    <w:rsid w:val="00A15584"/>
    <w:rsid w:val="00A155BA"/>
    <w:rsid w:val="00A15880"/>
    <w:rsid w:val="00A16260"/>
    <w:rsid w:val="00A163C5"/>
    <w:rsid w:val="00A16D39"/>
    <w:rsid w:val="00A175BF"/>
    <w:rsid w:val="00A17854"/>
    <w:rsid w:val="00A1791C"/>
    <w:rsid w:val="00A20644"/>
    <w:rsid w:val="00A206A1"/>
    <w:rsid w:val="00A21107"/>
    <w:rsid w:val="00A2140D"/>
    <w:rsid w:val="00A216B9"/>
    <w:rsid w:val="00A21F0A"/>
    <w:rsid w:val="00A221DD"/>
    <w:rsid w:val="00A223C7"/>
    <w:rsid w:val="00A22805"/>
    <w:rsid w:val="00A22BD6"/>
    <w:rsid w:val="00A22E40"/>
    <w:rsid w:val="00A22E71"/>
    <w:rsid w:val="00A23028"/>
    <w:rsid w:val="00A2302F"/>
    <w:rsid w:val="00A237A2"/>
    <w:rsid w:val="00A23913"/>
    <w:rsid w:val="00A23C7C"/>
    <w:rsid w:val="00A23D8E"/>
    <w:rsid w:val="00A2421E"/>
    <w:rsid w:val="00A2442E"/>
    <w:rsid w:val="00A24E17"/>
    <w:rsid w:val="00A24FFC"/>
    <w:rsid w:val="00A25286"/>
    <w:rsid w:val="00A252A8"/>
    <w:rsid w:val="00A25A5F"/>
    <w:rsid w:val="00A25EDE"/>
    <w:rsid w:val="00A262BA"/>
    <w:rsid w:val="00A26C90"/>
    <w:rsid w:val="00A27172"/>
    <w:rsid w:val="00A2731B"/>
    <w:rsid w:val="00A273F5"/>
    <w:rsid w:val="00A27654"/>
    <w:rsid w:val="00A2770C"/>
    <w:rsid w:val="00A2783E"/>
    <w:rsid w:val="00A27F58"/>
    <w:rsid w:val="00A27FE0"/>
    <w:rsid w:val="00A27FEB"/>
    <w:rsid w:val="00A3067A"/>
    <w:rsid w:val="00A30A15"/>
    <w:rsid w:val="00A30CAD"/>
    <w:rsid w:val="00A30DFB"/>
    <w:rsid w:val="00A3133C"/>
    <w:rsid w:val="00A31BA9"/>
    <w:rsid w:val="00A31BB6"/>
    <w:rsid w:val="00A31CEB"/>
    <w:rsid w:val="00A31F96"/>
    <w:rsid w:val="00A32034"/>
    <w:rsid w:val="00A32655"/>
    <w:rsid w:val="00A326F2"/>
    <w:rsid w:val="00A32879"/>
    <w:rsid w:val="00A32C1D"/>
    <w:rsid w:val="00A32CFD"/>
    <w:rsid w:val="00A32DC3"/>
    <w:rsid w:val="00A32FD6"/>
    <w:rsid w:val="00A33111"/>
    <w:rsid w:val="00A336DC"/>
    <w:rsid w:val="00A3370A"/>
    <w:rsid w:val="00A33844"/>
    <w:rsid w:val="00A3397D"/>
    <w:rsid w:val="00A3540B"/>
    <w:rsid w:val="00A35484"/>
    <w:rsid w:val="00A35E35"/>
    <w:rsid w:val="00A360AF"/>
    <w:rsid w:val="00A366D9"/>
    <w:rsid w:val="00A36931"/>
    <w:rsid w:val="00A36A10"/>
    <w:rsid w:val="00A36A2E"/>
    <w:rsid w:val="00A37230"/>
    <w:rsid w:val="00A37266"/>
    <w:rsid w:val="00A3740F"/>
    <w:rsid w:val="00A3745C"/>
    <w:rsid w:val="00A37538"/>
    <w:rsid w:val="00A379DB"/>
    <w:rsid w:val="00A37B9E"/>
    <w:rsid w:val="00A4003B"/>
    <w:rsid w:val="00A40125"/>
    <w:rsid w:val="00A40720"/>
    <w:rsid w:val="00A40839"/>
    <w:rsid w:val="00A4092B"/>
    <w:rsid w:val="00A40BC9"/>
    <w:rsid w:val="00A40E5B"/>
    <w:rsid w:val="00A41C60"/>
    <w:rsid w:val="00A4207D"/>
    <w:rsid w:val="00A4265B"/>
    <w:rsid w:val="00A42981"/>
    <w:rsid w:val="00A4344E"/>
    <w:rsid w:val="00A434EF"/>
    <w:rsid w:val="00A4394C"/>
    <w:rsid w:val="00A440DB"/>
    <w:rsid w:val="00A442C1"/>
    <w:rsid w:val="00A442EE"/>
    <w:rsid w:val="00A448C9"/>
    <w:rsid w:val="00A44B17"/>
    <w:rsid w:val="00A453B2"/>
    <w:rsid w:val="00A454CC"/>
    <w:rsid w:val="00A45A74"/>
    <w:rsid w:val="00A45DC3"/>
    <w:rsid w:val="00A465E0"/>
    <w:rsid w:val="00A46612"/>
    <w:rsid w:val="00A4664B"/>
    <w:rsid w:val="00A46725"/>
    <w:rsid w:val="00A46C15"/>
    <w:rsid w:val="00A46CA4"/>
    <w:rsid w:val="00A47546"/>
    <w:rsid w:val="00A4767C"/>
    <w:rsid w:val="00A47896"/>
    <w:rsid w:val="00A47AE7"/>
    <w:rsid w:val="00A47C73"/>
    <w:rsid w:val="00A50245"/>
    <w:rsid w:val="00A512E1"/>
    <w:rsid w:val="00A51495"/>
    <w:rsid w:val="00A51897"/>
    <w:rsid w:val="00A519F2"/>
    <w:rsid w:val="00A51BEA"/>
    <w:rsid w:val="00A520AF"/>
    <w:rsid w:val="00A525AA"/>
    <w:rsid w:val="00A52B2B"/>
    <w:rsid w:val="00A52CBF"/>
    <w:rsid w:val="00A52F57"/>
    <w:rsid w:val="00A548FD"/>
    <w:rsid w:val="00A54E5C"/>
    <w:rsid w:val="00A55257"/>
    <w:rsid w:val="00A5541B"/>
    <w:rsid w:val="00A55489"/>
    <w:rsid w:val="00A558B7"/>
    <w:rsid w:val="00A55C83"/>
    <w:rsid w:val="00A56416"/>
    <w:rsid w:val="00A567DA"/>
    <w:rsid w:val="00A56A97"/>
    <w:rsid w:val="00A56DE1"/>
    <w:rsid w:val="00A5782A"/>
    <w:rsid w:val="00A57D93"/>
    <w:rsid w:val="00A600A5"/>
    <w:rsid w:val="00A603C2"/>
    <w:rsid w:val="00A60653"/>
    <w:rsid w:val="00A60948"/>
    <w:rsid w:val="00A60A06"/>
    <w:rsid w:val="00A60A3E"/>
    <w:rsid w:val="00A6117D"/>
    <w:rsid w:val="00A61D06"/>
    <w:rsid w:val="00A62CE5"/>
    <w:rsid w:val="00A62DC7"/>
    <w:rsid w:val="00A634E4"/>
    <w:rsid w:val="00A63758"/>
    <w:rsid w:val="00A63A53"/>
    <w:rsid w:val="00A63E53"/>
    <w:rsid w:val="00A64164"/>
    <w:rsid w:val="00A646F5"/>
    <w:rsid w:val="00A64C4D"/>
    <w:rsid w:val="00A651A7"/>
    <w:rsid w:val="00A6547D"/>
    <w:rsid w:val="00A657F7"/>
    <w:rsid w:val="00A65D91"/>
    <w:rsid w:val="00A65FBA"/>
    <w:rsid w:val="00A66128"/>
    <w:rsid w:val="00A6647D"/>
    <w:rsid w:val="00A666C9"/>
    <w:rsid w:val="00A669DA"/>
    <w:rsid w:val="00A66AA1"/>
    <w:rsid w:val="00A66B14"/>
    <w:rsid w:val="00A66B49"/>
    <w:rsid w:val="00A66B7C"/>
    <w:rsid w:val="00A66BD8"/>
    <w:rsid w:val="00A66C1A"/>
    <w:rsid w:val="00A67080"/>
    <w:rsid w:val="00A67951"/>
    <w:rsid w:val="00A67CF0"/>
    <w:rsid w:val="00A700B8"/>
    <w:rsid w:val="00A700F0"/>
    <w:rsid w:val="00A7032B"/>
    <w:rsid w:val="00A70A53"/>
    <w:rsid w:val="00A70F30"/>
    <w:rsid w:val="00A7103C"/>
    <w:rsid w:val="00A71350"/>
    <w:rsid w:val="00A72033"/>
    <w:rsid w:val="00A72404"/>
    <w:rsid w:val="00A72728"/>
    <w:rsid w:val="00A727BD"/>
    <w:rsid w:val="00A727EB"/>
    <w:rsid w:val="00A72823"/>
    <w:rsid w:val="00A72B68"/>
    <w:rsid w:val="00A72CD7"/>
    <w:rsid w:val="00A73843"/>
    <w:rsid w:val="00A73939"/>
    <w:rsid w:val="00A73EAC"/>
    <w:rsid w:val="00A7409B"/>
    <w:rsid w:val="00A740F2"/>
    <w:rsid w:val="00A74431"/>
    <w:rsid w:val="00A74588"/>
    <w:rsid w:val="00A745EE"/>
    <w:rsid w:val="00A747B5"/>
    <w:rsid w:val="00A747DC"/>
    <w:rsid w:val="00A74C52"/>
    <w:rsid w:val="00A751D7"/>
    <w:rsid w:val="00A75463"/>
    <w:rsid w:val="00A75B5E"/>
    <w:rsid w:val="00A75F0E"/>
    <w:rsid w:val="00A76390"/>
    <w:rsid w:val="00A76828"/>
    <w:rsid w:val="00A76D2D"/>
    <w:rsid w:val="00A7707E"/>
    <w:rsid w:val="00A77336"/>
    <w:rsid w:val="00A77EC8"/>
    <w:rsid w:val="00A802F7"/>
    <w:rsid w:val="00A8035D"/>
    <w:rsid w:val="00A8086A"/>
    <w:rsid w:val="00A80A7A"/>
    <w:rsid w:val="00A80F8C"/>
    <w:rsid w:val="00A80FEC"/>
    <w:rsid w:val="00A813AA"/>
    <w:rsid w:val="00A81428"/>
    <w:rsid w:val="00A81A25"/>
    <w:rsid w:val="00A81F94"/>
    <w:rsid w:val="00A8220E"/>
    <w:rsid w:val="00A82211"/>
    <w:rsid w:val="00A82875"/>
    <w:rsid w:val="00A82C4C"/>
    <w:rsid w:val="00A8305D"/>
    <w:rsid w:val="00A83396"/>
    <w:rsid w:val="00A834DD"/>
    <w:rsid w:val="00A8382C"/>
    <w:rsid w:val="00A83A2E"/>
    <w:rsid w:val="00A83AAD"/>
    <w:rsid w:val="00A83AFF"/>
    <w:rsid w:val="00A83BD7"/>
    <w:rsid w:val="00A83D5B"/>
    <w:rsid w:val="00A83D73"/>
    <w:rsid w:val="00A83E24"/>
    <w:rsid w:val="00A8424D"/>
    <w:rsid w:val="00A84311"/>
    <w:rsid w:val="00A84370"/>
    <w:rsid w:val="00A84852"/>
    <w:rsid w:val="00A84BE4"/>
    <w:rsid w:val="00A84BFA"/>
    <w:rsid w:val="00A84DC2"/>
    <w:rsid w:val="00A8501D"/>
    <w:rsid w:val="00A85962"/>
    <w:rsid w:val="00A85A3A"/>
    <w:rsid w:val="00A85F23"/>
    <w:rsid w:val="00A86064"/>
    <w:rsid w:val="00A860EB"/>
    <w:rsid w:val="00A8649E"/>
    <w:rsid w:val="00A868DF"/>
    <w:rsid w:val="00A86976"/>
    <w:rsid w:val="00A869D6"/>
    <w:rsid w:val="00A86A3F"/>
    <w:rsid w:val="00A87172"/>
    <w:rsid w:val="00A873B9"/>
    <w:rsid w:val="00A873C7"/>
    <w:rsid w:val="00A8750B"/>
    <w:rsid w:val="00A875DC"/>
    <w:rsid w:val="00A87839"/>
    <w:rsid w:val="00A87BC6"/>
    <w:rsid w:val="00A87D4F"/>
    <w:rsid w:val="00A90109"/>
    <w:rsid w:val="00A90644"/>
    <w:rsid w:val="00A90D74"/>
    <w:rsid w:val="00A91586"/>
    <w:rsid w:val="00A9165B"/>
    <w:rsid w:val="00A91835"/>
    <w:rsid w:val="00A919AE"/>
    <w:rsid w:val="00A922A2"/>
    <w:rsid w:val="00A922DD"/>
    <w:rsid w:val="00A925AD"/>
    <w:rsid w:val="00A92BFF"/>
    <w:rsid w:val="00A92CBA"/>
    <w:rsid w:val="00A92D4C"/>
    <w:rsid w:val="00A92E27"/>
    <w:rsid w:val="00A92E32"/>
    <w:rsid w:val="00A92EA1"/>
    <w:rsid w:val="00A93047"/>
    <w:rsid w:val="00A93A70"/>
    <w:rsid w:val="00A93D4B"/>
    <w:rsid w:val="00A942D0"/>
    <w:rsid w:val="00A9432D"/>
    <w:rsid w:val="00A94740"/>
    <w:rsid w:val="00A9496B"/>
    <w:rsid w:val="00A94D80"/>
    <w:rsid w:val="00A95265"/>
    <w:rsid w:val="00A95922"/>
    <w:rsid w:val="00A95F66"/>
    <w:rsid w:val="00A95FFB"/>
    <w:rsid w:val="00A96131"/>
    <w:rsid w:val="00A96358"/>
    <w:rsid w:val="00A963C6"/>
    <w:rsid w:val="00A96ACB"/>
    <w:rsid w:val="00A97533"/>
    <w:rsid w:val="00AA01BA"/>
    <w:rsid w:val="00AA01D8"/>
    <w:rsid w:val="00AA037F"/>
    <w:rsid w:val="00AA03CE"/>
    <w:rsid w:val="00AA060F"/>
    <w:rsid w:val="00AA06C3"/>
    <w:rsid w:val="00AA0B3F"/>
    <w:rsid w:val="00AA20EA"/>
    <w:rsid w:val="00AA2AA2"/>
    <w:rsid w:val="00AA2AE8"/>
    <w:rsid w:val="00AA2D3E"/>
    <w:rsid w:val="00AA3283"/>
    <w:rsid w:val="00AA37AF"/>
    <w:rsid w:val="00AA3E9F"/>
    <w:rsid w:val="00AA3F7A"/>
    <w:rsid w:val="00AA4249"/>
    <w:rsid w:val="00AA429C"/>
    <w:rsid w:val="00AA42C9"/>
    <w:rsid w:val="00AA4343"/>
    <w:rsid w:val="00AA4742"/>
    <w:rsid w:val="00AA4C1E"/>
    <w:rsid w:val="00AA5D72"/>
    <w:rsid w:val="00AA60AA"/>
    <w:rsid w:val="00AA61B2"/>
    <w:rsid w:val="00AA620B"/>
    <w:rsid w:val="00AA650B"/>
    <w:rsid w:val="00AA6C3F"/>
    <w:rsid w:val="00AA70DD"/>
    <w:rsid w:val="00AA7693"/>
    <w:rsid w:val="00AA776F"/>
    <w:rsid w:val="00AA7934"/>
    <w:rsid w:val="00AB0933"/>
    <w:rsid w:val="00AB0B28"/>
    <w:rsid w:val="00AB1248"/>
    <w:rsid w:val="00AB155B"/>
    <w:rsid w:val="00AB2005"/>
    <w:rsid w:val="00AB2A7A"/>
    <w:rsid w:val="00AB2C11"/>
    <w:rsid w:val="00AB321C"/>
    <w:rsid w:val="00AB3404"/>
    <w:rsid w:val="00AB3772"/>
    <w:rsid w:val="00AB3992"/>
    <w:rsid w:val="00AB39F2"/>
    <w:rsid w:val="00AB3DAC"/>
    <w:rsid w:val="00AB44C9"/>
    <w:rsid w:val="00AB4800"/>
    <w:rsid w:val="00AB5496"/>
    <w:rsid w:val="00AB5A0E"/>
    <w:rsid w:val="00AB5F3E"/>
    <w:rsid w:val="00AB5F8D"/>
    <w:rsid w:val="00AB5FD3"/>
    <w:rsid w:val="00AB63EB"/>
    <w:rsid w:val="00AB664F"/>
    <w:rsid w:val="00AB68A1"/>
    <w:rsid w:val="00AB6A5E"/>
    <w:rsid w:val="00AB6E7D"/>
    <w:rsid w:val="00AB7015"/>
    <w:rsid w:val="00AB70F0"/>
    <w:rsid w:val="00AB7742"/>
    <w:rsid w:val="00AB7C15"/>
    <w:rsid w:val="00AB7C60"/>
    <w:rsid w:val="00AB7D18"/>
    <w:rsid w:val="00AB7DBD"/>
    <w:rsid w:val="00AC0092"/>
    <w:rsid w:val="00AC0757"/>
    <w:rsid w:val="00AC0C29"/>
    <w:rsid w:val="00AC0D47"/>
    <w:rsid w:val="00AC1358"/>
    <w:rsid w:val="00AC1761"/>
    <w:rsid w:val="00AC1BFA"/>
    <w:rsid w:val="00AC1DD5"/>
    <w:rsid w:val="00AC1F16"/>
    <w:rsid w:val="00AC1FED"/>
    <w:rsid w:val="00AC25B7"/>
    <w:rsid w:val="00AC2A74"/>
    <w:rsid w:val="00AC2B17"/>
    <w:rsid w:val="00AC3378"/>
    <w:rsid w:val="00AC3653"/>
    <w:rsid w:val="00AC3857"/>
    <w:rsid w:val="00AC3965"/>
    <w:rsid w:val="00AC4379"/>
    <w:rsid w:val="00AC4485"/>
    <w:rsid w:val="00AC45F2"/>
    <w:rsid w:val="00AC4770"/>
    <w:rsid w:val="00AC4B65"/>
    <w:rsid w:val="00AC50F5"/>
    <w:rsid w:val="00AC5399"/>
    <w:rsid w:val="00AC59F0"/>
    <w:rsid w:val="00AC5DCE"/>
    <w:rsid w:val="00AC5FA6"/>
    <w:rsid w:val="00AC6076"/>
    <w:rsid w:val="00AC6D36"/>
    <w:rsid w:val="00AC6D76"/>
    <w:rsid w:val="00AC7AF8"/>
    <w:rsid w:val="00AC7E83"/>
    <w:rsid w:val="00AC7ECD"/>
    <w:rsid w:val="00AD0023"/>
    <w:rsid w:val="00AD02D4"/>
    <w:rsid w:val="00AD0461"/>
    <w:rsid w:val="00AD05E9"/>
    <w:rsid w:val="00AD0AD8"/>
    <w:rsid w:val="00AD0D55"/>
    <w:rsid w:val="00AD10C1"/>
    <w:rsid w:val="00AD124B"/>
    <w:rsid w:val="00AD239D"/>
    <w:rsid w:val="00AD2A3D"/>
    <w:rsid w:val="00AD326C"/>
    <w:rsid w:val="00AD3541"/>
    <w:rsid w:val="00AD360E"/>
    <w:rsid w:val="00AD4666"/>
    <w:rsid w:val="00AD4755"/>
    <w:rsid w:val="00AD4B0A"/>
    <w:rsid w:val="00AD4C3A"/>
    <w:rsid w:val="00AD4CDD"/>
    <w:rsid w:val="00AD4DAA"/>
    <w:rsid w:val="00AD4ECF"/>
    <w:rsid w:val="00AD575A"/>
    <w:rsid w:val="00AD58ED"/>
    <w:rsid w:val="00AD5909"/>
    <w:rsid w:val="00AD5A3B"/>
    <w:rsid w:val="00AD5CD3"/>
    <w:rsid w:val="00AD5E09"/>
    <w:rsid w:val="00AD6086"/>
    <w:rsid w:val="00AD6492"/>
    <w:rsid w:val="00AD662D"/>
    <w:rsid w:val="00AD6733"/>
    <w:rsid w:val="00AD6888"/>
    <w:rsid w:val="00AD68CF"/>
    <w:rsid w:val="00AD68EB"/>
    <w:rsid w:val="00AD6B2A"/>
    <w:rsid w:val="00AD6D02"/>
    <w:rsid w:val="00AD7315"/>
    <w:rsid w:val="00AD73BF"/>
    <w:rsid w:val="00AD75E6"/>
    <w:rsid w:val="00AD7A39"/>
    <w:rsid w:val="00AD7A48"/>
    <w:rsid w:val="00AD7A8B"/>
    <w:rsid w:val="00AE00A2"/>
    <w:rsid w:val="00AE0564"/>
    <w:rsid w:val="00AE08DC"/>
    <w:rsid w:val="00AE0B06"/>
    <w:rsid w:val="00AE0BFD"/>
    <w:rsid w:val="00AE0CE2"/>
    <w:rsid w:val="00AE12FE"/>
    <w:rsid w:val="00AE14AA"/>
    <w:rsid w:val="00AE177C"/>
    <w:rsid w:val="00AE184D"/>
    <w:rsid w:val="00AE1C76"/>
    <w:rsid w:val="00AE1EA8"/>
    <w:rsid w:val="00AE20BB"/>
    <w:rsid w:val="00AE20E6"/>
    <w:rsid w:val="00AE3210"/>
    <w:rsid w:val="00AE32EC"/>
    <w:rsid w:val="00AE35E0"/>
    <w:rsid w:val="00AE3A17"/>
    <w:rsid w:val="00AE3A32"/>
    <w:rsid w:val="00AE3FF4"/>
    <w:rsid w:val="00AE410A"/>
    <w:rsid w:val="00AE4363"/>
    <w:rsid w:val="00AE43A8"/>
    <w:rsid w:val="00AE46D1"/>
    <w:rsid w:val="00AE48D8"/>
    <w:rsid w:val="00AE500F"/>
    <w:rsid w:val="00AE50C8"/>
    <w:rsid w:val="00AE589A"/>
    <w:rsid w:val="00AE5A0D"/>
    <w:rsid w:val="00AE5AF7"/>
    <w:rsid w:val="00AE627D"/>
    <w:rsid w:val="00AE62FD"/>
    <w:rsid w:val="00AE6B50"/>
    <w:rsid w:val="00AE6C75"/>
    <w:rsid w:val="00AE7486"/>
    <w:rsid w:val="00AE78EE"/>
    <w:rsid w:val="00AE7A11"/>
    <w:rsid w:val="00AE7AED"/>
    <w:rsid w:val="00AE7EDE"/>
    <w:rsid w:val="00AF0294"/>
    <w:rsid w:val="00AF0631"/>
    <w:rsid w:val="00AF079C"/>
    <w:rsid w:val="00AF08E6"/>
    <w:rsid w:val="00AF0D9E"/>
    <w:rsid w:val="00AF163E"/>
    <w:rsid w:val="00AF17CB"/>
    <w:rsid w:val="00AF18ED"/>
    <w:rsid w:val="00AF1B0E"/>
    <w:rsid w:val="00AF1BCA"/>
    <w:rsid w:val="00AF2C90"/>
    <w:rsid w:val="00AF3268"/>
    <w:rsid w:val="00AF327B"/>
    <w:rsid w:val="00AF36AB"/>
    <w:rsid w:val="00AF36D8"/>
    <w:rsid w:val="00AF39BE"/>
    <w:rsid w:val="00AF3DA5"/>
    <w:rsid w:val="00AF4000"/>
    <w:rsid w:val="00AF48E1"/>
    <w:rsid w:val="00AF49BD"/>
    <w:rsid w:val="00AF4B2C"/>
    <w:rsid w:val="00AF4C20"/>
    <w:rsid w:val="00AF4CB8"/>
    <w:rsid w:val="00AF4D48"/>
    <w:rsid w:val="00AF5099"/>
    <w:rsid w:val="00AF515C"/>
    <w:rsid w:val="00AF5734"/>
    <w:rsid w:val="00AF595B"/>
    <w:rsid w:val="00AF5ABD"/>
    <w:rsid w:val="00AF6284"/>
    <w:rsid w:val="00AF6306"/>
    <w:rsid w:val="00AF637B"/>
    <w:rsid w:val="00AF64CA"/>
    <w:rsid w:val="00AF6BA3"/>
    <w:rsid w:val="00AF6C8F"/>
    <w:rsid w:val="00AF6F56"/>
    <w:rsid w:val="00AF7E24"/>
    <w:rsid w:val="00AF7E72"/>
    <w:rsid w:val="00AF7EC3"/>
    <w:rsid w:val="00B0049A"/>
    <w:rsid w:val="00B00776"/>
    <w:rsid w:val="00B00BFA"/>
    <w:rsid w:val="00B00C2B"/>
    <w:rsid w:val="00B013F5"/>
    <w:rsid w:val="00B01C5E"/>
    <w:rsid w:val="00B01C8E"/>
    <w:rsid w:val="00B01D25"/>
    <w:rsid w:val="00B01F25"/>
    <w:rsid w:val="00B022AA"/>
    <w:rsid w:val="00B030AC"/>
    <w:rsid w:val="00B03322"/>
    <w:rsid w:val="00B035AE"/>
    <w:rsid w:val="00B036AD"/>
    <w:rsid w:val="00B038A4"/>
    <w:rsid w:val="00B03926"/>
    <w:rsid w:val="00B03A84"/>
    <w:rsid w:val="00B03ADE"/>
    <w:rsid w:val="00B04101"/>
    <w:rsid w:val="00B04581"/>
    <w:rsid w:val="00B04593"/>
    <w:rsid w:val="00B04EF4"/>
    <w:rsid w:val="00B0510C"/>
    <w:rsid w:val="00B054B8"/>
    <w:rsid w:val="00B057FC"/>
    <w:rsid w:val="00B05E8D"/>
    <w:rsid w:val="00B062A1"/>
    <w:rsid w:val="00B066A2"/>
    <w:rsid w:val="00B067BD"/>
    <w:rsid w:val="00B067FA"/>
    <w:rsid w:val="00B06870"/>
    <w:rsid w:val="00B06D5C"/>
    <w:rsid w:val="00B07284"/>
    <w:rsid w:val="00B076B6"/>
    <w:rsid w:val="00B079B2"/>
    <w:rsid w:val="00B1010F"/>
    <w:rsid w:val="00B105E7"/>
    <w:rsid w:val="00B10843"/>
    <w:rsid w:val="00B10E3D"/>
    <w:rsid w:val="00B10FD4"/>
    <w:rsid w:val="00B1106E"/>
    <w:rsid w:val="00B113F4"/>
    <w:rsid w:val="00B11663"/>
    <w:rsid w:val="00B11841"/>
    <w:rsid w:val="00B11A47"/>
    <w:rsid w:val="00B11AE6"/>
    <w:rsid w:val="00B11CFB"/>
    <w:rsid w:val="00B11D59"/>
    <w:rsid w:val="00B11E0D"/>
    <w:rsid w:val="00B1233E"/>
    <w:rsid w:val="00B124BD"/>
    <w:rsid w:val="00B12816"/>
    <w:rsid w:val="00B12C23"/>
    <w:rsid w:val="00B1342D"/>
    <w:rsid w:val="00B13564"/>
    <w:rsid w:val="00B13A3D"/>
    <w:rsid w:val="00B13AA0"/>
    <w:rsid w:val="00B13C2D"/>
    <w:rsid w:val="00B13FE2"/>
    <w:rsid w:val="00B14C80"/>
    <w:rsid w:val="00B15655"/>
    <w:rsid w:val="00B158BB"/>
    <w:rsid w:val="00B15DCA"/>
    <w:rsid w:val="00B16098"/>
    <w:rsid w:val="00B16614"/>
    <w:rsid w:val="00B166AD"/>
    <w:rsid w:val="00B16875"/>
    <w:rsid w:val="00B16B66"/>
    <w:rsid w:val="00B16BC8"/>
    <w:rsid w:val="00B16E14"/>
    <w:rsid w:val="00B17626"/>
    <w:rsid w:val="00B177C8"/>
    <w:rsid w:val="00B17A2C"/>
    <w:rsid w:val="00B17EEE"/>
    <w:rsid w:val="00B20372"/>
    <w:rsid w:val="00B20DC4"/>
    <w:rsid w:val="00B20DDF"/>
    <w:rsid w:val="00B20F6D"/>
    <w:rsid w:val="00B217D8"/>
    <w:rsid w:val="00B21BC8"/>
    <w:rsid w:val="00B2219E"/>
    <w:rsid w:val="00B22211"/>
    <w:rsid w:val="00B2226D"/>
    <w:rsid w:val="00B22477"/>
    <w:rsid w:val="00B2260B"/>
    <w:rsid w:val="00B22664"/>
    <w:rsid w:val="00B22720"/>
    <w:rsid w:val="00B227D4"/>
    <w:rsid w:val="00B22DB1"/>
    <w:rsid w:val="00B23015"/>
    <w:rsid w:val="00B23E0F"/>
    <w:rsid w:val="00B23F30"/>
    <w:rsid w:val="00B244DA"/>
    <w:rsid w:val="00B24BEF"/>
    <w:rsid w:val="00B24D95"/>
    <w:rsid w:val="00B25A42"/>
    <w:rsid w:val="00B25B40"/>
    <w:rsid w:val="00B25CBA"/>
    <w:rsid w:val="00B25E44"/>
    <w:rsid w:val="00B25EA1"/>
    <w:rsid w:val="00B26251"/>
    <w:rsid w:val="00B265A7"/>
    <w:rsid w:val="00B26C53"/>
    <w:rsid w:val="00B26DD3"/>
    <w:rsid w:val="00B26F36"/>
    <w:rsid w:val="00B2749D"/>
    <w:rsid w:val="00B276D7"/>
    <w:rsid w:val="00B27A4A"/>
    <w:rsid w:val="00B27A9B"/>
    <w:rsid w:val="00B27D2C"/>
    <w:rsid w:val="00B27FA4"/>
    <w:rsid w:val="00B30633"/>
    <w:rsid w:val="00B306B9"/>
    <w:rsid w:val="00B309C3"/>
    <w:rsid w:val="00B30B07"/>
    <w:rsid w:val="00B30B70"/>
    <w:rsid w:val="00B310F1"/>
    <w:rsid w:val="00B31332"/>
    <w:rsid w:val="00B31BF6"/>
    <w:rsid w:val="00B32025"/>
    <w:rsid w:val="00B3282E"/>
    <w:rsid w:val="00B328D3"/>
    <w:rsid w:val="00B32C2C"/>
    <w:rsid w:val="00B33422"/>
    <w:rsid w:val="00B33D23"/>
    <w:rsid w:val="00B33D90"/>
    <w:rsid w:val="00B3414D"/>
    <w:rsid w:val="00B3446C"/>
    <w:rsid w:val="00B34971"/>
    <w:rsid w:val="00B34D3E"/>
    <w:rsid w:val="00B34E74"/>
    <w:rsid w:val="00B353D6"/>
    <w:rsid w:val="00B357B6"/>
    <w:rsid w:val="00B35922"/>
    <w:rsid w:val="00B36390"/>
    <w:rsid w:val="00B36452"/>
    <w:rsid w:val="00B36A2C"/>
    <w:rsid w:val="00B36F66"/>
    <w:rsid w:val="00B373CD"/>
    <w:rsid w:val="00B3767C"/>
    <w:rsid w:val="00B3775E"/>
    <w:rsid w:val="00B37A9E"/>
    <w:rsid w:val="00B37B01"/>
    <w:rsid w:val="00B37D8F"/>
    <w:rsid w:val="00B37F34"/>
    <w:rsid w:val="00B403D7"/>
    <w:rsid w:val="00B40C5C"/>
    <w:rsid w:val="00B40DB7"/>
    <w:rsid w:val="00B41A1D"/>
    <w:rsid w:val="00B41C0C"/>
    <w:rsid w:val="00B424ED"/>
    <w:rsid w:val="00B429E6"/>
    <w:rsid w:val="00B430E6"/>
    <w:rsid w:val="00B44096"/>
    <w:rsid w:val="00B44240"/>
    <w:rsid w:val="00B4448A"/>
    <w:rsid w:val="00B444FF"/>
    <w:rsid w:val="00B446E9"/>
    <w:rsid w:val="00B44A25"/>
    <w:rsid w:val="00B44A9B"/>
    <w:rsid w:val="00B44F3A"/>
    <w:rsid w:val="00B451FE"/>
    <w:rsid w:val="00B4529E"/>
    <w:rsid w:val="00B453B0"/>
    <w:rsid w:val="00B456C8"/>
    <w:rsid w:val="00B45E0A"/>
    <w:rsid w:val="00B45EC6"/>
    <w:rsid w:val="00B4604D"/>
    <w:rsid w:val="00B4641F"/>
    <w:rsid w:val="00B47010"/>
    <w:rsid w:val="00B47267"/>
    <w:rsid w:val="00B4774A"/>
    <w:rsid w:val="00B47977"/>
    <w:rsid w:val="00B47A4F"/>
    <w:rsid w:val="00B47D15"/>
    <w:rsid w:val="00B47FA2"/>
    <w:rsid w:val="00B50ADC"/>
    <w:rsid w:val="00B50B8D"/>
    <w:rsid w:val="00B50C9B"/>
    <w:rsid w:val="00B50F65"/>
    <w:rsid w:val="00B5166A"/>
    <w:rsid w:val="00B517EA"/>
    <w:rsid w:val="00B518BC"/>
    <w:rsid w:val="00B519F6"/>
    <w:rsid w:val="00B51C59"/>
    <w:rsid w:val="00B5326F"/>
    <w:rsid w:val="00B53454"/>
    <w:rsid w:val="00B5373D"/>
    <w:rsid w:val="00B54017"/>
    <w:rsid w:val="00B542E3"/>
    <w:rsid w:val="00B55445"/>
    <w:rsid w:val="00B55446"/>
    <w:rsid w:val="00B55655"/>
    <w:rsid w:val="00B559A5"/>
    <w:rsid w:val="00B55AC0"/>
    <w:rsid w:val="00B55DC2"/>
    <w:rsid w:val="00B56231"/>
    <w:rsid w:val="00B56313"/>
    <w:rsid w:val="00B5655B"/>
    <w:rsid w:val="00B569B8"/>
    <w:rsid w:val="00B57454"/>
    <w:rsid w:val="00B5771F"/>
    <w:rsid w:val="00B578C3"/>
    <w:rsid w:val="00B57E53"/>
    <w:rsid w:val="00B601D6"/>
    <w:rsid w:val="00B60258"/>
    <w:rsid w:val="00B60AE1"/>
    <w:rsid w:val="00B60D7A"/>
    <w:rsid w:val="00B60FD1"/>
    <w:rsid w:val="00B61407"/>
    <w:rsid w:val="00B616F9"/>
    <w:rsid w:val="00B61908"/>
    <w:rsid w:val="00B61C10"/>
    <w:rsid w:val="00B61EE4"/>
    <w:rsid w:val="00B621DD"/>
    <w:rsid w:val="00B62DA7"/>
    <w:rsid w:val="00B63077"/>
    <w:rsid w:val="00B63C6B"/>
    <w:rsid w:val="00B645D8"/>
    <w:rsid w:val="00B64C40"/>
    <w:rsid w:val="00B651D2"/>
    <w:rsid w:val="00B65638"/>
    <w:rsid w:val="00B65BCF"/>
    <w:rsid w:val="00B662AD"/>
    <w:rsid w:val="00B66964"/>
    <w:rsid w:val="00B66AFD"/>
    <w:rsid w:val="00B66BAB"/>
    <w:rsid w:val="00B66DF9"/>
    <w:rsid w:val="00B67043"/>
    <w:rsid w:val="00B67251"/>
    <w:rsid w:val="00B67B19"/>
    <w:rsid w:val="00B7033A"/>
    <w:rsid w:val="00B708D0"/>
    <w:rsid w:val="00B70E0D"/>
    <w:rsid w:val="00B7113A"/>
    <w:rsid w:val="00B71187"/>
    <w:rsid w:val="00B7138F"/>
    <w:rsid w:val="00B71587"/>
    <w:rsid w:val="00B72120"/>
    <w:rsid w:val="00B723D7"/>
    <w:rsid w:val="00B72706"/>
    <w:rsid w:val="00B72FB2"/>
    <w:rsid w:val="00B73C2B"/>
    <w:rsid w:val="00B73E7F"/>
    <w:rsid w:val="00B740E3"/>
    <w:rsid w:val="00B7412D"/>
    <w:rsid w:val="00B74286"/>
    <w:rsid w:val="00B747D4"/>
    <w:rsid w:val="00B749B9"/>
    <w:rsid w:val="00B74A53"/>
    <w:rsid w:val="00B74C3D"/>
    <w:rsid w:val="00B74EBD"/>
    <w:rsid w:val="00B751AB"/>
    <w:rsid w:val="00B75660"/>
    <w:rsid w:val="00B7648F"/>
    <w:rsid w:val="00B76611"/>
    <w:rsid w:val="00B768B5"/>
    <w:rsid w:val="00B76BBE"/>
    <w:rsid w:val="00B77450"/>
    <w:rsid w:val="00B77A33"/>
    <w:rsid w:val="00B77CB2"/>
    <w:rsid w:val="00B80558"/>
    <w:rsid w:val="00B806DE"/>
    <w:rsid w:val="00B80A4F"/>
    <w:rsid w:val="00B80DB3"/>
    <w:rsid w:val="00B80DE3"/>
    <w:rsid w:val="00B80F3B"/>
    <w:rsid w:val="00B8145C"/>
    <w:rsid w:val="00B8183D"/>
    <w:rsid w:val="00B81D1E"/>
    <w:rsid w:val="00B82720"/>
    <w:rsid w:val="00B8272E"/>
    <w:rsid w:val="00B8283E"/>
    <w:rsid w:val="00B82AFF"/>
    <w:rsid w:val="00B82D0A"/>
    <w:rsid w:val="00B82E8A"/>
    <w:rsid w:val="00B8392B"/>
    <w:rsid w:val="00B83A2A"/>
    <w:rsid w:val="00B83BD3"/>
    <w:rsid w:val="00B84250"/>
    <w:rsid w:val="00B847F6"/>
    <w:rsid w:val="00B84F70"/>
    <w:rsid w:val="00B85703"/>
    <w:rsid w:val="00B85DC0"/>
    <w:rsid w:val="00B85F1C"/>
    <w:rsid w:val="00B86255"/>
    <w:rsid w:val="00B8625C"/>
    <w:rsid w:val="00B8680D"/>
    <w:rsid w:val="00B86C1B"/>
    <w:rsid w:val="00B86F7D"/>
    <w:rsid w:val="00B871B8"/>
    <w:rsid w:val="00B872E5"/>
    <w:rsid w:val="00B874FD"/>
    <w:rsid w:val="00B904ED"/>
    <w:rsid w:val="00B90887"/>
    <w:rsid w:val="00B925D8"/>
    <w:rsid w:val="00B92631"/>
    <w:rsid w:val="00B9270D"/>
    <w:rsid w:val="00B92BBB"/>
    <w:rsid w:val="00B9331E"/>
    <w:rsid w:val="00B93C55"/>
    <w:rsid w:val="00B93CC6"/>
    <w:rsid w:val="00B93CF8"/>
    <w:rsid w:val="00B9433C"/>
    <w:rsid w:val="00B944F7"/>
    <w:rsid w:val="00B94826"/>
    <w:rsid w:val="00B94AC9"/>
    <w:rsid w:val="00B94CAB"/>
    <w:rsid w:val="00B94EBA"/>
    <w:rsid w:val="00B9543B"/>
    <w:rsid w:val="00B954E7"/>
    <w:rsid w:val="00B95519"/>
    <w:rsid w:val="00B95867"/>
    <w:rsid w:val="00B95999"/>
    <w:rsid w:val="00B95B86"/>
    <w:rsid w:val="00B95C6D"/>
    <w:rsid w:val="00B9681F"/>
    <w:rsid w:val="00B96D88"/>
    <w:rsid w:val="00B970CC"/>
    <w:rsid w:val="00B97A99"/>
    <w:rsid w:val="00BA00B7"/>
    <w:rsid w:val="00BA064D"/>
    <w:rsid w:val="00BA07F3"/>
    <w:rsid w:val="00BA08E0"/>
    <w:rsid w:val="00BA1246"/>
    <w:rsid w:val="00BA18F5"/>
    <w:rsid w:val="00BA1DED"/>
    <w:rsid w:val="00BA221D"/>
    <w:rsid w:val="00BA2901"/>
    <w:rsid w:val="00BA2C1A"/>
    <w:rsid w:val="00BA2CE5"/>
    <w:rsid w:val="00BA2D16"/>
    <w:rsid w:val="00BA2DD8"/>
    <w:rsid w:val="00BA3A14"/>
    <w:rsid w:val="00BA3BBD"/>
    <w:rsid w:val="00BA42DF"/>
    <w:rsid w:val="00BA46C9"/>
    <w:rsid w:val="00BA5043"/>
    <w:rsid w:val="00BA531F"/>
    <w:rsid w:val="00BA5436"/>
    <w:rsid w:val="00BA54B1"/>
    <w:rsid w:val="00BA6039"/>
    <w:rsid w:val="00BA6047"/>
    <w:rsid w:val="00BA610A"/>
    <w:rsid w:val="00BA612D"/>
    <w:rsid w:val="00BA66E9"/>
    <w:rsid w:val="00BA6E0A"/>
    <w:rsid w:val="00BA6E76"/>
    <w:rsid w:val="00BA7034"/>
    <w:rsid w:val="00BA7473"/>
    <w:rsid w:val="00BA78FF"/>
    <w:rsid w:val="00BA7BF5"/>
    <w:rsid w:val="00BA7CF5"/>
    <w:rsid w:val="00BA7D23"/>
    <w:rsid w:val="00BA7D61"/>
    <w:rsid w:val="00BB066B"/>
    <w:rsid w:val="00BB0B73"/>
    <w:rsid w:val="00BB0CFA"/>
    <w:rsid w:val="00BB0DA9"/>
    <w:rsid w:val="00BB10C5"/>
    <w:rsid w:val="00BB10FF"/>
    <w:rsid w:val="00BB13FA"/>
    <w:rsid w:val="00BB14AC"/>
    <w:rsid w:val="00BB1A44"/>
    <w:rsid w:val="00BB205A"/>
    <w:rsid w:val="00BB2E4E"/>
    <w:rsid w:val="00BB2FB5"/>
    <w:rsid w:val="00BB302A"/>
    <w:rsid w:val="00BB351B"/>
    <w:rsid w:val="00BB375A"/>
    <w:rsid w:val="00BB3E2B"/>
    <w:rsid w:val="00BB427F"/>
    <w:rsid w:val="00BB4418"/>
    <w:rsid w:val="00BB4BE8"/>
    <w:rsid w:val="00BB50A7"/>
    <w:rsid w:val="00BB50AA"/>
    <w:rsid w:val="00BB5818"/>
    <w:rsid w:val="00BB58F6"/>
    <w:rsid w:val="00BB59AA"/>
    <w:rsid w:val="00BB59EB"/>
    <w:rsid w:val="00BB5F95"/>
    <w:rsid w:val="00BB600C"/>
    <w:rsid w:val="00BB668E"/>
    <w:rsid w:val="00BB67D3"/>
    <w:rsid w:val="00BB6A4D"/>
    <w:rsid w:val="00BB783D"/>
    <w:rsid w:val="00BB7961"/>
    <w:rsid w:val="00BC0500"/>
    <w:rsid w:val="00BC0A17"/>
    <w:rsid w:val="00BC0CF1"/>
    <w:rsid w:val="00BC0D39"/>
    <w:rsid w:val="00BC0DD9"/>
    <w:rsid w:val="00BC16F5"/>
    <w:rsid w:val="00BC2094"/>
    <w:rsid w:val="00BC24B7"/>
    <w:rsid w:val="00BC2999"/>
    <w:rsid w:val="00BC407D"/>
    <w:rsid w:val="00BC4B5A"/>
    <w:rsid w:val="00BC4C56"/>
    <w:rsid w:val="00BC4D46"/>
    <w:rsid w:val="00BC515A"/>
    <w:rsid w:val="00BC5B43"/>
    <w:rsid w:val="00BC6056"/>
    <w:rsid w:val="00BC633F"/>
    <w:rsid w:val="00BC6703"/>
    <w:rsid w:val="00BC6CDD"/>
    <w:rsid w:val="00BC6EA8"/>
    <w:rsid w:val="00BC6FD3"/>
    <w:rsid w:val="00BC780A"/>
    <w:rsid w:val="00BC794F"/>
    <w:rsid w:val="00BC7A70"/>
    <w:rsid w:val="00BD005F"/>
    <w:rsid w:val="00BD02A3"/>
    <w:rsid w:val="00BD04C2"/>
    <w:rsid w:val="00BD06D3"/>
    <w:rsid w:val="00BD0CB9"/>
    <w:rsid w:val="00BD0DB8"/>
    <w:rsid w:val="00BD138B"/>
    <w:rsid w:val="00BD19AD"/>
    <w:rsid w:val="00BD3075"/>
    <w:rsid w:val="00BD3395"/>
    <w:rsid w:val="00BD34E4"/>
    <w:rsid w:val="00BD3D96"/>
    <w:rsid w:val="00BD3F3F"/>
    <w:rsid w:val="00BD427B"/>
    <w:rsid w:val="00BD4342"/>
    <w:rsid w:val="00BD4438"/>
    <w:rsid w:val="00BD45C5"/>
    <w:rsid w:val="00BD499D"/>
    <w:rsid w:val="00BD4B46"/>
    <w:rsid w:val="00BD4D85"/>
    <w:rsid w:val="00BD5019"/>
    <w:rsid w:val="00BD5208"/>
    <w:rsid w:val="00BD5755"/>
    <w:rsid w:val="00BD58D4"/>
    <w:rsid w:val="00BD5A7F"/>
    <w:rsid w:val="00BD5DC0"/>
    <w:rsid w:val="00BD67B6"/>
    <w:rsid w:val="00BD6C7D"/>
    <w:rsid w:val="00BD6D2E"/>
    <w:rsid w:val="00BD6DCD"/>
    <w:rsid w:val="00BD7056"/>
    <w:rsid w:val="00BD7640"/>
    <w:rsid w:val="00BD7C89"/>
    <w:rsid w:val="00BE0426"/>
    <w:rsid w:val="00BE06CC"/>
    <w:rsid w:val="00BE11E2"/>
    <w:rsid w:val="00BE125A"/>
    <w:rsid w:val="00BE143F"/>
    <w:rsid w:val="00BE14B5"/>
    <w:rsid w:val="00BE19D9"/>
    <w:rsid w:val="00BE2472"/>
    <w:rsid w:val="00BE24AA"/>
    <w:rsid w:val="00BE25AC"/>
    <w:rsid w:val="00BE26A9"/>
    <w:rsid w:val="00BE2964"/>
    <w:rsid w:val="00BE2C81"/>
    <w:rsid w:val="00BE375E"/>
    <w:rsid w:val="00BE3C17"/>
    <w:rsid w:val="00BE3E81"/>
    <w:rsid w:val="00BE3EC7"/>
    <w:rsid w:val="00BE52EC"/>
    <w:rsid w:val="00BE5C56"/>
    <w:rsid w:val="00BE5C82"/>
    <w:rsid w:val="00BE60AF"/>
    <w:rsid w:val="00BE612D"/>
    <w:rsid w:val="00BE633A"/>
    <w:rsid w:val="00BE7250"/>
    <w:rsid w:val="00BE73FF"/>
    <w:rsid w:val="00BE7859"/>
    <w:rsid w:val="00BE7A5E"/>
    <w:rsid w:val="00BF0331"/>
    <w:rsid w:val="00BF0662"/>
    <w:rsid w:val="00BF116E"/>
    <w:rsid w:val="00BF1815"/>
    <w:rsid w:val="00BF18BF"/>
    <w:rsid w:val="00BF197F"/>
    <w:rsid w:val="00BF19A4"/>
    <w:rsid w:val="00BF1A70"/>
    <w:rsid w:val="00BF1BEA"/>
    <w:rsid w:val="00BF1E88"/>
    <w:rsid w:val="00BF1E93"/>
    <w:rsid w:val="00BF1FCC"/>
    <w:rsid w:val="00BF2000"/>
    <w:rsid w:val="00BF2358"/>
    <w:rsid w:val="00BF2D68"/>
    <w:rsid w:val="00BF30E2"/>
    <w:rsid w:val="00BF32D0"/>
    <w:rsid w:val="00BF3356"/>
    <w:rsid w:val="00BF3ADE"/>
    <w:rsid w:val="00BF3B9A"/>
    <w:rsid w:val="00BF3E4F"/>
    <w:rsid w:val="00BF4222"/>
    <w:rsid w:val="00BF4777"/>
    <w:rsid w:val="00BF48FE"/>
    <w:rsid w:val="00BF4CEA"/>
    <w:rsid w:val="00BF4F2B"/>
    <w:rsid w:val="00BF4F68"/>
    <w:rsid w:val="00BF500C"/>
    <w:rsid w:val="00BF5923"/>
    <w:rsid w:val="00BF5A0B"/>
    <w:rsid w:val="00BF5D0A"/>
    <w:rsid w:val="00BF6117"/>
    <w:rsid w:val="00BF6694"/>
    <w:rsid w:val="00BF67E0"/>
    <w:rsid w:val="00BF7217"/>
    <w:rsid w:val="00BF75D3"/>
    <w:rsid w:val="00BF778A"/>
    <w:rsid w:val="00BF79C0"/>
    <w:rsid w:val="00BF7DD3"/>
    <w:rsid w:val="00BF7F05"/>
    <w:rsid w:val="00C000D6"/>
    <w:rsid w:val="00C0010A"/>
    <w:rsid w:val="00C00863"/>
    <w:rsid w:val="00C00B41"/>
    <w:rsid w:val="00C013A5"/>
    <w:rsid w:val="00C015BB"/>
    <w:rsid w:val="00C016F2"/>
    <w:rsid w:val="00C018AA"/>
    <w:rsid w:val="00C01957"/>
    <w:rsid w:val="00C01AB7"/>
    <w:rsid w:val="00C01D7A"/>
    <w:rsid w:val="00C01DA8"/>
    <w:rsid w:val="00C01EDC"/>
    <w:rsid w:val="00C01F6C"/>
    <w:rsid w:val="00C0231F"/>
    <w:rsid w:val="00C026EE"/>
    <w:rsid w:val="00C02C28"/>
    <w:rsid w:val="00C02D25"/>
    <w:rsid w:val="00C03317"/>
    <w:rsid w:val="00C03887"/>
    <w:rsid w:val="00C038D7"/>
    <w:rsid w:val="00C040A7"/>
    <w:rsid w:val="00C04476"/>
    <w:rsid w:val="00C0448A"/>
    <w:rsid w:val="00C04637"/>
    <w:rsid w:val="00C0472C"/>
    <w:rsid w:val="00C04C70"/>
    <w:rsid w:val="00C04D54"/>
    <w:rsid w:val="00C04D6C"/>
    <w:rsid w:val="00C04EE3"/>
    <w:rsid w:val="00C05001"/>
    <w:rsid w:val="00C05489"/>
    <w:rsid w:val="00C057FC"/>
    <w:rsid w:val="00C05F7A"/>
    <w:rsid w:val="00C05F95"/>
    <w:rsid w:val="00C05FC7"/>
    <w:rsid w:val="00C06126"/>
    <w:rsid w:val="00C0612C"/>
    <w:rsid w:val="00C069FB"/>
    <w:rsid w:val="00C06F4C"/>
    <w:rsid w:val="00C070E8"/>
    <w:rsid w:val="00C0712F"/>
    <w:rsid w:val="00C073A3"/>
    <w:rsid w:val="00C07712"/>
    <w:rsid w:val="00C0794A"/>
    <w:rsid w:val="00C0794C"/>
    <w:rsid w:val="00C07CA1"/>
    <w:rsid w:val="00C07E64"/>
    <w:rsid w:val="00C07F3A"/>
    <w:rsid w:val="00C07FC7"/>
    <w:rsid w:val="00C100D5"/>
    <w:rsid w:val="00C1034D"/>
    <w:rsid w:val="00C10465"/>
    <w:rsid w:val="00C105F4"/>
    <w:rsid w:val="00C10A21"/>
    <w:rsid w:val="00C11460"/>
    <w:rsid w:val="00C115A5"/>
    <w:rsid w:val="00C11CE2"/>
    <w:rsid w:val="00C12272"/>
    <w:rsid w:val="00C12514"/>
    <w:rsid w:val="00C126A6"/>
    <w:rsid w:val="00C127AA"/>
    <w:rsid w:val="00C1280C"/>
    <w:rsid w:val="00C12B1A"/>
    <w:rsid w:val="00C12B23"/>
    <w:rsid w:val="00C12C95"/>
    <w:rsid w:val="00C12DFB"/>
    <w:rsid w:val="00C12F8D"/>
    <w:rsid w:val="00C13099"/>
    <w:rsid w:val="00C13259"/>
    <w:rsid w:val="00C13360"/>
    <w:rsid w:val="00C136AF"/>
    <w:rsid w:val="00C136D9"/>
    <w:rsid w:val="00C13A11"/>
    <w:rsid w:val="00C13EAA"/>
    <w:rsid w:val="00C14152"/>
    <w:rsid w:val="00C1437E"/>
    <w:rsid w:val="00C14D54"/>
    <w:rsid w:val="00C14EE6"/>
    <w:rsid w:val="00C14FD4"/>
    <w:rsid w:val="00C15107"/>
    <w:rsid w:val="00C1524F"/>
    <w:rsid w:val="00C156DC"/>
    <w:rsid w:val="00C1575B"/>
    <w:rsid w:val="00C15777"/>
    <w:rsid w:val="00C157BD"/>
    <w:rsid w:val="00C159FF"/>
    <w:rsid w:val="00C15AAB"/>
    <w:rsid w:val="00C15AED"/>
    <w:rsid w:val="00C15BEB"/>
    <w:rsid w:val="00C15F5D"/>
    <w:rsid w:val="00C16125"/>
    <w:rsid w:val="00C16C7D"/>
    <w:rsid w:val="00C16CE8"/>
    <w:rsid w:val="00C16E77"/>
    <w:rsid w:val="00C172D4"/>
    <w:rsid w:val="00C177AC"/>
    <w:rsid w:val="00C2032F"/>
    <w:rsid w:val="00C2065B"/>
    <w:rsid w:val="00C20839"/>
    <w:rsid w:val="00C20856"/>
    <w:rsid w:val="00C20ADB"/>
    <w:rsid w:val="00C20B86"/>
    <w:rsid w:val="00C2106B"/>
    <w:rsid w:val="00C212B1"/>
    <w:rsid w:val="00C21D42"/>
    <w:rsid w:val="00C22091"/>
    <w:rsid w:val="00C224CF"/>
    <w:rsid w:val="00C2291D"/>
    <w:rsid w:val="00C22F04"/>
    <w:rsid w:val="00C231EB"/>
    <w:rsid w:val="00C23317"/>
    <w:rsid w:val="00C237FB"/>
    <w:rsid w:val="00C241C0"/>
    <w:rsid w:val="00C24828"/>
    <w:rsid w:val="00C249A4"/>
    <w:rsid w:val="00C249CE"/>
    <w:rsid w:val="00C24A4B"/>
    <w:rsid w:val="00C25370"/>
    <w:rsid w:val="00C254E2"/>
    <w:rsid w:val="00C25A6C"/>
    <w:rsid w:val="00C25F40"/>
    <w:rsid w:val="00C26258"/>
    <w:rsid w:val="00C263E1"/>
    <w:rsid w:val="00C26464"/>
    <w:rsid w:val="00C26E74"/>
    <w:rsid w:val="00C26E83"/>
    <w:rsid w:val="00C27250"/>
    <w:rsid w:val="00C273BE"/>
    <w:rsid w:val="00C273BF"/>
    <w:rsid w:val="00C2751B"/>
    <w:rsid w:val="00C27526"/>
    <w:rsid w:val="00C276C4"/>
    <w:rsid w:val="00C27938"/>
    <w:rsid w:val="00C30038"/>
    <w:rsid w:val="00C30190"/>
    <w:rsid w:val="00C306E1"/>
    <w:rsid w:val="00C30C69"/>
    <w:rsid w:val="00C31356"/>
    <w:rsid w:val="00C31482"/>
    <w:rsid w:val="00C314DE"/>
    <w:rsid w:val="00C31958"/>
    <w:rsid w:val="00C319E5"/>
    <w:rsid w:val="00C31CAB"/>
    <w:rsid w:val="00C31F0C"/>
    <w:rsid w:val="00C334B2"/>
    <w:rsid w:val="00C334DA"/>
    <w:rsid w:val="00C336AF"/>
    <w:rsid w:val="00C3377E"/>
    <w:rsid w:val="00C33B11"/>
    <w:rsid w:val="00C33C48"/>
    <w:rsid w:val="00C342C8"/>
    <w:rsid w:val="00C3468E"/>
    <w:rsid w:val="00C3491E"/>
    <w:rsid w:val="00C34B30"/>
    <w:rsid w:val="00C34C1D"/>
    <w:rsid w:val="00C3547C"/>
    <w:rsid w:val="00C35709"/>
    <w:rsid w:val="00C3589D"/>
    <w:rsid w:val="00C35A50"/>
    <w:rsid w:val="00C35C0C"/>
    <w:rsid w:val="00C364E8"/>
    <w:rsid w:val="00C36C17"/>
    <w:rsid w:val="00C3736D"/>
    <w:rsid w:val="00C37469"/>
    <w:rsid w:val="00C37871"/>
    <w:rsid w:val="00C37E82"/>
    <w:rsid w:val="00C37ED9"/>
    <w:rsid w:val="00C37F1C"/>
    <w:rsid w:val="00C402BC"/>
    <w:rsid w:val="00C4063A"/>
    <w:rsid w:val="00C406CA"/>
    <w:rsid w:val="00C409CA"/>
    <w:rsid w:val="00C40E16"/>
    <w:rsid w:val="00C40E77"/>
    <w:rsid w:val="00C4118B"/>
    <w:rsid w:val="00C4157F"/>
    <w:rsid w:val="00C41641"/>
    <w:rsid w:val="00C41676"/>
    <w:rsid w:val="00C41A13"/>
    <w:rsid w:val="00C41E04"/>
    <w:rsid w:val="00C41E79"/>
    <w:rsid w:val="00C41F8B"/>
    <w:rsid w:val="00C421CC"/>
    <w:rsid w:val="00C42470"/>
    <w:rsid w:val="00C42753"/>
    <w:rsid w:val="00C429E0"/>
    <w:rsid w:val="00C42B15"/>
    <w:rsid w:val="00C42DFC"/>
    <w:rsid w:val="00C43731"/>
    <w:rsid w:val="00C4378B"/>
    <w:rsid w:val="00C4380A"/>
    <w:rsid w:val="00C43A90"/>
    <w:rsid w:val="00C43F60"/>
    <w:rsid w:val="00C441C6"/>
    <w:rsid w:val="00C4457D"/>
    <w:rsid w:val="00C4477A"/>
    <w:rsid w:val="00C44C13"/>
    <w:rsid w:val="00C4540F"/>
    <w:rsid w:val="00C45496"/>
    <w:rsid w:val="00C4600C"/>
    <w:rsid w:val="00C4638A"/>
    <w:rsid w:val="00C46C1B"/>
    <w:rsid w:val="00C46E3A"/>
    <w:rsid w:val="00C46FB9"/>
    <w:rsid w:val="00C47303"/>
    <w:rsid w:val="00C47BD7"/>
    <w:rsid w:val="00C47D9D"/>
    <w:rsid w:val="00C47DEB"/>
    <w:rsid w:val="00C50020"/>
    <w:rsid w:val="00C50050"/>
    <w:rsid w:val="00C5083A"/>
    <w:rsid w:val="00C50A4C"/>
    <w:rsid w:val="00C51177"/>
    <w:rsid w:val="00C511FE"/>
    <w:rsid w:val="00C51515"/>
    <w:rsid w:val="00C51865"/>
    <w:rsid w:val="00C51D07"/>
    <w:rsid w:val="00C51E7B"/>
    <w:rsid w:val="00C52399"/>
    <w:rsid w:val="00C525EE"/>
    <w:rsid w:val="00C52895"/>
    <w:rsid w:val="00C52A75"/>
    <w:rsid w:val="00C52B22"/>
    <w:rsid w:val="00C52D64"/>
    <w:rsid w:val="00C530A8"/>
    <w:rsid w:val="00C5334A"/>
    <w:rsid w:val="00C5363F"/>
    <w:rsid w:val="00C53A3D"/>
    <w:rsid w:val="00C53B16"/>
    <w:rsid w:val="00C53B3E"/>
    <w:rsid w:val="00C53D9D"/>
    <w:rsid w:val="00C5460D"/>
    <w:rsid w:val="00C54C21"/>
    <w:rsid w:val="00C550F7"/>
    <w:rsid w:val="00C5555B"/>
    <w:rsid w:val="00C55641"/>
    <w:rsid w:val="00C55BA0"/>
    <w:rsid w:val="00C55DA3"/>
    <w:rsid w:val="00C561DB"/>
    <w:rsid w:val="00C562F3"/>
    <w:rsid w:val="00C56D71"/>
    <w:rsid w:val="00C577CE"/>
    <w:rsid w:val="00C57D53"/>
    <w:rsid w:val="00C57E3E"/>
    <w:rsid w:val="00C601DA"/>
    <w:rsid w:val="00C604A8"/>
    <w:rsid w:val="00C60FE4"/>
    <w:rsid w:val="00C610E7"/>
    <w:rsid w:val="00C616B4"/>
    <w:rsid w:val="00C618D8"/>
    <w:rsid w:val="00C61941"/>
    <w:rsid w:val="00C61D9E"/>
    <w:rsid w:val="00C61EED"/>
    <w:rsid w:val="00C61F83"/>
    <w:rsid w:val="00C620A1"/>
    <w:rsid w:val="00C626D3"/>
    <w:rsid w:val="00C62C50"/>
    <w:rsid w:val="00C6320E"/>
    <w:rsid w:val="00C6327C"/>
    <w:rsid w:val="00C633A7"/>
    <w:rsid w:val="00C63652"/>
    <w:rsid w:val="00C6388E"/>
    <w:rsid w:val="00C63C13"/>
    <w:rsid w:val="00C63E1B"/>
    <w:rsid w:val="00C64005"/>
    <w:rsid w:val="00C6487D"/>
    <w:rsid w:val="00C64BE0"/>
    <w:rsid w:val="00C64D78"/>
    <w:rsid w:val="00C64DD6"/>
    <w:rsid w:val="00C652D8"/>
    <w:rsid w:val="00C65495"/>
    <w:rsid w:val="00C6565A"/>
    <w:rsid w:val="00C6575D"/>
    <w:rsid w:val="00C65B4E"/>
    <w:rsid w:val="00C65D68"/>
    <w:rsid w:val="00C65F5D"/>
    <w:rsid w:val="00C66295"/>
    <w:rsid w:val="00C662DB"/>
    <w:rsid w:val="00C664DE"/>
    <w:rsid w:val="00C66725"/>
    <w:rsid w:val="00C669EC"/>
    <w:rsid w:val="00C66D2A"/>
    <w:rsid w:val="00C67818"/>
    <w:rsid w:val="00C67992"/>
    <w:rsid w:val="00C679FF"/>
    <w:rsid w:val="00C67B00"/>
    <w:rsid w:val="00C67CBF"/>
    <w:rsid w:val="00C700FF"/>
    <w:rsid w:val="00C7036F"/>
    <w:rsid w:val="00C7050F"/>
    <w:rsid w:val="00C70D9D"/>
    <w:rsid w:val="00C70DF1"/>
    <w:rsid w:val="00C70FE1"/>
    <w:rsid w:val="00C71120"/>
    <w:rsid w:val="00C7136C"/>
    <w:rsid w:val="00C7159F"/>
    <w:rsid w:val="00C71A00"/>
    <w:rsid w:val="00C71BF1"/>
    <w:rsid w:val="00C72033"/>
    <w:rsid w:val="00C72503"/>
    <w:rsid w:val="00C7275E"/>
    <w:rsid w:val="00C729AE"/>
    <w:rsid w:val="00C732CB"/>
    <w:rsid w:val="00C73341"/>
    <w:rsid w:val="00C7393D"/>
    <w:rsid w:val="00C73AD6"/>
    <w:rsid w:val="00C74049"/>
    <w:rsid w:val="00C74C0F"/>
    <w:rsid w:val="00C74E37"/>
    <w:rsid w:val="00C74FBC"/>
    <w:rsid w:val="00C74FE1"/>
    <w:rsid w:val="00C7503F"/>
    <w:rsid w:val="00C75A73"/>
    <w:rsid w:val="00C75B32"/>
    <w:rsid w:val="00C75D4A"/>
    <w:rsid w:val="00C76F12"/>
    <w:rsid w:val="00C77509"/>
    <w:rsid w:val="00C77C03"/>
    <w:rsid w:val="00C77C2D"/>
    <w:rsid w:val="00C80200"/>
    <w:rsid w:val="00C802B2"/>
    <w:rsid w:val="00C80308"/>
    <w:rsid w:val="00C805AF"/>
    <w:rsid w:val="00C80804"/>
    <w:rsid w:val="00C8082C"/>
    <w:rsid w:val="00C80A9A"/>
    <w:rsid w:val="00C80B5C"/>
    <w:rsid w:val="00C80F2F"/>
    <w:rsid w:val="00C812F8"/>
    <w:rsid w:val="00C81C18"/>
    <w:rsid w:val="00C824B6"/>
    <w:rsid w:val="00C82AA6"/>
    <w:rsid w:val="00C82E37"/>
    <w:rsid w:val="00C82F0C"/>
    <w:rsid w:val="00C83E0C"/>
    <w:rsid w:val="00C84105"/>
    <w:rsid w:val="00C84166"/>
    <w:rsid w:val="00C8454C"/>
    <w:rsid w:val="00C8459D"/>
    <w:rsid w:val="00C8474B"/>
    <w:rsid w:val="00C8475A"/>
    <w:rsid w:val="00C84A30"/>
    <w:rsid w:val="00C84C01"/>
    <w:rsid w:val="00C84CEE"/>
    <w:rsid w:val="00C851C7"/>
    <w:rsid w:val="00C85806"/>
    <w:rsid w:val="00C858DA"/>
    <w:rsid w:val="00C85921"/>
    <w:rsid w:val="00C859EF"/>
    <w:rsid w:val="00C85BC9"/>
    <w:rsid w:val="00C85CE1"/>
    <w:rsid w:val="00C85E7D"/>
    <w:rsid w:val="00C85EF6"/>
    <w:rsid w:val="00C860D2"/>
    <w:rsid w:val="00C86655"/>
    <w:rsid w:val="00C8699F"/>
    <w:rsid w:val="00C86BB5"/>
    <w:rsid w:val="00C86CB3"/>
    <w:rsid w:val="00C86F59"/>
    <w:rsid w:val="00C8739D"/>
    <w:rsid w:val="00C87714"/>
    <w:rsid w:val="00C87B5A"/>
    <w:rsid w:val="00C87F2D"/>
    <w:rsid w:val="00C90466"/>
    <w:rsid w:val="00C9055B"/>
    <w:rsid w:val="00C909DB"/>
    <w:rsid w:val="00C90E61"/>
    <w:rsid w:val="00C912F4"/>
    <w:rsid w:val="00C91D79"/>
    <w:rsid w:val="00C920C9"/>
    <w:rsid w:val="00C9242D"/>
    <w:rsid w:val="00C924CF"/>
    <w:rsid w:val="00C93467"/>
    <w:rsid w:val="00C93AC4"/>
    <w:rsid w:val="00C93DE6"/>
    <w:rsid w:val="00C940B1"/>
    <w:rsid w:val="00C94115"/>
    <w:rsid w:val="00C941B1"/>
    <w:rsid w:val="00C94452"/>
    <w:rsid w:val="00C94556"/>
    <w:rsid w:val="00C94D1D"/>
    <w:rsid w:val="00C94FCB"/>
    <w:rsid w:val="00C95C7D"/>
    <w:rsid w:val="00C95FD9"/>
    <w:rsid w:val="00C9632C"/>
    <w:rsid w:val="00C965AE"/>
    <w:rsid w:val="00C96641"/>
    <w:rsid w:val="00C968E9"/>
    <w:rsid w:val="00C96C05"/>
    <w:rsid w:val="00C96DB9"/>
    <w:rsid w:val="00C96E05"/>
    <w:rsid w:val="00C9707B"/>
    <w:rsid w:val="00C97190"/>
    <w:rsid w:val="00C971AE"/>
    <w:rsid w:val="00C972A1"/>
    <w:rsid w:val="00C977F1"/>
    <w:rsid w:val="00C97877"/>
    <w:rsid w:val="00C97CB3"/>
    <w:rsid w:val="00CA0247"/>
    <w:rsid w:val="00CA0403"/>
    <w:rsid w:val="00CA068D"/>
    <w:rsid w:val="00CA090B"/>
    <w:rsid w:val="00CA0F24"/>
    <w:rsid w:val="00CA10B1"/>
    <w:rsid w:val="00CA12DE"/>
    <w:rsid w:val="00CA137A"/>
    <w:rsid w:val="00CA171E"/>
    <w:rsid w:val="00CA18C8"/>
    <w:rsid w:val="00CA1D55"/>
    <w:rsid w:val="00CA1EC5"/>
    <w:rsid w:val="00CA20A8"/>
    <w:rsid w:val="00CA23C8"/>
    <w:rsid w:val="00CA2825"/>
    <w:rsid w:val="00CA287C"/>
    <w:rsid w:val="00CA2A6A"/>
    <w:rsid w:val="00CA3179"/>
    <w:rsid w:val="00CA34B3"/>
    <w:rsid w:val="00CA4118"/>
    <w:rsid w:val="00CA4241"/>
    <w:rsid w:val="00CA46A9"/>
    <w:rsid w:val="00CA4BC1"/>
    <w:rsid w:val="00CA4D57"/>
    <w:rsid w:val="00CA4D7D"/>
    <w:rsid w:val="00CA4F48"/>
    <w:rsid w:val="00CA4FEB"/>
    <w:rsid w:val="00CA539D"/>
    <w:rsid w:val="00CA55B3"/>
    <w:rsid w:val="00CA58AF"/>
    <w:rsid w:val="00CA5D41"/>
    <w:rsid w:val="00CA6802"/>
    <w:rsid w:val="00CA68B6"/>
    <w:rsid w:val="00CA6977"/>
    <w:rsid w:val="00CA69BD"/>
    <w:rsid w:val="00CA6B9A"/>
    <w:rsid w:val="00CA6DDF"/>
    <w:rsid w:val="00CA7207"/>
    <w:rsid w:val="00CA7B04"/>
    <w:rsid w:val="00CA7D67"/>
    <w:rsid w:val="00CB0423"/>
    <w:rsid w:val="00CB0559"/>
    <w:rsid w:val="00CB095B"/>
    <w:rsid w:val="00CB0AD2"/>
    <w:rsid w:val="00CB0D9E"/>
    <w:rsid w:val="00CB1065"/>
    <w:rsid w:val="00CB14F8"/>
    <w:rsid w:val="00CB1586"/>
    <w:rsid w:val="00CB16C5"/>
    <w:rsid w:val="00CB1785"/>
    <w:rsid w:val="00CB1D30"/>
    <w:rsid w:val="00CB20D4"/>
    <w:rsid w:val="00CB2215"/>
    <w:rsid w:val="00CB242A"/>
    <w:rsid w:val="00CB25F4"/>
    <w:rsid w:val="00CB2B96"/>
    <w:rsid w:val="00CB2C96"/>
    <w:rsid w:val="00CB2CC2"/>
    <w:rsid w:val="00CB2DE1"/>
    <w:rsid w:val="00CB2E35"/>
    <w:rsid w:val="00CB32DC"/>
    <w:rsid w:val="00CB3507"/>
    <w:rsid w:val="00CB35AE"/>
    <w:rsid w:val="00CB38CE"/>
    <w:rsid w:val="00CB3BC6"/>
    <w:rsid w:val="00CB418E"/>
    <w:rsid w:val="00CB458F"/>
    <w:rsid w:val="00CB45CB"/>
    <w:rsid w:val="00CB4AE2"/>
    <w:rsid w:val="00CB4EC1"/>
    <w:rsid w:val="00CB5090"/>
    <w:rsid w:val="00CB5BE1"/>
    <w:rsid w:val="00CB5C12"/>
    <w:rsid w:val="00CB5D68"/>
    <w:rsid w:val="00CB604D"/>
    <w:rsid w:val="00CB617F"/>
    <w:rsid w:val="00CB642B"/>
    <w:rsid w:val="00CB6CD9"/>
    <w:rsid w:val="00CB7A17"/>
    <w:rsid w:val="00CB7E85"/>
    <w:rsid w:val="00CC0028"/>
    <w:rsid w:val="00CC0126"/>
    <w:rsid w:val="00CC034E"/>
    <w:rsid w:val="00CC0423"/>
    <w:rsid w:val="00CC0427"/>
    <w:rsid w:val="00CC06C0"/>
    <w:rsid w:val="00CC08A9"/>
    <w:rsid w:val="00CC09AE"/>
    <w:rsid w:val="00CC0C3F"/>
    <w:rsid w:val="00CC0CD4"/>
    <w:rsid w:val="00CC0EF9"/>
    <w:rsid w:val="00CC11BB"/>
    <w:rsid w:val="00CC1838"/>
    <w:rsid w:val="00CC1C31"/>
    <w:rsid w:val="00CC1F97"/>
    <w:rsid w:val="00CC24E3"/>
    <w:rsid w:val="00CC26B2"/>
    <w:rsid w:val="00CC2754"/>
    <w:rsid w:val="00CC282C"/>
    <w:rsid w:val="00CC2D65"/>
    <w:rsid w:val="00CC2F87"/>
    <w:rsid w:val="00CC321B"/>
    <w:rsid w:val="00CC3546"/>
    <w:rsid w:val="00CC3A64"/>
    <w:rsid w:val="00CC3CE6"/>
    <w:rsid w:val="00CC3D53"/>
    <w:rsid w:val="00CC3E99"/>
    <w:rsid w:val="00CC4082"/>
    <w:rsid w:val="00CC47AD"/>
    <w:rsid w:val="00CC48EC"/>
    <w:rsid w:val="00CC49E4"/>
    <w:rsid w:val="00CC525D"/>
    <w:rsid w:val="00CC53DD"/>
    <w:rsid w:val="00CC5668"/>
    <w:rsid w:val="00CC56C1"/>
    <w:rsid w:val="00CC5981"/>
    <w:rsid w:val="00CC5CBB"/>
    <w:rsid w:val="00CC5E00"/>
    <w:rsid w:val="00CC5E85"/>
    <w:rsid w:val="00CC6408"/>
    <w:rsid w:val="00CC6625"/>
    <w:rsid w:val="00CC6806"/>
    <w:rsid w:val="00CC6D8B"/>
    <w:rsid w:val="00CC6EB5"/>
    <w:rsid w:val="00CC74AE"/>
    <w:rsid w:val="00CC7576"/>
    <w:rsid w:val="00CC7813"/>
    <w:rsid w:val="00CC7929"/>
    <w:rsid w:val="00CC7E5A"/>
    <w:rsid w:val="00CD017E"/>
    <w:rsid w:val="00CD08FF"/>
    <w:rsid w:val="00CD118D"/>
    <w:rsid w:val="00CD11C2"/>
    <w:rsid w:val="00CD1432"/>
    <w:rsid w:val="00CD1585"/>
    <w:rsid w:val="00CD1788"/>
    <w:rsid w:val="00CD1C6D"/>
    <w:rsid w:val="00CD2067"/>
    <w:rsid w:val="00CD24F0"/>
    <w:rsid w:val="00CD2535"/>
    <w:rsid w:val="00CD28EE"/>
    <w:rsid w:val="00CD2A2F"/>
    <w:rsid w:val="00CD2E15"/>
    <w:rsid w:val="00CD3009"/>
    <w:rsid w:val="00CD336D"/>
    <w:rsid w:val="00CD3750"/>
    <w:rsid w:val="00CD3767"/>
    <w:rsid w:val="00CD37A7"/>
    <w:rsid w:val="00CD397C"/>
    <w:rsid w:val="00CD3A9F"/>
    <w:rsid w:val="00CD3D40"/>
    <w:rsid w:val="00CD3E2E"/>
    <w:rsid w:val="00CD41B5"/>
    <w:rsid w:val="00CD4694"/>
    <w:rsid w:val="00CD4699"/>
    <w:rsid w:val="00CD4E50"/>
    <w:rsid w:val="00CD4E77"/>
    <w:rsid w:val="00CD50FB"/>
    <w:rsid w:val="00CD5373"/>
    <w:rsid w:val="00CD5545"/>
    <w:rsid w:val="00CD5A34"/>
    <w:rsid w:val="00CD6039"/>
    <w:rsid w:val="00CD63ED"/>
    <w:rsid w:val="00CD68F2"/>
    <w:rsid w:val="00CD6A85"/>
    <w:rsid w:val="00CD6E79"/>
    <w:rsid w:val="00CD6EB0"/>
    <w:rsid w:val="00CD72F0"/>
    <w:rsid w:val="00CD7502"/>
    <w:rsid w:val="00CD758F"/>
    <w:rsid w:val="00CD7594"/>
    <w:rsid w:val="00CD7D87"/>
    <w:rsid w:val="00CE010A"/>
    <w:rsid w:val="00CE0327"/>
    <w:rsid w:val="00CE0699"/>
    <w:rsid w:val="00CE07F0"/>
    <w:rsid w:val="00CE0C05"/>
    <w:rsid w:val="00CE0D21"/>
    <w:rsid w:val="00CE0FD8"/>
    <w:rsid w:val="00CE115B"/>
    <w:rsid w:val="00CE1AE0"/>
    <w:rsid w:val="00CE1C93"/>
    <w:rsid w:val="00CE1D83"/>
    <w:rsid w:val="00CE2557"/>
    <w:rsid w:val="00CE25F2"/>
    <w:rsid w:val="00CE296F"/>
    <w:rsid w:val="00CE2F46"/>
    <w:rsid w:val="00CE32A8"/>
    <w:rsid w:val="00CE376B"/>
    <w:rsid w:val="00CE3C78"/>
    <w:rsid w:val="00CE3FA7"/>
    <w:rsid w:val="00CE4618"/>
    <w:rsid w:val="00CE493A"/>
    <w:rsid w:val="00CE4E19"/>
    <w:rsid w:val="00CE5049"/>
    <w:rsid w:val="00CE5899"/>
    <w:rsid w:val="00CE5D33"/>
    <w:rsid w:val="00CE5DA7"/>
    <w:rsid w:val="00CE615C"/>
    <w:rsid w:val="00CE6547"/>
    <w:rsid w:val="00CE66C9"/>
    <w:rsid w:val="00CE6A7E"/>
    <w:rsid w:val="00CE6FDB"/>
    <w:rsid w:val="00CE7234"/>
    <w:rsid w:val="00CE736F"/>
    <w:rsid w:val="00CE75E7"/>
    <w:rsid w:val="00CE7ABE"/>
    <w:rsid w:val="00CF02FB"/>
    <w:rsid w:val="00CF031E"/>
    <w:rsid w:val="00CF0729"/>
    <w:rsid w:val="00CF07C6"/>
    <w:rsid w:val="00CF0C90"/>
    <w:rsid w:val="00CF0DAE"/>
    <w:rsid w:val="00CF1639"/>
    <w:rsid w:val="00CF1797"/>
    <w:rsid w:val="00CF1AB3"/>
    <w:rsid w:val="00CF1B7D"/>
    <w:rsid w:val="00CF1BDE"/>
    <w:rsid w:val="00CF212B"/>
    <w:rsid w:val="00CF2532"/>
    <w:rsid w:val="00CF25BC"/>
    <w:rsid w:val="00CF28BA"/>
    <w:rsid w:val="00CF2990"/>
    <w:rsid w:val="00CF2DD0"/>
    <w:rsid w:val="00CF2EE7"/>
    <w:rsid w:val="00CF2FA2"/>
    <w:rsid w:val="00CF3472"/>
    <w:rsid w:val="00CF34B3"/>
    <w:rsid w:val="00CF363C"/>
    <w:rsid w:val="00CF3769"/>
    <w:rsid w:val="00CF4403"/>
    <w:rsid w:val="00CF4549"/>
    <w:rsid w:val="00CF5441"/>
    <w:rsid w:val="00CF54AD"/>
    <w:rsid w:val="00CF5782"/>
    <w:rsid w:val="00CF5C23"/>
    <w:rsid w:val="00CF5CDA"/>
    <w:rsid w:val="00CF5FE7"/>
    <w:rsid w:val="00CF6387"/>
    <w:rsid w:val="00CF668E"/>
    <w:rsid w:val="00CF6FDA"/>
    <w:rsid w:val="00CF733B"/>
    <w:rsid w:val="00CF7B2E"/>
    <w:rsid w:val="00CF7C24"/>
    <w:rsid w:val="00CF7CE4"/>
    <w:rsid w:val="00CF7D86"/>
    <w:rsid w:val="00CF7EF0"/>
    <w:rsid w:val="00D002C6"/>
    <w:rsid w:val="00D004AE"/>
    <w:rsid w:val="00D00C81"/>
    <w:rsid w:val="00D01098"/>
    <w:rsid w:val="00D0127D"/>
    <w:rsid w:val="00D01291"/>
    <w:rsid w:val="00D0152C"/>
    <w:rsid w:val="00D015F0"/>
    <w:rsid w:val="00D01744"/>
    <w:rsid w:val="00D017E6"/>
    <w:rsid w:val="00D01B10"/>
    <w:rsid w:val="00D0260E"/>
    <w:rsid w:val="00D02C31"/>
    <w:rsid w:val="00D02C66"/>
    <w:rsid w:val="00D02EC4"/>
    <w:rsid w:val="00D0347C"/>
    <w:rsid w:val="00D0352E"/>
    <w:rsid w:val="00D03812"/>
    <w:rsid w:val="00D03CAE"/>
    <w:rsid w:val="00D03EAC"/>
    <w:rsid w:val="00D03F49"/>
    <w:rsid w:val="00D04342"/>
    <w:rsid w:val="00D0471F"/>
    <w:rsid w:val="00D0499F"/>
    <w:rsid w:val="00D049A0"/>
    <w:rsid w:val="00D04B27"/>
    <w:rsid w:val="00D04BAD"/>
    <w:rsid w:val="00D04CB1"/>
    <w:rsid w:val="00D0508E"/>
    <w:rsid w:val="00D051BD"/>
    <w:rsid w:val="00D053EE"/>
    <w:rsid w:val="00D067BE"/>
    <w:rsid w:val="00D0685A"/>
    <w:rsid w:val="00D06AC6"/>
    <w:rsid w:val="00D0739C"/>
    <w:rsid w:val="00D07415"/>
    <w:rsid w:val="00D07808"/>
    <w:rsid w:val="00D07964"/>
    <w:rsid w:val="00D07B00"/>
    <w:rsid w:val="00D07C47"/>
    <w:rsid w:val="00D1059E"/>
    <w:rsid w:val="00D1078F"/>
    <w:rsid w:val="00D107DB"/>
    <w:rsid w:val="00D1091E"/>
    <w:rsid w:val="00D10D61"/>
    <w:rsid w:val="00D10FD9"/>
    <w:rsid w:val="00D110F1"/>
    <w:rsid w:val="00D11211"/>
    <w:rsid w:val="00D118A8"/>
    <w:rsid w:val="00D11ABE"/>
    <w:rsid w:val="00D11DB9"/>
    <w:rsid w:val="00D120F4"/>
    <w:rsid w:val="00D1242A"/>
    <w:rsid w:val="00D12C94"/>
    <w:rsid w:val="00D12DE1"/>
    <w:rsid w:val="00D133FF"/>
    <w:rsid w:val="00D13890"/>
    <w:rsid w:val="00D1397B"/>
    <w:rsid w:val="00D13F20"/>
    <w:rsid w:val="00D13F7C"/>
    <w:rsid w:val="00D14139"/>
    <w:rsid w:val="00D1452B"/>
    <w:rsid w:val="00D1475E"/>
    <w:rsid w:val="00D14CBC"/>
    <w:rsid w:val="00D14CFE"/>
    <w:rsid w:val="00D14E64"/>
    <w:rsid w:val="00D14EB8"/>
    <w:rsid w:val="00D1516A"/>
    <w:rsid w:val="00D156A8"/>
    <w:rsid w:val="00D1570F"/>
    <w:rsid w:val="00D15CDA"/>
    <w:rsid w:val="00D16098"/>
    <w:rsid w:val="00D1633A"/>
    <w:rsid w:val="00D165C8"/>
    <w:rsid w:val="00D16627"/>
    <w:rsid w:val="00D168AE"/>
    <w:rsid w:val="00D16C45"/>
    <w:rsid w:val="00D17113"/>
    <w:rsid w:val="00D174E3"/>
    <w:rsid w:val="00D175D8"/>
    <w:rsid w:val="00D1766A"/>
    <w:rsid w:val="00D17714"/>
    <w:rsid w:val="00D1782F"/>
    <w:rsid w:val="00D17931"/>
    <w:rsid w:val="00D200C6"/>
    <w:rsid w:val="00D20402"/>
    <w:rsid w:val="00D2087D"/>
    <w:rsid w:val="00D20D7D"/>
    <w:rsid w:val="00D213FB"/>
    <w:rsid w:val="00D2143C"/>
    <w:rsid w:val="00D21489"/>
    <w:rsid w:val="00D2164B"/>
    <w:rsid w:val="00D2180C"/>
    <w:rsid w:val="00D21990"/>
    <w:rsid w:val="00D21C96"/>
    <w:rsid w:val="00D21CBB"/>
    <w:rsid w:val="00D21DAB"/>
    <w:rsid w:val="00D21F2E"/>
    <w:rsid w:val="00D22115"/>
    <w:rsid w:val="00D22EEE"/>
    <w:rsid w:val="00D230DA"/>
    <w:rsid w:val="00D234E8"/>
    <w:rsid w:val="00D234F0"/>
    <w:rsid w:val="00D23AC0"/>
    <w:rsid w:val="00D2460A"/>
    <w:rsid w:val="00D246CB"/>
    <w:rsid w:val="00D24A5A"/>
    <w:rsid w:val="00D2567F"/>
    <w:rsid w:val="00D25868"/>
    <w:rsid w:val="00D25C1E"/>
    <w:rsid w:val="00D25C53"/>
    <w:rsid w:val="00D25EE9"/>
    <w:rsid w:val="00D2624A"/>
    <w:rsid w:val="00D26B8E"/>
    <w:rsid w:val="00D26CE2"/>
    <w:rsid w:val="00D272B2"/>
    <w:rsid w:val="00D27EBB"/>
    <w:rsid w:val="00D302F5"/>
    <w:rsid w:val="00D305FA"/>
    <w:rsid w:val="00D30BEE"/>
    <w:rsid w:val="00D310E4"/>
    <w:rsid w:val="00D3120B"/>
    <w:rsid w:val="00D31B35"/>
    <w:rsid w:val="00D31DA2"/>
    <w:rsid w:val="00D31F8A"/>
    <w:rsid w:val="00D32075"/>
    <w:rsid w:val="00D32212"/>
    <w:rsid w:val="00D322AF"/>
    <w:rsid w:val="00D3325C"/>
    <w:rsid w:val="00D332CC"/>
    <w:rsid w:val="00D335F0"/>
    <w:rsid w:val="00D33AB4"/>
    <w:rsid w:val="00D33AD2"/>
    <w:rsid w:val="00D33FAB"/>
    <w:rsid w:val="00D341BB"/>
    <w:rsid w:val="00D34819"/>
    <w:rsid w:val="00D34A0C"/>
    <w:rsid w:val="00D34D87"/>
    <w:rsid w:val="00D34E0A"/>
    <w:rsid w:val="00D34FAC"/>
    <w:rsid w:val="00D3545E"/>
    <w:rsid w:val="00D35DCC"/>
    <w:rsid w:val="00D35E8C"/>
    <w:rsid w:val="00D36129"/>
    <w:rsid w:val="00D361D0"/>
    <w:rsid w:val="00D3622A"/>
    <w:rsid w:val="00D368AE"/>
    <w:rsid w:val="00D36E3C"/>
    <w:rsid w:val="00D36EBF"/>
    <w:rsid w:val="00D36FB3"/>
    <w:rsid w:val="00D37855"/>
    <w:rsid w:val="00D37CE8"/>
    <w:rsid w:val="00D40239"/>
    <w:rsid w:val="00D40342"/>
    <w:rsid w:val="00D403A6"/>
    <w:rsid w:val="00D40977"/>
    <w:rsid w:val="00D40EAB"/>
    <w:rsid w:val="00D41B49"/>
    <w:rsid w:val="00D41E07"/>
    <w:rsid w:val="00D4215E"/>
    <w:rsid w:val="00D42A01"/>
    <w:rsid w:val="00D42BCB"/>
    <w:rsid w:val="00D42EE0"/>
    <w:rsid w:val="00D43189"/>
    <w:rsid w:val="00D437CB"/>
    <w:rsid w:val="00D43F62"/>
    <w:rsid w:val="00D44112"/>
    <w:rsid w:val="00D4426F"/>
    <w:rsid w:val="00D446B3"/>
    <w:rsid w:val="00D44AD8"/>
    <w:rsid w:val="00D44D3B"/>
    <w:rsid w:val="00D44DB2"/>
    <w:rsid w:val="00D44FA3"/>
    <w:rsid w:val="00D451B7"/>
    <w:rsid w:val="00D4555A"/>
    <w:rsid w:val="00D456AB"/>
    <w:rsid w:val="00D45C15"/>
    <w:rsid w:val="00D45DAE"/>
    <w:rsid w:val="00D45F36"/>
    <w:rsid w:val="00D4603A"/>
    <w:rsid w:val="00D4614E"/>
    <w:rsid w:val="00D461E4"/>
    <w:rsid w:val="00D4634C"/>
    <w:rsid w:val="00D46E6B"/>
    <w:rsid w:val="00D472AB"/>
    <w:rsid w:val="00D474A9"/>
    <w:rsid w:val="00D475E6"/>
    <w:rsid w:val="00D47A41"/>
    <w:rsid w:val="00D47B7B"/>
    <w:rsid w:val="00D50119"/>
    <w:rsid w:val="00D50444"/>
    <w:rsid w:val="00D5064D"/>
    <w:rsid w:val="00D5077F"/>
    <w:rsid w:val="00D50970"/>
    <w:rsid w:val="00D50A78"/>
    <w:rsid w:val="00D50F2B"/>
    <w:rsid w:val="00D50FFA"/>
    <w:rsid w:val="00D510AE"/>
    <w:rsid w:val="00D51367"/>
    <w:rsid w:val="00D51705"/>
    <w:rsid w:val="00D517AF"/>
    <w:rsid w:val="00D51846"/>
    <w:rsid w:val="00D51AAF"/>
    <w:rsid w:val="00D51D4D"/>
    <w:rsid w:val="00D51F11"/>
    <w:rsid w:val="00D5210F"/>
    <w:rsid w:val="00D5215D"/>
    <w:rsid w:val="00D52874"/>
    <w:rsid w:val="00D52A7F"/>
    <w:rsid w:val="00D52F65"/>
    <w:rsid w:val="00D53310"/>
    <w:rsid w:val="00D533BC"/>
    <w:rsid w:val="00D534A0"/>
    <w:rsid w:val="00D53521"/>
    <w:rsid w:val="00D535F0"/>
    <w:rsid w:val="00D53876"/>
    <w:rsid w:val="00D53AFC"/>
    <w:rsid w:val="00D53BD2"/>
    <w:rsid w:val="00D548F5"/>
    <w:rsid w:val="00D5490B"/>
    <w:rsid w:val="00D549AC"/>
    <w:rsid w:val="00D54B63"/>
    <w:rsid w:val="00D54DAA"/>
    <w:rsid w:val="00D54E86"/>
    <w:rsid w:val="00D55AE0"/>
    <w:rsid w:val="00D55CED"/>
    <w:rsid w:val="00D5631A"/>
    <w:rsid w:val="00D56743"/>
    <w:rsid w:val="00D56AB7"/>
    <w:rsid w:val="00D56B09"/>
    <w:rsid w:val="00D56D1C"/>
    <w:rsid w:val="00D56E63"/>
    <w:rsid w:val="00D57096"/>
    <w:rsid w:val="00D571A5"/>
    <w:rsid w:val="00D57BF2"/>
    <w:rsid w:val="00D57E65"/>
    <w:rsid w:val="00D605C7"/>
    <w:rsid w:val="00D60601"/>
    <w:rsid w:val="00D6079E"/>
    <w:rsid w:val="00D60D55"/>
    <w:rsid w:val="00D60D87"/>
    <w:rsid w:val="00D61591"/>
    <w:rsid w:val="00D61875"/>
    <w:rsid w:val="00D6223C"/>
    <w:rsid w:val="00D62240"/>
    <w:rsid w:val="00D62504"/>
    <w:rsid w:val="00D6267A"/>
    <w:rsid w:val="00D635BF"/>
    <w:rsid w:val="00D63B17"/>
    <w:rsid w:val="00D63F1D"/>
    <w:rsid w:val="00D6430D"/>
    <w:rsid w:val="00D64401"/>
    <w:rsid w:val="00D6448C"/>
    <w:rsid w:val="00D6457C"/>
    <w:rsid w:val="00D64819"/>
    <w:rsid w:val="00D648BE"/>
    <w:rsid w:val="00D64B47"/>
    <w:rsid w:val="00D64BB8"/>
    <w:rsid w:val="00D65981"/>
    <w:rsid w:val="00D65D1E"/>
    <w:rsid w:val="00D65EF3"/>
    <w:rsid w:val="00D664F9"/>
    <w:rsid w:val="00D66536"/>
    <w:rsid w:val="00D6680A"/>
    <w:rsid w:val="00D66B58"/>
    <w:rsid w:val="00D66D52"/>
    <w:rsid w:val="00D66E10"/>
    <w:rsid w:val="00D6709C"/>
    <w:rsid w:val="00D672F2"/>
    <w:rsid w:val="00D674B9"/>
    <w:rsid w:val="00D679C0"/>
    <w:rsid w:val="00D679DC"/>
    <w:rsid w:val="00D67CAA"/>
    <w:rsid w:val="00D702BC"/>
    <w:rsid w:val="00D70BF4"/>
    <w:rsid w:val="00D70CE4"/>
    <w:rsid w:val="00D71502"/>
    <w:rsid w:val="00D7209F"/>
    <w:rsid w:val="00D72451"/>
    <w:rsid w:val="00D7250A"/>
    <w:rsid w:val="00D7270F"/>
    <w:rsid w:val="00D72D96"/>
    <w:rsid w:val="00D72EDB"/>
    <w:rsid w:val="00D73AD9"/>
    <w:rsid w:val="00D73D92"/>
    <w:rsid w:val="00D73F33"/>
    <w:rsid w:val="00D7456E"/>
    <w:rsid w:val="00D74675"/>
    <w:rsid w:val="00D74E3D"/>
    <w:rsid w:val="00D74EB4"/>
    <w:rsid w:val="00D754DA"/>
    <w:rsid w:val="00D75C14"/>
    <w:rsid w:val="00D762A0"/>
    <w:rsid w:val="00D76E74"/>
    <w:rsid w:val="00D772B4"/>
    <w:rsid w:val="00D775D2"/>
    <w:rsid w:val="00D77834"/>
    <w:rsid w:val="00D778D2"/>
    <w:rsid w:val="00D80427"/>
    <w:rsid w:val="00D809AD"/>
    <w:rsid w:val="00D80CD1"/>
    <w:rsid w:val="00D81385"/>
    <w:rsid w:val="00D81560"/>
    <w:rsid w:val="00D81983"/>
    <w:rsid w:val="00D82350"/>
    <w:rsid w:val="00D82636"/>
    <w:rsid w:val="00D82DB8"/>
    <w:rsid w:val="00D830A5"/>
    <w:rsid w:val="00D832BD"/>
    <w:rsid w:val="00D8355F"/>
    <w:rsid w:val="00D8383E"/>
    <w:rsid w:val="00D83BB9"/>
    <w:rsid w:val="00D83BC5"/>
    <w:rsid w:val="00D84097"/>
    <w:rsid w:val="00D8450E"/>
    <w:rsid w:val="00D84559"/>
    <w:rsid w:val="00D8471D"/>
    <w:rsid w:val="00D849DE"/>
    <w:rsid w:val="00D84A83"/>
    <w:rsid w:val="00D84A9D"/>
    <w:rsid w:val="00D8529B"/>
    <w:rsid w:val="00D85311"/>
    <w:rsid w:val="00D854AF"/>
    <w:rsid w:val="00D854E9"/>
    <w:rsid w:val="00D8598E"/>
    <w:rsid w:val="00D85B0A"/>
    <w:rsid w:val="00D85BF3"/>
    <w:rsid w:val="00D85D2A"/>
    <w:rsid w:val="00D8637F"/>
    <w:rsid w:val="00D864A1"/>
    <w:rsid w:val="00D86579"/>
    <w:rsid w:val="00D86868"/>
    <w:rsid w:val="00D86BA3"/>
    <w:rsid w:val="00D86C23"/>
    <w:rsid w:val="00D86DA2"/>
    <w:rsid w:val="00D8708B"/>
    <w:rsid w:val="00D879BD"/>
    <w:rsid w:val="00D87AF0"/>
    <w:rsid w:val="00D87E41"/>
    <w:rsid w:val="00D87E4B"/>
    <w:rsid w:val="00D903DB"/>
    <w:rsid w:val="00D90A88"/>
    <w:rsid w:val="00D913E8"/>
    <w:rsid w:val="00D91ACE"/>
    <w:rsid w:val="00D91DB8"/>
    <w:rsid w:val="00D92223"/>
    <w:rsid w:val="00D92F4C"/>
    <w:rsid w:val="00D932B7"/>
    <w:rsid w:val="00D93838"/>
    <w:rsid w:val="00D93CC3"/>
    <w:rsid w:val="00D93D68"/>
    <w:rsid w:val="00D93F13"/>
    <w:rsid w:val="00D9407E"/>
    <w:rsid w:val="00D94122"/>
    <w:rsid w:val="00D941BD"/>
    <w:rsid w:val="00D94499"/>
    <w:rsid w:val="00D944EA"/>
    <w:rsid w:val="00D9453F"/>
    <w:rsid w:val="00D94D1E"/>
    <w:rsid w:val="00D9540E"/>
    <w:rsid w:val="00D95513"/>
    <w:rsid w:val="00D955AE"/>
    <w:rsid w:val="00D95967"/>
    <w:rsid w:val="00D95BEC"/>
    <w:rsid w:val="00D95C7B"/>
    <w:rsid w:val="00D95E61"/>
    <w:rsid w:val="00D96135"/>
    <w:rsid w:val="00D96424"/>
    <w:rsid w:val="00D9685F"/>
    <w:rsid w:val="00D96ACD"/>
    <w:rsid w:val="00D96E94"/>
    <w:rsid w:val="00D971A3"/>
    <w:rsid w:val="00D97655"/>
    <w:rsid w:val="00D976C5"/>
    <w:rsid w:val="00D97E22"/>
    <w:rsid w:val="00DA109B"/>
    <w:rsid w:val="00DA1155"/>
    <w:rsid w:val="00DA129D"/>
    <w:rsid w:val="00DA12C1"/>
    <w:rsid w:val="00DA1B87"/>
    <w:rsid w:val="00DA1D2E"/>
    <w:rsid w:val="00DA207B"/>
    <w:rsid w:val="00DA2200"/>
    <w:rsid w:val="00DA23FD"/>
    <w:rsid w:val="00DA2418"/>
    <w:rsid w:val="00DA2425"/>
    <w:rsid w:val="00DA24E6"/>
    <w:rsid w:val="00DA26E4"/>
    <w:rsid w:val="00DA2748"/>
    <w:rsid w:val="00DA2826"/>
    <w:rsid w:val="00DA2833"/>
    <w:rsid w:val="00DA2CDC"/>
    <w:rsid w:val="00DA41EF"/>
    <w:rsid w:val="00DA43DD"/>
    <w:rsid w:val="00DA4408"/>
    <w:rsid w:val="00DA46AF"/>
    <w:rsid w:val="00DA4769"/>
    <w:rsid w:val="00DA4F15"/>
    <w:rsid w:val="00DA5120"/>
    <w:rsid w:val="00DA5A8F"/>
    <w:rsid w:val="00DA5BAB"/>
    <w:rsid w:val="00DA620C"/>
    <w:rsid w:val="00DA63AD"/>
    <w:rsid w:val="00DA666D"/>
    <w:rsid w:val="00DA6D8A"/>
    <w:rsid w:val="00DA7932"/>
    <w:rsid w:val="00DA7DE8"/>
    <w:rsid w:val="00DB02C5"/>
    <w:rsid w:val="00DB06A5"/>
    <w:rsid w:val="00DB0751"/>
    <w:rsid w:val="00DB0BAC"/>
    <w:rsid w:val="00DB0F57"/>
    <w:rsid w:val="00DB1099"/>
    <w:rsid w:val="00DB11AF"/>
    <w:rsid w:val="00DB142C"/>
    <w:rsid w:val="00DB175D"/>
    <w:rsid w:val="00DB1A17"/>
    <w:rsid w:val="00DB1A92"/>
    <w:rsid w:val="00DB1FD8"/>
    <w:rsid w:val="00DB219D"/>
    <w:rsid w:val="00DB2D2C"/>
    <w:rsid w:val="00DB3016"/>
    <w:rsid w:val="00DB309F"/>
    <w:rsid w:val="00DB310A"/>
    <w:rsid w:val="00DB310C"/>
    <w:rsid w:val="00DB31F2"/>
    <w:rsid w:val="00DB3318"/>
    <w:rsid w:val="00DB344A"/>
    <w:rsid w:val="00DB3843"/>
    <w:rsid w:val="00DB3C47"/>
    <w:rsid w:val="00DB3D33"/>
    <w:rsid w:val="00DB3FCB"/>
    <w:rsid w:val="00DB4040"/>
    <w:rsid w:val="00DB4ABD"/>
    <w:rsid w:val="00DB5249"/>
    <w:rsid w:val="00DB569F"/>
    <w:rsid w:val="00DB616F"/>
    <w:rsid w:val="00DB645D"/>
    <w:rsid w:val="00DB64F0"/>
    <w:rsid w:val="00DB6689"/>
    <w:rsid w:val="00DB69C6"/>
    <w:rsid w:val="00DB69CF"/>
    <w:rsid w:val="00DB73D0"/>
    <w:rsid w:val="00DB7471"/>
    <w:rsid w:val="00DB77A4"/>
    <w:rsid w:val="00DC07C2"/>
    <w:rsid w:val="00DC1014"/>
    <w:rsid w:val="00DC1189"/>
    <w:rsid w:val="00DC14D1"/>
    <w:rsid w:val="00DC1572"/>
    <w:rsid w:val="00DC19B9"/>
    <w:rsid w:val="00DC1FD9"/>
    <w:rsid w:val="00DC2077"/>
    <w:rsid w:val="00DC262E"/>
    <w:rsid w:val="00DC2C2D"/>
    <w:rsid w:val="00DC2FDD"/>
    <w:rsid w:val="00DC33D4"/>
    <w:rsid w:val="00DC35DA"/>
    <w:rsid w:val="00DC36AD"/>
    <w:rsid w:val="00DC37C0"/>
    <w:rsid w:val="00DC3847"/>
    <w:rsid w:val="00DC3FB5"/>
    <w:rsid w:val="00DC43C7"/>
    <w:rsid w:val="00DC4C94"/>
    <w:rsid w:val="00DC521B"/>
    <w:rsid w:val="00DC5325"/>
    <w:rsid w:val="00DC534A"/>
    <w:rsid w:val="00DC5564"/>
    <w:rsid w:val="00DC593C"/>
    <w:rsid w:val="00DC5B4A"/>
    <w:rsid w:val="00DC5EBD"/>
    <w:rsid w:val="00DC660D"/>
    <w:rsid w:val="00DC6E37"/>
    <w:rsid w:val="00DC7D88"/>
    <w:rsid w:val="00DD042B"/>
    <w:rsid w:val="00DD0639"/>
    <w:rsid w:val="00DD08E6"/>
    <w:rsid w:val="00DD0C54"/>
    <w:rsid w:val="00DD0ED4"/>
    <w:rsid w:val="00DD0F4E"/>
    <w:rsid w:val="00DD1D11"/>
    <w:rsid w:val="00DD22DE"/>
    <w:rsid w:val="00DD292B"/>
    <w:rsid w:val="00DD2E89"/>
    <w:rsid w:val="00DD2FBE"/>
    <w:rsid w:val="00DD3235"/>
    <w:rsid w:val="00DD33DC"/>
    <w:rsid w:val="00DD3C80"/>
    <w:rsid w:val="00DD3CD4"/>
    <w:rsid w:val="00DD40D1"/>
    <w:rsid w:val="00DD4645"/>
    <w:rsid w:val="00DD4AA0"/>
    <w:rsid w:val="00DD4BFC"/>
    <w:rsid w:val="00DD4D37"/>
    <w:rsid w:val="00DD4DAB"/>
    <w:rsid w:val="00DD5585"/>
    <w:rsid w:val="00DD5B3D"/>
    <w:rsid w:val="00DD5C9C"/>
    <w:rsid w:val="00DD5D2E"/>
    <w:rsid w:val="00DD5DED"/>
    <w:rsid w:val="00DD6324"/>
    <w:rsid w:val="00DD633F"/>
    <w:rsid w:val="00DD63AA"/>
    <w:rsid w:val="00DD64DE"/>
    <w:rsid w:val="00DD66E4"/>
    <w:rsid w:val="00DD6CF5"/>
    <w:rsid w:val="00DD6D3D"/>
    <w:rsid w:val="00DD7103"/>
    <w:rsid w:val="00DD742F"/>
    <w:rsid w:val="00DD7575"/>
    <w:rsid w:val="00DD77BD"/>
    <w:rsid w:val="00DD795B"/>
    <w:rsid w:val="00DD7F12"/>
    <w:rsid w:val="00DE019B"/>
    <w:rsid w:val="00DE0369"/>
    <w:rsid w:val="00DE057E"/>
    <w:rsid w:val="00DE074D"/>
    <w:rsid w:val="00DE0767"/>
    <w:rsid w:val="00DE0D66"/>
    <w:rsid w:val="00DE1213"/>
    <w:rsid w:val="00DE19CA"/>
    <w:rsid w:val="00DE1A3A"/>
    <w:rsid w:val="00DE1B95"/>
    <w:rsid w:val="00DE1F6F"/>
    <w:rsid w:val="00DE2CCC"/>
    <w:rsid w:val="00DE2F0C"/>
    <w:rsid w:val="00DE3071"/>
    <w:rsid w:val="00DE356B"/>
    <w:rsid w:val="00DE3611"/>
    <w:rsid w:val="00DE36A0"/>
    <w:rsid w:val="00DE39A2"/>
    <w:rsid w:val="00DE3B55"/>
    <w:rsid w:val="00DE4E1A"/>
    <w:rsid w:val="00DE508C"/>
    <w:rsid w:val="00DE5278"/>
    <w:rsid w:val="00DE567C"/>
    <w:rsid w:val="00DE58C6"/>
    <w:rsid w:val="00DE5AB6"/>
    <w:rsid w:val="00DE5CA6"/>
    <w:rsid w:val="00DE5D07"/>
    <w:rsid w:val="00DE5ECD"/>
    <w:rsid w:val="00DE5F84"/>
    <w:rsid w:val="00DE6793"/>
    <w:rsid w:val="00DE6F5D"/>
    <w:rsid w:val="00DE6FA6"/>
    <w:rsid w:val="00DE758C"/>
    <w:rsid w:val="00DE770B"/>
    <w:rsid w:val="00DE78A4"/>
    <w:rsid w:val="00DE7C8B"/>
    <w:rsid w:val="00DF0131"/>
    <w:rsid w:val="00DF0206"/>
    <w:rsid w:val="00DF05B3"/>
    <w:rsid w:val="00DF0901"/>
    <w:rsid w:val="00DF0E0D"/>
    <w:rsid w:val="00DF0E87"/>
    <w:rsid w:val="00DF1278"/>
    <w:rsid w:val="00DF158F"/>
    <w:rsid w:val="00DF1645"/>
    <w:rsid w:val="00DF1C6C"/>
    <w:rsid w:val="00DF20B8"/>
    <w:rsid w:val="00DF22B2"/>
    <w:rsid w:val="00DF273A"/>
    <w:rsid w:val="00DF2B75"/>
    <w:rsid w:val="00DF2B8E"/>
    <w:rsid w:val="00DF2FE6"/>
    <w:rsid w:val="00DF3134"/>
    <w:rsid w:val="00DF38A2"/>
    <w:rsid w:val="00DF3AB8"/>
    <w:rsid w:val="00DF3E81"/>
    <w:rsid w:val="00DF3EFB"/>
    <w:rsid w:val="00DF40FF"/>
    <w:rsid w:val="00DF43A4"/>
    <w:rsid w:val="00DF46A7"/>
    <w:rsid w:val="00DF4956"/>
    <w:rsid w:val="00DF4A1F"/>
    <w:rsid w:val="00DF4E08"/>
    <w:rsid w:val="00DF4FBB"/>
    <w:rsid w:val="00DF57A7"/>
    <w:rsid w:val="00DF5B0A"/>
    <w:rsid w:val="00DF5B12"/>
    <w:rsid w:val="00DF5D91"/>
    <w:rsid w:val="00DF5E9F"/>
    <w:rsid w:val="00DF62F8"/>
    <w:rsid w:val="00DF63D1"/>
    <w:rsid w:val="00DF6ACB"/>
    <w:rsid w:val="00DF6AF4"/>
    <w:rsid w:val="00DF6F94"/>
    <w:rsid w:val="00DF71BC"/>
    <w:rsid w:val="00DF7B3B"/>
    <w:rsid w:val="00DF7D05"/>
    <w:rsid w:val="00E0007C"/>
    <w:rsid w:val="00E000A5"/>
    <w:rsid w:val="00E00187"/>
    <w:rsid w:val="00E00341"/>
    <w:rsid w:val="00E004F1"/>
    <w:rsid w:val="00E01305"/>
    <w:rsid w:val="00E0137B"/>
    <w:rsid w:val="00E01B5C"/>
    <w:rsid w:val="00E01BD7"/>
    <w:rsid w:val="00E01CE1"/>
    <w:rsid w:val="00E01E62"/>
    <w:rsid w:val="00E02345"/>
    <w:rsid w:val="00E023C4"/>
    <w:rsid w:val="00E024E6"/>
    <w:rsid w:val="00E02560"/>
    <w:rsid w:val="00E02837"/>
    <w:rsid w:val="00E02A0D"/>
    <w:rsid w:val="00E03D3D"/>
    <w:rsid w:val="00E0409C"/>
    <w:rsid w:val="00E0412A"/>
    <w:rsid w:val="00E04242"/>
    <w:rsid w:val="00E0424E"/>
    <w:rsid w:val="00E04617"/>
    <w:rsid w:val="00E0461B"/>
    <w:rsid w:val="00E05420"/>
    <w:rsid w:val="00E05968"/>
    <w:rsid w:val="00E05A60"/>
    <w:rsid w:val="00E05B5C"/>
    <w:rsid w:val="00E05D34"/>
    <w:rsid w:val="00E05F94"/>
    <w:rsid w:val="00E0616E"/>
    <w:rsid w:val="00E0617F"/>
    <w:rsid w:val="00E06240"/>
    <w:rsid w:val="00E065EC"/>
    <w:rsid w:val="00E069E1"/>
    <w:rsid w:val="00E06AD4"/>
    <w:rsid w:val="00E06CDE"/>
    <w:rsid w:val="00E06EA4"/>
    <w:rsid w:val="00E070F6"/>
    <w:rsid w:val="00E072F1"/>
    <w:rsid w:val="00E07B09"/>
    <w:rsid w:val="00E07ED5"/>
    <w:rsid w:val="00E106DA"/>
    <w:rsid w:val="00E107BE"/>
    <w:rsid w:val="00E10C38"/>
    <w:rsid w:val="00E10F5D"/>
    <w:rsid w:val="00E10FD9"/>
    <w:rsid w:val="00E11135"/>
    <w:rsid w:val="00E11CCE"/>
    <w:rsid w:val="00E121E0"/>
    <w:rsid w:val="00E129B4"/>
    <w:rsid w:val="00E12BDE"/>
    <w:rsid w:val="00E13120"/>
    <w:rsid w:val="00E139A8"/>
    <w:rsid w:val="00E13E48"/>
    <w:rsid w:val="00E13F3D"/>
    <w:rsid w:val="00E1407B"/>
    <w:rsid w:val="00E14346"/>
    <w:rsid w:val="00E14E8D"/>
    <w:rsid w:val="00E1507A"/>
    <w:rsid w:val="00E151BF"/>
    <w:rsid w:val="00E15722"/>
    <w:rsid w:val="00E15A9B"/>
    <w:rsid w:val="00E169FB"/>
    <w:rsid w:val="00E171CA"/>
    <w:rsid w:val="00E1732B"/>
    <w:rsid w:val="00E17661"/>
    <w:rsid w:val="00E177F8"/>
    <w:rsid w:val="00E17C35"/>
    <w:rsid w:val="00E17D88"/>
    <w:rsid w:val="00E217E6"/>
    <w:rsid w:val="00E21A04"/>
    <w:rsid w:val="00E21A49"/>
    <w:rsid w:val="00E21DE2"/>
    <w:rsid w:val="00E223B6"/>
    <w:rsid w:val="00E225F5"/>
    <w:rsid w:val="00E22B13"/>
    <w:rsid w:val="00E22E19"/>
    <w:rsid w:val="00E230CC"/>
    <w:rsid w:val="00E23125"/>
    <w:rsid w:val="00E23456"/>
    <w:rsid w:val="00E23ABA"/>
    <w:rsid w:val="00E23B5E"/>
    <w:rsid w:val="00E23D03"/>
    <w:rsid w:val="00E245B4"/>
    <w:rsid w:val="00E24915"/>
    <w:rsid w:val="00E24B91"/>
    <w:rsid w:val="00E24BD3"/>
    <w:rsid w:val="00E24CEF"/>
    <w:rsid w:val="00E25269"/>
    <w:rsid w:val="00E25856"/>
    <w:rsid w:val="00E2609B"/>
    <w:rsid w:val="00E2614D"/>
    <w:rsid w:val="00E26163"/>
    <w:rsid w:val="00E2663D"/>
    <w:rsid w:val="00E26990"/>
    <w:rsid w:val="00E27157"/>
    <w:rsid w:val="00E27412"/>
    <w:rsid w:val="00E275E7"/>
    <w:rsid w:val="00E27908"/>
    <w:rsid w:val="00E27917"/>
    <w:rsid w:val="00E27CBA"/>
    <w:rsid w:val="00E304DF"/>
    <w:rsid w:val="00E30694"/>
    <w:rsid w:val="00E30864"/>
    <w:rsid w:val="00E309C9"/>
    <w:rsid w:val="00E30A4D"/>
    <w:rsid w:val="00E31710"/>
    <w:rsid w:val="00E318FA"/>
    <w:rsid w:val="00E31CB3"/>
    <w:rsid w:val="00E325E7"/>
    <w:rsid w:val="00E328EB"/>
    <w:rsid w:val="00E32958"/>
    <w:rsid w:val="00E32A05"/>
    <w:rsid w:val="00E32DD7"/>
    <w:rsid w:val="00E32E62"/>
    <w:rsid w:val="00E334D1"/>
    <w:rsid w:val="00E336FB"/>
    <w:rsid w:val="00E3409F"/>
    <w:rsid w:val="00E345E9"/>
    <w:rsid w:val="00E34C93"/>
    <w:rsid w:val="00E350F8"/>
    <w:rsid w:val="00E35228"/>
    <w:rsid w:val="00E3552F"/>
    <w:rsid w:val="00E35719"/>
    <w:rsid w:val="00E360D0"/>
    <w:rsid w:val="00E36119"/>
    <w:rsid w:val="00E36A62"/>
    <w:rsid w:val="00E36DD9"/>
    <w:rsid w:val="00E372F6"/>
    <w:rsid w:val="00E37524"/>
    <w:rsid w:val="00E379DA"/>
    <w:rsid w:val="00E37B52"/>
    <w:rsid w:val="00E37CAE"/>
    <w:rsid w:val="00E37D09"/>
    <w:rsid w:val="00E37EDC"/>
    <w:rsid w:val="00E40562"/>
    <w:rsid w:val="00E40983"/>
    <w:rsid w:val="00E409B3"/>
    <w:rsid w:val="00E40B65"/>
    <w:rsid w:val="00E40B68"/>
    <w:rsid w:val="00E40D0D"/>
    <w:rsid w:val="00E40EEA"/>
    <w:rsid w:val="00E40F70"/>
    <w:rsid w:val="00E4101C"/>
    <w:rsid w:val="00E412A1"/>
    <w:rsid w:val="00E4179C"/>
    <w:rsid w:val="00E41899"/>
    <w:rsid w:val="00E4199B"/>
    <w:rsid w:val="00E41A49"/>
    <w:rsid w:val="00E41CC5"/>
    <w:rsid w:val="00E423F1"/>
    <w:rsid w:val="00E4261C"/>
    <w:rsid w:val="00E4276C"/>
    <w:rsid w:val="00E42CDA"/>
    <w:rsid w:val="00E42FF8"/>
    <w:rsid w:val="00E43031"/>
    <w:rsid w:val="00E43E66"/>
    <w:rsid w:val="00E4498A"/>
    <w:rsid w:val="00E44C52"/>
    <w:rsid w:val="00E45567"/>
    <w:rsid w:val="00E45772"/>
    <w:rsid w:val="00E45DE0"/>
    <w:rsid w:val="00E45F13"/>
    <w:rsid w:val="00E464E0"/>
    <w:rsid w:val="00E46973"/>
    <w:rsid w:val="00E469F9"/>
    <w:rsid w:val="00E46A83"/>
    <w:rsid w:val="00E46B82"/>
    <w:rsid w:val="00E46EEF"/>
    <w:rsid w:val="00E47009"/>
    <w:rsid w:val="00E4703A"/>
    <w:rsid w:val="00E471A9"/>
    <w:rsid w:val="00E4727A"/>
    <w:rsid w:val="00E4728B"/>
    <w:rsid w:val="00E4728D"/>
    <w:rsid w:val="00E4735C"/>
    <w:rsid w:val="00E47378"/>
    <w:rsid w:val="00E477F1"/>
    <w:rsid w:val="00E47C13"/>
    <w:rsid w:val="00E50055"/>
    <w:rsid w:val="00E5027E"/>
    <w:rsid w:val="00E50909"/>
    <w:rsid w:val="00E50BB1"/>
    <w:rsid w:val="00E515D5"/>
    <w:rsid w:val="00E51BA4"/>
    <w:rsid w:val="00E52378"/>
    <w:rsid w:val="00E524E9"/>
    <w:rsid w:val="00E52A24"/>
    <w:rsid w:val="00E5332E"/>
    <w:rsid w:val="00E53333"/>
    <w:rsid w:val="00E535D9"/>
    <w:rsid w:val="00E53622"/>
    <w:rsid w:val="00E537D4"/>
    <w:rsid w:val="00E53BB6"/>
    <w:rsid w:val="00E54142"/>
    <w:rsid w:val="00E544F8"/>
    <w:rsid w:val="00E54746"/>
    <w:rsid w:val="00E547AE"/>
    <w:rsid w:val="00E547C5"/>
    <w:rsid w:val="00E54AE6"/>
    <w:rsid w:val="00E555A5"/>
    <w:rsid w:val="00E55713"/>
    <w:rsid w:val="00E56024"/>
    <w:rsid w:val="00E562E8"/>
    <w:rsid w:val="00E5646D"/>
    <w:rsid w:val="00E579AB"/>
    <w:rsid w:val="00E57A4C"/>
    <w:rsid w:val="00E6068A"/>
    <w:rsid w:val="00E60D0A"/>
    <w:rsid w:val="00E60DAA"/>
    <w:rsid w:val="00E61120"/>
    <w:rsid w:val="00E612F3"/>
    <w:rsid w:val="00E61621"/>
    <w:rsid w:val="00E622B3"/>
    <w:rsid w:val="00E622E9"/>
    <w:rsid w:val="00E62314"/>
    <w:rsid w:val="00E6262C"/>
    <w:rsid w:val="00E62736"/>
    <w:rsid w:val="00E62894"/>
    <w:rsid w:val="00E631CF"/>
    <w:rsid w:val="00E6321B"/>
    <w:rsid w:val="00E63337"/>
    <w:rsid w:val="00E63877"/>
    <w:rsid w:val="00E639F5"/>
    <w:rsid w:val="00E63AA6"/>
    <w:rsid w:val="00E63F89"/>
    <w:rsid w:val="00E64151"/>
    <w:rsid w:val="00E6469D"/>
    <w:rsid w:val="00E64718"/>
    <w:rsid w:val="00E64BDD"/>
    <w:rsid w:val="00E64DF3"/>
    <w:rsid w:val="00E64E2B"/>
    <w:rsid w:val="00E64F32"/>
    <w:rsid w:val="00E64F9C"/>
    <w:rsid w:val="00E650C5"/>
    <w:rsid w:val="00E65452"/>
    <w:rsid w:val="00E6547C"/>
    <w:rsid w:val="00E6589A"/>
    <w:rsid w:val="00E65C94"/>
    <w:rsid w:val="00E65E15"/>
    <w:rsid w:val="00E65FA7"/>
    <w:rsid w:val="00E66053"/>
    <w:rsid w:val="00E660BA"/>
    <w:rsid w:val="00E66230"/>
    <w:rsid w:val="00E66335"/>
    <w:rsid w:val="00E66378"/>
    <w:rsid w:val="00E66441"/>
    <w:rsid w:val="00E666F1"/>
    <w:rsid w:val="00E66780"/>
    <w:rsid w:val="00E66866"/>
    <w:rsid w:val="00E67161"/>
    <w:rsid w:val="00E67517"/>
    <w:rsid w:val="00E67612"/>
    <w:rsid w:val="00E6767B"/>
    <w:rsid w:val="00E67892"/>
    <w:rsid w:val="00E67BB7"/>
    <w:rsid w:val="00E710BC"/>
    <w:rsid w:val="00E712E6"/>
    <w:rsid w:val="00E714EA"/>
    <w:rsid w:val="00E719D8"/>
    <w:rsid w:val="00E72019"/>
    <w:rsid w:val="00E7239A"/>
    <w:rsid w:val="00E724AA"/>
    <w:rsid w:val="00E724D1"/>
    <w:rsid w:val="00E72A5D"/>
    <w:rsid w:val="00E72CE9"/>
    <w:rsid w:val="00E72DB6"/>
    <w:rsid w:val="00E72F98"/>
    <w:rsid w:val="00E730EC"/>
    <w:rsid w:val="00E735AE"/>
    <w:rsid w:val="00E7374C"/>
    <w:rsid w:val="00E73EF4"/>
    <w:rsid w:val="00E744A3"/>
    <w:rsid w:val="00E74885"/>
    <w:rsid w:val="00E7490D"/>
    <w:rsid w:val="00E74F55"/>
    <w:rsid w:val="00E75594"/>
    <w:rsid w:val="00E757E2"/>
    <w:rsid w:val="00E7596D"/>
    <w:rsid w:val="00E75C63"/>
    <w:rsid w:val="00E76B5C"/>
    <w:rsid w:val="00E773C4"/>
    <w:rsid w:val="00E77480"/>
    <w:rsid w:val="00E777F0"/>
    <w:rsid w:val="00E77E4E"/>
    <w:rsid w:val="00E806E8"/>
    <w:rsid w:val="00E80830"/>
    <w:rsid w:val="00E80A82"/>
    <w:rsid w:val="00E812D2"/>
    <w:rsid w:val="00E814A2"/>
    <w:rsid w:val="00E815A5"/>
    <w:rsid w:val="00E817FA"/>
    <w:rsid w:val="00E81906"/>
    <w:rsid w:val="00E82137"/>
    <w:rsid w:val="00E8213F"/>
    <w:rsid w:val="00E82395"/>
    <w:rsid w:val="00E82936"/>
    <w:rsid w:val="00E829A7"/>
    <w:rsid w:val="00E82A7D"/>
    <w:rsid w:val="00E82E2D"/>
    <w:rsid w:val="00E82F01"/>
    <w:rsid w:val="00E833A8"/>
    <w:rsid w:val="00E835F2"/>
    <w:rsid w:val="00E83705"/>
    <w:rsid w:val="00E837FE"/>
    <w:rsid w:val="00E83F0B"/>
    <w:rsid w:val="00E84357"/>
    <w:rsid w:val="00E84548"/>
    <w:rsid w:val="00E845BE"/>
    <w:rsid w:val="00E84905"/>
    <w:rsid w:val="00E84949"/>
    <w:rsid w:val="00E84B1C"/>
    <w:rsid w:val="00E84B6C"/>
    <w:rsid w:val="00E84D2A"/>
    <w:rsid w:val="00E851B6"/>
    <w:rsid w:val="00E85C10"/>
    <w:rsid w:val="00E85EDE"/>
    <w:rsid w:val="00E85F82"/>
    <w:rsid w:val="00E86444"/>
    <w:rsid w:val="00E86878"/>
    <w:rsid w:val="00E86A7E"/>
    <w:rsid w:val="00E86E39"/>
    <w:rsid w:val="00E86F8B"/>
    <w:rsid w:val="00E87257"/>
    <w:rsid w:val="00E87262"/>
    <w:rsid w:val="00E87267"/>
    <w:rsid w:val="00E875DC"/>
    <w:rsid w:val="00E8775A"/>
    <w:rsid w:val="00E87971"/>
    <w:rsid w:val="00E879E8"/>
    <w:rsid w:val="00E87B11"/>
    <w:rsid w:val="00E87C1E"/>
    <w:rsid w:val="00E87C79"/>
    <w:rsid w:val="00E87D24"/>
    <w:rsid w:val="00E87DA8"/>
    <w:rsid w:val="00E90144"/>
    <w:rsid w:val="00E90506"/>
    <w:rsid w:val="00E90563"/>
    <w:rsid w:val="00E908BF"/>
    <w:rsid w:val="00E9165E"/>
    <w:rsid w:val="00E9213F"/>
    <w:rsid w:val="00E92884"/>
    <w:rsid w:val="00E93330"/>
    <w:rsid w:val="00E938C1"/>
    <w:rsid w:val="00E93C91"/>
    <w:rsid w:val="00E93F1D"/>
    <w:rsid w:val="00E940F1"/>
    <w:rsid w:val="00E94238"/>
    <w:rsid w:val="00E94401"/>
    <w:rsid w:val="00E9462B"/>
    <w:rsid w:val="00E947F3"/>
    <w:rsid w:val="00E948A8"/>
    <w:rsid w:val="00E948CC"/>
    <w:rsid w:val="00E958F0"/>
    <w:rsid w:val="00E95A42"/>
    <w:rsid w:val="00E95A68"/>
    <w:rsid w:val="00E95D76"/>
    <w:rsid w:val="00E96010"/>
    <w:rsid w:val="00E9695B"/>
    <w:rsid w:val="00E970F6"/>
    <w:rsid w:val="00E9716A"/>
    <w:rsid w:val="00E97335"/>
    <w:rsid w:val="00E97A25"/>
    <w:rsid w:val="00E97BBB"/>
    <w:rsid w:val="00E97CCE"/>
    <w:rsid w:val="00E97ED1"/>
    <w:rsid w:val="00EA006F"/>
    <w:rsid w:val="00EA00A5"/>
    <w:rsid w:val="00EA0800"/>
    <w:rsid w:val="00EA0A95"/>
    <w:rsid w:val="00EA10C0"/>
    <w:rsid w:val="00EA17CB"/>
    <w:rsid w:val="00EA1A6A"/>
    <w:rsid w:val="00EA1E5C"/>
    <w:rsid w:val="00EA1FF9"/>
    <w:rsid w:val="00EA2293"/>
    <w:rsid w:val="00EA2708"/>
    <w:rsid w:val="00EA2B53"/>
    <w:rsid w:val="00EA2CA5"/>
    <w:rsid w:val="00EA2EA8"/>
    <w:rsid w:val="00EA32AE"/>
    <w:rsid w:val="00EA3652"/>
    <w:rsid w:val="00EA3B39"/>
    <w:rsid w:val="00EA3CAE"/>
    <w:rsid w:val="00EA3F59"/>
    <w:rsid w:val="00EA4124"/>
    <w:rsid w:val="00EA461E"/>
    <w:rsid w:val="00EA4913"/>
    <w:rsid w:val="00EA4955"/>
    <w:rsid w:val="00EA4C64"/>
    <w:rsid w:val="00EA4D42"/>
    <w:rsid w:val="00EA50E2"/>
    <w:rsid w:val="00EA5409"/>
    <w:rsid w:val="00EA5962"/>
    <w:rsid w:val="00EA5A21"/>
    <w:rsid w:val="00EA5B37"/>
    <w:rsid w:val="00EA5BD8"/>
    <w:rsid w:val="00EA6029"/>
    <w:rsid w:val="00EA61A4"/>
    <w:rsid w:val="00EA61B8"/>
    <w:rsid w:val="00EA6387"/>
    <w:rsid w:val="00EA644D"/>
    <w:rsid w:val="00EA6592"/>
    <w:rsid w:val="00EA6988"/>
    <w:rsid w:val="00EA6D0E"/>
    <w:rsid w:val="00EA6FE8"/>
    <w:rsid w:val="00EA71F7"/>
    <w:rsid w:val="00EA74A7"/>
    <w:rsid w:val="00EA7B9D"/>
    <w:rsid w:val="00EA7C22"/>
    <w:rsid w:val="00EA7CF1"/>
    <w:rsid w:val="00EB0448"/>
    <w:rsid w:val="00EB093B"/>
    <w:rsid w:val="00EB096D"/>
    <w:rsid w:val="00EB0AB1"/>
    <w:rsid w:val="00EB0B20"/>
    <w:rsid w:val="00EB10BD"/>
    <w:rsid w:val="00EB18B7"/>
    <w:rsid w:val="00EB21B0"/>
    <w:rsid w:val="00EB2287"/>
    <w:rsid w:val="00EB2AC0"/>
    <w:rsid w:val="00EB2C58"/>
    <w:rsid w:val="00EB30EA"/>
    <w:rsid w:val="00EB3656"/>
    <w:rsid w:val="00EB3907"/>
    <w:rsid w:val="00EB39CA"/>
    <w:rsid w:val="00EB3A6F"/>
    <w:rsid w:val="00EB3AD6"/>
    <w:rsid w:val="00EB3D0E"/>
    <w:rsid w:val="00EB4169"/>
    <w:rsid w:val="00EB41C8"/>
    <w:rsid w:val="00EB436E"/>
    <w:rsid w:val="00EB47F9"/>
    <w:rsid w:val="00EB495C"/>
    <w:rsid w:val="00EB4ADC"/>
    <w:rsid w:val="00EB4B4C"/>
    <w:rsid w:val="00EB4DE4"/>
    <w:rsid w:val="00EB5456"/>
    <w:rsid w:val="00EB549C"/>
    <w:rsid w:val="00EB57FC"/>
    <w:rsid w:val="00EB58D9"/>
    <w:rsid w:val="00EB58EF"/>
    <w:rsid w:val="00EB5E77"/>
    <w:rsid w:val="00EB5F0B"/>
    <w:rsid w:val="00EB634A"/>
    <w:rsid w:val="00EB6958"/>
    <w:rsid w:val="00EB6ACE"/>
    <w:rsid w:val="00EB6CF4"/>
    <w:rsid w:val="00EB6CFC"/>
    <w:rsid w:val="00EB6D97"/>
    <w:rsid w:val="00EB722B"/>
    <w:rsid w:val="00EB729A"/>
    <w:rsid w:val="00EB785C"/>
    <w:rsid w:val="00EB7A99"/>
    <w:rsid w:val="00EB7CB5"/>
    <w:rsid w:val="00EB7CD2"/>
    <w:rsid w:val="00EC05AA"/>
    <w:rsid w:val="00EC0E5A"/>
    <w:rsid w:val="00EC0FD8"/>
    <w:rsid w:val="00EC0FE2"/>
    <w:rsid w:val="00EC108A"/>
    <w:rsid w:val="00EC10B2"/>
    <w:rsid w:val="00EC1112"/>
    <w:rsid w:val="00EC12BF"/>
    <w:rsid w:val="00EC146F"/>
    <w:rsid w:val="00EC161A"/>
    <w:rsid w:val="00EC189A"/>
    <w:rsid w:val="00EC18A1"/>
    <w:rsid w:val="00EC1C90"/>
    <w:rsid w:val="00EC1E35"/>
    <w:rsid w:val="00EC227A"/>
    <w:rsid w:val="00EC2549"/>
    <w:rsid w:val="00EC2951"/>
    <w:rsid w:val="00EC317E"/>
    <w:rsid w:val="00EC3439"/>
    <w:rsid w:val="00EC3829"/>
    <w:rsid w:val="00EC39EE"/>
    <w:rsid w:val="00EC3A4D"/>
    <w:rsid w:val="00EC41FE"/>
    <w:rsid w:val="00EC43AB"/>
    <w:rsid w:val="00EC4419"/>
    <w:rsid w:val="00EC4673"/>
    <w:rsid w:val="00EC4756"/>
    <w:rsid w:val="00EC509B"/>
    <w:rsid w:val="00EC54D6"/>
    <w:rsid w:val="00EC563E"/>
    <w:rsid w:val="00EC5969"/>
    <w:rsid w:val="00EC5DFA"/>
    <w:rsid w:val="00EC6858"/>
    <w:rsid w:val="00EC6896"/>
    <w:rsid w:val="00EC6A1B"/>
    <w:rsid w:val="00EC6E03"/>
    <w:rsid w:val="00EC734D"/>
    <w:rsid w:val="00EC79B6"/>
    <w:rsid w:val="00EC7B6C"/>
    <w:rsid w:val="00EC7C21"/>
    <w:rsid w:val="00EC7E81"/>
    <w:rsid w:val="00ED0066"/>
    <w:rsid w:val="00ED013A"/>
    <w:rsid w:val="00ED0170"/>
    <w:rsid w:val="00ED01BD"/>
    <w:rsid w:val="00ED042D"/>
    <w:rsid w:val="00ED0CC9"/>
    <w:rsid w:val="00ED131D"/>
    <w:rsid w:val="00ED1361"/>
    <w:rsid w:val="00ED1AD7"/>
    <w:rsid w:val="00ED1CC9"/>
    <w:rsid w:val="00ED2821"/>
    <w:rsid w:val="00ED2B20"/>
    <w:rsid w:val="00ED2C9A"/>
    <w:rsid w:val="00ED3269"/>
    <w:rsid w:val="00ED343B"/>
    <w:rsid w:val="00ED3C24"/>
    <w:rsid w:val="00ED3DFA"/>
    <w:rsid w:val="00ED4019"/>
    <w:rsid w:val="00ED421C"/>
    <w:rsid w:val="00ED4576"/>
    <w:rsid w:val="00ED46BB"/>
    <w:rsid w:val="00ED46E5"/>
    <w:rsid w:val="00ED4B44"/>
    <w:rsid w:val="00ED4C40"/>
    <w:rsid w:val="00ED51C5"/>
    <w:rsid w:val="00ED56D1"/>
    <w:rsid w:val="00ED5DF9"/>
    <w:rsid w:val="00ED6791"/>
    <w:rsid w:val="00ED6833"/>
    <w:rsid w:val="00ED6B13"/>
    <w:rsid w:val="00ED6D80"/>
    <w:rsid w:val="00ED6DBD"/>
    <w:rsid w:val="00ED738B"/>
    <w:rsid w:val="00ED749A"/>
    <w:rsid w:val="00ED75BB"/>
    <w:rsid w:val="00ED7F14"/>
    <w:rsid w:val="00EE0123"/>
    <w:rsid w:val="00EE01FF"/>
    <w:rsid w:val="00EE0C74"/>
    <w:rsid w:val="00EE1196"/>
    <w:rsid w:val="00EE14B2"/>
    <w:rsid w:val="00EE1590"/>
    <w:rsid w:val="00EE1BB9"/>
    <w:rsid w:val="00EE1D79"/>
    <w:rsid w:val="00EE25A1"/>
    <w:rsid w:val="00EE2F8D"/>
    <w:rsid w:val="00EE30E8"/>
    <w:rsid w:val="00EE319E"/>
    <w:rsid w:val="00EE35C2"/>
    <w:rsid w:val="00EE39CB"/>
    <w:rsid w:val="00EE3B03"/>
    <w:rsid w:val="00EE4D49"/>
    <w:rsid w:val="00EE4DAE"/>
    <w:rsid w:val="00EE4E38"/>
    <w:rsid w:val="00EE51F9"/>
    <w:rsid w:val="00EE573E"/>
    <w:rsid w:val="00EE5B9F"/>
    <w:rsid w:val="00EE5CE1"/>
    <w:rsid w:val="00EE5D2B"/>
    <w:rsid w:val="00EE5D65"/>
    <w:rsid w:val="00EE5DF1"/>
    <w:rsid w:val="00EE60F1"/>
    <w:rsid w:val="00EE6160"/>
    <w:rsid w:val="00EE6797"/>
    <w:rsid w:val="00EE682C"/>
    <w:rsid w:val="00EE68C5"/>
    <w:rsid w:val="00EE68F0"/>
    <w:rsid w:val="00EE6E25"/>
    <w:rsid w:val="00EE709E"/>
    <w:rsid w:val="00EE7155"/>
    <w:rsid w:val="00EE71E1"/>
    <w:rsid w:val="00EE74B7"/>
    <w:rsid w:val="00EE76C0"/>
    <w:rsid w:val="00EE7B32"/>
    <w:rsid w:val="00EE7B69"/>
    <w:rsid w:val="00EE7DC9"/>
    <w:rsid w:val="00EE7DD1"/>
    <w:rsid w:val="00EF0099"/>
    <w:rsid w:val="00EF029C"/>
    <w:rsid w:val="00EF033C"/>
    <w:rsid w:val="00EF0427"/>
    <w:rsid w:val="00EF2393"/>
    <w:rsid w:val="00EF26E7"/>
    <w:rsid w:val="00EF2C5D"/>
    <w:rsid w:val="00EF2C8B"/>
    <w:rsid w:val="00EF2CBF"/>
    <w:rsid w:val="00EF2CDD"/>
    <w:rsid w:val="00EF3A84"/>
    <w:rsid w:val="00EF3E6B"/>
    <w:rsid w:val="00EF4152"/>
    <w:rsid w:val="00EF41EF"/>
    <w:rsid w:val="00EF42D8"/>
    <w:rsid w:val="00EF4578"/>
    <w:rsid w:val="00EF4587"/>
    <w:rsid w:val="00EF4C71"/>
    <w:rsid w:val="00EF50E1"/>
    <w:rsid w:val="00EF516C"/>
    <w:rsid w:val="00EF5215"/>
    <w:rsid w:val="00EF522E"/>
    <w:rsid w:val="00EF55DD"/>
    <w:rsid w:val="00EF589A"/>
    <w:rsid w:val="00EF5A99"/>
    <w:rsid w:val="00EF60F4"/>
    <w:rsid w:val="00EF614C"/>
    <w:rsid w:val="00EF657F"/>
    <w:rsid w:val="00EF6DF2"/>
    <w:rsid w:val="00EF6E7B"/>
    <w:rsid w:val="00EF7474"/>
    <w:rsid w:val="00EF75C0"/>
    <w:rsid w:val="00EF78C1"/>
    <w:rsid w:val="00EF7A4A"/>
    <w:rsid w:val="00EF7ADB"/>
    <w:rsid w:val="00EF7B6C"/>
    <w:rsid w:val="00EF7C02"/>
    <w:rsid w:val="00F00257"/>
    <w:rsid w:val="00F006BC"/>
    <w:rsid w:val="00F0098D"/>
    <w:rsid w:val="00F00A2E"/>
    <w:rsid w:val="00F00C50"/>
    <w:rsid w:val="00F00CBF"/>
    <w:rsid w:val="00F00D12"/>
    <w:rsid w:val="00F01278"/>
    <w:rsid w:val="00F01AD2"/>
    <w:rsid w:val="00F01F64"/>
    <w:rsid w:val="00F0201B"/>
    <w:rsid w:val="00F027CF"/>
    <w:rsid w:val="00F027D6"/>
    <w:rsid w:val="00F02B8B"/>
    <w:rsid w:val="00F02C5D"/>
    <w:rsid w:val="00F02F6A"/>
    <w:rsid w:val="00F0332E"/>
    <w:rsid w:val="00F03531"/>
    <w:rsid w:val="00F0373D"/>
    <w:rsid w:val="00F04EB8"/>
    <w:rsid w:val="00F0551E"/>
    <w:rsid w:val="00F0566C"/>
    <w:rsid w:val="00F058AA"/>
    <w:rsid w:val="00F059A8"/>
    <w:rsid w:val="00F05A4C"/>
    <w:rsid w:val="00F05A68"/>
    <w:rsid w:val="00F05F51"/>
    <w:rsid w:val="00F061D6"/>
    <w:rsid w:val="00F06ABE"/>
    <w:rsid w:val="00F06C88"/>
    <w:rsid w:val="00F073C9"/>
    <w:rsid w:val="00F07BEA"/>
    <w:rsid w:val="00F1012F"/>
    <w:rsid w:val="00F1020D"/>
    <w:rsid w:val="00F11131"/>
    <w:rsid w:val="00F113BC"/>
    <w:rsid w:val="00F11722"/>
    <w:rsid w:val="00F1196F"/>
    <w:rsid w:val="00F11C71"/>
    <w:rsid w:val="00F11CEF"/>
    <w:rsid w:val="00F124A9"/>
    <w:rsid w:val="00F12F32"/>
    <w:rsid w:val="00F13079"/>
    <w:rsid w:val="00F13170"/>
    <w:rsid w:val="00F1329D"/>
    <w:rsid w:val="00F14090"/>
    <w:rsid w:val="00F14977"/>
    <w:rsid w:val="00F14F22"/>
    <w:rsid w:val="00F15FD8"/>
    <w:rsid w:val="00F160B8"/>
    <w:rsid w:val="00F1617E"/>
    <w:rsid w:val="00F161DB"/>
    <w:rsid w:val="00F16428"/>
    <w:rsid w:val="00F1676F"/>
    <w:rsid w:val="00F168A3"/>
    <w:rsid w:val="00F16ABB"/>
    <w:rsid w:val="00F16CFA"/>
    <w:rsid w:val="00F17075"/>
    <w:rsid w:val="00F171AB"/>
    <w:rsid w:val="00F172BE"/>
    <w:rsid w:val="00F1753C"/>
    <w:rsid w:val="00F17F6E"/>
    <w:rsid w:val="00F17FA5"/>
    <w:rsid w:val="00F20351"/>
    <w:rsid w:val="00F2069E"/>
    <w:rsid w:val="00F20E7F"/>
    <w:rsid w:val="00F21560"/>
    <w:rsid w:val="00F21C7A"/>
    <w:rsid w:val="00F21D03"/>
    <w:rsid w:val="00F21EA1"/>
    <w:rsid w:val="00F22041"/>
    <w:rsid w:val="00F222F7"/>
    <w:rsid w:val="00F2248B"/>
    <w:rsid w:val="00F225ED"/>
    <w:rsid w:val="00F231B0"/>
    <w:rsid w:val="00F23BE4"/>
    <w:rsid w:val="00F24068"/>
    <w:rsid w:val="00F24404"/>
    <w:rsid w:val="00F2444C"/>
    <w:rsid w:val="00F24866"/>
    <w:rsid w:val="00F249F8"/>
    <w:rsid w:val="00F24B93"/>
    <w:rsid w:val="00F24BA4"/>
    <w:rsid w:val="00F24BAF"/>
    <w:rsid w:val="00F24C6C"/>
    <w:rsid w:val="00F24EF1"/>
    <w:rsid w:val="00F25DC2"/>
    <w:rsid w:val="00F26802"/>
    <w:rsid w:val="00F26BB8"/>
    <w:rsid w:val="00F26F94"/>
    <w:rsid w:val="00F27264"/>
    <w:rsid w:val="00F277E2"/>
    <w:rsid w:val="00F27C14"/>
    <w:rsid w:val="00F27F1C"/>
    <w:rsid w:val="00F30263"/>
    <w:rsid w:val="00F30CFB"/>
    <w:rsid w:val="00F30D47"/>
    <w:rsid w:val="00F314C2"/>
    <w:rsid w:val="00F315FD"/>
    <w:rsid w:val="00F31696"/>
    <w:rsid w:val="00F31829"/>
    <w:rsid w:val="00F326D9"/>
    <w:rsid w:val="00F326DD"/>
    <w:rsid w:val="00F32AAB"/>
    <w:rsid w:val="00F33188"/>
    <w:rsid w:val="00F33357"/>
    <w:rsid w:val="00F338E7"/>
    <w:rsid w:val="00F33C85"/>
    <w:rsid w:val="00F340AC"/>
    <w:rsid w:val="00F345C9"/>
    <w:rsid w:val="00F34605"/>
    <w:rsid w:val="00F347FD"/>
    <w:rsid w:val="00F3528F"/>
    <w:rsid w:val="00F3542C"/>
    <w:rsid w:val="00F35538"/>
    <w:rsid w:val="00F35868"/>
    <w:rsid w:val="00F3596C"/>
    <w:rsid w:val="00F35A78"/>
    <w:rsid w:val="00F35B64"/>
    <w:rsid w:val="00F35C19"/>
    <w:rsid w:val="00F35C48"/>
    <w:rsid w:val="00F35DE8"/>
    <w:rsid w:val="00F35E3A"/>
    <w:rsid w:val="00F36555"/>
    <w:rsid w:val="00F36A1F"/>
    <w:rsid w:val="00F375C3"/>
    <w:rsid w:val="00F37DAB"/>
    <w:rsid w:val="00F37E86"/>
    <w:rsid w:val="00F4048A"/>
    <w:rsid w:val="00F4084C"/>
    <w:rsid w:val="00F4088E"/>
    <w:rsid w:val="00F408D8"/>
    <w:rsid w:val="00F40C4E"/>
    <w:rsid w:val="00F40EB2"/>
    <w:rsid w:val="00F40EFB"/>
    <w:rsid w:val="00F41390"/>
    <w:rsid w:val="00F41D20"/>
    <w:rsid w:val="00F423A0"/>
    <w:rsid w:val="00F4283F"/>
    <w:rsid w:val="00F42FDF"/>
    <w:rsid w:val="00F43847"/>
    <w:rsid w:val="00F439E9"/>
    <w:rsid w:val="00F43D6F"/>
    <w:rsid w:val="00F4458A"/>
    <w:rsid w:val="00F445C6"/>
    <w:rsid w:val="00F447D8"/>
    <w:rsid w:val="00F44E44"/>
    <w:rsid w:val="00F44EA7"/>
    <w:rsid w:val="00F44ED8"/>
    <w:rsid w:val="00F44EE4"/>
    <w:rsid w:val="00F44F9D"/>
    <w:rsid w:val="00F44FC3"/>
    <w:rsid w:val="00F454AB"/>
    <w:rsid w:val="00F454B0"/>
    <w:rsid w:val="00F45682"/>
    <w:rsid w:val="00F463B7"/>
    <w:rsid w:val="00F466C5"/>
    <w:rsid w:val="00F46AE4"/>
    <w:rsid w:val="00F46F7A"/>
    <w:rsid w:val="00F47296"/>
    <w:rsid w:val="00F47425"/>
    <w:rsid w:val="00F47A2A"/>
    <w:rsid w:val="00F47ADD"/>
    <w:rsid w:val="00F47C64"/>
    <w:rsid w:val="00F47C73"/>
    <w:rsid w:val="00F5024E"/>
    <w:rsid w:val="00F506CD"/>
    <w:rsid w:val="00F50965"/>
    <w:rsid w:val="00F50D7E"/>
    <w:rsid w:val="00F5110A"/>
    <w:rsid w:val="00F5162C"/>
    <w:rsid w:val="00F51A15"/>
    <w:rsid w:val="00F51D8B"/>
    <w:rsid w:val="00F51E91"/>
    <w:rsid w:val="00F51EDA"/>
    <w:rsid w:val="00F52109"/>
    <w:rsid w:val="00F524C5"/>
    <w:rsid w:val="00F52BD0"/>
    <w:rsid w:val="00F52BE5"/>
    <w:rsid w:val="00F532A6"/>
    <w:rsid w:val="00F536BE"/>
    <w:rsid w:val="00F54478"/>
    <w:rsid w:val="00F55077"/>
    <w:rsid w:val="00F55F4E"/>
    <w:rsid w:val="00F56A98"/>
    <w:rsid w:val="00F56F94"/>
    <w:rsid w:val="00F571E4"/>
    <w:rsid w:val="00F576B0"/>
    <w:rsid w:val="00F57FD5"/>
    <w:rsid w:val="00F60215"/>
    <w:rsid w:val="00F603DA"/>
    <w:rsid w:val="00F6055A"/>
    <w:rsid w:val="00F60816"/>
    <w:rsid w:val="00F60C33"/>
    <w:rsid w:val="00F60C5D"/>
    <w:rsid w:val="00F61000"/>
    <w:rsid w:val="00F61554"/>
    <w:rsid w:val="00F6172F"/>
    <w:rsid w:val="00F61752"/>
    <w:rsid w:val="00F61CA2"/>
    <w:rsid w:val="00F62213"/>
    <w:rsid w:val="00F62279"/>
    <w:rsid w:val="00F62E5A"/>
    <w:rsid w:val="00F62F48"/>
    <w:rsid w:val="00F6301C"/>
    <w:rsid w:val="00F63233"/>
    <w:rsid w:val="00F63681"/>
    <w:rsid w:val="00F63815"/>
    <w:rsid w:val="00F63DFE"/>
    <w:rsid w:val="00F6410F"/>
    <w:rsid w:val="00F642D0"/>
    <w:rsid w:val="00F6496F"/>
    <w:rsid w:val="00F64C03"/>
    <w:rsid w:val="00F653D0"/>
    <w:rsid w:val="00F654FB"/>
    <w:rsid w:val="00F655B8"/>
    <w:rsid w:val="00F655E7"/>
    <w:rsid w:val="00F657FF"/>
    <w:rsid w:val="00F6593B"/>
    <w:rsid w:val="00F65A8F"/>
    <w:rsid w:val="00F65B68"/>
    <w:rsid w:val="00F6662F"/>
    <w:rsid w:val="00F66631"/>
    <w:rsid w:val="00F668C5"/>
    <w:rsid w:val="00F66907"/>
    <w:rsid w:val="00F669E2"/>
    <w:rsid w:val="00F66B44"/>
    <w:rsid w:val="00F66CEA"/>
    <w:rsid w:val="00F66EC5"/>
    <w:rsid w:val="00F676FF"/>
    <w:rsid w:val="00F6773C"/>
    <w:rsid w:val="00F677BD"/>
    <w:rsid w:val="00F67CC6"/>
    <w:rsid w:val="00F70828"/>
    <w:rsid w:val="00F70B32"/>
    <w:rsid w:val="00F70B3B"/>
    <w:rsid w:val="00F70BCC"/>
    <w:rsid w:val="00F71256"/>
    <w:rsid w:val="00F715B8"/>
    <w:rsid w:val="00F7191E"/>
    <w:rsid w:val="00F71A9B"/>
    <w:rsid w:val="00F720D6"/>
    <w:rsid w:val="00F720F5"/>
    <w:rsid w:val="00F72D56"/>
    <w:rsid w:val="00F73126"/>
    <w:rsid w:val="00F735CD"/>
    <w:rsid w:val="00F73961"/>
    <w:rsid w:val="00F73D43"/>
    <w:rsid w:val="00F7410C"/>
    <w:rsid w:val="00F7423E"/>
    <w:rsid w:val="00F7448E"/>
    <w:rsid w:val="00F75486"/>
    <w:rsid w:val="00F75AC3"/>
    <w:rsid w:val="00F75BA9"/>
    <w:rsid w:val="00F75E92"/>
    <w:rsid w:val="00F75EA5"/>
    <w:rsid w:val="00F75FB1"/>
    <w:rsid w:val="00F76204"/>
    <w:rsid w:val="00F76284"/>
    <w:rsid w:val="00F766DD"/>
    <w:rsid w:val="00F76FFF"/>
    <w:rsid w:val="00F7720C"/>
    <w:rsid w:val="00F7756A"/>
    <w:rsid w:val="00F776EB"/>
    <w:rsid w:val="00F77BA5"/>
    <w:rsid w:val="00F77DDF"/>
    <w:rsid w:val="00F77F84"/>
    <w:rsid w:val="00F80231"/>
    <w:rsid w:val="00F807F1"/>
    <w:rsid w:val="00F812BB"/>
    <w:rsid w:val="00F813C3"/>
    <w:rsid w:val="00F816A5"/>
    <w:rsid w:val="00F819D2"/>
    <w:rsid w:val="00F81CAE"/>
    <w:rsid w:val="00F828B4"/>
    <w:rsid w:val="00F82A7B"/>
    <w:rsid w:val="00F8310F"/>
    <w:rsid w:val="00F83239"/>
    <w:rsid w:val="00F8358C"/>
    <w:rsid w:val="00F83851"/>
    <w:rsid w:val="00F83AA7"/>
    <w:rsid w:val="00F83B3A"/>
    <w:rsid w:val="00F83EB2"/>
    <w:rsid w:val="00F84781"/>
    <w:rsid w:val="00F84DDF"/>
    <w:rsid w:val="00F851AE"/>
    <w:rsid w:val="00F85299"/>
    <w:rsid w:val="00F853A2"/>
    <w:rsid w:val="00F85753"/>
    <w:rsid w:val="00F858A6"/>
    <w:rsid w:val="00F85C30"/>
    <w:rsid w:val="00F86099"/>
    <w:rsid w:val="00F86171"/>
    <w:rsid w:val="00F86D24"/>
    <w:rsid w:val="00F86E0B"/>
    <w:rsid w:val="00F86E65"/>
    <w:rsid w:val="00F86EBE"/>
    <w:rsid w:val="00F8712C"/>
    <w:rsid w:val="00F87207"/>
    <w:rsid w:val="00F8746B"/>
    <w:rsid w:val="00F874AD"/>
    <w:rsid w:val="00F875E2"/>
    <w:rsid w:val="00F87D67"/>
    <w:rsid w:val="00F90335"/>
    <w:rsid w:val="00F90442"/>
    <w:rsid w:val="00F90AF4"/>
    <w:rsid w:val="00F91CD2"/>
    <w:rsid w:val="00F91D22"/>
    <w:rsid w:val="00F91F7A"/>
    <w:rsid w:val="00F9231F"/>
    <w:rsid w:val="00F925C7"/>
    <w:rsid w:val="00F926A1"/>
    <w:rsid w:val="00F9280A"/>
    <w:rsid w:val="00F929B4"/>
    <w:rsid w:val="00F92BD1"/>
    <w:rsid w:val="00F92EA9"/>
    <w:rsid w:val="00F92F74"/>
    <w:rsid w:val="00F93035"/>
    <w:rsid w:val="00F93235"/>
    <w:rsid w:val="00F938A3"/>
    <w:rsid w:val="00F938FF"/>
    <w:rsid w:val="00F93B21"/>
    <w:rsid w:val="00F9477B"/>
    <w:rsid w:val="00F94893"/>
    <w:rsid w:val="00F94B44"/>
    <w:rsid w:val="00F95387"/>
    <w:rsid w:val="00F954BD"/>
    <w:rsid w:val="00F956E7"/>
    <w:rsid w:val="00F958CB"/>
    <w:rsid w:val="00F95DD6"/>
    <w:rsid w:val="00F95E5F"/>
    <w:rsid w:val="00F95E6D"/>
    <w:rsid w:val="00F95FE1"/>
    <w:rsid w:val="00F968D9"/>
    <w:rsid w:val="00F96B02"/>
    <w:rsid w:val="00F96CFB"/>
    <w:rsid w:val="00F9745A"/>
    <w:rsid w:val="00F97DDD"/>
    <w:rsid w:val="00FA032B"/>
    <w:rsid w:val="00FA0530"/>
    <w:rsid w:val="00FA05BE"/>
    <w:rsid w:val="00FA0B28"/>
    <w:rsid w:val="00FA1608"/>
    <w:rsid w:val="00FA1A6A"/>
    <w:rsid w:val="00FA1C9D"/>
    <w:rsid w:val="00FA1E7E"/>
    <w:rsid w:val="00FA21C3"/>
    <w:rsid w:val="00FA2635"/>
    <w:rsid w:val="00FA2734"/>
    <w:rsid w:val="00FA2CA9"/>
    <w:rsid w:val="00FA334F"/>
    <w:rsid w:val="00FA4244"/>
    <w:rsid w:val="00FA4607"/>
    <w:rsid w:val="00FA46E5"/>
    <w:rsid w:val="00FA4F75"/>
    <w:rsid w:val="00FA534C"/>
    <w:rsid w:val="00FA534E"/>
    <w:rsid w:val="00FA54F5"/>
    <w:rsid w:val="00FA5567"/>
    <w:rsid w:val="00FA5680"/>
    <w:rsid w:val="00FA6017"/>
    <w:rsid w:val="00FA6077"/>
    <w:rsid w:val="00FA649D"/>
    <w:rsid w:val="00FA671F"/>
    <w:rsid w:val="00FA6A15"/>
    <w:rsid w:val="00FA6CE4"/>
    <w:rsid w:val="00FA6F81"/>
    <w:rsid w:val="00FA7180"/>
    <w:rsid w:val="00FA71A3"/>
    <w:rsid w:val="00FA75E2"/>
    <w:rsid w:val="00FB0A61"/>
    <w:rsid w:val="00FB0D25"/>
    <w:rsid w:val="00FB0EB9"/>
    <w:rsid w:val="00FB12EF"/>
    <w:rsid w:val="00FB163E"/>
    <w:rsid w:val="00FB178E"/>
    <w:rsid w:val="00FB19D4"/>
    <w:rsid w:val="00FB1D4F"/>
    <w:rsid w:val="00FB1F45"/>
    <w:rsid w:val="00FB2073"/>
    <w:rsid w:val="00FB2116"/>
    <w:rsid w:val="00FB21DE"/>
    <w:rsid w:val="00FB2524"/>
    <w:rsid w:val="00FB28DC"/>
    <w:rsid w:val="00FB2C6A"/>
    <w:rsid w:val="00FB2D19"/>
    <w:rsid w:val="00FB31A9"/>
    <w:rsid w:val="00FB34AC"/>
    <w:rsid w:val="00FB36C4"/>
    <w:rsid w:val="00FB3AFC"/>
    <w:rsid w:val="00FB3C86"/>
    <w:rsid w:val="00FB45DF"/>
    <w:rsid w:val="00FB4BAA"/>
    <w:rsid w:val="00FB506F"/>
    <w:rsid w:val="00FB538E"/>
    <w:rsid w:val="00FB5B50"/>
    <w:rsid w:val="00FB6440"/>
    <w:rsid w:val="00FB649F"/>
    <w:rsid w:val="00FB6744"/>
    <w:rsid w:val="00FB6F1D"/>
    <w:rsid w:val="00FB7499"/>
    <w:rsid w:val="00FB79F8"/>
    <w:rsid w:val="00FB7AC7"/>
    <w:rsid w:val="00FB7F67"/>
    <w:rsid w:val="00FB7F8F"/>
    <w:rsid w:val="00FC0233"/>
    <w:rsid w:val="00FC052C"/>
    <w:rsid w:val="00FC0E0A"/>
    <w:rsid w:val="00FC160C"/>
    <w:rsid w:val="00FC1683"/>
    <w:rsid w:val="00FC1B4C"/>
    <w:rsid w:val="00FC1F82"/>
    <w:rsid w:val="00FC2614"/>
    <w:rsid w:val="00FC28AF"/>
    <w:rsid w:val="00FC2B83"/>
    <w:rsid w:val="00FC2BB4"/>
    <w:rsid w:val="00FC2E22"/>
    <w:rsid w:val="00FC306A"/>
    <w:rsid w:val="00FC31FC"/>
    <w:rsid w:val="00FC3C7B"/>
    <w:rsid w:val="00FC4528"/>
    <w:rsid w:val="00FC4A7F"/>
    <w:rsid w:val="00FC4BFF"/>
    <w:rsid w:val="00FC4C08"/>
    <w:rsid w:val="00FC50E9"/>
    <w:rsid w:val="00FC52BE"/>
    <w:rsid w:val="00FC54A3"/>
    <w:rsid w:val="00FC565C"/>
    <w:rsid w:val="00FC5771"/>
    <w:rsid w:val="00FC60A7"/>
    <w:rsid w:val="00FC60C9"/>
    <w:rsid w:val="00FC65D3"/>
    <w:rsid w:val="00FC6C5B"/>
    <w:rsid w:val="00FC6EA1"/>
    <w:rsid w:val="00FC70D4"/>
    <w:rsid w:val="00FC7241"/>
    <w:rsid w:val="00FC781D"/>
    <w:rsid w:val="00FC7830"/>
    <w:rsid w:val="00FD0CD4"/>
    <w:rsid w:val="00FD1182"/>
    <w:rsid w:val="00FD143C"/>
    <w:rsid w:val="00FD1B91"/>
    <w:rsid w:val="00FD1E8B"/>
    <w:rsid w:val="00FD1F0A"/>
    <w:rsid w:val="00FD25AC"/>
    <w:rsid w:val="00FD26EC"/>
    <w:rsid w:val="00FD290D"/>
    <w:rsid w:val="00FD3068"/>
    <w:rsid w:val="00FD3189"/>
    <w:rsid w:val="00FD39D0"/>
    <w:rsid w:val="00FD3C39"/>
    <w:rsid w:val="00FD42CD"/>
    <w:rsid w:val="00FD4659"/>
    <w:rsid w:val="00FD48CD"/>
    <w:rsid w:val="00FD4BD1"/>
    <w:rsid w:val="00FD4EC6"/>
    <w:rsid w:val="00FD4F87"/>
    <w:rsid w:val="00FD504A"/>
    <w:rsid w:val="00FD55AC"/>
    <w:rsid w:val="00FD58D2"/>
    <w:rsid w:val="00FD5C50"/>
    <w:rsid w:val="00FD5C8F"/>
    <w:rsid w:val="00FD5ED9"/>
    <w:rsid w:val="00FD6032"/>
    <w:rsid w:val="00FD6164"/>
    <w:rsid w:val="00FD67AC"/>
    <w:rsid w:val="00FD6AC4"/>
    <w:rsid w:val="00FD6B40"/>
    <w:rsid w:val="00FD6F75"/>
    <w:rsid w:val="00FD7279"/>
    <w:rsid w:val="00FD72EA"/>
    <w:rsid w:val="00FD7519"/>
    <w:rsid w:val="00FE0205"/>
    <w:rsid w:val="00FE02E2"/>
    <w:rsid w:val="00FE044D"/>
    <w:rsid w:val="00FE0803"/>
    <w:rsid w:val="00FE0B7B"/>
    <w:rsid w:val="00FE0DF0"/>
    <w:rsid w:val="00FE0F75"/>
    <w:rsid w:val="00FE118C"/>
    <w:rsid w:val="00FE124A"/>
    <w:rsid w:val="00FE1B54"/>
    <w:rsid w:val="00FE1F31"/>
    <w:rsid w:val="00FE24DF"/>
    <w:rsid w:val="00FE2874"/>
    <w:rsid w:val="00FE2EE6"/>
    <w:rsid w:val="00FE30B2"/>
    <w:rsid w:val="00FE325A"/>
    <w:rsid w:val="00FE349F"/>
    <w:rsid w:val="00FE38DD"/>
    <w:rsid w:val="00FE3B74"/>
    <w:rsid w:val="00FE3C81"/>
    <w:rsid w:val="00FE3D85"/>
    <w:rsid w:val="00FE3F09"/>
    <w:rsid w:val="00FE42BA"/>
    <w:rsid w:val="00FE4481"/>
    <w:rsid w:val="00FE44ED"/>
    <w:rsid w:val="00FE4C32"/>
    <w:rsid w:val="00FE525C"/>
    <w:rsid w:val="00FE5757"/>
    <w:rsid w:val="00FE59C5"/>
    <w:rsid w:val="00FE67BF"/>
    <w:rsid w:val="00FE6833"/>
    <w:rsid w:val="00FE6E04"/>
    <w:rsid w:val="00FE70FB"/>
    <w:rsid w:val="00FE71BD"/>
    <w:rsid w:val="00FE765C"/>
    <w:rsid w:val="00FE76C8"/>
    <w:rsid w:val="00FE77A1"/>
    <w:rsid w:val="00FE78EB"/>
    <w:rsid w:val="00FE7D00"/>
    <w:rsid w:val="00FE7E01"/>
    <w:rsid w:val="00FE7E32"/>
    <w:rsid w:val="00FF01DD"/>
    <w:rsid w:val="00FF0458"/>
    <w:rsid w:val="00FF0ABB"/>
    <w:rsid w:val="00FF0FA4"/>
    <w:rsid w:val="00FF1277"/>
    <w:rsid w:val="00FF1395"/>
    <w:rsid w:val="00FF15D2"/>
    <w:rsid w:val="00FF1946"/>
    <w:rsid w:val="00FF1E81"/>
    <w:rsid w:val="00FF1F7F"/>
    <w:rsid w:val="00FF20FB"/>
    <w:rsid w:val="00FF2294"/>
    <w:rsid w:val="00FF23E3"/>
    <w:rsid w:val="00FF267D"/>
    <w:rsid w:val="00FF2781"/>
    <w:rsid w:val="00FF27AD"/>
    <w:rsid w:val="00FF2C69"/>
    <w:rsid w:val="00FF2CB1"/>
    <w:rsid w:val="00FF2D71"/>
    <w:rsid w:val="00FF2DD9"/>
    <w:rsid w:val="00FF3314"/>
    <w:rsid w:val="00FF34E7"/>
    <w:rsid w:val="00FF34F5"/>
    <w:rsid w:val="00FF35A0"/>
    <w:rsid w:val="00FF3F69"/>
    <w:rsid w:val="00FF41D5"/>
    <w:rsid w:val="00FF43E4"/>
    <w:rsid w:val="00FF446B"/>
    <w:rsid w:val="00FF4719"/>
    <w:rsid w:val="00FF48C7"/>
    <w:rsid w:val="00FF4BB5"/>
    <w:rsid w:val="00FF4DD9"/>
    <w:rsid w:val="00FF5150"/>
    <w:rsid w:val="00FF526E"/>
    <w:rsid w:val="00FF57DC"/>
    <w:rsid w:val="00FF5A1A"/>
    <w:rsid w:val="00FF5BA7"/>
    <w:rsid w:val="00FF5C22"/>
    <w:rsid w:val="00FF5E53"/>
    <w:rsid w:val="00FF66D2"/>
    <w:rsid w:val="00FF6A85"/>
    <w:rsid w:val="00FF7188"/>
    <w:rsid w:val="00FF7519"/>
    <w:rsid w:val="00FF76A6"/>
    <w:rsid w:val="00FF78E2"/>
    <w:rsid w:val="00FF7B5E"/>
    <w:rsid w:val="00FF7E24"/>
    <w:rsid w:val="3E034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F5F5D140-5514-44CF-90A1-21FF127A2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lsdException w:name="header" w:uiPriority="99"/>
    <w:lsdException w:name="footer" w:uiPriority="99"/>
    <w:lsdException w:name="index heading" w:semiHidden="1" w:unhideWhenUsed="1"/>
    <w:lsdException w:name="caption" w:qFormat="1"/>
    <w:lsdException w:name="table of figures" w:semiHidden="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Strong" w:qFormat="1"/>
    <w:lsdException w:name="Emphasis"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napToGrid w:val="0"/>
      <w:spacing w:before="80" w:after="80" w:line="300" w:lineRule="auto"/>
      <w:ind w:left="1134"/>
      <w:jc w:val="both"/>
    </w:pPr>
    <w:rPr>
      <w:rFonts w:ascii="Arial" w:hAnsi="Arial" w:cs="Arial"/>
      <w:sz w:val="21"/>
      <w:szCs w:val="21"/>
    </w:rPr>
  </w:style>
  <w:style w:type="paragraph" w:styleId="1">
    <w:name w:val="heading 1"/>
    <w:next w:val="2"/>
    <w:link w:val="1Char"/>
    <w:qFormat/>
    <w:pPr>
      <w:keepNext/>
      <w:numPr>
        <w:numId w:val="1"/>
      </w:numPr>
      <w:spacing w:before="480" w:after="360"/>
      <w:outlineLvl w:val="0"/>
    </w:pPr>
    <w:rPr>
      <w:rFonts w:ascii="Arial" w:eastAsia="微软雅黑" w:hAnsi="Arial" w:cs="Arial"/>
      <w:b/>
      <w:bCs/>
      <w:sz w:val="36"/>
      <w:szCs w:val="36"/>
    </w:rPr>
  </w:style>
  <w:style w:type="paragraph" w:styleId="2">
    <w:name w:val="heading 2"/>
    <w:next w:val="3"/>
    <w:link w:val="2Char"/>
    <w:qFormat/>
    <w:pPr>
      <w:keepNext/>
      <w:numPr>
        <w:ilvl w:val="1"/>
        <w:numId w:val="1"/>
      </w:numPr>
      <w:adjustRightInd w:val="0"/>
      <w:spacing w:before="240" w:after="240"/>
      <w:outlineLvl w:val="1"/>
    </w:pPr>
    <w:rPr>
      <w:rFonts w:ascii="Arial" w:eastAsia="微软雅黑" w:hAnsi="Arial" w:cs="Arial"/>
      <w:b/>
      <w:sz w:val="30"/>
      <w:szCs w:val="30"/>
    </w:rPr>
  </w:style>
  <w:style w:type="paragraph" w:styleId="3">
    <w:name w:val="heading 3"/>
    <w:basedOn w:val="a"/>
    <w:next w:val="4"/>
    <w:qFormat/>
    <w:pPr>
      <w:keepNext/>
      <w:numPr>
        <w:ilvl w:val="2"/>
        <w:numId w:val="1"/>
      </w:numPr>
      <w:spacing w:before="240" w:after="240" w:line="240" w:lineRule="auto"/>
      <w:jc w:val="left"/>
      <w:outlineLvl w:val="2"/>
    </w:pPr>
    <w:rPr>
      <w:rFonts w:eastAsia="微软雅黑"/>
      <w:sz w:val="24"/>
      <w:szCs w:val="24"/>
    </w:rPr>
  </w:style>
  <w:style w:type="paragraph" w:styleId="4">
    <w:name w:val="heading 4"/>
    <w:next w:val="a"/>
    <w:link w:val="4Char"/>
    <w:qFormat/>
    <w:pPr>
      <w:keepNext/>
      <w:numPr>
        <w:ilvl w:val="3"/>
        <w:numId w:val="1"/>
      </w:numPr>
      <w:spacing w:before="160" w:after="160"/>
      <w:outlineLvl w:val="3"/>
    </w:pPr>
    <w:rPr>
      <w:rFonts w:ascii="Arial" w:eastAsia="黑体" w:hAnsi="Arial" w:cs="Arial"/>
      <w:color w:val="000000"/>
      <w:sz w:val="21"/>
      <w:szCs w:val="21"/>
    </w:rPr>
  </w:style>
  <w:style w:type="paragraph" w:styleId="5">
    <w:name w:val="heading 5"/>
    <w:basedOn w:val="a"/>
    <w:qFormat/>
    <w:pPr>
      <w:numPr>
        <w:ilvl w:val="4"/>
        <w:numId w:val="2"/>
      </w:numPr>
      <w:tabs>
        <w:tab w:val="left" w:pos="432"/>
      </w:tabs>
      <w:snapToGrid/>
      <w:spacing w:before="0" w:after="0"/>
      <w:outlineLvl w:val="4"/>
    </w:pPr>
  </w:style>
  <w:style w:type="paragraph" w:styleId="6">
    <w:name w:val="heading 6"/>
    <w:basedOn w:val="a"/>
    <w:next w:val="a"/>
    <w:qFormat/>
    <w:pPr>
      <w:keepNext/>
      <w:keepLines/>
      <w:numPr>
        <w:ilvl w:val="5"/>
        <w:numId w:val="2"/>
      </w:numPr>
      <w:tabs>
        <w:tab w:val="left" w:pos="432"/>
      </w:tabs>
      <w:spacing w:before="240" w:after="64" w:line="320" w:lineRule="auto"/>
      <w:outlineLvl w:val="5"/>
    </w:pPr>
    <w:rPr>
      <w:rFonts w:eastAsia="黑体"/>
      <w:b/>
      <w:bCs/>
      <w:sz w:val="24"/>
    </w:rPr>
  </w:style>
  <w:style w:type="paragraph" w:styleId="7">
    <w:name w:val="heading 7"/>
    <w:basedOn w:val="a"/>
    <w:next w:val="a"/>
    <w:qFormat/>
    <w:pPr>
      <w:keepNext/>
      <w:keepLines/>
      <w:numPr>
        <w:ilvl w:val="6"/>
        <w:numId w:val="2"/>
      </w:numPr>
      <w:tabs>
        <w:tab w:val="left" w:pos="432"/>
      </w:tabs>
      <w:spacing w:before="240" w:after="64" w:line="320" w:lineRule="auto"/>
      <w:outlineLvl w:val="6"/>
    </w:pPr>
    <w:rPr>
      <w:b/>
      <w:bCs/>
      <w:sz w:val="24"/>
    </w:rPr>
  </w:style>
  <w:style w:type="paragraph" w:styleId="8">
    <w:name w:val="heading 8"/>
    <w:basedOn w:val="a"/>
    <w:next w:val="a"/>
    <w:qFormat/>
    <w:pPr>
      <w:keepNext/>
      <w:keepLines/>
      <w:numPr>
        <w:ilvl w:val="7"/>
        <w:numId w:val="2"/>
      </w:numPr>
      <w:tabs>
        <w:tab w:val="left" w:pos="432"/>
      </w:tabs>
      <w:spacing w:before="240" w:after="64" w:line="320" w:lineRule="auto"/>
      <w:outlineLvl w:val="7"/>
    </w:pPr>
    <w:rPr>
      <w:rFonts w:eastAsia="黑体"/>
      <w:sz w:val="24"/>
    </w:rPr>
  </w:style>
  <w:style w:type="paragraph" w:styleId="9">
    <w:name w:val="heading 9"/>
    <w:basedOn w:val="1"/>
    <w:next w:val="a"/>
    <w:qFormat/>
    <w:pPr>
      <w:keepLines/>
      <w:numPr>
        <w:ilvl w:val="8"/>
        <w:numId w:val="2"/>
      </w:numPr>
      <w:tabs>
        <w:tab w:val="left" w:pos="432"/>
      </w:tabs>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rPr>
      <w:b/>
      <w:bCs/>
    </w:rPr>
  </w:style>
  <w:style w:type="paragraph" w:styleId="a4">
    <w:name w:val="annotation text"/>
    <w:basedOn w:val="a"/>
    <w:semiHidden/>
    <w:pPr>
      <w:jc w:val="left"/>
    </w:pPr>
  </w:style>
  <w:style w:type="paragraph" w:styleId="a5">
    <w:name w:val="caption"/>
    <w:basedOn w:val="a"/>
    <w:next w:val="a"/>
    <w:qFormat/>
    <w:pPr>
      <w:spacing w:before="152" w:after="160"/>
    </w:pPr>
    <w:rPr>
      <w:rFonts w:eastAsia="黑体"/>
    </w:rPr>
  </w:style>
  <w:style w:type="paragraph" w:styleId="a6">
    <w:name w:val="Document Map"/>
    <w:basedOn w:val="a"/>
    <w:semiHidden/>
    <w:pPr>
      <w:shd w:val="clear" w:color="auto" w:fill="000080"/>
    </w:pPr>
  </w:style>
  <w:style w:type="paragraph" w:styleId="a7">
    <w:name w:val="Body Text"/>
    <w:basedOn w:val="a"/>
    <w:link w:val="Char"/>
    <w:unhideWhenUsed/>
    <w:pPr>
      <w:spacing w:after="120"/>
    </w:pPr>
  </w:style>
  <w:style w:type="paragraph" w:styleId="a8">
    <w:name w:val="Body Text Indent"/>
    <w:basedOn w:val="a"/>
    <w:pPr>
      <w:spacing w:after="120"/>
      <w:ind w:leftChars="200" w:left="420"/>
    </w:pPr>
  </w:style>
  <w:style w:type="paragraph" w:styleId="30">
    <w:name w:val="toc 3"/>
    <w:basedOn w:val="a"/>
    <w:uiPriority w:val="39"/>
    <w:pPr>
      <w:tabs>
        <w:tab w:val="right" w:leader="dot" w:pos="8789"/>
      </w:tabs>
      <w:spacing w:before="60" w:after="0" w:line="240" w:lineRule="auto"/>
      <w:ind w:left="839"/>
      <w:jc w:val="left"/>
    </w:pPr>
    <w:rPr>
      <w:rFonts w:eastAsia="微软雅黑"/>
      <w:sz w:val="20"/>
      <w:szCs w:val="20"/>
    </w:rPr>
  </w:style>
  <w:style w:type="paragraph" w:styleId="a9">
    <w:name w:val="Balloon Text"/>
    <w:basedOn w:val="a"/>
    <w:semiHidden/>
    <w:rPr>
      <w:sz w:val="18"/>
      <w:szCs w:val="18"/>
    </w:rPr>
  </w:style>
  <w:style w:type="paragraph" w:styleId="aa">
    <w:name w:val="footer"/>
    <w:basedOn w:val="a"/>
    <w:link w:val="Char0"/>
    <w:uiPriority w:val="99"/>
    <w:pPr>
      <w:spacing w:before="0" w:after="0" w:line="240" w:lineRule="auto"/>
      <w:ind w:left="0"/>
      <w:jc w:val="center"/>
    </w:pPr>
    <w:rPr>
      <w:sz w:val="18"/>
      <w:szCs w:val="18"/>
    </w:rPr>
  </w:style>
  <w:style w:type="paragraph" w:styleId="20">
    <w:name w:val="Body Text First Indent 2"/>
    <w:basedOn w:val="a8"/>
    <w:pPr>
      <w:widowControl w:val="0"/>
      <w:snapToGrid/>
      <w:spacing w:before="0" w:line="240" w:lineRule="auto"/>
      <w:ind w:firstLineChars="200" w:firstLine="420"/>
    </w:pPr>
    <w:rPr>
      <w:rFonts w:ascii="Times New Roman" w:hAnsi="Times New Roman" w:cs="Times New Roman"/>
      <w:kern w:val="2"/>
      <w:szCs w:val="24"/>
    </w:rPr>
  </w:style>
  <w:style w:type="paragraph" w:styleId="ab">
    <w:name w:val="header"/>
    <w:basedOn w:val="a"/>
    <w:link w:val="Char1"/>
    <w:uiPriority w:val="99"/>
    <w:pPr>
      <w:spacing w:before="0" w:after="0" w:line="240" w:lineRule="auto"/>
      <w:ind w:left="0"/>
      <w:jc w:val="left"/>
      <w:textAlignment w:val="baseline"/>
    </w:pPr>
    <w:rPr>
      <w:sz w:val="18"/>
      <w:szCs w:val="18"/>
    </w:rPr>
  </w:style>
  <w:style w:type="paragraph" w:styleId="10">
    <w:name w:val="toc 1"/>
    <w:basedOn w:val="a"/>
    <w:next w:val="21"/>
    <w:uiPriority w:val="39"/>
    <w:pPr>
      <w:keepNext/>
      <w:tabs>
        <w:tab w:val="right" w:leader="dot" w:pos="8789"/>
      </w:tabs>
      <w:snapToGrid/>
      <w:spacing w:before="100" w:after="0" w:line="240" w:lineRule="auto"/>
      <w:ind w:left="0"/>
      <w:jc w:val="left"/>
      <w:textAlignment w:val="baseline"/>
    </w:pPr>
    <w:rPr>
      <w:rFonts w:eastAsia="微软雅黑"/>
      <w:b/>
      <w:sz w:val="24"/>
    </w:rPr>
  </w:style>
  <w:style w:type="paragraph" w:styleId="21">
    <w:name w:val="toc 2"/>
    <w:basedOn w:val="a"/>
    <w:next w:val="a"/>
    <w:uiPriority w:val="39"/>
    <w:pPr>
      <w:tabs>
        <w:tab w:val="right" w:leader="dot" w:pos="8789"/>
      </w:tabs>
      <w:snapToGrid/>
      <w:spacing w:before="60" w:after="0" w:line="240" w:lineRule="auto"/>
      <w:ind w:left="420"/>
      <w:jc w:val="left"/>
    </w:pPr>
    <w:rPr>
      <w:rFonts w:eastAsia="微软雅黑"/>
      <w:sz w:val="20"/>
      <w:szCs w:val="20"/>
    </w:rPr>
  </w:style>
  <w:style w:type="paragraph" w:styleId="ac">
    <w:name w:val="table of figures"/>
    <w:basedOn w:val="a"/>
    <w:next w:val="a"/>
    <w:semiHidden/>
    <w:pPr>
      <w:ind w:left="840" w:hanging="420"/>
    </w:pPr>
  </w:style>
  <w:style w:type="paragraph" w:styleId="ad">
    <w:name w:val="Normal (Web)"/>
    <w:basedOn w:val="a"/>
    <w:uiPriority w:val="99"/>
    <w:unhideWhenUsed/>
    <w:pPr>
      <w:snapToGrid/>
      <w:spacing w:before="400" w:after="400" w:line="240" w:lineRule="auto"/>
      <w:ind w:left="0" w:firstLine="390"/>
      <w:jc w:val="left"/>
    </w:pPr>
    <w:rPr>
      <w:rFonts w:ascii="宋体" w:hAnsi="宋体" w:cs="宋体"/>
      <w:sz w:val="24"/>
      <w:szCs w:val="24"/>
    </w:rPr>
  </w:style>
  <w:style w:type="paragraph" w:styleId="ae">
    <w:name w:val="Title"/>
    <w:basedOn w:val="a"/>
    <w:next w:val="a"/>
    <w:link w:val="Char2"/>
    <w:qFormat/>
    <w:pPr>
      <w:spacing w:before="240" w:after="60"/>
      <w:jc w:val="center"/>
      <w:outlineLvl w:val="0"/>
    </w:pPr>
    <w:rPr>
      <w:rFonts w:ascii="Cambria" w:hAnsi="Cambria" w:cs="黑体"/>
      <w:b/>
      <w:bCs/>
      <w:sz w:val="32"/>
      <w:szCs w:val="32"/>
    </w:rPr>
  </w:style>
  <w:style w:type="character" w:styleId="af">
    <w:name w:val="page number"/>
    <w:basedOn w:val="a0"/>
  </w:style>
  <w:style w:type="character" w:styleId="af0">
    <w:name w:val="FollowedHyperlink"/>
    <w:basedOn w:val="a0"/>
    <w:rPr>
      <w:color w:val="800080"/>
      <w:u w:val="single"/>
    </w:rPr>
  </w:style>
  <w:style w:type="character" w:styleId="af1">
    <w:name w:val="Hyperlink"/>
    <w:basedOn w:val="a0"/>
    <w:uiPriority w:val="99"/>
    <w:rPr>
      <w:color w:val="0000FF"/>
      <w:u w:val="single"/>
    </w:rPr>
  </w:style>
  <w:style w:type="character" w:styleId="af2">
    <w:name w:val="annotation reference"/>
    <w:basedOn w:val="a0"/>
    <w:semiHidden/>
    <w:rPr>
      <w:sz w:val="21"/>
      <w:szCs w:val="21"/>
    </w:rPr>
  </w:style>
  <w:style w:type="table" w:styleId="af3">
    <w:name w:val="Table Grid"/>
    <w:basedOn w:val="a1"/>
    <w:pPr>
      <w:snapToGrid w:val="0"/>
      <w:spacing w:before="80" w:after="80" w:line="300" w:lineRule="auto"/>
      <w:ind w:left="170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and">
    <w:name w:val="Command"/>
    <w:pPr>
      <w:spacing w:before="160" w:after="160"/>
    </w:pPr>
    <w:rPr>
      <w:rFonts w:ascii="Arial" w:eastAsia="黑体" w:hAnsi="Arial" w:cs="Arial"/>
      <w:sz w:val="21"/>
      <w:szCs w:val="21"/>
    </w:rPr>
  </w:style>
  <w:style w:type="paragraph" w:customStyle="1" w:styleId="Figure">
    <w:name w:val="Figure"/>
    <w:basedOn w:val="a"/>
    <w:next w:val="FigureDescription"/>
    <w:pPr>
      <w:keepNext/>
      <w:jc w:val="center"/>
    </w:pPr>
  </w:style>
  <w:style w:type="paragraph" w:customStyle="1" w:styleId="FigureDescription">
    <w:name w:val="Figure Description"/>
    <w:next w:val="a"/>
    <w:pPr>
      <w:numPr>
        <w:ilvl w:val="5"/>
        <w:numId w:val="1"/>
      </w:numPr>
      <w:snapToGrid w:val="0"/>
      <w:spacing w:before="80" w:after="320"/>
      <w:jc w:val="center"/>
    </w:pPr>
    <w:rPr>
      <w:rFonts w:ascii="Arial" w:eastAsia="黑体" w:hAnsi="Arial" w:cs="Arial"/>
      <w:sz w:val="18"/>
      <w:szCs w:val="18"/>
    </w:rPr>
  </w:style>
  <w:style w:type="paragraph" w:customStyle="1" w:styleId="FigureText">
    <w:name w:val="Figure Text"/>
    <w:pPr>
      <w:snapToGrid w:val="0"/>
      <w:jc w:val="both"/>
    </w:pPr>
    <w:rPr>
      <w:rFonts w:ascii="Arial" w:eastAsia="楷体_GB2312" w:hAnsi="Arial" w:cs="Arial"/>
      <w:sz w:val="18"/>
      <w:szCs w:val="18"/>
    </w:rPr>
  </w:style>
  <w:style w:type="paragraph" w:customStyle="1" w:styleId="INFeature">
    <w:name w:val="IN Feature"/>
    <w:next w:val="INStep"/>
    <w:pPr>
      <w:keepNext/>
      <w:keepLines/>
      <w:numPr>
        <w:ilvl w:val="7"/>
        <w:numId w:val="1"/>
      </w:numPr>
      <w:spacing w:before="240" w:after="240"/>
      <w:outlineLvl w:val="7"/>
    </w:pPr>
    <w:rPr>
      <w:rFonts w:ascii="Arial" w:eastAsia="黑体" w:hAnsi="Arial" w:cs="Arial"/>
      <w:sz w:val="21"/>
      <w:szCs w:val="21"/>
    </w:rPr>
  </w:style>
  <w:style w:type="paragraph" w:customStyle="1" w:styleId="INStep">
    <w:name w:val="IN Step"/>
    <w:basedOn w:val="a"/>
    <w:pPr>
      <w:keepLines/>
      <w:numPr>
        <w:ilvl w:val="8"/>
        <w:numId w:val="1"/>
      </w:numPr>
      <w:snapToGrid/>
    </w:pPr>
  </w:style>
  <w:style w:type="paragraph" w:customStyle="1" w:styleId="INVoice">
    <w:name w:val="IN Voice"/>
    <w:pPr>
      <w:spacing w:before="60" w:after="60"/>
    </w:pPr>
    <w:rPr>
      <w:rFonts w:ascii="Arial" w:hAnsi="Arial" w:cs="黑体"/>
      <w:sz w:val="15"/>
      <w:szCs w:val="15"/>
    </w:rPr>
  </w:style>
  <w:style w:type="paragraph" w:customStyle="1" w:styleId="ItemList">
    <w:name w:val="Item List"/>
    <w:link w:val="ItemListChar"/>
    <w:pPr>
      <w:numPr>
        <w:numId w:val="3"/>
      </w:numPr>
      <w:spacing w:line="300" w:lineRule="auto"/>
      <w:jc w:val="both"/>
    </w:pPr>
    <w:rPr>
      <w:rFonts w:ascii="Arial" w:hAnsi="Arial" w:cs="Arial"/>
      <w:sz w:val="21"/>
      <w:szCs w:val="21"/>
    </w:rPr>
  </w:style>
  <w:style w:type="paragraph" w:customStyle="1" w:styleId="ItemListinTable">
    <w:name w:val="Item List in Table"/>
    <w:basedOn w:val="ItemList"/>
    <w:link w:val="ItemListinTableChar"/>
    <w:pPr>
      <w:numPr>
        <w:numId w:val="4"/>
      </w:numPr>
      <w:tabs>
        <w:tab w:val="clear" w:pos="1644"/>
      </w:tabs>
      <w:spacing w:line="240" w:lineRule="auto"/>
    </w:pPr>
    <w:rPr>
      <w:sz w:val="18"/>
      <w:szCs w:val="18"/>
    </w:rPr>
  </w:style>
  <w:style w:type="paragraph" w:customStyle="1" w:styleId="ItemStep">
    <w:name w:val="Item Step"/>
    <w:link w:val="ItemStepChar"/>
    <w:pPr>
      <w:numPr>
        <w:ilvl w:val="4"/>
        <w:numId w:val="1"/>
      </w:numPr>
    </w:pPr>
    <w:rPr>
      <w:rFonts w:ascii="Arial" w:hAnsi="Arial" w:cs="Arial"/>
      <w:sz w:val="21"/>
      <w:szCs w:val="21"/>
    </w:rPr>
  </w:style>
  <w:style w:type="paragraph" w:customStyle="1" w:styleId="ItemStepinTable">
    <w:name w:val="Item Step in Table"/>
    <w:basedOn w:val="a"/>
    <w:pPr>
      <w:numPr>
        <w:numId w:val="5"/>
      </w:numPr>
    </w:pPr>
    <w:rPr>
      <w:sz w:val="18"/>
      <w:szCs w:val="18"/>
    </w:rPr>
  </w:style>
  <w:style w:type="paragraph" w:customStyle="1" w:styleId="NotesHeading">
    <w:name w:val="Notes Heading"/>
    <w:next w:val="a"/>
    <w:link w:val="NotesHeadingChar"/>
    <w:pPr>
      <w:keepNext/>
      <w:pBdr>
        <w:top w:val="single" w:sz="8" w:space="5" w:color="auto"/>
      </w:pBdr>
      <w:snapToGrid w:val="0"/>
      <w:spacing w:before="80" w:after="80"/>
      <w:ind w:left="1134"/>
    </w:pPr>
    <w:rPr>
      <w:rFonts w:ascii="Arial" w:eastAsia="黑体" w:hAnsi="Arial" w:cs="Arial"/>
      <w:sz w:val="21"/>
      <w:szCs w:val="21"/>
    </w:rPr>
  </w:style>
  <w:style w:type="paragraph" w:customStyle="1" w:styleId="NotesHeadinginTable">
    <w:name w:val="Notes Heading in Table"/>
    <w:basedOn w:val="NotesHeading"/>
    <w:next w:val="NotesTextinTable"/>
    <w:link w:val="NotesHeadinginTableChar"/>
    <w:pPr>
      <w:pBdr>
        <w:top w:val="none" w:sz="0" w:space="0" w:color="auto"/>
      </w:pBdr>
      <w:ind w:left="0"/>
    </w:pPr>
    <w:rPr>
      <w:sz w:val="18"/>
      <w:szCs w:val="18"/>
    </w:rPr>
  </w:style>
  <w:style w:type="paragraph" w:customStyle="1" w:styleId="NotesTextinTable">
    <w:name w:val="Notes Text in Table"/>
    <w:basedOn w:val="NotesText"/>
    <w:link w:val="NotesTextinTableChar"/>
    <w:pPr>
      <w:pBdr>
        <w:bottom w:val="none" w:sz="0" w:space="0" w:color="auto"/>
      </w:pBdr>
      <w:ind w:left="0"/>
    </w:pPr>
    <w:rPr>
      <w:sz w:val="18"/>
      <w:szCs w:val="18"/>
    </w:rPr>
  </w:style>
  <w:style w:type="paragraph" w:customStyle="1" w:styleId="NotesText">
    <w:name w:val="Notes Text"/>
    <w:link w:val="NotesTextChar"/>
    <w:pPr>
      <w:pBdr>
        <w:bottom w:val="single" w:sz="8" w:space="5" w:color="auto"/>
      </w:pBdr>
      <w:ind w:left="1134"/>
      <w:jc w:val="both"/>
    </w:pPr>
    <w:rPr>
      <w:rFonts w:ascii="Arial" w:eastAsia="楷体_GB2312" w:hAnsi="Arial" w:cs="Arial"/>
      <w:color w:val="000000"/>
      <w:sz w:val="21"/>
      <w:szCs w:val="21"/>
    </w:rPr>
  </w:style>
  <w:style w:type="paragraph" w:customStyle="1" w:styleId="NotesTextlist">
    <w:name w:val="Notes Text list"/>
    <w:pPr>
      <w:numPr>
        <w:numId w:val="6"/>
      </w:numPr>
      <w:pBdr>
        <w:bottom w:val="single" w:sz="8" w:space="5" w:color="auto"/>
      </w:pBdr>
    </w:pPr>
    <w:rPr>
      <w:rFonts w:ascii="Arial" w:eastAsia="楷体_GB2312" w:hAnsi="Arial" w:cs="Arial"/>
      <w:color w:val="000000"/>
      <w:sz w:val="21"/>
      <w:szCs w:val="21"/>
    </w:rPr>
  </w:style>
  <w:style w:type="paragraph" w:customStyle="1" w:styleId="NotesTextListinTable">
    <w:name w:val="Notes Text List in Table"/>
    <w:pPr>
      <w:numPr>
        <w:numId w:val="7"/>
      </w:numPr>
    </w:pPr>
    <w:rPr>
      <w:rFonts w:ascii="Arial" w:eastAsia="楷体_GB2312" w:hAnsi="Arial" w:cs="楷体_GB2312"/>
      <w:sz w:val="18"/>
      <w:szCs w:val="18"/>
    </w:rPr>
  </w:style>
  <w:style w:type="paragraph" w:customStyle="1" w:styleId="TableDescription">
    <w:name w:val="Table Description"/>
    <w:next w:val="a"/>
    <w:pPr>
      <w:keepNext/>
      <w:numPr>
        <w:ilvl w:val="6"/>
        <w:numId w:val="1"/>
      </w:numPr>
      <w:snapToGrid w:val="0"/>
      <w:spacing w:before="160" w:after="80"/>
      <w:ind w:left="0"/>
      <w:jc w:val="center"/>
    </w:pPr>
    <w:rPr>
      <w:rFonts w:ascii="Arial" w:eastAsia="黑体" w:hAnsi="Arial" w:cs="Arial"/>
      <w:sz w:val="18"/>
      <w:szCs w:val="18"/>
    </w:rPr>
  </w:style>
  <w:style w:type="paragraph" w:customStyle="1" w:styleId="TableHeading">
    <w:name w:val="Table Heading"/>
    <w:pPr>
      <w:keepNext/>
      <w:snapToGrid w:val="0"/>
      <w:spacing w:before="80" w:after="80"/>
      <w:jc w:val="center"/>
    </w:pPr>
    <w:rPr>
      <w:rFonts w:ascii="Arial" w:hAnsi="Arial" w:cs="Arial"/>
      <w:b/>
      <w:color w:val="FFFFFF"/>
      <w:sz w:val="21"/>
      <w:szCs w:val="18"/>
    </w:rPr>
  </w:style>
  <w:style w:type="paragraph" w:customStyle="1" w:styleId="TableText">
    <w:name w:val="Table Text"/>
    <w:link w:val="TableTextChar"/>
    <w:pPr>
      <w:snapToGrid w:val="0"/>
      <w:spacing w:before="80" w:after="80"/>
    </w:pPr>
    <w:rPr>
      <w:rFonts w:ascii="Arial" w:hAnsi="Arial" w:cs="Arial"/>
      <w:sz w:val="18"/>
      <w:szCs w:val="18"/>
    </w:rPr>
  </w:style>
  <w:style w:type="paragraph" w:customStyle="1" w:styleId="TerminalDisplay">
    <w:name w:val="Terminal Display"/>
    <w:link w:val="TerminalDisplayChar"/>
    <w:pPr>
      <w:widowControl w:val="0"/>
      <w:shd w:val="clear" w:color="auto" w:fill="D9D9D9"/>
      <w:ind w:left="1134"/>
      <w:jc w:val="both"/>
    </w:pPr>
    <w:rPr>
      <w:rFonts w:ascii="Courier New" w:hAnsi="Courier New" w:cs="Courier New"/>
      <w:sz w:val="17"/>
      <w:szCs w:val="17"/>
    </w:rPr>
  </w:style>
  <w:style w:type="paragraph" w:customStyle="1" w:styleId="TOC1">
    <w:name w:val="TOC 标题1"/>
    <w:next w:val="10"/>
    <w:pPr>
      <w:keepNext/>
      <w:snapToGrid w:val="0"/>
      <w:spacing w:before="480" w:after="360"/>
      <w:jc w:val="center"/>
    </w:pPr>
    <w:rPr>
      <w:rFonts w:ascii="Arial" w:eastAsia="微软雅黑" w:hAnsi="Arial" w:cs="Arial"/>
      <w:sz w:val="36"/>
      <w:szCs w:val="36"/>
    </w:rPr>
  </w:style>
  <w:style w:type="paragraph" w:customStyle="1" w:styleId="af4">
    <w:name w:val="图样式"/>
    <w:basedOn w:val="a"/>
    <w:pPr>
      <w:keepNext/>
      <w:autoSpaceDE w:val="0"/>
      <w:autoSpaceDN w:val="0"/>
      <w:adjustRightInd w:val="0"/>
      <w:snapToGrid/>
      <w:spacing w:line="360" w:lineRule="auto"/>
      <w:ind w:left="0"/>
      <w:jc w:val="center"/>
    </w:pPr>
    <w:rPr>
      <w:rFonts w:ascii="Times New Roman" w:hAnsi="Times New Roman" w:cs="Times New Roman"/>
      <w:szCs w:val="20"/>
    </w:rPr>
  </w:style>
  <w:style w:type="paragraph" w:customStyle="1" w:styleId="TerminalDisplay0">
    <w:name w:val="Terminal Display 图案"/>
    <w:pPr>
      <w:widowControl w:val="0"/>
      <w:shd w:val="clear" w:color="auto" w:fill="D9D9D9"/>
      <w:ind w:left="1134"/>
      <w:jc w:val="both"/>
    </w:pPr>
    <w:rPr>
      <w:rFonts w:ascii="Courier New" w:hAnsi="Courier New" w:cs="Courier New"/>
      <w:sz w:val="17"/>
      <w:szCs w:val="17"/>
    </w:rPr>
  </w:style>
  <w:style w:type="paragraph" w:customStyle="1" w:styleId="ItemSubStep">
    <w:name w:val="Item SubStep"/>
    <w:basedOn w:val="a"/>
    <w:pPr>
      <w:numPr>
        <w:numId w:val="8"/>
      </w:numPr>
      <w:spacing w:before="100" w:beforeAutospacing="1" w:after="100" w:afterAutospacing="1" w:line="240" w:lineRule="auto"/>
    </w:pPr>
  </w:style>
  <w:style w:type="paragraph" w:customStyle="1" w:styleId="Char2Char1Char">
    <w:name w:val="默认段落字体 Char2 Char1 Char"/>
    <w:basedOn w:val="a"/>
    <w:pPr>
      <w:widowControl w:val="0"/>
      <w:snapToGrid/>
      <w:spacing w:before="0" w:after="0" w:line="240" w:lineRule="auto"/>
      <w:ind w:left="0"/>
    </w:pPr>
    <w:rPr>
      <w:rFonts w:ascii="Tahoma" w:hAnsi="Tahoma" w:cs="Times New Roman"/>
      <w:kern w:val="2"/>
      <w:sz w:val="24"/>
      <w:szCs w:val="20"/>
    </w:rPr>
  </w:style>
  <w:style w:type="paragraph" w:customStyle="1" w:styleId="ItemSubList">
    <w:name w:val="Item SubList"/>
    <w:qFormat/>
    <w:pPr>
      <w:numPr>
        <w:numId w:val="9"/>
      </w:numPr>
      <w:tabs>
        <w:tab w:val="left" w:pos="1644"/>
      </w:tabs>
      <w:spacing w:line="300" w:lineRule="auto"/>
    </w:pPr>
    <w:rPr>
      <w:rFonts w:ascii="Arial" w:hAnsi="Arial" w:cs="宋体"/>
      <w:sz w:val="21"/>
      <w:szCs w:val="18"/>
    </w:rPr>
  </w:style>
  <w:style w:type="paragraph" w:customStyle="1" w:styleId="11">
    <w:name w:val="列出段落1"/>
    <w:basedOn w:val="a"/>
    <w:qFormat/>
    <w:pPr>
      <w:snapToGrid/>
      <w:spacing w:before="0" w:after="0" w:line="240" w:lineRule="auto"/>
      <w:ind w:left="0" w:firstLineChars="200" w:firstLine="420"/>
      <w:jc w:val="left"/>
    </w:pPr>
    <w:rPr>
      <w:rFonts w:ascii="宋体" w:hAnsi="宋体" w:cs="宋体"/>
      <w:sz w:val="24"/>
      <w:szCs w:val="24"/>
    </w:rPr>
  </w:style>
  <w:style w:type="character" w:customStyle="1" w:styleId="4Char">
    <w:name w:val="标题 4 Char"/>
    <w:basedOn w:val="a0"/>
    <w:link w:val="4"/>
    <w:rPr>
      <w:rFonts w:ascii="Arial" w:eastAsia="黑体" w:hAnsi="Arial" w:cs="Arial"/>
      <w:color w:val="000000"/>
      <w:sz w:val="21"/>
      <w:szCs w:val="21"/>
    </w:rPr>
  </w:style>
  <w:style w:type="character" w:customStyle="1" w:styleId="commandkeywords">
    <w:name w:val="command keywords"/>
    <w:rPr>
      <w:rFonts w:ascii="Arial" w:eastAsia="宋体" w:hAnsi="Arial"/>
      <w:b/>
      <w:color w:val="auto"/>
      <w:sz w:val="21"/>
      <w:szCs w:val="21"/>
    </w:rPr>
  </w:style>
  <w:style w:type="character" w:customStyle="1" w:styleId="commandparameter">
    <w:name w:val="command parameter"/>
    <w:rPr>
      <w:rFonts w:ascii="Arial" w:eastAsia="宋体" w:hAnsi="Arial"/>
      <w:i/>
      <w:color w:val="auto"/>
      <w:sz w:val="21"/>
      <w:szCs w:val="21"/>
    </w:rPr>
  </w:style>
  <w:style w:type="character" w:customStyle="1" w:styleId="ItemListChar">
    <w:name w:val="Item List Char"/>
    <w:basedOn w:val="a0"/>
    <w:link w:val="ItemList"/>
    <w:rPr>
      <w:rFonts w:ascii="Arial" w:hAnsi="Arial" w:cs="Arial"/>
      <w:sz w:val="21"/>
      <w:szCs w:val="21"/>
    </w:rPr>
  </w:style>
  <w:style w:type="character" w:customStyle="1" w:styleId="ItemStepChar">
    <w:name w:val="Item Step Char"/>
    <w:basedOn w:val="a0"/>
    <w:link w:val="ItemStep"/>
    <w:rPr>
      <w:rFonts w:ascii="Arial" w:hAnsi="Arial" w:cs="Arial"/>
      <w:sz w:val="21"/>
      <w:szCs w:val="21"/>
    </w:rPr>
  </w:style>
  <w:style w:type="character" w:customStyle="1" w:styleId="NotesHeadingChar">
    <w:name w:val="Notes Heading Char"/>
    <w:basedOn w:val="a0"/>
    <w:link w:val="NotesHeading"/>
    <w:rPr>
      <w:rFonts w:ascii="Arial" w:eastAsia="黑体" w:hAnsi="Arial" w:cs="Arial"/>
      <w:sz w:val="21"/>
      <w:szCs w:val="21"/>
      <w:lang w:val="en-US" w:eastAsia="zh-CN" w:bidi="ar-SA"/>
    </w:rPr>
  </w:style>
  <w:style w:type="character" w:customStyle="1" w:styleId="NotesHeadinginTableChar">
    <w:name w:val="Notes Heading in Table Char"/>
    <w:basedOn w:val="NotesHeadingChar"/>
    <w:link w:val="NotesHeadinginTable"/>
    <w:rPr>
      <w:rFonts w:ascii="Arial" w:eastAsia="黑体" w:hAnsi="Arial" w:cs="Arial"/>
      <w:sz w:val="18"/>
      <w:szCs w:val="18"/>
      <w:lang w:val="en-US" w:eastAsia="zh-CN" w:bidi="ar-SA"/>
    </w:rPr>
  </w:style>
  <w:style w:type="character" w:customStyle="1" w:styleId="TableTextChar">
    <w:name w:val="Table Text Char"/>
    <w:basedOn w:val="a0"/>
    <w:link w:val="TableText"/>
    <w:rPr>
      <w:rFonts w:ascii="Arial" w:eastAsia="宋体" w:hAnsi="Arial" w:cs="Arial"/>
      <w:sz w:val="18"/>
      <w:szCs w:val="18"/>
      <w:lang w:val="en-US" w:eastAsia="zh-CN" w:bidi="ar-SA"/>
    </w:rPr>
  </w:style>
  <w:style w:type="character" w:customStyle="1" w:styleId="TerminalDisplayChar">
    <w:name w:val="Terminal Display Char"/>
    <w:basedOn w:val="a0"/>
    <w:link w:val="TerminalDisplay"/>
    <w:rPr>
      <w:rFonts w:ascii="Courier New" w:eastAsia="宋体" w:hAnsi="Courier New" w:cs="Courier New"/>
      <w:sz w:val="17"/>
      <w:szCs w:val="17"/>
      <w:lang w:val="en-US" w:eastAsia="zh-CN" w:bidi="ar-SA"/>
    </w:rPr>
  </w:style>
  <w:style w:type="character" w:customStyle="1" w:styleId="ItemListinTableChar">
    <w:name w:val="Item List in Table Char"/>
    <w:basedOn w:val="ItemListChar"/>
    <w:link w:val="ItemListinTable"/>
    <w:rPr>
      <w:rFonts w:ascii="Arial" w:hAnsi="Arial" w:cs="Arial"/>
      <w:sz w:val="18"/>
      <w:szCs w:val="18"/>
    </w:rPr>
  </w:style>
  <w:style w:type="character" w:customStyle="1" w:styleId="NotesTextChar">
    <w:name w:val="Notes Text Char"/>
    <w:basedOn w:val="a0"/>
    <w:link w:val="NotesText"/>
    <w:rPr>
      <w:rFonts w:ascii="Arial" w:eastAsia="楷体_GB2312" w:hAnsi="Arial" w:cs="Arial"/>
      <w:color w:val="000000"/>
      <w:sz w:val="21"/>
      <w:szCs w:val="21"/>
      <w:lang w:val="en-US" w:eastAsia="zh-CN" w:bidi="ar-SA"/>
    </w:rPr>
  </w:style>
  <w:style w:type="character" w:customStyle="1" w:styleId="NotesTextinTableChar">
    <w:name w:val="Notes Text in Table Char"/>
    <w:basedOn w:val="NotesTextChar"/>
    <w:link w:val="NotesTextinTable"/>
    <w:rPr>
      <w:rFonts w:ascii="Arial" w:eastAsia="楷体_GB2312" w:hAnsi="Arial" w:cs="Arial"/>
      <w:color w:val="000000"/>
      <w:sz w:val="18"/>
      <w:szCs w:val="18"/>
      <w:lang w:val="en-US" w:eastAsia="zh-CN" w:bidi="ar-SA"/>
    </w:rPr>
  </w:style>
  <w:style w:type="character" w:customStyle="1" w:styleId="Char1">
    <w:name w:val="页眉 Char"/>
    <w:basedOn w:val="a0"/>
    <w:link w:val="ab"/>
    <w:uiPriority w:val="99"/>
    <w:rPr>
      <w:rFonts w:ascii="Arial" w:hAnsi="Arial" w:cs="Arial"/>
      <w:sz w:val="18"/>
      <w:szCs w:val="18"/>
    </w:rPr>
  </w:style>
  <w:style w:type="character" w:customStyle="1" w:styleId="1Char">
    <w:name w:val="标题 1 Char"/>
    <w:basedOn w:val="a0"/>
    <w:link w:val="1"/>
    <w:uiPriority w:val="9"/>
    <w:rPr>
      <w:rFonts w:ascii="Arial" w:eastAsia="微软雅黑" w:hAnsi="Arial" w:cs="Arial"/>
      <w:b/>
      <w:bCs/>
      <w:sz w:val="36"/>
      <w:szCs w:val="36"/>
    </w:rPr>
  </w:style>
  <w:style w:type="character" w:customStyle="1" w:styleId="2Char">
    <w:name w:val="标题 2 Char"/>
    <w:basedOn w:val="a0"/>
    <w:link w:val="2"/>
    <w:rPr>
      <w:rFonts w:ascii="Arial" w:eastAsia="微软雅黑" w:hAnsi="Arial" w:cs="Arial"/>
      <w:b/>
      <w:sz w:val="30"/>
      <w:szCs w:val="30"/>
    </w:rPr>
  </w:style>
  <w:style w:type="character" w:customStyle="1" w:styleId="Char2">
    <w:name w:val="标题 Char"/>
    <w:basedOn w:val="a0"/>
    <w:link w:val="ae"/>
    <w:rPr>
      <w:rFonts w:ascii="Cambria" w:hAnsi="Cambria" w:cs="黑体"/>
      <w:b/>
      <w:bCs/>
      <w:sz w:val="32"/>
      <w:szCs w:val="32"/>
    </w:rPr>
  </w:style>
  <w:style w:type="character" w:customStyle="1" w:styleId="Char">
    <w:name w:val="正文文本 Char"/>
    <w:basedOn w:val="a0"/>
    <w:link w:val="a7"/>
    <w:rPr>
      <w:rFonts w:ascii="Arial" w:hAnsi="Arial" w:cs="Arial"/>
      <w:sz w:val="21"/>
      <w:szCs w:val="21"/>
    </w:rPr>
  </w:style>
  <w:style w:type="table" w:customStyle="1" w:styleId="Table">
    <w:name w:val="Table"/>
    <w:basedOn w:val="af3"/>
    <w:pPr>
      <w:widowControl w:val="0"/>
      <w:spacing w:before="0" w:after="0" w:line="240" w:lineRule="auto"/>
      <w:ind w:left="0"/>
      <w:jc w:val="left"/>
    </w:pPr>
    <w:tblPr>
      <w:tblInd w:w="1242" w:type="dxa"/>
    </w:tbl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D9D9D9"/>
      </w:tcPr>
    </w:tblStylePr>
  </w:style>
  <w:style w:type="table" w:customStyle="1" w:styleId="af5">
    <w:name w:val="正文中的表格"/>
    <w:basedOn w:val="af3"/>
    <w:pPr>
      <w:snapToGrid/>
      <w:spacing w:before="0" w:after="0" w:line="240" w:lineRule="auto"/>
      <w:ind w:left="0"/>
    </w:pPr>
    <w:rPr>
      <w:rFonts w:ascii="Arial" w:hAnsi="Arial" w:cs="Arial"/>
      <w:sz w:val="18"/>
      <w:szCs w:val="18"/>
    </w:rPr>
    <w:tblPr>
      <w:tblInd w:w="1809" w:type="dxa"/>
    </w:tblPr>
    <w:trPr>
      <w:cantSplit/>
    </w:trPr>
    <w:tcPr>
      <w:vAlign w:val="center"/>
    </w:tcPr>
  </w:style>
  <w:style w:type="paragraph" w:customStyle="1" w:styleId="af6">
    <w:name w:val="版权申明"/>
    <w:basedOn w:val="a"/>
    <w:rsid w:val="00280105"/>
    <w:pPr>
      <w:widowControl w:val="0"/>
      <w:snapToGrid/>
      <w:spacing w:before="0" w:after="0" w:line="240" w:lineRule="auto"/>
      <w:ind w:left="0"/>
      <w:jc w:val="center"/>
    </w:pPr>
    <w:rPr>
      <w:rFonts w:ascii="宋体" w:hAnsi="宋体" w:cs="Times New Roman"/>
      <w:b/>
      <w:color w:val="000000"/>
      <w:kern w:val="2"/>
      <w:sz w:val="24"/>
      <w:szCs w:val="20"/>
    </w:rPr>
  </w:style>
  <w:style w:type="character" w:customStyle="1" w:styleId="Char0">
    <w:name w:val="页脚 Char"/>
    <w:basedOn w:val="a0"/>
    <w:link w:val="aa"/>
    <w:uiPriority w:val="99"/>
    <w:rsid w:val="004C039B"/>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05.emf"/><Relationship Id="rId299" Type="http://schemas.openxmlformats.org/officeDocument/2006/relationships/image" Target="media/image287.emf"/><Relationship Id="rId21" Type="http://schemas.openxmlformats.org/officeDocument/2006/relationships/image" Target="media/image9.emf"/><Relationship Id="rId63" Type="http://schemas.openxmlformats.org/officeDocument/2006/relationships/image" Target="media/image51.emf"/><Relationship Id="rId159" Type="http://schemas.openxmlformats.org/officeDocument/2006/relationships/image" Target="media/image147.emf"/><Relationship Id="rId324" Type="http://schemas.openxmlformats.org/officeDocument/2006/relationships/image" Target="media/image312.emf"/><Relationship Id="rId366" Type="http://schemas.openxmlformats.org/officeDocument/2006/relationships/image" Target="media/image354.emf"/><Relationship Id="rId170" Type="http://schemas.openxmlformats.org/officeDocument/2006/relationships/image" Target="media/image158.emf"/><Relationship Id="rId226" Type="http://schemas.openxmlformats.org/officeDocument/2006/relationships/image" Target="media/image214.emf"/><Relationship Id="rId268" Type="http://schemas.openxmlformats.org/officeDocument/2006/relationships/image" Target="media/image256.emf"/><Relationship Id="rId32" Type="http://schemas.openxmlformats.org/officeDocument/2006/relationships/image" Target="media/image20.emf"/><Relationship Id="rId74" Type="http://schemas.openxmlformats.org/officeDocument/2006/relationships/image" Target="media/image62.emf"/><Relationship Id="rId128" Type="http://schemas.openxmlformats.org/officeDocument/2006/relationships/image" Target="media/image116.emf"/><Relationship Id="rId335" Type="http://schemas.openxmlformats.org/officeDocument/2006/relationships/image" Target="media/image323.emf"/><Relationship Id="rId377" Type="http://schemas.openxmlformats.org/officeDocument/2006/relationships/fontTable" Target="fontTable.xml"/><Relationship Id="rId5" Type="http://schemas.openxmlformats.org/officeDocument/2006/relationships/numbering" Target="numbering.xml"/><Relationship Id="rId181" Type="http://schemas.openxmlformats.org/officeDocument/2006/relationships/image" Target="media/image169.emf"/><Relationship Id="rId237" Type="http://schemas.openxmlformats.org/officeDocument/2006/relationships/image" Target="media/image225.emf"/><Relationship Id="rId279" Type="http://schemas.openxmlformats.org/officeDocument/2006/relationships/image" Target="media/image267.emf"/><Relationship Id="rId43" Type="http://schemas.openxmlformats.org/officeDocument/2006/relationships/image" Target="media/image31.emf"/><Relationship Id="rId139" Type="http://schemas.openxmlformats.org/officeDocument/2006/relationships/image" Target="media/image127.emf"/><Relationship Id="rId290" Type="http://schemas.openxmlformats.org/officeDocument/2006/relationships/image" Target="media/image278.emf"/><Relationship Id="rId304" Type="http://schemas.openxmlformats.org/officeDocument/2006/relationships/image" Target="media/image292.emf"/><Relationship Id="rId346" Type="http://schemas.openxmlformats.org/officeDocument/2006/relationships/image" Target="media/image334.emf"/><Relationship Id="rId85" Type="http://schemas.openxmlformats.org/officeDocument/2006/relationships/image" Target="media/image73.emf"/><Relationship Id="rId150" Type="http://schemas.openxmlformats.org/officeDocument/2006/relationships/image" Target="media/image138.emf"/><Relationship Id="rId192" Type="http://schemas.openxmlformats.org/officeDocument/2006/relationships/image" Target="media/image180.emf"/><Relationship Id="rId206" Type="http://schemas.openxmlformats.org/officeDocument/2006/relationships/image" Target="media/image194.emf"/><Relationship Id="rId248" Type="http://schemas.openxmlformats.org/officeDocument/2006/relationships/image" Target="media/image236.emf"/><Relationship Id="rId12" Type="http://schemas.openxmlformats.org/officeDocument/2006/relationships/image" Target="media/image2.emf"/><Relationship Id="rId108" Type="http://schemas.openxmlformats.org/officeDocument/2006/relationships/image" Target="media/image96.emf"/><Relationship Id="rId315" Type="http://schemas.openxmlformats.org/officeDocument/2006/relationships/image" Target="media/image303.emf"/><Relationship Id="rId357" Type="http://schemas.openxmlformats.org/officeDocument/2006/relationships/image" Target="media/image345.emf"/><Relationship Id="rId54" Type="http://schemas.openxmlformats.org/officeDocument/2006/relationships/image" Target="media/image42.emf"/><Relationship Id="rId96" Type="http://schemas.openxmlformats.org/officeDocument/2006/relationships/image" Target="media/image84.emf"/><Relationship Id="rId161" Type="http://schemas.openxmlformats.org/officeDocument/2006/relationships/image" Target="media/image149.emf"/><Relationship Id="rId217" Type="http://schemas.openxmlformats.org/officeDocument/2006/relationships/image" Target="media/image205.emf"/><Relationship Id="rId259" Type="http://schemas.openxmlformats.org/officeDocument/2006/relationships/image" Target="media/image247.emf"/><Relationship Id="rId23" Type="http://schemas.openxmlformats.org/officeDocument/2006/relationships/image" Target="media/image11.emf"/><Relationship Id="rId119" Type="http://schemas.openxmlformats.org/officeDocument/2006/relationships/image" Target="media/image107.emf"/><Relationship Id="rId270" Type="http://schemas.openxmlformats.org/officeDocument/2006/relationships/image" Target="media/image258.emf"/><Relationship Id="rId326" Type="http://schemas.openxmlformats.org/officeDocument/2006/relationships/image" Target="media/image314.emf"/><Relationship Id="rId65" Type="http://schemas.openxmlformats.org/officeDocument/2006/relationships/image" Target="media/image53.emf"/><Relationship Id="rId130" Type="http://schemas.openxmlformats.org/officeDocument/2006/relationships/image" Target="media/image118.emf"/><Relationship Id="rId368" Type="http://schemas.openxmlformats.org/officeDocument/2006/relationships/image" Target="media/image356.emf"/><Relationship Id="rId172" Type="http://schemas.openxmlformats.org/officeDocument/2006/relationships/image" Target="media/image160.emf"/><Relationship Id="rId228" Type="http://schemas.openxmlformats.org/officeDocument/2006/relationships/image" Target="media/image216.emf"/><Relationship Id="rId281" Type="http://schemas.openxmlformats.org/officeDocument/2006/relationships/image" Target="media/image269.emf"/><Relationship Id="rId337" Type="http://schemas.openxmlformats.org/officeDocument/2006/relationships/image" Target="media/image325.emf"/><Relationship Id="rId34" Type="http://schemas.openxmlformats.org/officeDocument/2006/relationships/image" Target="media/image22.emf"/><Relationship Id="rId76" Type="http://schemas.openxmlformats.org/officeDocument/2006/relationships/image" Target="media/image64.emf"/><Relationship Id="rId141" Type="http://schemas.openxmlformats.org/officeDocument/2006/relationships/image" Target="media/image129.emf"/><Relationship Id="rId7" Type="http://schemas.openxmlformats.org/officeDocument/2006/relationships/settings" Target="settings.xml"/><Relationship Id="rId183" Type="http://schemas.openxmlformats.org/officeDocument/2006/relationships/image" Target="media/image171.emf"/><Relationship Id="rId239" Type="http://schemas.openxmlformats.org/officeDocument/2006/relationships/image" Target="media/image227.emf"/><Relationship Id="rId250" Type="http://schemas.openxmlformats.org/officeDocument/2006/relationships/image" Target="media/image238.emf"/><Relationship Id="rId292" Type="http://schemas.openxmlformats.org/officeDocument/2006/relationships/image" Target="media/image280.emf"/><Relationship Id="rId306" Type="http://schemas.openxmlformats.org/officeDocument/2006/relationships/image" Target="media/image294.emf"/><Relationship Id="rId45" Type="http://schemas.openxmlformats.org/officeDocument/2006/relationships/image" Target="media/image33.emf"/><Relationship Id="rId87" Type="http://schemas.openxmlformats.org/officeDocument/2006/relationships/image" Target="media/image75.emf"/><Relationship Id="rId110" Type="http://schemas.openxmlformats.org/officeDocument/2006/relationships/image" Target="media/image98.emf"/><Relationship Id="rId348" Type="http://schemas.openxmlformats.org/officeDocument/2006/relationships/image" Target="media/image336.emf"/><Relationship Id="rId152" Type="http://schemas.openxmlformats.org/officeDocument/2006/relationships/image" Target="media/image140.emf"/><Relationship Id="rId194" Type="http://schemas.openxmlformats.org/officeDocument/2006/relationships/image" Target="media/image182.emf"/><Relationship Id="rId208" Type="http://schemas.openxmlformats.org/officeDocument/2006/relationships/image" Target="media/image196.emf"/><Relationship Id="rId261" Type="http://schemas.openxmlformats.org/officeDocument/2006/relationships/image" Target="media/image249.emf"/><Relationship Id="rId14" Type="http://schemas.openxmlformats.org/officeDocument/2006/relationships/image" Target="media/image4.emf"/><Relationship Id="rId56" Type="http://schemas.openxmlformats.org/officeDocument/2006/relationships/image" Target="media/image44.emf"/><Relationship Id="rId317" Type="http://schemas.openxmlformats.org/officeDocument/2006/relationships/image" Target="media/image305.emf"/><Relationship Id="rId359" Type="http://schemas.openxmlformats.org/officeDocument/2006/relationships/image" Target="media/image347.emf"/><Relationship Id="rId98" Type="http://schemas.openxmlformats.org/officeDocument/2006/relationships/image" Target="media/image86.emf"/><Relationship Id="rId121" Type="http://schemas.openxmlformats.org/officeDocument/2006/relationships/image" Target="media/image109.emf"/><Relationship Id="rId163" Type="http://schemas.openxmlformats.org/officeDocument/2006/relationships/image" Target="media/image151.emf"/><Relationship Id="rId219" Type="http://schemas.openxmlformats.org/officeDocument/2006/relationships/image" Target="media/image207.emf"/><Relationship Id="rId370" Type="http://schemas.openxmlformats.org/officeDocument/2006/relationships/image" Target="media/image358.emf"/><Relationship Id="rId230" Type="http://schemas.openxmlformats.org/officeDocument/2006/relationships/image" Target="media/image218.emf"/><Relationship Id="rId25" Type="http://schemas.openxmlformats.org/officeDocument/2006/relationships/image" Target="media/image13.emf"/><Relationship Id="rId67" Type="http://schemas.openxmlformats.org/officeDocument/2006/relationships/image" Target="media/image55.emf"/><Relationship Id="rId272" Type="http://schemas.openxmlformats.org/officeDocument/2006/relationships/image" Target="media/image260.emf"/><Relationship Id="rId328" Type="http://schemas.openxmlformats.org/officeDocument/2006/relationships/image" Target="media/image316.emf"/><Relationship Id="rId132" Type="http://schemas.openxmlformats.org/officeDocument/2006/relationships/image" Target="media/image120.emf"/><Relationship Id="rId174" Type="http://schemas.openxmlformats.org/officeDocument/2006/relationships/image" Target="media/image162.emf"/><Relationship Id="rId241" Type="http://schemas.openxmlformats.org/officeDocument/2006/relationships/image" Target="media/image229.emf"/><Relationship Id="rId36" Type="http://schemas.openxmlformats.org/officeDocument/2006/relationships/image" Target="media/image24.emf"/><Relationship Id="rId283" Type="http://schemas.openxmlformats.org/officeDocument/2006/relationships/image" Target="media/image271.emf"/><Relationship Id="rId339" Type="http://schemas.openxmlformats.org/officeDocument/2006/relationships/image" Target="media/image327.emf"/><Relationship Id="rId78" Type="http://schemas.openxmlformats.org/officeDocument/2006/relationships/image" Target="media/image66.emf"/><Relationship Id="rId101" Type="http://schemas.openxmlformats.org/officeDocument/2006/relationships/image" Target="media/image89.emf"/><Relationship Id="rId143" Type="http://schemas.openxmlformats.org/officeDocument/2006/relationships/image" Target="media/image131.emf"/><Relationship Id="rId185" Type="http://schemas.openxmlformats.org/officeDocument/2006/relationships/image" Target="media/image173.emf"/><Relationship Id="rId350" Type="http://schemas.openxmlformats.org/officeDocument/2006/relationships/image" Target="media/image338.emf"/><Relationship Id="rId9" Type="http://schemas.openxmlformats.org/officeDocument/2006/relationships/footnotes" Target="footnotes.xml"/><Relationship Id="rId210" Type="http://schemas.openxmlformats.org/officeDocument/2006/relationships/image" Target="media/image198.emf"/><Relationship Id="rId26" Type="http://schemas.openxmlformats.org/officeDocument/2006/relationships/image" Target="media/image14.emf"/><Relationship Id="rId231" Type="http://schemas.openxmlformats.org/officeDocument/2006/relationships/image" Target="media/image219.emf"/><Relationship Id="rId252" Type="http://schemas.openxmlformats.org/officeDocument/2006/relationships/image" Target="media/image240.emf"/><Relationship Id="rId273" Type="http://schemas.openxmlformats.org/officeDocument/2006/relationships/image" Target="media/image261.emf"/><Relationship Id="rId294" Type="http://schemas.openxmlformats.org/officeDocument/2006/relationships/image" Target="media/image282.emf"/><Relationship Id="rId308" Type="http://schemas.openxmlformats.org/officeDocument/2006/relationships/image" Target="media/image296.emf"/><Relationship Id="rId329" Type="http://schemas.openxmlformats.org/officeDocument/2006/relationships/image" Target="media/image317.emf"/><Relationship Id="rId47" Type="http://schemas.openxmlformats.org/officeDocument/2006/relationships/image" Target="media/image35.emf"/><Relationship Id="rId68" Type="http://schemas.openxmlformats.org/officeDocument/2006/relationships/image" Target="media/image56.emf"/><Relationship Id="rId89" Type="http://schemas.openxmlformats.org/officeDocument/2006/relationships/image" Target="media/image77.emf"/><Relationship Id="rId112" Type="http://schemas.openxmlformats.org/officeDocument/2006/relationships/image" Target="media/image100.emf"/><Relationship Id="rId133" Type="http://schemas.openxmlformats.org/officeDocument/2006/relationships/image" Target="media/image121.emf"/><Relationship Id="rId154" Type="http://schemas.openxmlformats.org/officeDocument/2006/relationships/image" Target="media/image142.emf"/><Relationship Id="rId175" Type="http://schemas.openxmlformats.org/officeDocument/2006/relationships/image" Target="media/image163.emf"/><Relationship Id="rId340" Type="http://schemas.openxmlformats.org/officeDocument/2006/relationships/image" Target="media/image328.emf"/><Relationship Id="rId361" Type="http://schemas.openxmlformats.org/officeDocument/2006/relationships/image" Target="media/image349.emf"/><Relationship Id="rId196" Type="http://schemas.openxmlformats.org/officeDocument/2006/relationships/image" Target="media/image184.emf"/><Relationship Id="rId200" Type="http://schemas.openxmlformats.org/officeDocument/2006/relationships/image" Target="media/image188.emf"/><Relationship Id="rId16" Type="http://schemas.openxmlformats.org/officeDocument/2006/relationships/hyperlink" Target="https://www.baifubao.com/api/0/pay/0/direct/0" TargetMode="External"/><Relationship Id="rId221" Type="http://schemas.openxmlformats.org/officeDocument/2006/relationships/image" Target="media/image209.emf"/><Relationship Id="rId242" Type="http://schemas.openxmlformats.org/officeDocument/2006/relationships/image" Target="media/image230.emf"/><Relationship Id="rId263" Type="http://schemas.openxmlformats.org/officeDocument/2006/relationships/image" Target="media/image251.emf"/><Relationship Id="rId284" Type="http://schemas.openxmlformats.org/officeDocument/2006/relationships/image" Target="media/image272.emf"/><Relationship Id="rId319" Type="http://schemas.openxmlformats.org/officeDocument/2006/relationships/image" Target="media/image307.emf"/><Relationship Id="rId37" Type="http://schemas.openxmlformats.org/officeDocument/2006/relationships/image" Target="media/image25.emf"/><Relationship Id="rId58" Type="http://schemas.openxmlformats.org/officeDocument/2006/relationships/image" Target="media/image46.emf"/><Relationship Id="rId79" Type="http://schemas.openxmlformats.org/officeDocument/2006/relationships/image" Target="media/image67.emf"/><Relationship Id="rId102" Type="http://schemas.openxmlformats.org/officeDocument/2006/relationships/image" Target="media/image90.emf"/><Relationship Id="rId123" Type="http://schemas.openxmlformats.org/officeDocument/2006/relationships/image" Target="media/image111.emf"/><Relationship Id="rId144" Type="http://schemas.openxmlformats.org/officeDocument/2006/relationships/image" Target="media/image132.emf"/><Relationship Id="rId330" Type="http://schemas.openxmlformats.org/officeDocument/2006/relationships/image" Target="media/image318.emf"/><Relationship Id="rId90" Type="http://schemas.openxmlformats.org/officeDocument/2006/relationships/image" Target="media/image78.emf"/><Relationship Id="rId165" Type="http://schemas.openxmlformats.org/officeDocument/2006/relationships/image" Target="media/image153.emf"/><Relationship Id="rId186" Type="http://schemas.openxmlformats.org/officeDocument/2006/relationships/image" Target="media/image174.emf"/><Relationship Id="rId351" Type="http://schemas.openxmlformats.org/officeDocument/2006/relationships/image" Target="media/image339.emf"/><Relationship Id="rId372" Type="http://schemas.openxmlformats.org/officeDocument/2006/relationships/hyperlink" Target="https://www.baifubao.com/api/0/query/0/pay_result_by_order_no" TargetMode="External"/><Relationship Id="rId211" Type="http://schemas.openxmlformats.org/officeDocument/2006/relationships/image" Target="media/image199.emf"/><Relationship Id="rId232" Type="http://schemas.openxmlformats.org/officeDocument/2006/relationships/image" Target="media/image220.emf"/><Relationship Id="rId253" Type="http://schemas.openxmlformats.org/officeDocument/2006/relationships/image" Target="media/image241.emf"/><Relationship Id="rId274" Type="http://schemas.openxmlformats.org/officeDocument/2006/relationships/image" Target="media/image262.emf"/><Relationship Id="rId295" Type="http://schemas.openxmlformats.org/officeDocument/2006/relationships/image" Target="media/image283.emf"/><Relationship Id="rId309" Type="http://schemas.openxmlformats.org/officeDocument/2006/relationships/image" Target="media/image297.emf"/><Relationship Id="rId27" Type="http://schemas.openxmlformats.org/officeDocument/2006/relationships/image" Target="media/image15.emf"/><Relationship Id="rId48" Type="http://schemas.openxmlformats.org/officeDocument/2006/relationships/image" Target="media/image36.emf"/><Relationship Id="rId69" Type="http://schemas.openxmlformats.org/officeDocument/2006/relationships/image" Target="media/image57.emf"/><Relationship Id="rId113" Type="http://schemas.openxmlformats.org/officeDocument/2006/relationships/image" Target="media/image101.emf"/><Relationship Id="rId134" Type="http://schemas.openxmlformats.org/officeDocument/2006/relationships/image" Target="media/image122.emf"/><Relationship Id="rId320" Type="http://schemas.openxmlformats.org/officeDocument/2006/relationships/image" Target="media/image308.emf"/><Relationship Id="rId80" Type="http://schemas.openxmlformats.org/officeDocument/2006/relationships/image" Target="media/image68.emf"/><Relationship Id="rId155" Type="http://schemas.openxmlformats.org/officeDocument/2006/relationships/image" Target="media/image143.emf"/><Relationship Id="rId176" Type="http://schemas.openxmlformats.org/officeDocument/2006/relationships/image" Target="media/image164.emf"/><Relationship Id="rId197" Type="http://schemas.openxmlformats.org/officeDocument/2006/relationships/image" Target="media/image185.emf"/><Relationship Id="rId341" Type="http://schemas.openxmlformats.org/officeDocument/2006/relationships/image" Target="media/image329.emf"/><Relationship Id="rId362" Type="http://schemas.openxmlformats.org/officeDocument/2006/relationships/image" Target="media/image350.emf"/><Relationship Id="rId201" Type="http://schemas.openxmlformats.org/officeDocument/2006/relationships/image" Target="media/image189.emf"/><Relationship Id="rId222" Type="http://schemas.openxmlformats.org/officeDocument/2006/relationships/image" Target="media/image210.emf"/><Relationship Id="rId243" Type="http://schemas.openxmlformats.org/officeDocument/2006/relationships/image" Target="media/image231.emf"/><Relationship Id="rId264" Type="http://schemas.openxmlformats.org/officeDocument/2006/relationships/image" Target="media/image252.emf"/><Relationship Id="rId285" Type="http://schemas.openxmlformats.org/officeDocument/2006/relationships/image" Target="media/image273.emf"/><Relationship Id="rId17" Type="http://schemas.openxmlformats.org/officeDocument/2006/relationships/image" Target="media/image5.emf"/><Relationship Id="rId38" Type="http://schemas.openxmlformats.org/officeDocument/2006/relationships/image" Target="media/image26.emf"/><Relationship Id="rId59" Type="http://schemas.openxmlformats.org/officeDocument/2006/relationships/image" Target="media/image47.emf"/><Relationship Id="rId103" Type="http://schemas.openxmlformats.org/officeDocument/2006/relationships/image" Target="media/image91.emf"/><Relationship Id="rId124" Type="http://schemas.openxmlformats.org/officeDocument/2006/relationships/image" Target="media/image112.emf"/><Relationship Id="rId310" Type="http://schemas.openxmlformats.org/officeDocument/2006/relationships/image" Target="media/image298.emf"/><Relationship Id="rId70" Type="http://schemas.openxmlformats.org/officeDocument/2006/relationships/image" Target="media/image58.emf"/><Relationship Id="rId91" Type="http://schemas.openxmlformats.org/officeDocument/2006/relationships/image" Target="media/image79.emf"/><Relationship Id="rId145" Type="http://schemas.openxmlformats.org/officeDocument/2006/relationships/image" Target="media/image133.emf"/><Relationship Id="rId166" Type="http://schemas.openxmlformats.org/officeDocument/2006/relationships/image" Target="media/image154.emf"/><Relationship Id="rId187" Type="http://schemas.openxmlformats.org/officeDocument/2006/relationships/image" Target="media/image175.emf"/><Relationship Id="rId331" Type="http://schemas.openxmlformats.org/officeDocument/2006/relationships/image" Target="media/image319.emf"/><Relationship Id="rId352" Type="http://schemas.openxmlformats.org/officeDocument/2006/relationships/image" Target="media/image340.emf"/><Relationship Id="rId373" Type="http://schemas.openxmlformats.org/officeDocument/2006/relationships/hyperlink" Target="https://www.baifubao.com/api/0/query/0/pay_result_by_order_no?order_no=12345678902008080808080812345671234567&amp;output_type=1&amp;output_charset=1&amp;service_code=11&amp;sign_method=1&amp;sp_no=1234567890&amp;version=2&amp;sign=5C7E1DBAC2C40764D9D00678D42B45C0" TargetMode="External"/><Relationship Id="rId1" Type="http://schemas.openxmlformats.org/officeDocument/2006/relationships/customXml" Target="../customXml/item1.xml"/><Relationship Id="rId212" Type="http://schemas.openxmlformats.org/officeDocument/2006/relationships/image" Target="media/image200.emf"/><Relationship Id="rId233" Type="http://schemas.openxmlformats.org/officeDocument/2006/relationships/image" Target="media/image221.emf"/><Relationship Id="rId254" Type="http://schemas.openxmlformats.org/officeDocument/2006/relationships/image" Target="media/image242.emf"/><Relationship Id="rId28" Type="http://schemas.openxmlformats.org/officeDocument/2006/relationships/image" Target="media/image16.emf"/><Relationship Id="rId49" Type="http://schemas.openxmlformats.org/officeDocument/2006/relationships/image" Target="media/image37.emf"/><Relationship Id="rId114" Type="http://schemas.openxmlformats.org/officeDocument/2006/relationships/image" Target="media/image102.emf"/><Relationship Id="rId275" Type="http://schemas.openxmlformats.org/officeDocument/2006/relationships/image" Target="media/image263.emf"/><Relationship Id="rId296" Type="http://schemas.openxmlformats.org/officeDocument/2006/relationships/image" Target="media/image284.emf"/><Relationship Id="rId300" Type="http://schemas.openxmlformats.org/officeDocument/2006/relationships/image" Target="media/image288.emf"/><Relationship Id="rId60" Type="http://schemas.openxmlformats.org/officeDocument/2006/relationships/image" Target="media/image48.emf"/><Relationship Id="rId81" Type="http://schemas.openxmlformats.org/officeDocument/2006/relationships/image" Target="media/image69.emf"/><Relationship Id="rId135" Type="http://schemas.openxmlformats.org/officeDocument/2006/relationships/image" Target="media/image123.emf"/><Relationship Id="rId156" Type="http://schemas.openxmlformats.org/officeDocument/2006/relationships/image" Target="media/image144.emf"/><Relationship Id="rId177" Type="http://schemas.openxmlformats.org/officeDocument/2006/relationships/image" Target="media/image165.emf"/><Relationship Id="rId198" Type="http://schemas.openxmlformats.org/officeDocument/2006/relationships/image" Target="media/image186.emf"/><Relationship Id="rId321" Type="http://schemas.openxmlformats.org/officeDocument/2006/relationships/image" Target="media/image309.emf"/><Relationship Id="rId342" Type="http://schemas.openxmlformats.org/officeDocument/2006/relationships/image" Target="media/image330.emf"/><Relationship Id="rId363" Type="http://schemas.openxmlformats.org/officeDocument/2006/relationships/image" Target="media/image351.emf"/><Relationship Id="rId202" Type="http://schemas.openxmlformats.org/officeDocument/2006/relationships/image" Target="media/image190.emf"/><Relationship Id="rId223" Type="http://schemas.openxmlformats.org/officeDocument/2006/relationships/image" Target="media/image211.emf"/><Relationship Id="rId244" Type="http://schemas.openxmlformats.org/officeDocument/2006/relationships/image" Target="media/image232.emf"/><Relationship Id="rId18" Type="http://schemas.openxmlformats.org/officeDocument/2006/relationships/image" Target="media/image6.emf"/><Relationship Id="rId39" Type="http://schemas.openxmlformats.org/officeDocument/2006/relationships/image" Target="media/image27.emf"/><Relationship Id="rId265" Type="http://schemas.openxmlformats.org/officeDocument/2006/relationships/image" Target="media/image253.emf"/><Relationship Id="rId286" Type="http://schemas.openxmlformats.org/officeDocument/2006/relationships/image" Target="media/image274.emf"/><Relationship Id="rId50" Type="http://schemas.openxmlformats.org/officeDocument/2006/relationships/image" Target="media/image38.emf"/><Relationship Id="rId104" Type="http://schemas.openxmlformats.org/officeDocument/2006/relationships/image" Target="media/image92.emf"/><Relationship Id="rId125" Type="http://schemas.openxmlformats.org/officeDocument/2006/relationships/image" Target="media/image113.emf"/><Relationship Id="rId146" Type="http://schemas.openxmlformats.org/officeDocument/2006/relationships/image" Target="media/image134.emf"/><Relationship Id="rId167" Type="http://schemas.openxmlformats.org/officeDocument/2006/relationships/image" Target="media/image155.emf"/><Relationship Id="rId188" Type="http://schemas.openxmlformats.org/officeDocument/2006/relationships/image" Target="media/image176.emf"/><Relationship Id="rId311" Type="http://schemas.openxmlformats.org/officeDocument/2006/relationships/image" Target="media/image299.emf"/><Relationship Id="rId332" Type="http://schemas.openxmlformats.org/officeDocument/2006/relationships/image" Target="media/image320.emf"/><Relationship Id="rId353" Type="http://schemas.openxmlformats.org/officeDocument/2006/relationships/image" Target="media/image341.emf"/><Relationship Id="rId374" Type="http://schemas.openxmlformats.org/officeDocument/2006/relationships/hyperlink" Target="https://wallet.baidu.com/api/0/query/0/pay_result_by_order_no?order_no=12345678902008080808080812345671234567&amp;output_type=1&amp;output_charset=1&amp;service_code=11&amp;sign_method=1&amp;sp_no=1234567890&amp;version=3&amp;sign=5C7E1DBAC2C40764D9D00678D42B45C0" TargetMode="External"/><Relationship Id="rId71" Type="http://schemas.openxmlformats.org/officeDocument/2006/relationships/image" Target="media/image59.emf"/><Relationship Id="rId92" Type="http://schemas.openxmlformats.org/officeDocument/2006/relationships/image" Target="media/image80.emf"/><Relationship Id="rId213" Type="http://schemas.openxmlformats.org/officeDocument/2006/relationships/image" Target="media/image201.emf"/><Relationship Id="rId234" Type="http://schemas.openxmlformats.org/officeDocument/2006/relationships/image" Target="media/image222.emf"/><Relationship Id="rId2" Type="http://schemas.openxmlformats.org/officeDocument/2006/relationships/customXml" Target="../customXml/item2.xml"/><Relationship Id="rId29" Type="http://schemas.openxmlformats.org/officeDocument/2006/relationships/image" Target="media/image17.emf"/><Relationship Id="rId255" Type="http://schemas.openxmlformats.org/officeDocument/2006/relationships/image" Target="media/image243.emf"/><Relationship Id="rId276" Type="http://schemas.openxmlformats.org/officeDocument/2006/relationships/image" Target="media/image264.emf"/><Relationship Id="rId297" Type="http://schemas.openxmlformats.org/officeDocument/2006/relationships/image" Target="media/image285.emf"/><Relationship Id="rId40" Type="http://schemas.openxmlformats.org/officeDocument/2006/relationships/image" Target="media/image28.emf"/><Relationship Id="rId115" Type="http://schemas.openxmlformats.org/officeDocument/2006/relationships/image" Target="media/image103.emf"/><Relationship Id="rId136" Type="http://schemas.openxmlformats.org/officeDocument/2006/relationships/image" Target="media/image124.emf"/><Relationship Id="rId157" Type="http://schemas.openxmlformats.org/officeDocument/2006/relationships/image" Target="media/image145.emf"/><Relationship Id="rId178" Type="http://schemas.openxmlformats.org/officeDocument/2006/relationships/image" Target="media/image166.emf"/><Relationship Id="rId301" Type="http://schemas.openxmlformats.org/officeDocument/2006/relationships/image" Target="media/image289.emf"/><Relationship Id="rId322" Type="http://schemas.openxmlformats.org/officeDocument/2006/relationships/image" Target="media/image310.emf"/><Relationship Id="rId343" Type="http://schemas.openxmlformats.org/officeDocument/2006/relationships/image" Target="media/image331.emf"/><Relationship Id="rId364" Type="http://schemas.openxmlformats.org/officeDocument/2006/relationships/image" Target="media/image352.emf"/><Relationship Id="rId61" Type="http://schemas.openxmlformats.org/officeDocument/2006/relationships/image" Target="media/image49.emf"/><Relationship Id="rId82" Type="http://schemas.openxmlformats.org/officeDocument/2006/relationships/image" Target="media/image70.emf"/><Relationship Id="rId199" Type="http://schemas.openxmlformats.org/officeDocument/2006/relationships/image" Target="media/image187.emf"/><Relationship Id="rId203" Type="http://schemas.openxmlformats.org/officeDocument/2006/relationships/image" Target="media/image191.emf"/><Relationship Id="rId19" Type="http://schemas.openxmlformats.org/officeDocument/2006/relationships/image" Target="media/image7.emf"/><Relationship Id="rId224" Type="http://schemas.openxmlformats.org/officeDocument/2006/relationships/image" Target="media/image212.emf"/><Relationship Id="rId245" Type="http://schemas.openxmlformats.org/officeDocument/2006/relationships/image" Target="media/image233.emf"/><Relationship Id="rId266" Type="http://schemas.openxmlformats.org/officeDocument/2006/relationships/image" Target="media/image254.emf"/><Relationship Id="rId287" Type="http://schemas.openxmlformats.org/officeDocument/2006/relationships/image" Target="media/image275.emf"/><Relationship Id="rId30" Type="http://schemas.openxmlformats.org/officeDocument/2006/relationships/image" Target="media/image18.emf"/><Relationship Id="rId105" Type="http://schemas.openxmlformats.org/officeDocument/2006/relationships/image" Target="media/image93.emf"/><Relationship Id="rId126" Type="http://schemas.openxmlformats.org/officeDocument/2006/relationships/image" Target="media/image114.emf"/><Relationship Id="rId147" Type="http://schemas.openxmlformats.org/officeDocument/2006/relationships/image" Target="media/image135.emf"/><Relationship Id="rId168" Type="http://schemas.openxmlformats.org/officeDocument/2006/relationships/image" Target="media/image156.emf"/><Relationship Id="rId312" Type="http://schemas.openxmlformats.org/officeDocument/2006/relationships/image" Target="media/image300.emf"/><Relationship Id="rId333" Type="http://schemas.openxmlformats.org/officeDocument/2006/relationships/image" Target="media/image321.emf"/><Relationship Id="rId354" Type="http://schemas.openxmlformats.org/officeDocument/2006/relationships/image" Target="media/image342.emf"/><Relationship Id="rId51" Type="http://schemas.openxmlformats.org/officeDocument/2006/relationships/image" Target="media/image39.emf"/><Relationship Id="rId72" Type="http://schemas.openxmlformats.org/officeDocument/2006/relationships/image" Target="media/image60.emf"/><Relationship Id="rId93" Type="http://schemas.openxmlformats.org/officeDocument/2006/relationships/image" Target="media/image81.emf"/><Relationship Id="rId189" Type="http://schemas.openxmlformats.org/officeDocument/2006/relationships/image" Target="media/image177.emf"/><Relationship Id="rId375" Type="http://schemas.openxmlformats.org/officeDocument/2006/relationships/header" Target="header1.xml"/><Relationship Id="rId3" Type="http://schemas.openxmlformats.org/officeDocument/2006/relationships/customXml" Target="../customXml/item3.xml"/><Relationship Id="rId214" Type="http://schemas.openxmlformats.org/officeDocument/2006/relationships/image" Target="media/image202.emf"/><Relationship Id="rId235" Type="http://schemas.openxmlformats.org/officeDocument/2006/relationships/image" Target="media/image223.emf"/><Relationship Id="rId256" Type="http://schemas.openxmlformats.org/officeDocument/2006/relationships/image" Target="media/image244.emf"/><Relationship Id="rId277" Type="http://schemas.openxmlformats.org/officeDocument/2006/relationships/image" Target="media/image265.emf"/><Relationship Id="rId298" Type="http://schemas.openxmlformats.org/officeDocument/2006/relationships/image" Target="media/image286.emf"/><Relationship Id="rId116" Type="http://schemas.openxmlformats.org/officeDocument/2006/relationships/image" Target="media/image104.emf"/><Relationship Id="rId137" Type="http://schemas.openxmlformats.org/officeDocument/2006/relationships/image" Target="media/image125.emf"/><Relationship Id="rId158" Type="http://schemas.openxmlformats.org/officeDocument/2006/relationships/image" Target="media/image146.emf"/><Relationship Id="rId302" Type="http://schemas.openxmlformats.org/officeDocument/2006/relationships/image" Target="media/image290.emf"/><Relationship Id="rId323" Type="http://schemas.openxmlformats.org/officeDocument/2006/relationships/image" Target="media/image311.emf"/><Relationship Id="rId344" Type="http://schemas.openxmlformats.org/officeDocument/2006/relationships/image" Target="media/image332.emf"/><Relationship Id="rId20" Type="http://schemas.openxmlformats.org/officeDocument/2006/relationships/image" Target="media/image8.emf"/><Relationship Id="rId41" Type="http://schemas.openxmlformats.org/officeDocument/2006/relationships/image" Target="media/image29.emf"/><Relationship Id="rId62" Type="http://schemas.openxmlformats.org/officeDocument/2006/relationships/image" Target="media/image50.emf"/><Relationship Id="rId83" Type="http://schemas.openxmlformats.org/officeDocument/2006/relationships/image" Target="media/image71.emf"/><Relationship Id="rId179" Type="http://schemas.openxmlformats.org/officeDocument/2006/relationships/image" Target="media/image167.emf"/><Relationship Id="rId365" Type="http://schemas.openxmlformats.org/officeDocument/2006/relationships/image" Target="media/image353.emf"/><Relationship Id="rId190" Type="http://schemas.openxmlformats.org/officeDocument/2006/relationships/image" Target="media/image178.emf"/><Relationship Id="rId204" Type="http://schemas.openxmlformats.org/officeDocument/2006/relationships/image" Target="media/image192.emf"/><Relationship Id="rId225" Type="http://schemas.openxmlformats.org/officeDocument/2006/relationships/image" Target="media/image213.emf"/><Relationship Id="rId246" Type="http://schemas.openxmlformats.org/officeDocument/2006/relationships/image" Target="media/image234.emf"/><Relationship Id="rId267" Type="http://schemas.openxmlformats.org/officeDocument/2006/relationships/image" Target="media/image255.emf"/><Relationship Id="rId288" Type="http://schemas.openxmlformats.org/officeDocument/2006/relationships/image" Target="media/image276.emf"/><Relationship Id="rId106" Type="http://schemas.openxmlformats.org/officeDocument/2006/relationships/image" Target="media/image94.emf"/><Relationship Id="rId127" Type="http://schemas.openxmlformats.org/officeDocument/2006/relationships/image" Target="media/image115.emf"/><Relationship Id="rId313" Type="http://schemas.openxmlformats.org/officeDocument/2006/relationships/image" Target="media/image301.emf"/><Relationship Id="rId10" Type="http://schemas.openxmlformats.org/officeDocument/2006/relationships/endnotes" Target="endnotes.xml"/><Relationship Id="rId31" Type="http://schemas.openxmlformats.org/officeDocument/2006/relationships/image" Target="media/image19.emf"/><Relationship Id="rId52" Type="http://schemas.openxmlformats.org/officeDocument/2006/relationships/image" Target="media/image40.emf"/><Relationship Id="rId73" Type="http://schemas.openxmlformats.org/officeDocument/2006/relationships/image" Target="media/image61.emf"/><Relationship Id="rId94" Type="http://schemas.openxmlformats.org/officeDocument/2006/relationships/image" Target="media/image82.emf"/><Relationship Id="rId148" Type="http://schemas.openxmlformats.org/officeDocument/2006/relationships/image" Target="media/image136.emf"/><Relationship Id="rId169" Type="http://schemas.openxmlformats.org/officeDocument/2006/relationships/image" Target="media/image157.emf"/><Relationship Id="rId334" Type="http://schemas.openxmlformats.org/officeDocument/2006/relationships/image" Target="media/image322.emf"/><Relationship Id="rId355" Type="http://schemas.openxmlformats.org/officeDocument/2006/relationships/image" Target="media/image343.emf"/><Relationship Id="rId376" Type="http://schemas.openxmlformats.org/officeDocument/2006/relationships/footer" Target="footer1.xml"/><Relationship Id="rId4" Type="http://schemas.openxmlformats.org/officeDocument/2006/relationships/customXml" Target="../customXml/item4.xml"/><Relationship Id="rId180" Type="http://schemas.openxmlformats.org/officeDocument/2006/relationships/image" Target="media/image168.emf"/><Relationship Id="rId215" Type="http://schemas.openxmlformats.org/officeDocument/2006/relationships/image" Target="media/image203.emf"/><Relationship Id="rId236" Type="http://schemas.openxmlformats.org/officeDocument/2006/relationships/image" Target="media/image224.emf"/><Relationship Id="rId257" Type="http://schemas.openxmlformats.org/officeDocument/2006/relationships/image" Target="media/image245.emf"/><Relationship Id="rId278" Type="http://schemas.openxmlformats.org/officeDocument/2006/relationships/image" Target="media/image266.emf"/><Relationship Id="rId303" Type="http://schemas.openxmlformats.org/officeDocument/2006/relationships/image" Target="media/image291.emf"/><Relationship Id="rId42" Type="http://schemas.openxmlformats.org/officeDocument/2006/relationships/image" Target="media/image30.emf"/><Relationship Id="rId84" Type="http://schemas.openxmlformats.org/officeDocument/2006/relationships/image" Target="media/image72.emf"/><Relationship Id="rId138" Type="http://schemas.openxmlformats.org/officeDocument/2006/relationships/image" Target="media/image126.emf"/><Relationship Id="rId345" Type="http://schemas.openxmlformats.org/officeDocument/2006/relationships/image" Target="media/image333.emf"/><Relationship Id="rId191" Type="http://schemas.openxmlformats.org/officeDocument/2006/relationships/image" Target="media/image179.emf"/><Relationship Id="rId205" Type="http://schemas.openxmlformats.org/officeDocument/2006/relationships/image" Target="media/image193.emf"/><Relationship Id="rId247" Type="http://schemas.openxmlformats.org/officeDocument/2006/relationships/image" Target="media/image235.emf"/><Relationship Id="rId107" Type="http://schemas.openxmlformats.org/officeDocument/2006/relationships/image" Target="media/image95.emf"/><Relationship Id="rId289" Type="http://schemas.openxmlformats.org/officeDocument/2006/relationships/image" Target="media/image277.emf"/><Relationship Id="rId11" Type="http://schemas.openxmlformats.org/officeDocument/2006/relationships/image" Target="media/image1.jpeg"/><Relationship Id="rId53" Type="http://schemas.openxmlformats.org/officeDocument/2006/relationships/image" Target="media/image41.emf"/><Relationship Id="rId149" Type="http://schemas.openxmlformats.org/officeDocument/2006/relationships/image" Target="media/image137.emf"/><Relationship Id="rId314" Type="http://schemas.openxmlformats.org/officeDocument/2006/relationships/image" Target="media/image302.emf"/><Relationship Id="rId356" Type="http://schemas.openxmlformats.org/officeDocument/2006/relationships/image" Target="media/image344.emf"/><Relationship Id="rId95" Type="http://schemas.openxmlformats.org/officeDocument/2006/relationships/image" Target="media/image83.emf"/><Relationship Id="rId160" Type="http://schemas.openxmlformats.org/officeDocument/2006/relationships/image" Target="media/image148.emf"/><Relationship Id="rId216" Type="http://schemas.openxmlformats.org/officeDocument/2006/relationships/image" Target="media/image204.emf"/><Relationship Id="rId258" Type="http://schemas.openxmlformats.org/officeDocument/2006/relationships/image" Target="media/image246.emf"/><Relationship Id="rId22" Type="http://schemas.openxmlformats.org/officeDocument/2006/relationships/image" Target="media/image10.emf"/><Relationship Id="rId64" Type="http://schemas.openxmlformats.org/officeDocument/2006/relationships/image" Target="media/image52.emf"/><Relationship Id="rId118" Type="http://schemas.openxmlformats.org/officeDocument/2006/relationships/image" Target="media/image106.emf"/><Relationship Id="rId325" Type="http://schemas.openxmlformats.org/officeDocument/2006/relationships/image" Target="media/image313.emf"/><Relationship Id="rId367" Type="http://schemas.openxmlformats.org/officeDocument/2006/relationships/image" Target="media/image355.emf"/><Relationship Id="rId171" Type="http://schemas.openxmlformats.org/officeDocument/2006/relationships/image" Target="media/image159.emf"/><Relationship Id="rId227" Type="http://schemas.openxmlformats.org/officeDocument/2006/relationships/image" Target="media/image215.emf"/><Relationship Id="rId269" Type="http://schemas.openxmlformats.org/officeDocument/2006/relationships/image" Target="media/image257.emf"/><Relationship Id="rId33" Type="http://schemas.openxmlformats.org/officeDocument/2006/relationships/image" Target="media/image21.emf"/><Relationship Id="rId129" Type="http://schemas.openxmlformats.org/officeDocument/2006/relationships/image" Target="media/image117.emf"/><Relationship Id="rId280" Type="http://schemas.openxmlformats.org/officeDocument/2006/relationships/image" Target="media/image268.emf"/><Relationship Id="rId336" Type="http://schemas.openxmlformats.org/officeDocument/2006/relationships/image" Target="media/image324.emf"/><Relationship Id="rId75" Type="http://schemas.openxmlformats.org/officeDocument/2006/relationships/image" Target="media/image63.emf"/><Relationship Id="rId140" Type="http://schemas.openxmlformats.org/officeDocument/2006/relationships/image" Target="media/image128.emf"/><Relationship Id="rId182" Type="http://schemas.openxmlformats.org/officeDocument/2006/relationships/image" Target="media/image170.emf"/><Relationship Id="rId378" Type="http://schemas.openxmlformats.org/officeDocument/2006/relationships/theme" Target="theme/theme1.xml"/><Relationship Id="rId6" Type="http://schemas.openxmlformats.org/officeDocument/2006/relationships/styles" Target="styles.xml"/><Relationship Id="rId238" Type="http://schemas.openxmlformats.org/officeDocument/2006/relationships/image" Target="media/image226.emf"/><Relationship Id="rId291" Type="http://schemas.openxmlformats.org/officeDocument/2006/relationships/image" Target="media/image279.emf"/><Relationship Id="rId305" Type="http://schemas.openxmlformats.org/officeDocument/2006/relationships/image" Target="media/image293.emf"/><Relationship Id="rId347" Type="http://schemas.openxmlformats.org/officeDocument/2006/relationships/image" Target="media/image335.emf"/><Relationship Id="rId44" Type="http://schemas.openxmlformats.org/officeDocument/2006/relationships/image" Target="media/image32.emf"/><Relationship Id="rId86" Type="http://schemas.openxmlformats.org/officeDocument/2006/relationships/image" Target="media/image74.emf"/><Relationship Id="rId151" Type="http://schemas.openxmlformats.org/officeDocument/2006/relationships/image" Target="media/image139.emf"/><Relationship Id="rId193" Type="http://schemas.openxmlformats.org/officeDocument/2006/relationships/image" Target="media/image181.emf"/><Relationship Id="rId207" Type="http://schemas.openxmlformats.org/officeDocument/2006/relationships/image" Target="media/image195.emf"/><Relationship Id="rId249" Type="http://schemas.openxmlformats.org/officeDocument/2006/relationships/image" Target="media/image237.emf"/><Relationship Id="rId13" Type="http://schemas.openxmlformats.org/officeDocument/2006/relationships/image" Target="media/image3.emf"/><Relationship Id="rId109" Type="http://schemas.openxmlformats.org/officeDocument/2006/relationships/image" Target="media/image97.emf"/><Relationship Id="rId260" Type="http://schemas.openxmlformats.org/officeDocument/2006/relationships/image" Target="media/image248.emf"/><Relationship Id="rId316" Type="http://schemas.openxmlformats.org/officeDocument/2006/relationships/image" Target="media/image304.emf"/><Relationship Id="rId55" Type="http://schemas.openxmlformats.org/officeDocument/2006/relationships/image" Target="media/image43.emf"/><Relationship Id="rId97" Type="http://schemas.openxmlformats.org/officeDocument/2006/relationships/image" Target="media/image85.emf"/><Relationship Id="rId120" Type="http://schemas.openxmlformats.org/officeDocument/2006/relationships/image" Target="media/image108.emf"/><Relationship Id="rId358" Type="http://schemas.openxmlformats.org/officeDocument/2006/relationships/image" Target="media/image346.emf"/><Relationship Id="rId162" Type="http://schemas.openxmlformats.org/officeDocument/2006/relationships/image" Target="media/image150.emf"/><Relationship Id="rId218" Type="http://schemas.openxmlformats.org/officeDocument/2006/relationships/image" Target="media/image206.emf"/><Relationship Id="rId271" Type="http://schemas.openxmlformats.org/officeDocument/2006/relationships/image" Target="media/image259.emf"/><Relationship Id="rId24" Type="http://schemas.openxmlformats.org/officeDocument/2006/relationships/image" Target="media/image12.emf"/><Relationship Id="rId66" Type="http://schemas.openxmlformats.org/officeDocument/2006/relationships/image" Target="media/image54.emf"/><Relationship Id="rId131" Type="http://schemas.openxmlformats.org/officeDocument/2006/relationships/image" Target="media/image119.emf"/><Relationship Id="rId327" Type="http://schemas.openxmlformats.org/officeDocument/2006/relationships/image" Target="media/image315.emf"/><Relationship Id="rId369" Type="http://schemas.openxmlformats.org/officeDocument/2006/relationships/image" Target="media/image357.emf"/><Relationship Id="rId173" Type="http://schemas.openxmlformats.org/officeDocument/2006/relationships/image" Target="media/image161.emf"/><Relationship Id="rId229" Type="http://schemas.openxmlformats.org/officeDocument/2006/relationships/image" Target="media/image217.emf"/><Relationship Id="rId240" Type="http://schemas.openxmlformats.org/officeDocument/2006/relationships/image" Target="media/image228.emf"/><Relationship Id="rId35" Type="http://schemas.openxmlformats.org/officeDocument/2006/relationships/image" Target="media/image23.emf"/><Relationship Id="rId77" Type="http://schemas.openxmlformats.org/officeDocument/2006/relationships/image" Target="media/image65.emf"/><Relationship Id="rId100" Type="http://schemas.openxmlformats.org/officeDocument/2006/relationships/image" Target="media/image88.emf"/><Relationship Id="rId282" Type="http://schemas.openxmlformats.org/officeDocument/2006/relationships/image" Target="media/image270.emf"/><Relationship Id="rId338" Type="http://schemas.openxmlformats.org/officeDocument/2006/relationships/image" Target="media/image326.emf"/><Relationship Id="rId8" Type="http://schemas.openxmlformats.org/officeDocument/2006/relationships/webSettings" Target="webSettings.xml"/><Relationship Id="rId142" Type="http://schemas.openxmlformats.org/officeDocument/2006/relationships/image" Target="media/image130.emf"/><Relationship Id="rId184" Type="http://schemas.openxmlformats.org/officeDocument/2006/relationships/image" Target="media/image172.emf"/><Relationship Id="rId251" Type="http://schemas.openxmlformats.org/officeDocument/2006/relationships/image" Target="media/image239.emf"/><Relationship Id="rId46" Type="http://schemas.openxmlformats.org/officeDocument/2006/relationships/image" Target="media/image34.emf"/><Relationship Id="rId293" Type="http://schemas.openxmlformats.org/officeDocument/2006/relationships/image" Target="media/image281.emf"/><Relationship Id="rId307" Type="http://schemas.openxmlformats.org/officeDocument/2006/relationships/image" Target="media/image295.emf"/><Relationship Id="rId349" Type="http://schemas.openxmlformats.org/officeDocument/2006/relationships/image" Target="media/image337.emf"/><Relationship Id="rId88" Type="http://schemas.openxmlformats.org/officeDocument/2006/relationships/image" Target="media/image76.emf"/><Relationship Id="rId111" Type="http://schemas.openxmlformats.org/officeDocument/2006/relationships/image" Target="media/image99.emf"/><Relationship Id="rId153" Type="http://schemas.openxmlformats.org/officeDocument/2006/relationships/image" Target="media/image141.emf"/><Relationship Id="rId195" Type="http://schemas.openxmlformats.org/officeDocument/2006/relationships/image" Target="media/image183.emf"/><Relationship Id="rId209" Type="http://schemas.openxmlformats.org/officeDocument/2006/relationships/image" Target="media/image197.emf"/><Relationship Id="rId360" Type="http://schemas.openxmlformats.org/officeDocument/2006/relationships/image" Target="media/image348.emf"/><Relationship Id="rId220" Type="http://schemas.openxmlformats.org/officeDocument/2006/relationships/image" Target="media/image208.emf"/><Relationship Id="rId15" Type="http://schemas.openxmlformats.org/officeDocument/2006/relationships/hyperlink" Target="https://www.baifubao.com/api/0/pay/0/direct" TargetMode="External"/><Relationship Id="rId57" Type="http://schemas.openxmlformats.org/officeDocument/2006/relationships/image" Target="media/image45.emf"/><Relationship Id="rId262" Type="http://schemas.openxmlformats.org/officeDocument/2006/relationships/image" Target="media/image250.emf"/><Relationship Id="rId318" Type="http://schemas.openxmlformats.org/officeDocument/2006/relationships/image" Target="media/image306.emf"/><Relationship Id="rId99" Type="http://schemas.openxmlformats.org/officeDocument/2006/relationships/image" Target="media/image87.emf"/><Relationship Id="rId122" Type="http://schemas.openxmlformats.org/officeDocument/2006/relationships/image" Target="media/image110.emf"/><Relationship Id="rId164" Type="http://schemas.openxmlformats.org/officeDocument/2006/relationships/image" Target="media/image152.emf"/><Relationship Id="rId371" Type="http://schemas.openxmlformats.org/officeDocument/2006/relationships/image" Target="media/image359.emf"/></Relationships>
</file>

<file path=word/_rels/header1.xml.rels><?xml version="1.0" encoding="UTF-8" standalone="yes"?>
<Relationships xmlns="http://schemas.openxmlformats.org/package/2006/relationships"><Relationship Id="rId1" Type="http://schemas.openxmlformats.org/officeDocument/2006/relationships/image" Target="media/image18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xianwei.zhou\&#26700;&#38754;\&#32593;&#28216;&#20195;&#25187;&#31614;&#32422;&#25509;&#2147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文档" ma:contentTypeID="0x01010025853F62B95B29489EFB585C6F5255FB" ma:contentTypeVersion="0" ma:contentTypeDescription="新建文档。" ma:contentTypeScope="" ma:versionID="6253e43aadeb0e4ff8432e1a2553ecfc">
  <xsd:schema xmlns:xsd="http://www.w3.org/2001/XMLSchema" xmlns:xs="http://www.w3.org/2001/XMLSchema" xmlns:p="http://schemas.microsoft.com/office/2006/metadata/properties" targetNamespace="http://schemas.microsoft.com/office/2006/metadata/properties" ma:root="true" ma:fieldsID="e8f872aa5919130a473c1c9447df837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9DED2B-D7D1-4E22-94E5-87706932A9B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6882EC5-EDD2-4590-B001-AE1A528BE1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8B57FDA-C0A8-48B8-B52B-FA7E8EDDD8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网游代扣签约接口.dotx</Template>
  <TotalTime>87</TotalTime>
  <Pages>40</Pages>
  <Words>3476</Words>
  <Characters>19814</Characters>
  <Application>Microsoft Office Word</Application>
  <DocSecurity>0</DocSecurity>
  <Lines>165</Lines>
  <Paragraphs>46</Paragraphs>
  <ScaleCrop>false</ScaleCrop>
  <Company>百度在线网络技术（北京）有限公司 版权所有| 版本：5.5</Company>
  <LinksUpToDate>false</LinksUpToDate>
  <CharactersWithSpaces>23244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Administrator</dc:creator>
  <cp:lastModifiedBy>Lv,Zhuolin</cp:lastModifiedBy>
  <cp:revision>106</cp:revision>
  <cp:lastPrinted>2007-04-03T06:10:00Z</cp:lastPrinted>
  <dcterms:created xsi:type="dcterms:W3CDTF">2015-06-11T10:10:00Z</dcterms:created>
  <dcterms:modified xsi:type="dcterms:W3CDTF">2015-11-04T04:02:00Z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2052-9.1.0.5100</vt:lpwstr>
  </property>
  <property fmtid="{D5CDD505-2E9C-101B-9397-08002B2CF9AE}" pid="3" name="ContentTypeId">
    <vt:lpwstr>0x01010025853F62B95B29489EFB585C6F5255FB</vt:lpwstr>
  </property>
</Properties>
</file>